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C768B" w14:textId="77777777" w:rsidR="008C445A" w:rsidRDefault="008C445A" w:rsidP="008C445A">
      <w:pPr>
        <w:autoSpaceDE w:val="0"/>
        <w:autoSpaceDN w:val="0"/>
        <w:adjustRightInd w:val="0"/>
        <w:rPr>
          <w:rFonts w:ascii="AppleSystemUIFont" w:hAnsi="AppleSystemUIFont" w:cs="AppleSystemUIFont"/>
        </w:rPr>
      </w:pPr>
      <w:r>
        <w:rPr>
          <w:rFonts w:ascii="AppleSystemUIFont" w:hAnsi="AppleSystemUIFont" w:cs="AppleSystemUIFont"/>
        </w:rPr>
        <w:t>CNN</w:t>
      </w:r>
    </w:p>
    <w:p w14:paraId="490C80B9" w14:textId="77777777" w:rsidR="008C445A" w:rsidRDefault="008C445A" w:rsidP="008C445A">
      <w:pPr>
        <w:autoSpaceDE w:val="0"/>
        <w:autoSpaceDN w:val="0"/>
        <w:adjustRightInd w:val="0"/>
        <w:rPr>
          <w:rFonts w:ascii="AppleSystemUIFont" w:hAnsi="AppleSystemUIFont" w:cs="AppleSystemUIFont"/>
        </w:rPr>
      </w:pPr>
    </w:p>
    <w:p w14:paraId="7FB304F5" w14:textId="77777777" w:rsidR="008C445A" w:rsidRDefault="008C445A" w:rsidP="008C445A">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  </w:t>
      </w:r>
      <w:hyperlink r:id="rId5" w:history="1">
        <w:r>
          <w:rPr>
            <w:rFonts w:ascii="AppleSystemUIFontBold" w:hAnsi="AppleSystemUIFontBold" w:cs="AppleSystemUIFontBold"/>
            <w:b/>
            <w:bCs/>
            <w:color w:val="DCA10D"/>
          </w:rPr>
          <w:t>https://www.bilibili.com/video/av71195218?p=9</w:t>
        </w:r>
      </w:hyperlink>
      <w:r>
        <w:rPr>
          <w:rFonts w:ascii="AppleSystemUIFontBold" w:hAnsi="AppleSystemUIFontBold" w:cs="AppleSystemUIFontBold"/>
          <w:b/>
          <w:bCs/>
        </w:rPr>
        <w:t xml:space="preserve"> </w:t>
      </w:r>
    </w:p>
    <w:p w14:paraId="11D21D59"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PingFang SC" w:eastAsia=".PingFang SC" w:hAnsi="AppleSystemUIFontBold" w:cs=".PingFang SC" w:hint="eastAsia"/>
        </w:rPr>
        <w:t>大西洋东南航空</w:t>
      </w:r>
      <w:r>
        <w:rPr>
          <w:rFonts w:ascii="AppleSystemUIFontBold" w:eastAsia=".PingFang SC" w:hAnsi="AppleSystemUIFontBold" w:cs="AppleSystemUIFontBold"/>
          <w:b/>
          <w:bCs/>
        </w:rPr>
        <w:t>529</w:t>
      </w:r>
      <w:r>
        <w:rPr>
          <w:rFonts w:ascii=".PingFang SC" w:eastAsia=".PingFang SC" w:hAnsi="AppleSystemUIFontBold" w:cs=".PingFang SC" w:hint="eastAsia"/>
        </w:rPr>
        <w:t>号，日本航空</w:t>
      </w:r>
      <w:r>
        <w:rPr>
          <w:rFonts w:ascii="AppleSystemUIFontBold" w:eastAsia=".PingFang SC" w:hAnsi="AppleSystemUIFontBold" w:cs="AppleSystemUIFontBold"/>
          <w:b/>
          <w:bCs/>
        </w:rPr>
        <w:t>123</w:t>
      </w:r>
      <w:r>
        <w:rPr>
          <w:rFonts w:ascii=".PingFang SC" w:eastAsia=".PingFang SC" w:hAnsi="AppleSystemUIFontBold" w:cs=".PingFang SC" w:hint="eastAsia"/>
        </w:rPr>
        <w:t>号，埃塞俄比亚航空</w:t>
      </w:r>
      <w:r>
        <w:rPr>
          <w:rFonts w:ascii="AppleSystemUIFontBold" w:eastAsia=".PingFang SC" w:hAnsi="AppleSystemUIFontBold" w:cs="AppleSystemUIFontBold"/>
          <w:b/>
          <w:bCs/>
        </w:rPr>
        <w:t>961</w:t>
      </w:r>
      <w:r>
        <w:rPr>
          <w:rFonts w:ascii=".PingFang SC" w:eastAsia=".PingFang SC" w:hAnsi="AppleSystemUIFontBold" w:cs=".PingFang SC" w:hint="eastAsia"/>
        </w:rPr>
        <w:t>号，布里斯托航空</w:t>
      </w:r>
      <w:r>
        <w:rPr>
          <w:rFonts w:ascii="AppleSystemUIFontBold" w:eastAsia=".PingFang SC" w:hAnsi="AppleSystemUIFontBold" w:cs="AppleSystemUIFontBold"/>
          <w:b/>
          <w:bCs/>
        </w:rPr>
        <w:t>56C</w:t>
      </w:r>
      <w:r>
        <w:rPr>
          <w:rFonts w:ascii=".PingFang SC" w:eastAsia=".PingFang SC" w:hAnsi="AppleSystemUIFontBold" w:cs=".PingFang SC" w:hint="eastAsia"/>
        </w:rPr>
        <w:t>号</w:t>
      </w:r>
      <w:r>
        <w:rPr>
          <w:rFonts w:ascii="AppleSystemUIFontBold" w:eastAsia=".PingFang SC" w:hAnsi="AppleSystemUIFontBold" w:cs="AppleSystemUIFontBold"/>
          <w:b/>
          <w:bCs/>
        </w:rPr>
        <w:t>,</w:t>
      </w:r>
      <w:r>
        <w:rPr>
          <w:rFonts w:ascii=".PingFang SC" w:eastAsia=".PingFang SC" w:hAnsi="AppleSystemUIFontBold" w:cs=".PingFang SC" w:hint="eastAsia"/>
        </w:rPr>
        <w:t>美国南方航空公司</w:t>
      </w:r>
      <w:r>
        <w:rPr>
          <w:rFonts w:ascii="AppleSystemUIFontBold" w:eastAsia=".PingFang SC" w:hAnsi="AppleSystemUIFontBold" w:cs="AppleSystemUIFontBold"/>
          <w:b/>
          <w:bCs/>
        </w:rPr>
        <w:t>242</w:t>
      </w:r>
      <w:r>
        <w:rPr>
          <w:rFonts w:ascii=".PingFang SC" w:eastAsia=".PingFang SC" w:hAnsi="AppleSystemUIFontBold" w:cs=".PingFang SC" w:hint="eastAsia"/>
        </w:rPr>
        <w:t>，联合航空</w:t>
      </w:r>
      <w:r>
        <w:rPr>
          <w:rFonts w:ascii="AppleSystemUIFontBold" w:eastAsia=".PingFang SC" w:hAnsi="AppleSystemUIFontBold" w:cs="AppleSystemUIFontBold"/>
          <w:b/>
          <w:bCs/>
        </w:rPr>
        <w:t>232</w:t>
      </w:r>
      <w:r>
        <w:rPr>
          <w:rFonts w:ascii=".PingFang SC" w:eastAsia=".PingFang SC" w:hAnsi="AppleSystemUIFontBold" w:cs=".PingFang SC" w:hint="eastAsia"/>
        </w:rPr>
        <w:t>号，</w:t>
      </w:r>
      <w:r>
        <w:rPr>
          <w:rFonts w:ascii="AppleSystemUIFontBold" w:eastAsia=".PingFang SC" w:hAnsi="AppleSystemUIFontBold" w:cs="AppleSystemUIFontBold"/>
          <w:b/>
          <w:bCs/>
        </w:rPr>
        <w:t>UPS</w:t>
      </w:r>
      <w:r>
        <w:rPr>
          <w:rFonts w:ascii=".PingFang SC" w:eastAsia=".PingFang SC" w:hAnsi="AppleSystemUIFontBold" w:cs=".PingFang SC" w:hint="eastAsia"/>
        </w:rPr>
        <w:t>航空</w:t>
      </w:r>
      <w:r>
        <w:rPr>
          <w:rFonts w:ascii="AppleSystemUIFontBold" w:eastAsia=".PingFang SC" w:hAnsi="AppleSystemUIFontBold" w:cs="AppleSystemUIFontBold"/>
          <w:b/>
          <w:bCs/>
        </w:rPr>
        <w:t>6</w:t>
      </w:r>
      <w:r>
        <w:rPr>
          <w:rFonts w:ascii=".PingFang SC" w:eastAsia=".PingFang SC" w:hAnsi="AppleSystemUIFontBold" w:cs=".PingFang SC" w:hint="eastAsia"/>
        </w:rPr>
        <w:t>号</w:t>
      </w:r>
    </w:p>
    <w:p w14:paraId="44BC9A00"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126CD475"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 nuance</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/nju</w:t>
      </w:r>
      <w:r>
        <w:rPr>
          <w:rFonts w:ascii="System Font" w:eastAsia=".PingFang SC" w:hAnsi="System Font" w:cs="System Font"/>
        </w:rPr>
        <w:t>ːˈɑː</w:t>
      </w:r>
      <w:r>
        <w:rPr>
          <w:rFonts w:ascii="AppleSystemUIFontItalic" w:eastAsia=".PingFang SC" w:hAnsi="AppleSystemUIFontItalic" w:cs="AppleSystemUIFontItalic"/>
          <w:i/>
          <w:iCs/>
        </w:rPr>
        <w:t xml:space="preserve">ns/ </w:t>
      </w:r>
      <w:r>
        <w:rPr>
          <w:rFonts w:ascii="AppleSystemUIFont" w:eastAsia=".PingFang SC" w:hAnsi="AppleSystemUIFont" w:cs="AppleSystemUIFont"/>
        </w:rPr>
        <w:t>CET6+ TEM8</w:t>
      </w:r>
    </w:p>
    <w:p w14:paraId="741F59E7" w14:textId="77777777" w:rsidR="008C445A" w:rsidRDefault="008C445A" w:rsidP="008C445A">
      <w:pPr>
        <w:numPr>
          <w:ilvl w:val="0"/>
          <w:numId w:val="1"/>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N-VAR A nuance is a small difference in sound, feeling, appearance, or meaning. (</w:t>
      </w:r>
      <w:r>
        <w:rPr>
          <w:rFonts w:ascii=".PingFang SC" w:eastAsia=".PingFang SC" w:hAnsi="AppleSystemUIFont" w:cs=".PingFang SC" w:hint="eastAsia"/>
        </w:rPr>
        <w:t>声音、感觉、外貌或意义等方面的</w:t>
      </w:r>
      <w:r>
        <w:rPr>
          <w:rFonts w:ascii="AppleSystemUIFont" w:eastAsia=".PingFang SC" w:hAnsi="AppleSystemUIFont" w:cs="AppleSystemUIFont"/>
        </w:rPr>
        <w:t xml:space="preserve">) </w:t>
      </w:r>
      <w:r>
        <w:rPr>
          <w:rFonts w:ascii=".PingFang SC" w:eastAsia=".PingFang SC" w:hAnsi="AppleSystemUIFont" w:cs=".PingFang SC" w:hint="eastAsia"/>
        </w:rPr>
        <w:t>细微差别</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e.g.  We can use our eyes and facial expressions to communicate virtually every</w:t>
      </w:r>
      <w:r>
        <w:rPr>
          <w:rFonts w:ascii="AppleSystemUIFontBold" w:eastAsia=".PingFang SC" w:hAnsi="AppleSystemUIFontBold" w:cs="AppleSystemUIFontBold"/>
          <w:b/>
          <w:bCs/>
          <w:u w:val="single"/>
        </w:rPr>
        <w:t xml:space="preserve"> subtle nuance of emotion</w:t>
      </w:r>
      <w:r>
        <w:rPr>
          <w:rFonts w:ascii="AppleSystemUIFont" w:eastAsia=".PingFang SC" w:hAnsi="AppleSystemUIFont" w:cs="AppleSystemUIFont"/>
        </w:rPr>
        <w:t xml:space="preserve"> there is.  </w:t>
      </w:r>
      <w:r>
        <w:rPr>
          <w:rFonts w:ascii=".PingFang SC" w:eastAsia=".PingFang SC" w:hAnsi="AppleSystemUIFont" w:cs=".PingFang SC" w:hint="eastAsia"/>
        </w:rPr>
        <w:t>情感上的每一丝细微差别</w:t>
      </w:r>
    </w:p>
    <w:p w14:paraId="71C8E51B" w14:textId="77777777" w:rsidR="008C445A" w:rsidRDefault="008C445A" w:rsidP="008C445A">
      <w:pPr>
        <w:numPr>
          <w:ilvl w:val="0"/>
          <w:numId w:val="1"/>
        </w:numPr>
        <w:autoSpaceDE w:val="0"/>
        <w:autoSpaceDN w:val="0"/>
        <w:adjustRightInd w:val="0"/>
        <w:ind w:left="0" w:firstLine="0"/>
        <w:rPr>
          <w:rFonts w:ascii="AppleSystemUIFontBold" w:eastAsia=".PingFang SC" w:hAnsi="AppleSystemUIFontBold" w:cs="AppleSystemUIFontBold"/>
          <w:b/>
          <w:bCs/>
        </w:rPr>
      </w:pPr>
      <w:r>
        <w:rPr>
          <w:rFonts w:ascii="AppleSystemUIFont" w:eastAsia=".PingFang SC" w:hAnsi="AppleSystemUIFont" w:cs="AppleSystemUIFont"/>
        </w:rPr>
        <w:t xml:space="preserve">The feeling between us is a little </w:t>
      </w:r>
      <w:r>
        <w:rPr>
          <w:rFonts w:ascii="AppleSystemUIFontBold" w:eastAsia=".PingFang SC" w:hAnsi="AppleSystemUIFontBold" w:cs="AppleSystemUIFontBold"/>
          <w:b/>
          <w:bCs/>
        </w:rPr>
        <w:t xml:space="preserve">nuanced. </w:t>
      </w:r>
      <w:r>
        <w:rPr>
          <w:rFonts w:ascii=".PingFang SC" w:eastAsia=".PingFang SC" w:hAnsi="AppleSystemUIFontBold" w:cs=".PingFang SC" w:hint="eastAsia"/>
          <w:b/>
          <w:bCs/>
        </w:rPr>
        <w:t>微妙的</w:t>
      </w:r>
    </w:p>
    <w:p w14:paraId="430A361E"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79CAF9BB"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 xml:space="preserve">## sb is empowered to do sth </w:t>
      </w:r>
    </w:p>
    <w:p w14:paraId="7ADB7D28" w14:textId="77777777" w:rsidR="008C445A" w:rsidRDefault="008C445A" w:rsidP="008C445A">
      <w:pPr>
        <w:numPr>
          <w:ilvl w:val="0"/>
          <w:numId w:val="2"/>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V-T If </w:t>
      </w:r>
      <w:r>
        <w:rPr>
          <w:rFonts w:ascii="AppleSystemUIFontBold" w:eastAsia=".PingFang SC" w:hAnsi="AppleSystemUIFontBold" w:cs="AppleSystemUIFontBold"/>
          <w:b/>
          <w:bCs/>
          <w:u w:val="single"/>
        </w:rPr>
        <w:t>someone is empowered to do something</w:t>
      </w:r>
      <w:r>
        <w:rPr>
          <w:rFonts w:ascii="AppleSystemUIFont" w:eastAsia=".PingFang SC" w:hAnsi="AppleSystemUIFont" w:cs="AppleSystemUIFont"/>
        </w:rPr>
        <w:t xml:space="preserve">, they have the authority or power to do it. </w:t>
      </w:r>
      <w:r>
        <w:rPr>
          <w:rFonts w:ascii=".PingFang SC" w:eastAsia=".PingFang SC" w:hAnsi="AppleSystemUIFont" w:cs=".PingFang SC" w:hint="eastAsia"/>
        </w:rPr>
        <w:t>授权</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The army is now empowered to operate on a shoot-to-kill basis.  </w:t>
      </w:r>
      <w:r>
        <w:rPr>
          <w:rFonts w:ascii=".PingFang SC" w:eastAsia=".PingFang SC" w:hAnsi="AppleSystemUIFont" w:cs=".PingFang SC" w:hint="eastAsia"/>
        </w:rPr>
        <w:t>军队现在被授权依据</w:t>
      </w:r>
      <w:r>
        <w:rPr>
          <w:rFonts w:ascii="AppleSystemUIFont" w:eastAsia=".PingFang SC" w:hAnsi="AppleSystemUIFont" w:cs="AppleSystemUIFont"/>
        </w:rPr>
        <w:t>“</w:t>
      </w:r>
      <w:r>
        <w:rPr>
          <w:rFonts w:ascii=".PingFang SC" w:eastAsia=".PingFang SC" w:hAnsi="AppleSystemUIFont" w:cs=".PingFang SC" w:hint="eastAsia"/>
        </w:rPr>
        <w:t>杀无赦</w:t>
      </w:r>
      <w:r>
        <w:rPr>
          <w:rFonts w:ascii="AppleSystemUIFont" w:eastAsia=".PingFang SC" w:hAnsi="AppleSystemUIFont" w:cs="AppleSystemUIFont"/>
        </w:rPr>
        <w:t>”</w:t>
      </w:r>
      <w:r>
        <w:rPr>
          <w:rFonts w:ascii=".PingFang SC" w:eastAsia=".PingFang SC" w:hAnsi="AppleSystemUIFont" w:cs=".PingFang SC" w:hint="eastAsia"/>
        </w:rPr>
        <w:t>原则行动。</w:t>
      </w:r>
      <w:r>
        <w:rPr>
          <w:rFonts w:ascii=".PingFang SC" w:eastAsia=".PingFang SC" w:hAnsi="AppleSystemUIFont" w:cs=".PingFang SC"/>
        </w:rPr>
        <w:t xml:space="preserve">e.g. </w:t>
      </w:r>
      <w:r>
        <w:rPr>
          <w:rFonts w:ascii="AppleSystemUIFont" w:eastAsia=".PingFang SC" w:hAnsi="AppleSystemUIFont" w:cs="AppleSystemUIFont"/>
        </w:rPr>
        <w:t xml:space="preserve">Sean, please </w:t>
      </w:r>
      <w:r>
        <w:rPr>
          <w:rFonts w:ascii="AppleSystemUIFontBold" w:eastAsia=".PingFang SC" w:hAnsi="AppleSystemUIFontBold" w:cs="AppleSystemUIFontBold"/>
          <w:b/>
          <w:bCs/>
          <w:u w:val="single"/>
        </w:rPr>
        <w:t>feel empowered to</w:t>
      </w:r>
      <w:r>
        <w:rPr>
          <w:rFonts w:ascii="AppleSystemUIFont" w:eastAsia=".PingFang SC" w:hAnsi="AppleSystemUIFont" w:cs="AppleSystemUIFont"/>
        </w:rPr>
        <w:t xml:space="preserve"> drive all the areas above to completion.</w:t>
      </w:r>
    </w:p>
    <w:p w14:paraId="515D5C0B" w14:textId="77777777" w:rsidR="008C445A" w:rsidRDefault="008C445A" w:rsidP="008C445A">
      <w:pPr>
        <w:numPr>
          <w:ilvl w:val="0"/>
          <w:numId w:val="2"/>
        </w:numPr>
        <w:autoSpaceDE w:val="0"/>
        <w:autoSpaceDN w:val="0"/>
        <w:adjustRightInd w:val="0"/>
        <w:ind w:left="0" w:firstLine="0"/>
        <w:rPr>
          <w:rFonts w:ascii="AppleSystemUIFontBold" w:eastAsia=".PingFang SC" w:hAnsi="AppleSystemUIFontBold" w:cs="AppleSystemUIFontBold"/>
          <w:b/>
          <w:bCs/>
        </w:rPr>
      </w:pPr>
      <w:r>
        <w:rPr>
          <w:rFonts w:ascii="AppleSystemUIFont" w:eastAsia=".PingFang SC" w:hAnsi="AppleSystemUIFont" w:cs="AppleSystemUIFont"/>
        </w:rPr>
        <w:t xml:space="preserve">V-T To empower someone means to give them the means to achieve something, for example, to become stronger or more successful. </w:t>
      </w:r>
      <w:r>
        <w:rPr>
          <w:rFonts w:ascii=".PingFang SC" w:eastAsia=".PingFang SC" w:hAnsi="AppleSystemUIFont" w:cs=".PingFang SC" w:hint="eastAsia"/>
        </w:rPr>
        <w:t>使能够</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You must delegate effectively and empower people to carry out their roles with your full support.  </w:t>
      </w:r>
      <w:r>
        <w:rPr>
          <w:rFonts w:ascii=".PingFang SC" w:eastAsia=".PingFang SC" w:hAnsi="AppleSystemUIFont" w:cs=".PingFang SC" w:hint="eastAsia"/>
        </w:rPr>
        <w:t>你们必须有效地下放权力，使人们能够在你们的全力支持下履行他们的职责。</w:t>
      </w:r>
    </w:p>
    <w:p w14:paraId="05A0FD39"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0C1F246A"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 a promising plan/proposal</w:t>
      </w:r>
    </w:p>
    <w:p w14:paraId="21C4AC89"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showing signs of being good or successful </w:t>
      </w:r>
      <w:r>
        <w:rPr>
          <w:rFonts w:ascii=".PingFang SC" w:eastAsia=".PingFang SC" w:hAnsi="AppleSystemUIFont" w:cs=".PingFang SC" w:hint="eastAsia"/>
        </w:rPr>
        <w:t>有希望的；有前途的；有出息的</w:t>
      </w:r>
      <w:r>
        <w:rPr>
          <w:rFonts w:ascii="AppleSystemUIFont" w:eastAsia=".PingFang SC" w:hAnsi="AppleSystemUIFont" w:cs="AppleSystemUIFont"/>
        </w:rPr>
        <w:t xml:space="preserve"> DJ Someone or something that is promising seems likely to be very good or successful. </w:t>
      </w:r>
      <w:r>
        <w:rPr>
          <w:rFonts w:ascii=".PingFang SC" w:eastAsia=".PingFang SC" w:hAnsi="AppleSystemUIFont" w:cs=".PingFang SC" w:hint="eastAsia"/>
        </w:rPr>
        <w:t>有望成功的</w:t>
      </w:r>
      <w:r>
        <w:rPr>
          <w:rFonts w:ascii="AppleSystemUIFont" w:eastAsia=".PingFang SC" w:hAnsi="AppleSystemUIFont" w:cs="AppleSystemUIFont"/>
        </w:rPr>
        <w:t xml:space="preserve">; </w:t>
      </w:r>
      <w:r>
        <w:rPr>
          <w:rFonts w:ascii=".PingFang SC" w:eastAsia=".PingFang SC" w:hAnsi="AppleSystemUIFont" w:cs=".PingFang SC" w:hint="eastAsia"/>
        </w:rPr>
        <w:t>前景很好的</w:t>
      </w:r>
    </w:p>
    <w:p w14:paraId="111BB5D3"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He was voted the most promising new actor for his part in the movie. </w:t>
      </w:r>
      <w:r>
        <w:rPr>
          <w:rFonts w:ascii=".PingFang SC" w:eastAsia=".PingFang SC" w:hAnsi="AppleSystemUIFont" w:cs=".PingFang SC" w:hint="eastAsia"/>
        </w:rPr>
        <w:t>他因在该电影中扮演的角色而获评为最有前途的新演员。</w:t>
      </w:r>
      <w:r>
        <w:rPr>
          <w:rFonts w:ascii="AppleSystemUIFont" w:eastAsia=".PingFang SC" w:hAnsi="AppleSystemUIFont" w:cs="AppleSystemUIFont"/>
        </w:rPr>
        <w:t xml:space="preserve"> </w:t>
      </w:r>
    </w:p>
    <w:p w14:paraId="6F1B2003"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A school has honoured one of its brightest and most promising former students. </w:t>
      </w:r>
      <w:r>
        <w:rPr>
          <w:rFonts w:ascii=".PingFang SC" w:eastAsia=".PingFang SC" w:hAnsi="AppleSystemUIFont" w:cs=".PingFang SC" w:hint="eastAsia"/>
        </w:rPr>
        <w:t>一所学校给其培养过的最聪明、最有前途的学生中的一位颁了奖。</w:t>
      </w:r>
    </w:p>
    <w:p w14:paraId="7EA8146A"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The weather doesn't look very promising. </w:t>
      </w:r>
      <w:r>
        <w:rPr>
          <w:rFonts w:ascii=".PingFang SC" w:eastAsia=".PingFang SC" w:hAnsi="AppleSystemUIFont" w:cs=".PingFang SC" w:hint="eastAsia"/>
        </w:rPr>
        <w:t>天气看起来不会太好</w:t>
      </w:r>
    </w:p>
    <w:p w14:paraId="11241422" w14:textId="77777777" w:rsidR="008C445A" w:rsidRDefault="008C445A" w:rsidP="008C445A">
      <w:pPr>
        <w:autoSpaceDE w:val="0"/>
        <w:autoSpaceDN w:val="0"/>
        <w:adjustRightInd w:val="0"/>
        <w:rPr>
          <w:rFonts w:ascii="AppleSystemUIFontBold" w:eastAsia=".PingFang SC" w:hAnsi="AppleSystemUIFontBold" w:cs="AppleSystemUIFontBold"/>
          <w:b/>
          <w:bCs/>
          <w:u w:val="single"/>
        </w:rPr>
      </w:pPr>
    </w:p>
    <w:p w14:paraId="302505F0"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 xml:space="preserve"> [flʌŋk] flunk the history </w:t>
      </w:r>
      <w:r>
        <w:rPr>
          <w:rFonts w:ascii=".PingFang SC" w:eastAsia=".PingFang SC" w:hAnsi="AppleSystemUIFontBold" w:cs=".PingFang SC" w:hint="eastAsia"/>
          <w:b/>
          <w:bCs/>
        </w:rPr>
        <w:t>（考试、测验等）失败，不及格</w:t>
      </w:r>
      <w:r>
        <w:rPr>
          <w:rFonts w:ascii="AppleSystemUIFontBold" w:eastAsia=".PingFang SC" w:hAnsi="AppleSystemUIFontBold" w:cs="AppleSystemUIFontBold"/>
          <w:b/>
          <w:bCs/>
        </w:rPr>
        <w:t xml:space="preserve">; </w:t>
      </w:r>
      <w:r>
        <w:rPr>
          <w:rFonts w:ascii=".PingFang SC" w:eastAsia=".PingFang SC" w:hAnsi="AppleSystemUIFontBold" w:cs=".PingFang SC" w:hint="eastAsia"/>
          <w:b/>
          <w:bCs/>
        </w:rPr>
        <w:t>挂科</w:t>
      </w:r>
      <w:r>
        <w:rPr>
          <w:rFonts w:ascii="AppleSystemUIFontBold" w:eastAsia=".PingFang SC" w:hAnsi="AppleSystemUIFontBold" w:cs="AppleSystemUIFontBold"/>
          <w:b/>
          <w:bCs/>
        </w:rPr>
        <w:t xml:space="preserve"> </w:t>
      </w:r>
    </w:p>
    <w:p w14:paraId="17619AC3" w14:textId="77777777" w:rsidR="008C445A" w:rsidRDefault="008C445A" w:rsidP="008C445A">
      <w:pPr>
        <w:autoSpaceDE w:val="0"/>
        <w:autoSpaceDN w:val="0"/>
        <w:adjustRightInd w:val="0"/>
        <w:rPr>
          <w:rFonts w:ascii="AppleSystemUIFont" w:eastAsia=".PingFang SC" w:hAnsi="AppleSystemUIFont" w:cs="AppleSystemUIFont"/>
        </w:rPr>
      </w:pPr>
    </w:p>
    <w:p w14:paraId="167AE4C3"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 xml:space="preserve">break a leg </w:t>
      </w:r>
      <w:r>
        <w:rPr>
          <w:rFonts w:ascii=".PingFang SC" w:eastAsia=".PingFang SC" w:hAnsi="AppleSystemUIFontBold" w:cs=".PingFang SC" w:hint="eastAsia"/>
        </w:rPr>
        <w:t>祝好运；大获成功（用于祝愿演员演出成功）</w:t>
      </w:r>
    </w:p>
    <w:p w14:paraId="03A6CFFB" w14:textId="77777777" w:rsidR="008C445A" w:rsidRDefault="008C445A" w:rsidP="008C445A">
      <w:pPr>
        <w:autoSpaceDE w:val="0"/>
        <w:autoSpaceDN w:val="0"/>
        <w:adjustRightInd w:val="0"/>
        <w:rPr>
          <w:rFonts w:ascii="AppleSystemUIFont" w:eastAsia=".PingFang SC" w:hAnsi="AppleSystemUIFont" w:cs="AppleSystemUIFont"/>
        </w:rPr>
      </w:pPr>
    </w:p>
    <w:p w14:paraId="31857A12"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If </w:t>
      </w:r>
      <w:r>
        <w:rPr>
          <w:rFonts w:ascii="AppleSystemUIFontBold" w:eastAsia=".PingFang SC" w:hAnsi="AppleSystemUIFontBold" w:cs="AppleSystemUIFontBold"/>
          <w:b/>
          <w:bCs/>
          <w:u w:val="single"/>
        </w:rPr>
        <w:t>a prisoner is paroled,</w:t>
      </w:r>
      <w:r>
        <w:rPr>
          <w:rFonts w:ascii="AppleSystemUIFont" w:eastAsia=".PingFang SC" w:hAnsi="AppleSystemUIFont" w:cs="AppleSystemUIFont"/>
        </w:rPr>
        <w:t xml:space="preserve"> he or she is given parole. </w:t>
      </w:r>
      <w:r>
        <w:rPr>
          <w:rFonts w:ascii=".PingFang SC" w:eastAsia=".PingFang SC" w:hAnsi="AppleSystemUIFont" w:cs=".PingFang SC" w:hint="eastAsia"/>
        </w:rPr>
        <w:t>获假释</w:t>
      </w:r>
    </w:p>
    <w:p w14:paraId="68A8CC9E" w14:textId="77777777" w:rsidR="008C445A" w:rsidRDefault="008C445A" w:rsidP="008C445A">
      <w:pPr>
        <w:autoSpaceDE w:val="0"/>
        <w:autoSpaceDN w:val="0"/>
        <w:adjustRightInd w:val="0"/>
        <w:rPr>
          <w:rFonts w:ascii="AppleSystemUIFont" w:eastAsia=".PingFang SC" w:hAnsi="AppleSystemUIFont" w:cs="AppleSystemUIFont"/>
        </w:rPr>
      </w:pPr>
    </w:p>
    <w:p w14:paraId="2EBEBF90"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 w:eastAsia=".PingFang SC" w:hAnsi="AppleSystemUIFont" w:cs="AppleSystemUIFont"/>
        </w:rPr>
        <w:t>##</w:t>
      </w:r>
      <w:r>
        <w:rPr>
          <w:rFonts w:ascii="AppleSystemUIFontBold" w:eastAsia=".PingFang SC" w:hAnsi="AppleSystemUIFontBold" w:cs="AppleSystemUIFontBold"/>
          <w:b/>
          <w:bCs/>
        </w:rPr>
        <w:t xml:space="preserve"> [Wrap it up! </w:t>
      </w:r>
      <w:r>
        <w:rPr>
          <w:rFonts w:ascii=".PingFang SC" w:eastAsia=".PingFang SC" w:hAnsi="AppleSystemUIFontBold" w:cs=".PingFang SC" w:hint="eastAsia"/>
          <w:b/>
          <w:bCs/>
        </w:rPr>
        <w:t>赶紧结束</w:t>
      </w:r>
      <w:r>
        <w:rPr>
          <w:rFonts w:ascii="AppleSystemUIFontBold" w:eastAsia=".PingFang SC" w:hAnsi="AppleSystemUIFontBold" w:cs="AppleSystemUIFontBold"/>
          <w:b/>
          <w:bCs/>
        </w:rPr>
        <w:t>]</w:t>
      </w:r>
    </w:p>
    <w:p w14:paraId="66C7BBF2"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17821B71"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7563806F"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05431FFC"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 xml:space="preserve">## </w:t>
      </w:r>
      <w:r>
        <w:rPr>
          <w:rFonts w:ascii="AppleSystemUIFont" w:eastAsia=".PingFang SC" w:hAnsi="AppleSystemUIFont" w:cs="AppleSystemUIFont"/>
        </w:rPr>
        <w:t xml:space="preserve">A </w:t>
      </w:r>
      <w:hyperlink r:id="rId6" w:history="1">
        <w:r>
          <w:rPr>
            <w:rFonts w:ascii="AppleSystemUIFont" w:eastAsia=".PingFang SC" w:hAnsi="AppleSystemUIFont" w:cs="AppleSystemUIFont"/>
            <w:color w:val="DCA10D"/>
            <w:u w:val="single" w:color="DCA10D"/>
          </w:rPr>
          <w:t xml:space="preserve">child </w:t>
        </w:r>
        <w:r>
          <w:rPr>
            <w:rFonts w:ascii="AppleSystemUIFontBold" w:eastAsia=".PingFang SC" w:hAnsi="AppleSystemUIFontBold" w:cs="AppleSystemUIFontBold"/>
            <w:b/>
            <w:bCs/>
            <w:color w:val="DCA10D"/>
            <w:u w:val="single" w:color="DCA10D"/>
          </w:rPr>
          <w:t>prodigy</w:t>
        </w:r>
      </w:hyperlink>
      <w:r>
        <w:rPr>
          <w:rFonts w:ascii="AppleSystemUIFontBold" w:eastAsia=".PingFang SC" w:hAnsi="AppleSystemUIFontBold" w:cs="AppleSystemUIFontBold"/>
          <w:b/>
          <w:bCs/>
        </w:rPr>
        <w:t xml:space="preserve"> </w:t>
      </w:r>
      <w:r>
        <w:rPr>
          <w:rFonts w:ascii="AppleSystemUIFont" w:eastAsia=".PingFang SC" w:hAnsi="AppleSystemUIFont" w:cs="AppleSystemUIFont"/>
        </w:rPr>
        <w:t>from Belgium is on course to gain a bachelor's degree at the tender age of 9. he is already being sought out b</w:t>
      </w:r>
      <w:r>
        <w:rPr>
          <w:rFonts w:ascii="AppleSystemUIFontBold" w:eastAsia=".PingFang SC" w:hAnsi="AppleSystemUIFontBold" w:cs="AppleSystemUIFontBold"/>
          <w:b/>
          <w:bCs/>
          <w:u w:val="single"/>
        </w:rPr>
        <w:t xml:space="preserve">y prestigious  [preˈstiːdʒəs] universities </w:t>
      </w:r>
      <w:r>
        <w:rPr>
          <w:rFonts w:ascii="AppleSystemUIFont" w:eastAsia=".PingFang SC" w:hAnsi="AppleSystemUIFont" w:cs="AppleSystemUIFont"/>
        </w:rPr>
        <w:t>around the world. “</w:t>
      </w:r>
      <w:r>
        <w:rPr>
          <w:rFonts w:ascii="AppleSystemUIFontBold" w:eastAsia=".PingFang SC" w:hAnsi="AppleSystemUIFontBold" w:cs="AppleSystemUIFontBold"/>
          <w:b/>
          <w:bCs/>
          <w:u w:val="single"/>
        </w:rPr>
        <w:t>The absorption of information</w:t>
      </w:r>
      <w:r>
        <w:rPr>
          <w:rFonts w:ascii="AppleSystemUIFont" w:eastAsia=".PingFang SC" w:hAnsi="AppleSystemUIFont" w:cs="AppleSystemUIFont"/>
        </w:rPr>
        <w:t xml:space="preserve"> is no problem for Laurent," said his father. </w:t>
      </w:r>
    </w:p>
    <w:p w14:paraId="7B2EAB2F" w14:textId="77777777" w:rsidR="008C445A" w:rsidRDefault="008C445A" w:rsidP="008C445A">
      <w:pPr>
        <w:autoSpaceDE w:val="0"/>
        <w:autoSpaceDN w:val="0"/>
        <w:adjustRightInd w:val="0"/>
        <w:rPr>
          <w:rFonts w:ascii="AppleSystemUIFont" w:eastAsia=".PingFang SC" w:hAnsi="AppleSystemUIFont" w:cs="AppleSystemUIFont"/>
        </w:rPr>
      </w:pPr>
    </w:p>
    <w:p w14:paraId="486A2375"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Would you be able to do so?  = Would you mind doing sth? </w:t>
      </w:r>
    </w:p>
    <w:p w14:paraId="2ADF233C" w14:textId="77777777" w:rsidR="008C445A" w:rsidRDefault="008C445A" w:rsidP="008C445A">
      <w:pPr>
        <w:autoSpaceDE w:val="0"/>
        <w:autoSpaceDN w:val="0"/>
        <w:adjustRightInd w:val="0"/>
        <w:rPr>
          <w:rFonts w:ascii="AppleSystemUIFont" w:eastAsia=".PingFang SC" w:hAnsi="AppleSystemUIFont" w:cs="AppleSystemUIFont"/>
        </w:rPr>
      </w:pPr>
    </w:p>
    <w:p w14:paraId="4D578592"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monetize</w:t>
      </w:r>
      <w:r>
        <w:rPr>
          <w:rFonts w:ascii="AppleSystemUIFont" w:eastAsia=".PingFang SC" w:hAnsi="AppleSystemUIFont" w:cs="AppleSystemUIFont"/>
        </w:rPr>
        <w:t xml:space="preserve"> /'mʌnətaɪz ;</w:t>
      </w:r>
      <w:r>
        <w:rPr>
          <w:rFonts w:ascii="Lucida Grande" w:eastAsia=".PingFang SC" w:hAnsi="Lucida Grande" w:cs="Lucida Grande"/>
        </w:rPr>
        <w:t>ˋ</w:t>
      </w:r>
      <w:r>
        <w:rPr>
          <w:rFonts w:ascii="AppleSystemUIFont" w:eastAsia=".PingFang SC" w:hAnsi="AppleSystemUIFont" w:cs="AppleSystemUIFont"/>
        </w:rPr>
        <w:t>mɑnə</w:t>
      </w:r>
      <w:r>
        <w:rPr>
          <w:rFonts w:ascii="Lucida Grande" w:eastAsia=".PingFang SC" w:hAnsi="Lucida Grande" w:cs="Lucida Grande"/>
        </w:rPr>
        <w:t>͵</w:t>
      </w:r>
      <w:r>
        <w:rPr>
          <w:rFonts w:ascii="AppleSystemUIFont" w:eastAsia=".PingFang SC" w:hAnsi="AppleSystemUIFont" w:cs="AppleSystemUIFont"/>
        </w:rPr>
        <w:t xml:space="preserve">taɪz / v. technical </w:t>
      </w:r>
      <w:r>
        <w:rPr>
          <w:rFonts w:ascii=".PingFang SC" w:eastAsia=".PingFang SC" w:hAnsi="AppleSystemUIFont" w:cs=".PingFang SC" w:hint="eastAsia"/>
        </w:rPr>
        <w:t>【术语】</w:t>
      </w:r>
    </w:p>
    <w:p w14:paraId="31AC0489" w14:textId="77777777" w:rsidR="008C445A" w:rsidRDefault="008C445A" w:rsidP="008C445A">
      <w:pPr>
        <w:numPr>
          <w:ilvl w:val="0"/>
          <w:numId w:val="3"/>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to change government </w:t>
      </w:r>
      <w:r>
        <w:rPr>
          <w:rFonts w:ascii="AppleSystemUIFontBoldItalic" w:eastAsia=".PingFang SC" w:hAnsi="AppleSystemUIFontBoldItalic" w:cs="AppleSystemUIFontBoldItalic"/>
          <w:b/>
          <w:bCs/>
          <w:i/>
          <w:iCs/>
        </w:rPr>
        <w:t>bond</w:t>
      </w:r>
      <w:r>
        <w:rPr>
          <w:rFonts w:ascii="AppleSystemUIFontItalic" w:eastAsia=".PingFang SC" w:hAnsi="AppleSystemUIFontItalic" w:cs="AppleSystemUIFontItalic"/>
          <w:i/>
          <w:iCs/>
        </w:rPr>
        <w:t xml:space="preserve"> s </w:t>
      </w:r>
      <w:r>
        <w:rPr>
          <w:rFonts w:ascii="AppleSystemUIFont" w:eastAsia=".PingFang SC" w:hAnsi="AppleSystemUIFont" w:cs="AppleSystemUIFont"/>
        </w:rPr>
        <w:t xml:space="preserve">and debts into money </w:t>
      </w:r>
      <w:r>
        <w:rPr>
          <w:rFonts w:ascii=".PingFang SC" w:eastAsia=".PingFang SC" w:hAnsi="AppleSystemUIFont" w:cs=".PingFang SC" w:hint="eastAsia"/>
        </w:rPr>
        <w:t>使货币化；把〔公债等〕转换成货币</w:t>
      </w:r>
    </w:p>
    <w:p w14:paraId="2F36D516" w14:textId="77777777" w:rsidR="008C445A" w:rsidRDefault="008C445A" w:rsidP="008C445A">
      <w:pPr>
        <w:numPr>
          <w:ilvl w:val="0"/>
          <w:numId w:val="3"/>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to make money from people who visit a website, for example by encouraging them buy things </w:t>
      </w:r>
      <w:r>
        <w:rPr>
          <w:rFonts w:ascii="MS Gothic" w:eastAsia="MS Gothic" w:hAnsi="MS Gothic" w:cs="MS Gothic" w:hint="eastAsia"/>
        </w:rPr>
        <w:t> </w:t>
      </w:r>
      <w:r>
        <w:rPr>
          <w:rFonts w:ascii=".PingFang SC" w:eastAsia=".PingFang SC" w:hAnsi="AppleSystemUIFont" w:cs=".PingFang SC" w:hint="eastAsia"/>
        </w:rPr>
        <w:t>〔通过网站访客〕赚钱，获利〔如鼓励他们购物等〕</w:t>
      </w:r>
    </w:p>
    <w:p w14:paraId="6599743F" w14:textId="77777777" w:rsidR="008C445A" w:rsidRDefault="008C445A" w:rsidP="008C445A">
      <w:pPr>
        <w:autoSpaceDE w:val="0"/>
        <w:autoSpaceDN w:val="0"/>
        <w:adjustRightInd w:val="0"/>
        <w:rPr>
          <w:rFonts w:ascii="AppleSystemUIFont" w:eastAsia=".PingFang SC" w:hAnsi="AppleSystemUIFont" w:cs="AppleSystemUIFont"/>
        </w:rPr>
      </w:pPr>
    </w:p>
    <w:p w14:paraId="4B0D8B20" w14:textId="77777777" w:rsidR="008C445A" w:rsidRDefault="008C445A" w:rsidP="008C445A">
      <w:pPr>
        <w:autoSpaceDE w:val="0"/>
        <w:autoSpaceDN w:val="0"/>
        <w:adjustRightInd w:val="0"/>
        <w:rPr>
          <w:rFonts w:ascii="AppleSystemUIFont" w:eastAsia=".PingFang SC" w:hAnsi="AppleSystemUIFont" w:cs="AppleSystemUIFont"/>
        </w:rPr>
      </w:pPr>
    </w:p>
    <w:p w14:paraId="619F163A"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alarm hasnot even gone off yet.</w:t>
      </w:r>
    </w:p>
    <w:p w14:paraId="2F24937A"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you must sleep right through it.</w:t>
      </w:r>
    </w:p>
    <w:p w14:paraId="293A7215"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rise and shine  sleepyhead</w:t>
      </w:r>
    </w:p>
    <w:p w14:paraId="42376366" w14:textId="77777777" w:rsidR="008C445A" w:rsidRDefault="008C445A" w:rsidP="008C445A">
      <w:pPr>
        <w:autoSpaceDE w:val="0"/>
        <w:autoSpaceDN w:val="0"/>
        <w:adjustRightInd w:val="0"/>
        <w:rPr>
          <w:rFonts w:ascii="AppleSystemUIFont" w:eastAsia=".PingFang SC" w:hAnsi="AppleSystemUIFont" w:cs="AppleSystemUIFont"/>
        </w:rPr>
      </w:pPr>
    </w:p>
    <w:p w14:paraId="61ED1CBD"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IDlike to help ”pitch in with dinner”</w:t>
      </w:r>
    </w:p>
    <w:p w14:paraId="607472F2"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apron: put on this apron first</w:t>
      </w:r>
    </w:p>
    <w:p w14:paraId="6E6AAA84"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peeler: peel the cucumber</w:t>
      </w:r>
    </w:p>
    <w:p w14:paraId="0D1C8CC8"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whisk eggs</w:t>
      </w:r>
    </w:p>
    <w:p w14:paraId="1B518DD4"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ground beef </w:t>
      </w:r>
      <w:r>
        <w:rPr>
          <w:rFonts w:ascii=".PingFang SC" w:eastAsia=".PingFang SC" w:hAnsi="AppleSystemUIFont" w:cs=".PingFang SC" w:hint="eastAsia"/>
        </w:rPr>
        <w:t>绞肉</w:t>
      </w:r>
      <w:r>
        <w:rPr>
          <w:rFonts w:ascii="AppleSystemUIFont" w:eastAsia=".PingFang SC" w:hAnsi="AppleSystemUIFont" w:cs="AppleSystemUIFont"/>
        </w:rPr>
        <w:t xml:space="preserve">  ground meat   </w:t>
      </w:r>
    </w:p>
    <w:p w14:paraId="22BAC832"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minced</w:t>
      </w:r>
    </w:p>
    <w:p w14:paraId="729EF942" w14:textId="77777777" w:rsidR="008C445A" w:rsidRDefault="008C445A" w:rsidP="008C445A">
      <w:pPr>
        <w:autoSpaceDE w:val="0"/>
        <w:autoSpaceDN w:val="0"/>
        <w:adjustRightInd w:val="0"/>
        <w:rPr>
          <w:rFonts w:ascii="AppleSystemUIFont" w:eastAsia=".PingFang SC" w:hAnsi="AppleSystemUIFont" w:cs="AppleSystemUIFont"/>
        </w:rPr>
      </w:pPr>
    </w:p>
    <w:p w14:paraId="57CD43AC" w14:textId="77777777" w:rsidR="008C445A" w:rsidRDefault="008C445A" w:rsidP="008C445A">
      <w:pPr>
        <w:autoSpaceDE w:val="0"/>
        <w:autoSpaceDN w:val="0"/>
        <w:adjustRightInd w:val="0"/>
        <w:rPr>
          <w:rFonts w:ascii="AppleSystemUIFont" w:eastAsia=".PingFang SC" w:hAnsi="AppleSystemUIFont" w:cs="AppleSystemUIFont"/>
        </w:rPr>
      </w:pPr>
    </w:p>
    <w:p w14:paraId="78AA107F"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how are you getting along?  </w:t>
      </w:r>
    </w:p>
    <w:p w14:paraId="2F47D15F"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bottoms up!</w:t>
      </w:r>
    </w:p>
    <w:p w14:paraId="7137FF74"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tub,  bathtub</w:t>
      </w:r>
    </w:p>
    <w:p w14:paraId="0C4FEC18"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mutton   mutton chop/ steak  lamb</w:t>
      </w:r>
    </w:p>
    <w:p w14:paraId="71211E5F"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the butcher's </w:t>
      </w:r>
      <w:r>
        <w:rPr>
          <w:rFonts w:ascii=".PingFang SC" w:eastAsia=".PingFang SC" w:hAnsi="AppleSystemUIFont" w:cs=".PingFang SC" w:hint="eastAsia"/>
        </w:rPr>
        <w:t>肉店</w:t>
      </w:r>
    </w:p>
    <w:p w14:paraId="1E97118F" w14:textId="77777777" w:rsidR="008C445A" w:rsidRDefault="008C445A" w:rsidP="008C445A">
      <w:pPr>
        <w:autoSpaceDE w:val="0"/>
        <w:autoSpaceDN w:val="0"/>
        <w:adjustRightInd w:val="0"/>
        <w:rPr>
          <w:rFonts w:ascii="AppleSystemUIFont" w:eastAsia=".PingFang SC" w:hAnsi="AppleSystemUIFont" w:cs="AppleSystemUIFont"/>
        </w:rPr>
      </w:pPr>
    </w:p>
    <w:p w14:paraId="248955EB"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HK: </w:t>
      </w:r>
      <w:hyperlink r:id="rId7" w:history="1">
        <w:r>
          <w:rPr>
            <w:rFonts w:ascii="AppleSystemUIFont" w:eastAsia=".PingFang SC" w:hAnsi="AppleSystemUIFont" w:cs="AppleSystemUIFont"/>
            <w:color w:val="DCA10D"/>
          </w:rPr>
          <w:t>https://edition.cnn.com/2019/08/31/asia/hong-kong-protests-aug-31-hnk-intl/index.html</w:t>
        </w:r>
      </w:hyperlink>
      <w:r>
        <w:rPr>
          <w:rFonts w:ascii="AppleSystemUIFont" w:eastAsia=".PingFang SC" w:hAnsi="AppleSystemUIFont" w:cs="AppleSystemUIFont"/>
        </w:rPr>
        <w:t xml:space="preserve"> </w:t>
      </w:r>
    </w:p>
    <w:p w14:paraId="43B1F056" w14:textId="77777777" w:rsidR="008C445A" w:rsidRDefault="008C445A" w:rsidP="008C445A">
      <w:pPr>
        <w:autoSpaceDE w:val="0"/>
        <w:autoSpaceDN w:val="0"/>
        <w:adjustRightInd w:val="0"/>
        <w:rPr>
          <w:rFonts w:ascii="AppleSystemUIFont" w:eastAsia=".PingFang SC" w:hAnsi="AppleSystemUIFont" w:cs="AppleSystemUIFont"/>
        </w:rPr>
      </w:pPr>
      <w:hyperlink r:id="rId8" w:history="1">
        <w:r>
          <w:rPr>
            <w:rFonts w:ascii="AppleSystemUIFont" w:eastAsia=".PingFang SC" w:hAnsi="AppleSystemUIFont" w:cs="AppleSystemUIFont"/>
            <w:color w:val="DCA10D"/>
          </w:rPr>
          <w:t>https://edition.cnn.com/2019/10/01/asia/hong-kong-china-protests-national-day-intl-hnk/index.html</w:t>
        </w:r>
      </w:hyperlink>
      <w:r>
        <w:rPr>
          <w:rFonts w:ascii="AppleSystemUIFont" w:eastAsia=".PingFang SC" w:hAnsi="AppleSystemUIFont" w:cs="AppleSystemUIFont"/>
        </w:rPr>
        <w:t xml:space="preserve"> </w:t>
      </w:r>
    </w:p>
    <w:p w14:paraId="1C5DF686" w14:textId="77777777" w:rsidR="008C445A" w:rsidRDefault="008C445A" w:rsidP="008C445A">
      <w:pPr>
        <w:autoSpaceDE w:val="0"/>
        <w:autoSpaceDN w:val="0"/>
        <w:adjustRightInd w:val="0"/>
        <w:rPr>
          <w:rFonts w:ascii="AppleSystemUIFont" w:eastAsia=".PingFang SC" w:hAnsi="AppleSystemUIFont" w:cs="AppleSystemUIFont"/>
        </w:rPr>
      </w:pPr>
      <w:hyperlink r:id="rId9" w:history="1">
        <w:r>
          <w:rPr>
            <w:rFonts w:ascii="AppleSystemUIFont" w:eastAsia=".PingFang SC" w:hAnsi="AppleSystemUIFont" w:cs="AppleSystemUIFont"/>
            <w:color w:val="DCA10D"/>
          </w:rPr>
          <w:t>https://edition.cnn.com/2019/10/07/asia/hong-kong-protests-pla-intl-hnk/index.html</w:t>
        </w:r>
      </w:hyperlink>
      <w:r>
        <w:rPr>
          <w:rFonts w:ascii="AppleSystemUIFont" w:eastAsia=".PingFang SC" w:hAnsi="AppleSystemUIFont" w:cs="AppleSystemUIFont"/>
        </w:rPr>
        <w:t xml:space="preserve"> </w:t>
      </w:r>
    </w:p>
    <w:p w14:paraId="5BC74001" w14:textId="77777777" w:rsidR="008C445A" w:rsidRDefault="008C445A" w:rsidP="008C445A">
      <w:pPr>
        <w:autoSpaceDE w:val="0"/>
        <w:autoSpaceDN w:val="0"/>
        <w:adjustRightInd w:val="0"/>
        <w:rPr>
          <w:rFonts w:ascii="AppleSystemUIFontBold" w:eastAsia=".PingFang SC" w:hAnsi="AppleSystemUIFontBold" w:cs="AppleSystemUIFontBold"/>
          <w:b/>
          <w:bCs/>
        </w:rPr>
      </w:pPr>
      <w:hyperlink r:id="rId10" w:history="1">
        <w:r>
          <w:rPr>
            <w:rFonts w:ascii="AppleSystemUIFont" w:eastAsia=".PingFang SC" w:hAnsi="AppleSystemUIFont" w:cs="AppleSystemUIFont"/>
            <w:color w:val="DCA10D"/>
          </w:rPr>
          <w:t>https://edition.cnn.com/2019/10/21/asia/china-hong-kong-chile-spain-protests-intl-hnk/index.html</w:t>
        </w:r>
      </w:hyperlink>
      <w:r>
        <w:rPr>
          <w:rFonts w:ascii="AppleSystemUIFont" w:eastAsia=".PingFang SC" w:hAnsi="AppleSystemUIFont" w:cs="AppleSystemUIFont"/>
        </w:rPr>
        <w:t xml:space="preserve"> </w:t>
      </w:r>
    </w:p>
    <w:p w14:paraId="05EF5197" w14:textId="77777777" w:rsidR="008C445A" w:rsidRDefault="008C445A" w:rsidP="008C445A">
      <w:pPr>
        <w:autoSpaceDE w:val="0"/>
        <w:autoSpaceDN w:val="0"/>
        <w:adjustRightInd w:val="0"/>
        <w:rPr>
          <w:rFonts w:ascii="AppleSystemUIFont" w:eastAsia=".PingFang SC" w:hAnsi="AppleSystemUIFont" w:cs="AppleSystemUIFont"/>
        </w:rPr>
      </w:pPr>
    </w:p>
    <w:p w14:paraId="4919BE8F"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resounding</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/r</w:t>
      </w:r>
      <w:r>
        <w:rPr>
          <w:rFonts w:ascii="System Font" w:eastAsia=".PingFang SC" w:hAnsi="System Font" w:cs="System Font"/>
        </w:rPr>
        <w:t>ɪˈ</w:t>
      </w:r>
      <w:r>
        <w:rPr>
          <w:rFonts w:ascii="AppleSystemUIFontItalic" w:eastAsia=".PingFang SC" w:hAnsi="AppleSystemUIFontItalic" w:cs="AppleSystemUIFontItalic"/>
          <w:i/>
          <w:iCs/>
        </w:rPr>
        <w:t>za</w:t>
      </w:r>
      <w:r>
        <w:rPr>
          <w:rFonts w:ascii="System Font" w:eastAsia=".PingFang SC" w:hAnsi="System Font" w:cs="System Font"/>
        </w:rPr>
        <w:t>ʊ</w:t>
      </w:r>
      <w:r>
        <w:rPr>
          <w:rFonts w:ascii="AppleSystemUIFontItalic" w:eastAsia=".PingFang SC" w:hAnsi="AppleSystemUIFontItalic" w:cs="AppleSystemUIFontItalic"/>
          <w:i/>
          <w:iCs/>
        </w:rPr>
        <w:t>nd</w:t>
      </w:r>
      <w:r>
        <w:rPr>
          <w:rFonts w:ascii="System Font" w:eastAsia=".PingFang SC" w:hAnsi="System Font" w:cs="System Font"/>
        </w:rPr>
        <w:t>ɪŋ</w:t>
      </w:r>
      <w:r>
        <w:rPr>
          <w:rFonts w:ascii="AppleSystemUIFontItalic" w:eastAsia=".PingFang SC" w:hAnsi="AppleSystemUIFontItalic" w:cs="AppleSystemUIFontItalic"/>
          <w:i/>
          <w:iCs/>
        </w:rPr>
        <w:t xml:space="preserve">/ </w:t>
      </w:r>
      <w:r>
        <w:rPr>
          <w:rFonts w:ascii="AppleSystemUIFont" w:eastAsia=".PingFang SC" w:hAnsi="AppleSystemUIFont" w:cs="AppleSystemUIFont"/>
        </w:rPr>
        <w:t>TEM8</w:t>
      </w:r>
    </w:p>
    <w:p w14:paraId="7BB05055" w14:textId="77777777" w:rsidR="008C445A" w:rsidRDefault="008C445A" w:rsidP="008C445A">
      <w:pPr>
        <w:numPr>
          <w:ilvl w:val="0"/>
          <w:numId w:val="4"/>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ADJ A resounding sound is loud and clear. </w:t>
      </w:r>
      <w:r>
        <w:rPr>
          <w:rFonts w:ascii=".PingFang SC" w:eastAsia=".PingFang SC" w:hAnsi="AppleSystemUIFont" w:cs=".PingFang SC" w:hint="eastAsia"/>
        </w:rPr>
        <w:t>响亮清晰的</w:t>
      </w:r>
      <w:r>
        <w:rPr>
          <w:rFonts w:ascii="AppleSystemUIFont" w:eastAsia=".PingFang SC" w:hAnsi="AppleSystemUIFont" w:cs="AppleSystemUIFont"/>
        </w:rPr>
        <w:t xml:space="preserve"> </w:t>
      </w:r>
      <w:r>
        <w:rPr>
          <w:rFonts w:ascii="MS Gothic" w:eastAsia="MS Gothic" w:hAnsi="MS Gothic" w:cs="MS Gothic" w:hint="eastAsia"/>
        </w:rPr>
        <w:t>   </w:t>
      </w:r>
      <w:r>
        <w:rPr>
          <w:rFonts w:ascii=".PingFang SC" w:eastAsia=".PingFang SC" w:hAnsi="AppleSystemUIFont" w:cs=".PingFang SC" w:hint="eastAsia"/>
        </w:rPr>
        <w:t>例：</w:t>
      </w:r>
      <w:r>
        <w:rPr>
          <w:rFonts w:ascii="MS Gothic" w:eastAsia="MS Gothic" w:hAnsi="MS Gothic" w:cs="MS Gothic" w:hint="eastAsia"/>
        </w:rPr>
        <w:t> </w:t>
      </w:r>
      <w:r>
        <w:rPr>
          <w:rFonts w:ascii="AppleSystemUIFont" w:eastAsia=".PingFang SC" w:hAnsi="AppleSystemUIFont" w:cs="AppleSystemUIFont"/>
        </w:rPr>
        <w:t xml:space="preserve">There was a resounding slap as Andrew struck him violently across the face. </w:t>
      </w:r>
      <w:r>
        <w:rPr>
          <w:rFonts w:ascii="MS Gothic" w:eastAsia="MS Gothic" w:hAnsi="MS Gothic" w:cs="MS Gothic" w:hint="eastAsia"/>
        </w:rPr>
        <w:t> </w:t>
      </w:r>
      <w:r>
        <w:rPr>
          <w:rFonts w:ascii=".PingFang SC" w:eastAsia=".PingFang SC" w:hAnsi="AppleSystemUIFont" w:cs=".PingFang SC" w:hint="eastAsia"/>
        </w:rPr>
        <w:t>安德鲁狠狠地打了他一记耳光，声音清晰响亮。</w:t>
      </w:r>
      <w:r>
        <w:rPr>
          <w:rFonts w:ascii="MS Gothic" w:eastAsia="MS Gothic" w:hAnsi="MS Gothic" w:cs="MS Gothic" w:hint="eastAsia"/>
        </w:rPr>
        <w:t>  </w:t>
      </w:r>
    </w:p>
    <w:p w14:paraId="3606CBA9" w14:textId="77777777" w:rsidR="008C445A" w:rsidRDefault="008C445A" w:rsidP="008C445A">
      <w:pPr>
        <w:numPr>
          <w:ilvl w:val="0"/>
          <w:numId w:val="4"/>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ADJ You can refer to a very great success as a resounding success. </w:t>
      </w:r>
      <w:r>
        <w:rPr>
          <w:rFonts w:ascii=".PingFang SC" w:eastAsia=".PingFang SC" w:hAnsi="AppleSystemUIFont" w:cs=".PingFang SC" w:hint="eastAsia"/>
        </w:rPr>
        <w:t>彻底的</w:t>
      </w:r>
      <w:r>
        <w:rPr>
          <w:rFonts w:ascii="AppleSystemUIFont" w:eastAsia=".PingFang SC" w:hAnsi="AppleSystemUIFont" w:cs="AppleSystemUIFont"/>
        </w:rPr>
        <w:t xml:space="preserve"> </w:t>
      </w:r>
      <w:r>
        <w:rPr>
          <w:rFonts w:ascii="MS Gothic" w:eastAsia="MS Gothic" w:hAnsi="MS Gothic" w:cs="MS Gothic" w:hint="eastAsia"/>
        </w:rPr>
        <w:t>   </w:t>
      </w:r>
      <w:r>
        <w:rPr>
          <w:rFonts w:ascii=".PingFang SC" w:eastAsia=".PingFang SC" w:hAnsi="AppleSystemUIFont" w:cs=".PingFang SC" w:hint="eastAsia"/>
        </w:rPr>
        <w:t>例：</w:t>
      </w:r>
      <w:r>
        <w:rPr>
          <w:rFonts w:ascii="MS Gothic" w:eastAsia="MS Gothic" w:hAnsi="MS Gothic" w:cs="MS Gothic" w:hint="eastAsia"/>
        </w:rPr>
        <w:t> </w:t>
      </w:r>
      <w:r>
        <w:rPr>
          <w:rFonts w:ascii="AppleSystemUIFont" w:eastAsia=".PingFang SC" w:hAnsi="AppleSystemUIFont" w:cs="AppleSystemUIFont"/>
        </w:rPr>
        <w:t xml:space="preserve">The good weather helped to make the occasion a resounding success. </w:t>
      </w:r>
      <w:r>
        <w:rPr>
          <w:rFonts w:ascii="MS Gothic" w:eastAsia="MS Gothic" w:hAnsi="MS Gothic" w:cs="MS Gothic" w:hint="eastAsia"/>
        </w:rPr>
        <w:t> </w:t>
      </w:r>
      <w:r>
        <w:rPr>
          <w:rFonts w:ascii=".PingFang SC" w:eastAsia=".PingFang SC" w:hAnsi="AppleSystemUIFont" w:cs=".PingFang SC" w:hint="eastAsia"/>
        </w:rPr>
        <w:t>好天气帮助这次活动获得了彻底的成功。</w:t>
      </w:r>
    </w:p>
    <w:p w14:paraId="3DBFD2C2" w14:textId="77777777" w:rsidR="008C445A" w:rsidRDefault="008C445A" w:rsidP="008C445A">
      <w:pPr>
        <w:autoSpaceDE w:val="0"/>
        <w:autoSpaceDN w:val="0"/>
        <w:adjustRightInd w:val="0"/>
        <w:rPr>
          <w:rFonts w:ascii="AppleSystemUIFont" w:eastAsia=".PingFang SC" w:hAnsi="AppleSystemUIFont" w:cs="AppleSystemUIFont"/>
        </w:rPr>
      </w:pPr>
    </w:p>
    <w:p w14:paraId="03053772"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A week ago, it seemed like Hong Kong leader Carrie Lam might have been </w:t>
      </w:r>
      <w:r>
        <w:rPr>
          <w:rFonts w:ascii="AppleSystemUIFontBold" w:eastAsia=".PingFang SC" w:hAnsi="AppleSystemUIFontBold" w:cs="AppleSystemUIFontBold"/>
          <w:b/>
          <w:bCs/>
          <w:u w:val="single"/>
        </w:rPr>
        <w:t xml:space="preserve">on the verge of </w:t>
      </w:r>
      <w:r>
        <w:rPr>
          <w:rFonts w:ascii="AppleSystemUIFont" w:eastAsia=".PingFang SC" w:hAnsi="AppleSystemUIFont" w:cs="AppleSystemUIFont"/>
        </w:rPr>
        <w:t>being ousted.</w:t>
      </w:r>
    </w:p>
    <w:p w14:paraId="7A2CB128"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While her government denied rumors that Beijing was drawing up plans to replace her, few would have denied Chinese President Xi Jinping had cause: Lam has repeatedly admitted responsibility for the months-long political crisis rocking the semi-autonomous Chinese city, even reportedly offering to resign in the early days of the demonstrations, as large numbers of people took to the streets to protest an extradition bill she sponsored. </w:t>
      </w:r>
    </w:p>
    <w:p w14:paraId="1F9533D6"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But on Monday, Xi sent </w:t>
      </w:r>
      <w:r>
        <w:rPr>
          <w:rFonts w:ascii="AppleSystemUIFontBold" w:eastAsia=".PingFang SC" w:hAnsi="AppleSystemUIFontBold" w:cs="AppleSystemUIFontBold"/>
          <w:b/>
          <w:bCs/>
          <w:u w:val="single"/>
        </w:rPr>
        <w:t>a resounding message</w:t>
      </w:r>
      <w:r>
        <w:rPr>
          <w:rFonts w:ascii="AppleSystemUIFont" w:eastAsia=".PingFang SC" w:hAnsi="AppleSystemUIFont" w:cs="AppleSystemUIFont"/>
        </w:rPr>
        <w:t>: Lam is here to stay</w:t>
      </w:r>
    </w:p>
    <w:p w14:paraId="39F25D4D" w14:textId="77777777" w:rsidR="008C445A" w:rsidRDefault="008C445A" w:rsidP="008C445A">
      <w:pPr>
        <w:autoSpaceDE w:val="0"/>
        <w:autoSpaceDN w:val="0"/>
        <w:adjustRightInd w:val="0"/>
        <w:rPr>
          <w:rFonts w:ascii="AppleSystemUIFont" w:eastAsia=".PingFang SC" w:hAnsi="AppleSystemUIFont" w:cs="AppleSystemUIFont"/>
        </w:rPr>
      </w:pPr>
    </w:p>
    <w:p w14:paraId="21F23488"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PingFang SC" w:eastAsia=".PingFang SC" w:hAnsi="AppleSystemUIFont" w:cs=".PingFang SC" w:hint="eastAsia"/>
        </w:rPr>
        <w:t>（尤指作者在卷首的）致谢，鸣谢</w:t>
      </w:r>
    </w:p>
    <w:p w14:paraId="63D60BE9"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an act or a statement expressing thanks to sb; something that is given to sb as thanks </w:t>
      </w:r>
      <w:r>
        <w:rPr>
          <w:rFonts w:ascii=".PingFang SC" w:eastAsia=".PingFang SC" w:hAnsi="AppleSystemUIFont" w:cs=".PingFang SC" w:hint="eastAsia"/>
        </w:rPr>
        <w:t>感谢；谢礼</w:t>
      </w:r>
    </w:p>
    <w:p w14:paraId="2593E6ED" w14:textId="77777777" w:rsidR="008C445A" w:rsidRDefault="008C445A" w:rsidP="008C445A">
      <w:pPr>
        <w:numPr>
          <w:ilvl w:val="0"/>
          <w:numId w:val="5"/>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ab/>
      </w:r>
      <w:r>
        <w:rPr>
          <w:rFonts w:ascii="AppleSystemUIFont" w:eastAsia=".PingFang SC" w:hAnsi="AppleSystemUIFont" w:cs="AppleSystemUIFont"/>
        </w:rPr>
        <w:tab/>
      </w:r>
      <w:r>
        <w:rPr>
          <w:rFonts w:ascii=".PingFang SC" w:eastAsia=".PingFang SC" w:hAnsi="AppleSystemUIFont" w:cs=".PingFang SC" w:hint="eastAsia"/>
        </w:rPr>
        <w:t>例：</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I was sent a free copy in acknowledgement of my contribution. </w:t>
      </w:r>
      <w:r>
        <w:rPr>
          <w:rFonts w:ascii=".PingFang SC" w:eastAsia=".PingFang SC" w:hAnsi="AppleSystemUIFont" w:cs=".PingFang SC" w:hint="eastAsia"/>
        </w:rPr>
        <w:t>我收到一本赠刊，表示对我投稿的谢意。</w:t>
      </w:r>
      <w:r>
        <w:rPr>
          <w:rFonts w:ascii="AppleSystemUIFont" w:eastAsia=".PingFang SC" w:hAnsi="AppleSystemUIFont" w:cs="AppleSystemUIFont"/>
        </w:rPr>
        <w:t xml:space="preserve"> </w:t>
      </w:r>
    </w:p>
    <w:p w14:paraId="360EE08C" w14:textId="77777777" w:rsidR="008C445A" w:rsidRDefault="008C445A" w:rsidP="008C445A">
      <w:pPr>
        <w:numPr>
          <w:ilvl w:val="0"/>
          <w:numId w:val="5"/>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ab/>
      </w:r>
      <w:r>
        <w:rPr>
          <w:rFonts w:ascii="AppleSystemUIFont" w:eastAsia=".PingFang SC" w:hAnsi="AppleSystemUIFont" w:cs="AppleSystemUIFont"/>
        </w:rPr>
        <w:tab/>
      </w:r>
      <w:r>
        <w:rPr>
          <w:rFonts w:ascii=".PingFang SC" w:eastAsia=".PingFang SC" w:hAnsi="AppleSystemUIFont" w:cs=".PingFang SC" w:hint="eastAsia"/>
        </w:rPr>
        <w:t>例：</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The flowers were a small acknowledgement of your kindness. </w:t>
      </w:r>
      <w:r>
        <w:rPr>
          <w:rFonts w:ascii=".PingFang SC" w:eastAsia=".PingFang SC" w:hAnsi="AppleSystemUIFont" w:cs=".PingFang SC" w:hint="eastAsia"/>
        </w:rPr>
        <w:t>这些花聊表谢意，感谢你的好心帮助</w:t>
      </w:r>
    </w:p>
    <w:p w14:paraId="73C93B84" w14:textId="77777777" w:rsidR="008C445A" w:rsidRDefault="008C445A" w:rsidP="008C445A">
      <w:pPr>
        <w:autoSpaceDE w:val="0"/>
        <w:autoSpaceDN w:val="0"/>
        <w:adjustRightInd w:val="0"/>
        <w:rPr>
          <w:rFonts w:ascii="AppleSystemUIFont" w:eastAsia=".PingFang SC" w:hAnsi="AppleSystemUIFont" w:cs="AppleSystemUIFont"/>
        </w:rPr>
      </w:pPr>
    </w:p>
    <w:p w14:paraId="09FD1CEF"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C usually pl. ] a statement, especially at the beginning of a book, in which the writer expresses thanks to the people who have helped </w:t>
      </w:r>
      <w:r>
        <w:rPr>
          <w:rFonts w:ascii=".PingFang SC" w:eastAsia=".PingFang SC" w:hAnsi="AppleSystemUIFont" w:cs=".PingFang SC" w:hint="eastAsia"/>
        </w:rPr>
        <w:t>（尤指作者在卷首的）致谢，鸣谢</w:t>
      </w:r>
    </w:p>
    <w:p w14:paraId="4E4BB88B"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But on Monday, Xi sent a </w:t>
      </w:r>
      <w:hyperlink r:id="rId11" w:history="1">
        <w:r>
          <w:rPr>
            <w:rFonts w:ascii="AppleSystemUIFont" w:eastAsia=".PingFang SC" w:hAnsi="AppleSystemUIFont" w:cs="AppleSystemUIFont"/>
            <w:color w:val="DCA10D"/>
            <w:u w:val="single" w:color="DCA10D"/>
          </w:rPr>
          <w:t>resounding message</w:t>
        </w:r>
      </w:hyperlink>
      <w:r>
        <w:rPr>
          <w:rFonts w:ascii="AppleSystemUIFont" w:eastAsia=".PingFang SC" w:hAnsi="AppleSystemUIFont" w:cs="AppleSystemUIFont"/>
        </w:rPr>
        <w:t xml:space="preserve">: Lam is here to stay. Xi "voiced the central government's high degree of trust in Lam and full </w:t>
      </w:r>
      <w:r>
        <w:rPr>
          <w:rFonts w:ascii="AppleSystemUIFontBold" w:eastAsia=".PingFang SC" w:hAnsi="AppleSystemUIFontBold" w:cs="AppleSystemUIFontBold"/>
          <w:b/>
          <w:bCs/>
        </w:rPr>
        <w:t>acknowledgment</w:t>
      </w:r>
      <w:r>
        <w:rPr>
          <w:rFonts w:ascii="AppleSystemUIFont" w:eastAsia=".PingFang SC" w:hAnsi="AppleSystemUIFont" w:cs="AppleSystemUIFont"/>
        </w:rPr>
        <w:t xml:space="preserve"> of the work of her and her governance team," according to state-run news agency Xinhua, which also published a photo of the pair shaking hands and smiling.</w:t>
      </w:r>
    </w:p>
    <w:p w14:paraId="49F37D6B" w14:textId="77777777" w:rsidR="008C445A" w:rsidRDefault="008C445A" w:rsidP="008C445A">
      <w:pPr>
        <w:autoSpaceDE w:val="0"/>
        <w:autoSpaceDN w:val="0"/>
        <w:adjustRightInd w:val="0"/>
        <w:rPr>
          <w:rFonts w:ascii="AppleSystemUIFont" w:eastAsia=".PingFang SC" w:hAnsi="AppleSystemUIFont" w:cs="AppleSystemUIFont"/>
        </w:rPr>
      </w:pPr>
    </w:p>
    <w:p w14:paraId="1D1F524E" w14:textId="77777777" w:rsidR="008C445A" w:rsidRDefault="008C445A" w:rsidP="008C445A">
      <w:pPr>
        <w:autoSpaceDE w:val="0"/>
        <w:autoSpaceDN w:val="0"/>
        <w:adjustRightInd w:val="0"/>
        <w:rPr>
          <w:rFonts w:ascii="AppleSystemUIFont" w:eastAsia=".PingFang SC" w:hAnsi="AppleSystemUIFont" w:cs="AppleSystemUIFont"/>
        </w:rPr>
      </w:pPr>
    </w:p>
    <w:p w14:paraId="55A54B68"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ADJ A</w:t>
      </w:r>
      <w:r>
        <w:rPr>
          <w:rFonts w:ascii="AppleSystemUIFontBold" w:eastAsia=".PingFang SC" w:hAnsi="AppleSystemUIFontBold" w:cs="AppleSystemUIFontBold"/>
          <w:b/>
          <w:bCs/>
        </w:rPr>
        <w:t xml:space="preserve"> full-throated </w:t>
      </w:r>
      <w:r>
        <w:rPr>
          <w:rFonts w:ascii="AppleSystemUIFont" w:eastAsia=".PingFang SC" w:hAnsi="AppleSystemUIFont" w:cs="AppleSystemUIFont"/>
        </w:rPr>
        <w:t>sound coming from someone's mouth, such as a shout or a laugh, is very loud. (</w:t>
      </w:r>
      <w:r>
        <w:rPr>
          <w:rFonts w:ascii=".PingFang SC" w:eastAsia=".PingFang SC" w:hAnsi="AppleSystemUIFont" w:cs=".PingFang SC" w:hint="eastAsia"/>
        </w:rPr>
        <w:t>声音</w:t>
      </w:r>
      <w:r>
        <w:rPr>
          <w:rFonts w:ascii="AppleSystemUIFont" w:eastAsia=".PingFang SC" w:hAnsi="AppleSystemUIFont" w:cs="AppleSystemUIFont"/>
        </w:rPr>
        <w:t>)</w:t>
      </w:r>
      <w:r>
        <w:rPr>
          <w:rFonts w:ascii=".PingFang SC" w:eastAsia=".PingFang SC" w:hAnsi="AppleSystemUIFont" w:cs=".PingFang SC" w:hint="eastAsia"/>
        </w:rPr>
        <w:t>洪亮的</w:t>
      </w:r>
    </w:p>
    <w:p w14:paraId="414AC327"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...full-throated singing.  </w:t>
      </w:r>
      <w:r>
        <w:rPr>
          <w:rFonts w:ascii="AppleSystemUIFontBold" w:eastAsia=".PingFang SC" w:hAnsi="AppleSystemUIFontBold" w:cs="AppleSystemUIFontBold"/>
          <w:b/>
          <w:bCs/>
        </w:rPr>
        <w:t xml:space="preserve">adj. </w:t>
      </w:r>
      <w:r>
        <w:rPr>
          <w:rFonts w:ascii=".PingFang SC" w:eastAsia=".PingFang SC" w:hAnsi="AppleSystemUIFontBold" w:cs=".PingFang SC" w:hint="eastAsia"/>
        </w:rPr>
        <w:t>高声喧嚷的；声音宏亮的</w:t>
      </w:r>
    </w:p>
    <w:p w14:paraId="6C2D77FF"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w:t>
      </w:r>
      <w:hyperlink r:id="rId12" w:history="1">
        <w:r>
          <w:rPr>
            <w:rFonts w:ascii="AppleSystemUIFont" w:eastAsia=".PingFang SC" w:hAnsi="AppleSystemUIFont" w:cs="AppleSystemUIFont"/>
            <w:color w:val="DCA10D"/>
            <w:u w:val="single" w:color="DCA10D"/>
          </w:rPr>
          <w:t>Beijing's decision to stick by Lam</w:t>
        </w:r>
      </w:hyperlink>
      <w:r>
        <w:rPr>
          <w:rFonts w:ascii="AppleSystemUIFont" w:eastAsia=".PingFang SC" w:hAnsi="AppleSystemUIFont" w:cs="AppleSystemUIFont"/>
        </w:rPr>
        <w:t xml:space="preserve"> makes sense, replacing her would have opened a can of worms in an already unstable environment. But in a city where many see the hand of China in most government policies and pronouncements -- and distrust them for this very reason -- Xi's </w:t>
      </w:r>
      <w:r>
        <w:rPr>
          <w:rFonts w:ascii="AppleSystemUIFontBold" w:eastAsia=".PingFang SC" w:hAnsi="AppleSystemUIFontBold" w:cs="AppleSystemUIFontBold"/>
          <w:b/>
          <w:bCs/>
        </w:rPr>
        <w:t>full-throated</w:t>
      </w:r>
      <w:r>
        <w:rPr>
          <w:rFonts w:ascii="AppleSystemUIFont" w:eastAsia=".PingFang SC" w:hAnsi="AppleSystemUIFont" w:cs="AppleSystemUIFont"/>
        </w:rPr>
        <w:t xml:space="preserve"> endorsement could risk underlining for protesters just how much Lam is Beijing's instrument. </w:t>
      </w:r>
    </w:p>
    <w:p w14:paraId="276160C2" w14:textId="77777777" w:rsidR="008C445A" w:rsidRDefault="008C445A" w:rsidP="008C445A">
      <w:pPr>
        <w:autoSpaceDE w:val="0"/>
        <w:autoSpaceDN w:val="0"/>
        <w:adjustRightInd w:val="0"/>
        <w:rPr>
          <w:rFonts w:ascii="AppleSystemUIFont" w:eastAsia=".PingFang SC" w:hAnsi="AppleSystemUIFont" w:cs="AppleSystemUIFont"/>
        </w:rPr>
      </w:pPr>
    </w:p>
    <w:p w14:paraId="5DC9B456"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sack sb. = fire sb.  = axe the workforce </w:t>
      </w:r>
    </w:p>
    <w:p w14:paraId="1E183A7C"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Chilean President </w:t>
      </w:r>
      <w:hyperlink r:id="rId13" w:history="1">
        <w:r>
          <w:rPr>
            <w:rFonts w:ascii="AppleSystemUIFont" w:eastAsia=".PingFang SC" w:hAnsi="AppleSystemUIFont" w:cs="AppleSystemUIFont"/>
            <w:color w:val="DCA10D"/>
            <w:u w:val="single" w:color="DCA10D"/>
          </w:rPr>
          <w:t>sacked his whole cabinet</w:t>
        </w:r>
      </w:hyperlink>
      <w:r>
        <w:rPr>
          <w:rFonts w:ascii="AppleSystemUIFont" w:eastAsia=".PingFang SC" w:hAnsi="AppleSystemUIFont" w:cs="AppleSystemUIFont"/>
        </w:rPr>
        <w:t xml:space="preserve"> in response to widespread and occasionally violent demonstrations.</w:t>
      </w:r>
    </w:p>
    <w:p w14:paraId="22886876" w14:textId="77777777" w:rsidR="008C445A" w:rsidRDefault="008C445A" w:rsidP="008C445A">
      <w:pPr>
        <w:autoSpaceDE w:val="0"/>
        <w:autoSpaceDN w:val="0"/>
        <w:adjustRightInd w:val="0"/>
        <w:rPr>
          <w:rFonts w:ascii="AppleSystemUIFont" w:eastAsia=".PingFang SC" w:hAnsi="AppleSystemUIFont" w:cs="AppleSystemUIFont"/>
        </w:rPr>
      </w:pPr>
    </w:p>
    <w:p w14:paraId="661C404B"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hypocrisy</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/h</w:t>
      </w:r>
      <w:r>
        <w:rPr>
          <w:rFonts w:ascii="System Font" w:eastAsia=".PingFang SC" w:hAnsi="System Font" w:cs="System Font"/>
        </w:rPr>
        <w:t>ɪˈ</w:t>
      </w:r>
      <w:r>
        <w:rPr>
          <w:rFonts w:ascii="AppleSystemUIFontItalic" w:eastAsia=".PingFang SC" w:hAnsi="AppleSystemUIFontItalic" w:cs="AppleSystemUIFontItalic"/>
          <w:i/>
          <w:iCs/>
        </w:rPr>
        <w:t>p</w:t>
      </w:r>
      <w:r>
        <w:rPr>
          <w:rFonts w:ascii="System Font" w:eastAsia=".PingFang SC" w:hAnsi="System Font" w:cs="System Font"/>
        </w:rPr>
        <w:t>ɒ</w:t>
      </w:r>
      <w:r>
        <w:rPr>
          <w:rFonts w:ascii="AppleSystemUIFontItalic" w:eastAsia=".PingFang SC" w:hAnsi="AppleSystemUIFontItalic" w:cs="AppleSystemUIFontItalic"/>
          <w:i/>
          <w:iCs/>
        </w:rPr>
        <w:t>krəs</w:t>
      </w:r>
      <w:r>
        <w:rPr>
          <w:rFonts w:ascii="System Font" w:eastAsia=".PingFang SC" w:hAnsi="System Font" w:cs="System Font"/>
        </w:rPr>
        <w:t>ɪ</w:t>
      </w:r>
      <w:r>
        <w:rPr>
          <w:rFonts w:ascii="AppleSystemUIFontItalic" w:eastAsia=".PingFang SC" w:hAnsi="AppleSystemUIFontItalic" w:cs="AppleSystemUIFontItalic"/>
          <w:i/>
          <w:iCs/>
        </w:rPr>
        <w:t xml:space="preserve">/  =&gt; </w:t>
      </w:r>
      <w:r>
        <w:rPr>
          <w:rFonts w:ascii=".PingFang SC" w:eastAsia=".PingFang SC" w:hAnsi="AppleSystemUIFontItalic" w:cs=".PingFang SC" w:hint="eastAsia"/>
        </w:rPr>
        <w:t>注意发音</w:t>
      </w:r>
      <w:r>
        <w:rPr>
          <w:rFonts w:ascii=".PingFang SC" w:eastAsia=".PingFang SC" w:hAnsi="AppleSystemUIFontItalic" w:cs=".PingFang SC" w:hint="eastAsia"/>
          <w:u w:val="single"/>
        </w:rPr>
        <w:t>【</w:t>
      </w:r>
      <w:r>
        <w:rPr>
          <w:rFonts w:ascii="AppleSystemUIFontBoldItalic" w:eastAsia=".PingFang SC" w:hAnsi="AppleSystemUIFontBoldItalic" w:cs="AppleSystemUIFontBoldItalic"/>
          <w:b/>
          <w:bCs/>
          <w:i/>
          <w:iCs/>
          <w:u w:val="single"/>
        </w:rPr>
        <w:t xml:space="preserve"> </w:t>
      </w:r>
      <w:r>
        <w:rPr>
          <w:rFonts w:ascii=".PingFang SC" w:eastAsia=".PingFang SC" w:hAnsi="AppleSystemUIFontBoldItalic" w:cs=".PingFang SC" w:hint="eastAsia"/>
          <w:b/>
          <w:bCs/>
          <w:u w:val="single"/>
        </w:rPr>
        <w:t>道德伪善</w:t>
      </w:r>
      <w:r>
        <w:rPr>
          <w:rFonts w:ascii=".PingFang SC" w:eastAsia=".PingFang SC" w:hAnsi="AppleSystemUIFontBoldItalic" w:cs=".PingFang SC"/>
          <w:b/>
          <w:bCs/>
          <w:u w:val="single"/>
        </w:rPr>
        <w:t xml:space="preserve">: </w:t>
      </w:r>
      <w:r>
        <w:rPr>
          <w:rFonts w:ascii="AppleSystemUIFontBold" w:eastAsia=".PingFang SC" w:hAnsi="AppleSystemUIFontBold" w:cs="AppleSystemUIFontBold"/>
          <w:b/>
          <w:bCs/>
          <w:u w:val="single"/>
        </w:rPr>
        <w:t xml:space="preserve">moral hypocrisy ;   </w:t>
      </w:r>
      <w:r>
        <w:rPr>
          <w:rFonts w:ascii=".PingFang SC" w:eastAsia=".PingFang SC" w:hAnsi="AppleSystemUIFontBold" w:cs=".PingFang SC" w:hint="eastAsia"/>
          <w:b/>
          <w:bCs/>
          <w:u w:val="single"/>
        </w:rPr>
        <w:t>可笑的虚伪</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ridiculous hypocrisy:   </w:t>
      </w:r>
      <w:r>
        <w:rPr>
          <w:rFonts w:ascii=".PingFang SC" w:eastAsia=".PingFang SC" w:hAnsi="AppleSystemUIFontBold" w:cs=".PingFang SC" w:hint="eastAsia"/>
          <w:u w:val="single"/>
        </w:rPr>
        <w:t>政客的虚伪</w:t>
      </w:r>
      <w:r>
        <w:rPr>
          <w:rFonts w:ascii=".PingFang SC" w:eastAsia=".PingFang SC" w:hAnsi="AppleSystemUIFontBold" w:cs=".PingFang SC"/>
          <w:u w:val="single"/>
        </w:rPr>
        <w:t>:</w:t>
      </w: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u w:val="single"/>
        </w:rPr>
        <w:t xml:space="preserve">the hypocrisy of those politicians </w:t>
      </w:r>
      <w:r>
        <w:rPr>
          <w:rFonts w:ascii=".PingFang SC" w:eastAsia=".PingFang SC" w:hAnsi="AppleSystemUIFontBold" w:cs=".PingFang SC" w:hint="eastAsia"/>
          <w:b/>
          <w:bCs/>
          <w:u w:val="single"/>
        </w:rPr>
        <w:t>】</w:t>
      </w:r>
    </w:p>
    <w:p w14:paraId="64DB7DBF" w14:textId="77777777" w:rsidR="008C445A" w:rsidRDefault="008C445A" w:rsidP="008C445A">
      <w:pPr>
        <w:numPr>
          <w:ilvl w:val="0"/>
          <w:numId w:val="6"/>
        </w:numPr>
        <w:autoSpaceDE w:val="0"/>
        <w:autoSpaceDN w:val="0"/>
        <w:adjustRightInd w:val="0"/>
        <w:ind w:left="0" w:firstLine="0"/>
        <w:rPr>
          <w:rFonts w:ascii=".PingFang SC" w:eastAsia=".PingFang SC" w:hAnsi="AppleSystemUIFont" w:cs=".PingFang SC"/>
        </w:rPr>
      </w:pPr>
      <w:r>
        <w:rPr>
          <w:rFonts w:ascii="AppleSystemUIFont" w:eastAsia=".PingFang SC" w:hAnsi="AppleSystemUIFont" w:cs="AppleSystemUIFont"/>
        </w:rPr>
        <w:t xml:space="preserve">N-VAR If you accuse someone of hypocrisy </w:t>
      </w:r>
      <w:r>
        <w:rPr>
          <w:rFonts w:ascii="AppleSystemUIFontItalic" w:eastAsia=".PingFang SC" w:hAnsi="AppleSystemUIFontItalic" w:cs="AppleSystemUIFontItalic"/>
          <w:i/>
          <w:iCs/>
        </w:rPr>
        <w:t>/h</w:t>
      </w:r>
      <w:r>
        <w:rPr>
          <w:rFonts w:ascii="System Font" w:eastAsia=".PingFang SC" w:hAnsi="System Font" w:cs="System Font"/>
        </w:rPr>
        <w:t>ɪˈ</w:t>
      </w:r>
      <w:r>
        <w:rPr>
          <w:rFonts w:ascii="AppleSystemUIFontItalic" w:eastAsia=".PingFang SC" w:hAnsi="AppleSystemUIFontItalic" w:cs="AppleSystemUIFontItalic"/>
          <w:i/>
          <w:iCs/>
        </w:rPr>
        <w:t>p</w:t>
      </w:r>
      <w:r>
        <w:rPr>
          <w:rFonts w:ascii="System Font" w:eastAsia=".PingFang SC" w:hAnsi="System Font" w:cs="System Font"/>
        </w:rPr>
        <w:t>ɒ</w:t>
      </w:r>
      <w:r>
        <w:rPr>
          <w:rFonts w:ascii="AppleSystemUIFontItalic" w:eastAsia=".PingFang SC" w:hAnsi="AppleSystemUIFontItalic" w:cs="AppleSystemUIFontItalic"/>
          <w:i/>
          <w:iCs/>
        </w:rPr>
        <w:t>krəs</w:t>
      </w:r>
      <w:r>
        <w:rPr>
          <w:rFonts w:ascii="System Font" w:eastAsia=".PingFang SC" w:hAnsi="System Font" w:cs="System Font"/>
        </w:rPr>
        <w:t>ɪ</w:t>
      </w:r>
      <w:r>
        <w:rPr>
          <w:rFonts w:ascii="AppleSystemUIFontItalic" w:eastAsia=".PingFang SC" w:hAnsi="AppleSystemUIFontItalic" w:cs="AppleSystemUIFontItalic"/>
          <w:i/>
          <w:iCs/>
        </w:rPr>
        <w:t xml:space="preserve">/ </w:t>
      </w:r>
      <w:r>
        <w:rPr>
          <w:rFonts w:ascii="AppleSystemUIFont" w:eastAsia=".PingFang SC" w:hAnsi="AppleSystemUIFont" w:cs="AppleSystemUIFont"/>
        </w:rPr>
        <w:t xml:space="preserve">, you mean that they pretend to be nice or warmhearted, or pretend to have qualities, beliefs, or feelings that they do not really have. </w:t>
      </w:r>
      <w:r>
        <w:rPr>
          <w:rFonts w:ascii=".PingFang SC" w:eastAsia=".PingFang SC" w:hAnsi="AppleSystemUIFont" w:cs=".PingFang SC" w:hint="eastAsia"/>
        </w:rPr>
        <w:t>伪善；虚伪</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He condemned </w:t>
      </w:r>
      <w:r>
        <w:rPr>
          <w:rFonts w:ascii="AppleSystemUIFontBold" w:eastAsia=".PingFang SC" w:hAnsi="AppleSystemUIFontBold" w:cs="AppleSystemUIFontBold"/>
          <w:b/>
          <w:bCs/>
          <w:u w:val="single"/>
        </w:rPr>
        <w:t>the hypocrisy of those politicians</w:t>
      </w:r>
      <w:r>
        <w:rPr>
          <w:rFonts w:ascii="AppleSystemUIFont" w:eastAsia=".PingFang SC" w:hAnsi="AppleSystemUIFont" w:cs="AppleSystemUIFont"/>
        </w:rPr>
        <w:t xml:space="preserve"> who do one thing and say another. </w:t>
      </w:r>
      <w:r>
        <w:rPr>
          <w:rFonts w:ascii=".PingFang SC" w:eastAsia=".PingFang SC" w:hAnsi="AppleSystemUIFont" w:cs=".PingFang SC" w:hint="eastAsia"/>
        </w:rPr>
        <w:t>他谴责了那些说一套做一套的政客的虚伪</w:t>
      </w:r>
      <w:r>
        <w:rPr>
          <w:rFonts w:ascii="MS Gothic" w:eastAsia="MS Gothic" w:hAnsi="MS Gothic" w:cs="MS Gothic" w:hint="eastAsia"/>
        </w:rPr>
        <w:t> </w:t>
      </w:r>
      <w:r>
        <w:rPr>
          <w:rFonts w:ascii=".PingFang SC" w:eastAsia=".PingFang SC" w:hAnsi="AppleSystemUIFont" w:cs=".PingFang SC"/>
        </w:rPr>
        <w:t xml:space="preserve">e.g. </w:t>
      </w:r>
      <w:r>
        <w:rPr>
          <w:rFonts w:ascii="AppleSystemUIFont" w:eastAsia=".PingFang SC" w:hAnsi="AppleSystemUIFont" w:cs="AppleSystemUIFont"/>
        </w:rPr>
        <w:t xml:space="preserve">The Chinese government and </w:t>
      </w:r>
      <w:r>
        <w:rPr>
          <w:rFonts w:ascii="AppleSystemUIFontBold" w:eastAsia=".PingFang SC" w:hAnsi="AppleSystemUIFontBold" w:cs="AppleSystemUIFontBold"/>
          <w:b/>
          <w:bCs/>
          <w:u w:val="single"/>
        </w:rPr>
        <w:t>state-run media, XinHua news,</w:t>
      </w:r>
      <w:r>
        <w:rPr>
          <w:rFonts w:ascii="AppleSystemUIFont" w:eastAsia=".PingFang SC" w:hAnsi="AppleSystemUIFont" w:cs="AppleSystemUIFont"/>
        </w:rPr>
        <w:t xml:space="preserve">  have accused Western countries of their </w:t>
      </w:r>
      <w:r>
        <w:rPr>
          <w:rFonts w:ascii="AppleSystemUIFontBold" w:eastAsia=".PingFang SC" w:hAnsi="AppleSystemUIFontBold" w:cs="AppleSystemUIFontBold"/>
          <w:b/>
          <w:bCs/>
        </w:rPr>
        <w:t>hypocrisy</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/h</w:t>
      </w:r>
      <w:r>
        <w:rPr>
          <w:rFonts w:ascii="System Font" w:eastAsia=".PingFang SC" w:hAnsi="System Font" w:cs="System Font"/>
        </w:rPr>
        <w:t>ɪˈ</w:t>
      </w:r>
      <w:r>
        <w:rPr>
          <w:rFonts w:ascii="AppleSystemUIFontItalic" w:eastAsia=".PingFang SC" w:hAnsi="AppleSystemUIFontItalic" w:cs="AppleSystemUIFontItalic"/>
          <w:i/>
          <w:iCs/>
        </w:rPr>
        <w:t>p</w:t>
      </w:r>
      <w:r>
        <w:rPr>
          <w:rFonts w:ascii="System Font" w:eastAsia=".PingFang SC" w:hAnsi="System Font" w:cs="System Font"/>
        </w:rPr>
        <w:t>ɒ</w:t>
      </w:r>
      <w:r>
        <w:rPr>
          <w:rFonts w:ascii="AppleSystemUIFontItalic" w:eastAsia=".PingFang SC" w:hAnsi="AppleSystemUIFontItalic" w:cs="AppleSystemUIFontItalic"/>
          <w:i/>
          <w:iCs/>
        </w:rPr>
        <w:t>krəs</w:t>
      </w:r>
      <w:r>
        <w:rPr>
          <w:rFonts w:ascii="System Font" w:eastAsia=".PingFang SC" w:hAnsi="System Font" w:cs="System Font"/>
        </w:rPr>
        <w:t>ɪ</w:t>
      </w:r>
      <w:r>
        <w:rPr>
          <w:rFonts w:ascii="AppleSystemUIFontItalic" w:eastAsia=".PingFang SC" w:hAnsi="AppleSystemUIFontItalic" w:cs="AppleSystemUIFontItalic"/>
          <w:i/>
          <w:iCs/>
        </w:rPr>
        <w:t xml:space="preserve">/ </w:t>
      </w:r>
      <w:r>
        <w:rPr>
          <w:rFonts w:ascii="AppleSystemUIFont" w:eastAsia=".PingFang SC" w:hAnsi="AppleSystemUIFont" w:cs="AppleSystemUIFont"/>
        </w:rPr>
        <w:t xml:space="preserve">in their attitude to violent protests in </w:t>
      </w:r>
      <w:r>
        <w:rPr>
          <w:rFonts w:ascii="AppleSystemUIFont" w:eastAsia=".PingFang SC" w:hAnsi="AppleSystemUIFont" w:cs="AppleSystemUIFont"/>
          <w:color w:val="DCA10D"/>
        </w:rPr>
        <w:t>Spain v.s. HK</w:t>
      </w:r>
      <w:r>
        <w:rPr>
          <w:rFonts w:ascii="AppleSystemUIFont" w:eastAsia=".PingFang SC" w:hAnsi="AppleSystemUIFont" w:cs="AppleSystemUIFont"/>
        </w:rPr>
        <w:t xml:space="preserve"> over the past week.  In a commentary published in People's Daily, the official Chinese Communist Party </w:t>
      </w:r>
      <w:r>
        <w:rPr>
          <w:rFonts w:ascii="AppleSystemUIFontBold" w:eastAsia=".PingFang SC" w:hAnsi="AppleSystemUIFontBold" w:cs="AppleSystemUIFontBold"/>
          <w:b/>
          <w:bCs/>
          <w:u w:val="single"/>
        </w:rPr>
        <w:t xml:space="preserve">mouthpiece/spokesman </w:t>
      </w:r>
      <w:r>
        <w:rPr>
          <w:rFonts w:ascii=".PingFang SC" w:eastAsia=".PingFang SC" w:hAnsi="AppleSystemUIFontBold" w:cs=".PingFang SC" w:hint="eastAsia"/>
          <w:u w:val="single"/>
        </w:rPr>
        <w:t>代言人</w:t>
      </w:r>
      <w:r>
        <w:rPr>
          <w:rFonts w:ascii="AppleSystemUIFont" w:eastAsia=".PingFang SC" w:hAnsi="AppleSystemUIFont" w:cs="AppleSystemUIFont"/>
        </w:rPr>
        <w:t xml:space="preserve">, a commentator accused the West of "double standards" in its responses to protests in other countries.  Foreign Ministry spokeswoman said that the response by Western countries to the protests showed "democracy and human rights are only </w:t>
      </w:r>
      <w:r>
        <w:rPr>
          <w:rFonts w:ascii="AppleSystemUIFont" w:eastAsia=".PingFang SC" w:hAnsi="AppleSystemUIFont" w:cs="AppleSystemUIFont"/>
          <w:u w:val="single"/>
        </w:rPr>
        <w:t xml:space="preserve">a </w:t>
      </w:r>
      <w:r>
        <w:rPr>
          <w:rFonts w:ascii="AppleSystemUIFontBold" w:eastAsia=".PingFang SC" w:hAnsi="AppleSystemUIFontBold" w:cs="AppleSystemUIFontBold"/>
          <w:b/>
          <w:bCs/>
          <w:u w:val="single"/>
        </w:rPr>
        <w:t>pretentious</w:t>
      </w:r>
      <w:r>
        <w:rPr>
          <w:rFonts w:ascii="AppleSystemUIFont" w:eastAsia=".PingFang SC" w:hAnsi="AppleSystemUIFont" w:cs="AppleSystemUIFont"/>
          <w:u w:val="single"/>
        </w:rPr>
        <w:t xml:space="preserve"> cover</w:t>
      </w:r>
      <w:r>
        <w:rPr>
          <w:rFonts w:ascii="AppleSystemUIFont" w:eastAsia=".PingFang SC" w:hAnsi="AppleSystemUIFont" w:cs="AppleSystemUIFont"/>
        </w:rPr>
        <w:t xml:space="preserve"> for Western </w:t>
      </w:r>
      <w:r>
        <w:rPr>
          <w:rFonts w:ascii="AppleSystemUIFontBold" w:eastAsia=".PingFang SC" w:hAnsi="AppleSystemUIFontBold" w:cs="AppleSystemUIFontBold"/>
          <w:b/>
          <w:bCs/>
        </w:rPr>
        <w:t>interference</w:t>
      </w:r>
      <w:r>
        <w:rPr>
          <w:rFonts w:ascii="AppleSystemUIFont" w:eastAsia=".PingFang SC" w:hAnsi="AppleSystemUIFont" w:cs="AppleSystemUIFont"/>
        </w:rPr>
        <w:t xml:space="preserve"> [ˌɪntəˈfɪərəns] in Hong Kong affairs." .       </w:t>
      </w:r>
      <w:r>
        <w:rPr>
          <w:rFonts w:ascii="AppleSystemUIFontBold" w:eastAsia=".PingFang SC" w:hAnsi="AppleSystemUIFontBold" w:cs="AppleSystemUIFontBold"/>
          <w:b/>
          <w:bCs/>
        </w:rPr>
        <w:t>//interference</w:t>
      </w:r>
      <w:r>
        <w:rPr>
          <w:rFonts w:ascii="AppleSystemUIFont" w:eastAsia=".PingFang SC" w:hAnsi="AppleSystemUIFont" w:cs="AppleSystemUIFont"/>
        </w:rPr>
        <w:t xml:space="preserve"> [ˌɪntəˈfɪərəns]   V.S. </w:t>
      </w:r>
      <w:r>
        <w:rPr>
          <w:rFonts w:ascii="AppleSystemUIFontBold" w:eastAsia=".PingFang SC" w:hAnsi="AppleSystemUIFontBold" w:cs="AppleSystemUIFontBold"/>
          <w:b/>
          <w:bCs/>
        </w:rPr>
        <w:t>meddle in sth: (</w:t>
      </w:r>
      <w:r>
        <w:rPr>
          <w:rFonts w:ascii=".PingFang SC" w:eastAsia=".PingFang SC" w:hAnsi="AppleSystemUIFontBold" w:cs=".PingFang SC" w:hint="eastAsia"/>
          <w:b/>
          <w:bCs/>
        </w:rPr>
        <w:t>瞎</w:t>
      </w:r>
      <w:r>
        <w:rPr>
          <w:rFonts w:ascii="AppleSystemUIFontBold" w:eastAsia=".PingFang SC" w:hAnsi="AppleSystemUIFontBold" w:cs="AppleSystemUIFontBold"/>
          <w:b/>
          <w:bCs/>
        </w:rPr>
        <w:t>)</w:t>
      </w:r>
      <w:r>
        <w:rPr>
          <w:rFonts w:ascii=".PingFang SC" w:eastAsia=".PingFang SC" w:hAnsi="AppleSystemUIFontBold" w:cs=".PingFang SC" w:hint="eastAsia"/>
          <w:b/>
          <w:bCs/>
        </w:rPr>
        <w:t>管闲事；瞎干涉瞎干预</w:t>
      </w:r>
      <w:r>
        <w:rPr>
          <w:rFonts w:ascii=".PingFang SC" w:eastAsia=".PingFang SC" w:hAnsi="AppleSystemUIFontBold" w:cs=".PingFang SC"/>
          <w:b/>
          <w:bCs/>
        </w:rPr>
        <w:t xml:space="preserve">         //</w:t>
      </w:r>
      <w:r>
        <w:rPr>
          <w:rFonts w:ascii="AppleSystemUIFont" w:eastAsia=".PingFang SC" w:hAnsi="AppleSystemUIFont" w:cs="AppleSystemUIFont"/>
        </w:rPr>
        <w:t xml:space="preserve">ADJ ( </w:t>
      </w:r>
      <w:r>
        <w:rPr>
          <w:rFonts w:ascii="AppleSystemUIFontItalic" w:eastAsia=".PingFang SC" w:hAnsi="AppleSystemUIFontItalic" w:cs="AppleSystemUIFontItalic"/>
          <w:i/>
          <w:iCs/>
        </w:rPr>
        <w:t>disapproving</w:t>
      </w:r>
      <w:r>
        <w:rPr>
          <w:rFonts w:ascii="AppleSystemUIFont" w:eastAsia=".PingFang SC" w:hAnsi="AppleSystemUIFont" w:cs="AppleSystemUIFont"/>
        </w:rPr>
        <w:t xml:space="preserve"> )  If you say that someone or something is </w:t>
      </w:r>
      <w:r>
        <w:rPr>
          <w:rFonts w:ascii="AppleSystemUIFontBold" w:eastAsia=".PingFang SC" w:hAnsi="AppleSystemUIFontBold" w:cs="AppleSystemUIFontBold"/>
          <w:b/>
          <w:bCs/>
        </w:rPr>
        <w:t>pretentious</w:t>
      </w:r>
      <w:r>
        <w:rPr>
          <w:rFonts w:ascii="AppleSystemUIFont" w:eastAsia=".PingFang SC" w:hAnsi="AppleSystemUIFont" w:cs="AppleSystemUIFont"/>
        </w:rPr>
        <w:t xml:space="preserve">, you mean that they pretend to appear important, intelligent, etc. in order to impress other people; trying to be sth that you are not however  </w:t>
      </w:r>
      <w:r>
        <w:rPr>
          <w:rFonts w:ascii=".PingFang SC" w:eastAsia=".PingFang SC" w:hAnsi="AppleSystemUIFont" w:cs=".PingFang SC" w:hint="eastAsia"/>
        </w:rPr>
        <w:t>装逼的做作的</w:t>
      </w:r>
      <w:r>
        <w:rPr>
          <w:rFonts w:ascii=".PingFang SC" w:eastAsia=".PingFang SC" w:hAnsi="AppleSystemUIFont" w:cs=".PingFang SC"/>
        </w:rPr>
        <w:t xml:space="preserve">;  </w:t>
      </w:r>
      <w:r>
        <w:rPr>
          <w:rFonts w:ascii=".PingFang SC" w:eastAsia=".PingFang SC" w:hAnsi="AppleSystemUIFont" w:cs=".PingFang SC" w:hint="eastAsia"/>
        </w:rPr>
        <w:t>虚夸的</w:t>
      </w:r>
      <w:r>
        <w:rPr>
          <w:rFonts w:ascii="AppleSystemUIFont" w:eastAsia=".PingFang SC" w:hAnsi="AppleSystemUIFont" w:cs="AppleSystemUIFont"/>
        </w:rPr>
        <w:t>/</w:t>
      </w:r>
      <w:r>
        <w:rPr>
          <w:rFonts w:ascii=".PingFang SC" w:eastAsia=".PingFang SC" w:hAnsi="AppleSystemUIFont" w:cs=".PingFang SC" w:hint="eastAsia"/>
        </w:rPr>
        <w:t>装腔作势的；自命不凡的</w:t>
      </w:r>
      <w:r>
        <w:rPr>
          <w:rFonts w:ascii="AppleSystemUIFont" w:eastAsia=".PingFang SC" w:hAnsi="AppleSystemUIFont" w:cs="AppleSystemUIFont"/>
        </w:rPr>
        <w:t>;</w:t>
      </w:r>
      <w:r>
        <w:rPr>
          <w:rFonts w:ascii="MS Gothic" w:eastAsia="MS Gothic" w:hAnsi="MS Gothic" w:cs="MS Gothic" w:hint="eastAsia"/>
        </w:rPr>
        <w:t> </w:t>
      </w:r>
      <w:r>
        <w:rPr>
          <w:rFonts w:ascii=".PingFang SC" w:eastAsia=".PingFang SC" w:hAnsi="AppleSystemUIFont" w:cs=".PingFang SC"/>
        </w:rPr>
        <w:t xml:space="preserve">e.g. </w:t>
      </w:r>
      <w:r>
        <w:rPr>
          <w:rFonts w:ascii="AppleSystemUIFont" w:eastAsia=".PingFang SC" w:hAnsi="AppleSystemUIFont" w:cs="AppleSystemUIFont"/>
        </w:rPr>
        <w:t xml:space="preserve"> He accused </w:t>
      </w:r>
      <w:r>
        <w:rPr>
          <w:rFonts w:ascii="AppleSystemUIFontBold" w:eastAsia=".PingFang SC" w:hAnsi="AppleSystemUIFontBold" w:cs="AppleSystemUIFontBold"/>
          <w:b/>
          <w:bCs/>
          <w:u w:val="single"/>
        </w:rPr>
        <w:t xml:space="preserve">the hypocrisy  </w:t>
      </w:r>
      <w:r>
        <w:rPr>
          <w:rFonts w:ascii="AppleSystemUIFontBoldItalic" w:eastAsia=".PingFang SC" w:hAnsi="AppleSystemUIFontBoldItalic" w:cs="AppleSystemUIFontBoldItalic"/>
          <w:b/>
          <w:bCs/>
          <w:i/>
          <w:iCs/>
          <w:u w:val="single"/>
        </w:rPr>
        <w:t>/h</w:t>
      </w:r>
      <w:r>
        <w:rPr>
          <w:rFonts w:ascii="System Font" w:eastAsia=".PingFang SC" w:hAnsi="System Font" w:cs="System Font"/>
          <w:b/>
          <w:bCs/>
          <w:u w:val="single"/>
        </w:rPr>
        <w:t>ɪˈ</w:t>
      </w:r>
      <w:r>
        <w:rPr>
          <w:rFonts w:ascii="AppleSystemUIFontBoldItalic" w:eastAsia=".PingFang SC" w:hAnsi="AppleSystemUIFontBoldItalic" w:cs="AppleSystemUIFontBoldItalic"/>
          <w:b/>
          <w:bCs/>
          <w:i/>
          <w:iCs/>
          <w:u w:val="single"/>
        </w:rPr>
        <w:t>p</w:t>
      </w:r>
      <w:r>
        <w:rPr>
          <w:rFonts w:ascii="System Font" w:eastAsia=".PingFang SC" w:hAnsi="System Font" w:cs="System Font"/>
          <w:b/>
          <w:bCs/>
          <w:u w:val="single"/>
        </w:rPr>
        <w:t>ɒ</w:t>
      </w:r>
      <w:r>
        <w:rPr>
          <w:rFonts w:ascii="AppleSystemUIFontBoldItalic" w:eastAsia=".PingFang SC" w:hAnsi="AppleSystemUIFontBoldItalic" w:cs="AppleSystemUIFontBoldItalic"/>
          <w:b/>
          <w:bCs/>
          <w:i/>
          <w:iCs/>
          <w:u w:val="single"/>
        </w:rPr>
        <w:t>krəs</w:t>
      </w:r>
      <w:r>
        <w:rPr>
          <w:rFonts w:ascii="System Font" w:eastAsia=".PingFang SC" w:hAnsi="System Font" w:cs="System Font"/>
          <w:b/>
          <w:bCs/>
          <w:u w:val="single"/>
        </w:rPr>
        <w:t>ɪ</w:t>
      </w:r>
      <w:r>
        <w:rPr>
          <w:rFonts w:ascii="AppleSystemUIFontBoldItalic" w:eastAsia=".PingFang SC" w:hAnsi="AppleSystemUIFontBoldItalic" w:cs="AppleSystemUIFontBoldItalic"/>
          <w:b/>
          <w:bCs/>
          <w:i/>
          <w:iCs/>
          <w:u w:val="single"/>
        </w:rPr>
        <w:t xml:space="preserve">/ </w:t>
      </w:r>
      <w:r>
        <w:rPr>
          <w:rFonts w:ascii="AppleSystemUIFontBold" w:eastAsia=".PingFang SC" w:hAnsi="AppleSystemUIFontBold" w:cs="AppleSystemUIFontBold"/>
          <w:b/>
          <w:bCs/>
          <w:u w:val="single"/>
        </w:rPr>
        <w:t xml:space="preserve">of newspapers </w:t>
      </w:r>
      <w:r>
        <w:rPr>
          <w:rFonts w:ascii="AppleSystemUIFont" w:eastAsia=".PingFang SC" w:hAnsi="AppleSystemUIFont" w:cs="AppleSystemUIFont"/>
        </w:rPr>
        <w:t xml:space="preserve">in their treatment of the story.  </w:t>
      </w:r>
      <w:r>
        <w:rPr>
          <w:rFonts w:ascii=".PingFang SC" w:eastAsia=".PingFang SC" w:hAnsi="AppleSystemUIFont" w:cs=".PingFang SC" w:hint="eastAsia"/>
        </w:rPr>
        <w:t>他指责报纸在处理这篇报道时所表现出的虚伪</w:t>
      </w:r>
    </w:p>
    <w:p w14:paraId="5373F5EE" w14:textId="77777777" w:rsidR="008C445A" w:rsidRDefault="008C445A" w:rsidP="008C445A">
      <w:pPr>
        <w:numPr>
          <w:ilvl w:val="0"/>
          <w:numId w:val="6"/>
        </w:numPr>
        <w:autoSpaceDE w:val="0"/>
        <w:autoSpaceDN w:val="0"/>
        <w:adjustRightInd w:val="0"/>
        <w:ind w:left="0" w:firstLine="0"/>
        <w:rPr>
          <w:rFonts w:ascii="AppleSystemUIFont" w:eastAsia=".PingFang SC" w:hAnsi="AppleSystemUIFont" w:cs="AppleSystemUIFont"/>
        </w:rPr>
      </w:pPr>
      <w:r>
        <w:rPr>
          <w:rFonts w:ascii="AppleSystemUIFontBold" w:eastAsia=".PingFang SC" w:hAnsi="AppleSystemUIFontBold" w:cs="AppleSystemUIFontBold"/>
          <w:b/>
          <w:bCs/>
        </w:rPr>
        <w:t>hypothesis</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/ha</w:t>
      </w:r>
      <w:r>
        <w:rPr>
          <w:rFonts w:ascii="System Font" w:eastAsia=".PingFang SC" w:hAnsi="System Font" w:cs="System Font"/>
        </w:rPr>
        <w:t>ɪˈ</w:t>
      </w:r>
      <w:r>
        <w:rPr>
          <w:rFonts w:ascii="AppleSystemUIFontItalic" w:eastAsia=".PingFang SC" w:hAnsi="AppleSystemUIFontItalic" w:cs="AppleSystemUIFontItalic"/>
          <w:i/>
          <w:iCs/>
        </w:rPr>
        <w:t>p</w:t>
      </w:r>
      <w:r>
        <w:rPr>
          <w:rFonts w:ascii="System Font" w:eastAsia=".PingFang SC" w:hAnsi="System Font" w:cs="System Font"/>
        </w:rPr>
        <w:t>ɒ</w:t>
      </w:r>
      <w:r>
        <w:rPr>
          <w:rFonts w:ascii="AppleSystemUIFontItalic" w:eastAsia=".PingFang SC" w:hAnsi="AppleSystemUIFontItalic" w:cs="AppleSystemUIFontItalic"/>
          <w:i/>
          <w:iCs/>
        </w:rPr>
        <w:t>θ</w:t>
      </w:r>
      <w:r>
        <w:rPr>
          <w:rFonts w:ascii="System Font" w:eastAsia=".PingFang SC" w:hAnsi="System Font" w:cs="System Font"/>
        </w:rPr>
        <w:t>ɪ</w:t>
      </w:r>
      <w:r>
        <w:rPr>
          <w:rFonts w:ascii="AppleSystemUIFontItalic" w:eastAsia=".PingFang SC" w:hAnsi="AppleSystemUIFontItalic" w:cs="AppleSystemUIFontItalic"/>
          <w:i/>
          <w:iCs/>
        </w:rPr>
        <w:t>s</w:t>
      </w:r>
      <w:r>
        <w:rPr>
          <w:rFonts w:ascii="System Font" w:eastAsia=".PingFang SC" w:hAnsi="System Font" w:cs="System Font"/>
        </w:rPr>
        <w:t>ɪ</w:t>
      </w:r>
      <w:r>
        <w:rPr>
          <w:rFonts w:ascii="AppleSystemUIFontItalic" w:eastAsia=".PingFang SC" w:hAnsi="AppleSystemUIFontItalic" w:cs="AppleSystemUIFontItalic"/>
          <w:i/>
          <w:iCs/>
        </w:rPr>
        <w:t xml:space="preserve">s/  </w:t>
      </w:r>
      <w:r>
        <w:rPr>
          <w:rFonts w:ascii=".PingFang SC" w:eastAsia=".PingFang SC" w:hAnsi="AppleSystemUIFontItalic" w:cs=".PingFang SC" w:hint="eastAsia"/>
        </w:rPr>
        <w:t>注意发音</w:t>
      </w:r>
      <w:r>
        <w:rPr>
          <w:rFonts w:ascii="AppleSystemUIFontItalic" w:eastAsia=".PingFang SC" w:hAnsi="AppleSystemUIFontItalic" w:cs="AppleSystemUIFontItalic"/>
          <w:i/>
          <w:iCs/>
        </w:rPr>
        <w:t xml:space="preserve">;  </w:t>
      </w:r>
      <w:r>
        <w:rPr>
          <w:rFonts w:ascii="AppleSystemUIFontBold" w:eastAsia=".PingFang SC" w:hAnsi="AppleSystemUIFontBold" w:cs="AppleSystemUIFontBold"/>
          <w:b/>
          <w:bCs/>
        </w:rPr>
        <w:t>hypothetical</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w:t>
      </w:r>
      <w:r>
        <w:rPr>
          <w:rFonts w:ascii="System Font" w:eastAsia=".PingFang SC" w:hAnsi="System Font" w:cs="System Font"/>
        </w:rPr>
        <w:t>ˌ</w:t>
      </w:r>
      <w:r>
        <w:rPr>
          <w:rFonts w:ascii="AppleSystemUIFontItalic" w:eastAsia=".PingFang SC" w:hAnsi="AppleSystemUIFontItalic" w:cs="AppleSystemUIFontItalic"/>
          <w:i/>
          <w:iCs/>
        </w:rPr>
        <w:t>ha</w:t>
      </w:r>
      <w:r>
        <w:rPr>
          <w:rFonts w:ascii="System Font" w:eastAsia=".PingFang SC" w:hAnsi="System Font" w:cs="System Font"/>
        </w:rPr>
        <w:t>ɪ</w:t>
      </w:r>
      <w:r>
        <w:rPr>
          <w:rFonts w:ascii="AppleSystemUIFontItalic" w:eastAsia=".PingFang SC" w:hAnsi="AppleSystemUIFontItalic" w:cs="AppleSystemUIFontItalic"/>
          <w:i/>
          <w:iCs/>
        </w:rPr>
        <w:t>pə</w:t>
      </w:r>
      <w:r>
        <w:rPr>
          <w:rFonts w:ascii="System Font" w:eastAsia=".PingFang SC" w:hAnsi="System Font" w:cs="System Font"/>
        </w:rPr>
        <w:t>ˈ</w:t>
      </w:r>
      <w:r>
        <w:rPr>
          <w:rFonts w:ascii="AppleSystemUIFontItalic" w:eastAsia=".PingFang SC" w:hAnsi="AppleSystemUIFontItalic" w:cs="AppleSystemUIFontItalic"/>
          <w:i/>
          <w:iCs/>
        </w:rPr>
        <w:t>θ</w:t>
      </w:r>
      <w:r>
        <w:rPr>
          <w:rFonts w:ascii="System Font" w:eastAsia=".PingFang SC" w:hAnsi="System Font" w:cs="System Font"/>
        </w:rPr>
        <w:t>ɛ</w:t>
      </w:r>
      <w:r>
        <w:rPr>
          <w:rFonts w:ascii="AppleSystemUIFontItalic" w:eastAsia=".PingFang SC" w:hAnsi="AppleSystemUIFontItalic" w:cs="AppleSystemUIFontItalic"/>
          <w:i/>
          <w:iCs/>
        </w:rPr>
        <w:t>t</w:t>
      </w:r>
      <w:r>
        <w:rPr>
          <w:rFonts w:ascii="System Font" w:eastAsia=".PingFang SC" w:hAnsi="System Font" w:cs="System Font"/>
        </w:rPr>
        <w:t>ɪ</w:t>
      </w:r>
      <w:r>
        <w:rPr>
          <w:rFonts w:ascii="AppleSystemUIFontItalic" w:eastAsia=".PingFang SC" w:hAnsi="AppleSystemUIFontItalic" w:cs="AppleSystemUIFontItalic"/>
          <w:i/>
          <w:iCs/>
        </w:rPr>
        <w:t xml:space="preserve">kəl/ </w:t>
      </w:r>
      <w:r>
        <w:rPr>
          <w:rFonts w:ascii=".PingFang SC" w:eastAsia=".PingFang SC" w:hAnsi="AppleSystemUIFontItalic" w:cs=".PingFang SC" w:hint="eastAsia"/>
          <w:b/>
          <w:bCs/>
        </w:rPr>
        <w:t>【</w:t>
      </w:r>
      <w:r>
        <w:rPr>
          <w:rFonts w:ascii=".PingFang SC" w:eastAsia=".PingFang SC" w:hAnsi="AppleSystemUIFontItalic" w:cs=".PingFang SC"/>
          <w:b/>
          <w:bCs/>
        </w:rPr>
        <w:t xml:space="preserve"> </w:t>
      </w:r>
      <w:r>
        <w:rPr>
          <w:rFonts w:ascii=".PingFang SC" w:eastAsia=".PingFang SC" w:hAnsi="AppleSystemUIFontItalic" w:cs=".PingFang SC" w:hint="eastAsia"/>
        </w:rPr>
        <w:t>假设的情况</w:t>
      </w:r>
      <w:r>
        <w:rPr>
          <w:rFonts w:ascii=".PingFang SC" w:eastAsia=".PingFang SC" w:hAnsi="AppleSystemUIFontItalic" w:cs=".PingFang SC"/>
        </w:rPr>
        <w:t>/</w:t>
      </w:r>
      <w:r>
        <w:rPr>
          <w:rFonts w:ascii=".PingFang SC" w:eastAsia=".PingFang SC" w:hAnsi="AppleSystemUIFontItalic" w:cs=".PingFang SC" w:hint="eastAsia"/>
        </w:rPr>
        <w:t>场景：</w:t>
      </w:r>
      <w:r>
        <w:rPr>
          <w:rFonts w:ascii=".PingFang SC" w:eastAsia=".PingFang SC" w:hAnsi="AppleSystemUIFontItalic" w:cs=".PingFang SC"/>
        </w:rPr>
        <w:t xml:space="preserve"> </w:t>
      </w:r>
      <w:r>
        <w:rPr>
          <w:rFonts w:ascii="AppleSystemUIFontBold" w:eastAsia=".PingFang SC" w:hAnsi="AppleSystemUIFontBold" w:cs="AppleSystemUIFontBold"/>
          <w:b/>
          <w:bCs/>
          <w:u w:val="single"/>
        </w:rPr>
        <w:t xml:space="preserve">a hypothetical situation/scenario </w:t>
      </w:r>
      <w:r>
        <w:rPr>
          <w:rFonts w:ascii="AppleSystemUIFontBoldItalic" w:eastAsia=".PingFang SC" w:hAnsi="AppleSystemUIFontBoldItalic" w:cs="AppleSystemUIFontBoldItalic"/>
          <w:b/>
          <w:bCs/>
          <w:i/>
          <w:iCs/>
          <w:u w:val="single"/>
        </w:rPr>
        <w:t>/</w:t>
      </w:r>
      <w:r>
        <w:rPr>
          <w:rFonts w:ascii="System Font" w:eastAsia=".PingFang SC" w:hAnsi="System Font" w:cs="System Font"/>
          <w:b/>
          <w:bCs/>
          <w:u w:val="single"/>
        </w:rPr>
        <w:t>ˌ</w:t>
      </w:r>
      <w:r>
        <w:rPr>
          <w:rFonts w:ascii="AppleSystemUIFontBoldItalic" w:eastAsia=".PingFang SC" w:hAnsi="AppleSystemUIFontBoldItalic" w:cs="AppleSystemUIFontBoldItalic"/>
          <w:b/>
          <w:bCs/>
          <w:i/>
          <w:iCs/>
          <w:u w:val="single"/>
        </w:rPr>
        <w:t>ha</w:t>
      </w:r>
      <w:r>
        <w:rPr>
          <w:rFonts w:ascii="System Font" w:eastAsia=".PingFang SC" w:hAnsi="System Font" w:cs="System Font"/>
          <w:b/>
          <w:bCs/>
          <w:u w:val="single"/>
        </w:rPr>
        <w:t>ɪ</w:t>
      </w:r>
      <w:r>
        <w:rPr>
          <w:rFonts w:ascii="AppleSystemUIFontBoldItalic" w:eastAsia=".PingFang SC" w:hAnsi="AppleSystemUIFontBoldItalic" w:cs="AppleSystemUIFontBoldItalic"/>
          <w:b/>
          <w:bCs/>
          <w:i/>
          <w:iCs/>
          <w:u w:val="single"/>
        </w:rPr>
        <w:t>pə</w:t>
      </w:r>
      <w:r>
        <w:rPr>
          <w:rFonts w:ascii="System Font" w:eastAsia=".PingFang SC" w:hAnsi="System Font" w:cs="System Font"/>
          <w:b/>
          <w:bCs/>
          <w:u w:val="single"/>
        </w:rPr>
        <w:t>ˈ</w:t>
      </w:r>
      <w:r>
        <w:rPr>
          <w:rFonts w:ascii="AppleSystemUIFontBoldItalic" w:eastAsia=".PingFang SC" w:hAnsi="AppleSystemUIFontBoldItalic" w:cs="AppleSystemUIFontBoldItalic"/>
          <w:b/>
          <w:bCs/>
          <w:i/>
          <w:iCs/>
          <w:u w:val="single"/>
        </w:rPr>
        <w:t>θ</w:t>
      </w:r>
      <w:r>
        <w:rPr>
          <w:rFonts w:ascii="System Font" w:eastAsia=".PingFang SC" w:hAnsi="System Font" w:cs="System Font"/>
          <w:b/>
          <w:bCs/>
          <w:u w:val="single"/>
        </w:rPr>
        <w:t>ɛ</w:t>
      </w:r>
      <w:r>
        <w:rPr>
          <w:rFonts w:ascii="AppleSystemUIFontBoldItalic" w:eastAsia=".PingFang SC" w:hAnsi="AppleSystemUIFontBoldItalic" w:cs="AppleSystemUIFontBoldItalic"/>
          <w:b/>
          <w:bCs/>
          <w:i/>
          <w:iCs/>
          <w:u w:val="single"/>
        </w:rPr>
        <w:t>t</w:t>
      </w:r>
      <w:r>
        <w:rPr>
          <w:rFonts w:ascii="System Font" w:eastAsia=".PingFang SC" w:hAnsi="System Font" w:cs="System Font"/>
          <w:b/>
          <w:bCs/>
          <w:u w:val="single"/>
        </w:rPr>
        <w:t>ɪ</w:t>
      </w:r>
      <w:r>
        <w:rPr>
          <w:rFonts w:ascii="AppleSystemUIFontBoldItalic" w:eastAsia=".PingFang SC" w:hAnsi="AppleSystemUIFontBoldItalic" w:cs="AppleSystemUIFontBoldItalic"/>
          <w:b/>
          <w:bCs/>
          <w:i/>
          <w:iCs/>
          <w:u w:val="single"/>
        </w:rPr>
        <w:t xml:space="preserve">kəl/ </w:t>
      </w:r>
      <w:r>
        <w:rPr>
          <w:rFonts w:ascii=".PingFang SC" w:eastAsia=".PingFang SC" w:hAnsi="AppleSystemUIFontBoldItalic" w:cs=".PingFang SC" w:hint="eastAsia"/>
          <w:b/>
          <w:bCs/>
        </w:rPr>
        <w:t>】</w:t>
      </w:r>
    </w:p>
    <w:p w14:paraId="22AE9ABB" w14:textId="77777777" w:rsidR="008C445A" w:rsidRDefault="008C445A" w:rsidP="008C445A">
      <w:pPr>
        <w:numPr>
          <w:ilvl w:val="0"/>
          <w:numId w:val="7"/>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N-VAR A hypothesis is an idea which is suggested as a possible explanation for a particular situation or condition, but which has not yet been proved to be correct. </w:t>
      </w:r>
      <w:r>
        <w:rPr>
          <w:rFonts w:ascii=".PingFang SC" w:eastAsia=".PingFang SC" w:hAnsi="AppleSystemUIFont" w:cs=".PingFang SC" w:hint="eastAsia"/>
        </w:rPr>
        <w:t>假设</w:t>
      </w:r>
    </w:p>
    <w:p w14:paraId="1F72C7A9" w14:textId="77777777" w:rsidR="008C445A" w:rsidRDefault="008C445A" w:rsidP="008C445A">
      <w:pPr>
        <w:numPr>
          <w:ilvl w:val="0"/>
          <w:numId w:val="7"/>
        </w:numPr>
        <w:autoSpaceDE w:val="0"/>
        <w:autoSpaceDN w:val="0"/>
        <w:adjustRightInd w:val="0"/>
        <w:ind w:left="0" w:firstLine="0"/>
        <w:rPr>
          <w:rFonts w:ascii="AppleSystemUIFont" w:eastAsia=".PingFang SC" w:hAnsi="AppleSystemUIFont" w:cs="AppleSystemUIFont"/>
        </w:rPr>
      </w:pPr>
      <w:r>
        <w:rPr>
          <w:rFonts w:ascii="AppleSystemUIFontBold" w:eastAsia=".PingFang SC" w:hAnsi="AppleSystemUIFontBold" w:cs="AppleSystemUIFontBold"/>
          <w:b/>
          <w:bCs/>
        </w:rPr>
        <w:lastRenderedPageBreak/>
        <w:t>hypothetical</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w:t>
      </w:r>
      <w:r>
        <w:rPr>
          <w:rFonts w:ascii="System Font" w:eastAsia=".PingFang SC" w:hAnsi="System Font" w:cs="System Font"/>
        </w:rPr>
        <w:t>ˌ</w:t>
      </w:r>
      <w:r>
        <w:rPr>
          <w:rFonts w:ascii="AppleSystemUIFontItalic" w:eastAsia=".PingFang SC" w:hAnsi="AppleSystemUIFontItalic" w:cs="AppleSystemUIFontItalic"/>
          <w:i/>
          <w:iCs/>
        </w:rPr>
        <w:t>ha</w:t>
      </w:r>
      <w:r>
        <w:rPr>
          <w:rFonts w:ascii="System Font" w:eastAsia=".PingFang SC" w:hAnsi="System Font" w:cs="System Font"/>
        </w:rPr>
        <w:t>ɪ</w:t>
      </w:r>
      <w:r>
        <w:rPr>
          <w:rFonts w:ascii="AppleSystemUIFontItalic" w:eastAsia=".PingFang SC" w:hAnsi="AppleSystemUIFontItalic" w:cs="AppleSystemUIFontItalic"/>
          <w:i/>
          <w:iCs/>
        </w:rPr>
        <w:t>pə</w:t>
      </w:r>
      <w:r>
        <w:rPr>
          <w:rFonts w:ascii="System Font" w:eastAsia=".PingFang SC" w:hAnsi="System Font" w:cs="System Font"/>
        </w:rPr>
        <w:t>ˈ</w:t>
      </w:r>
      <w:r>
        <w:rPr>
          <w:rFonts w:ascii="AppleSystemUIFontItalic" w:eastAsia=".PingFang SC" w:hAnsi="AppleSystemUIFontItalic" w:cs="AppleSystemUIFontItalic"/>
          <w:i/>
          <w:iCs/>
        </w:rPr>
        <w:t>θ</w:t>
      </w:r>
      <w:r>
        <w:rPr>
          <w:rFonts w:ascii="System Font" w:eastAsia=".PingFang SC" w:hAnsi="System Font" w:cs="System Font"/>
        </w:rPr>
        <w:t>ɛ</w:t>
      </w:r>
      <w:r>
        <w:rPr>
          <w:rFonts w:ascii="AppleSystemUIFontItalic" w:eastAsia=".PingFang SC" w:hAnsi="AppleSystemUIFontItalic" w:cs="AppleSystemUIFontItalic"/>
          <w:i/>
          <w:iCs/>
        </w:rPr>
        <w:t>t</w:t>
      </w:r>
      <w:r>
        <w:rPr>
          <w:rFonts w:ascii="System Font" w:eastAsia=".PingFang SC" w:hAnsi="System Font" w:cs="System Font"/>
        </w:rPr>
        <w:t>ɪ</w:t>
      </w:r>
      <w:r>
        <w:rPr>
          <w:rFonts w:ascii="AppleSystemUIFontItalic" w:eastAsia=".PingFang SC" w:hAnsi="AppleSystemUIFontItalic" w:cs="AppleSystemUIFontItalic"/>
          <w:i/>
          <w:iCs/>
        </w:rPr>
        <w:t xml:space="preserve">kəl/ </w:t>
      </w:r>
      <w:r>
        <w:rPr>
          <w:rFonts w:ascii=".PingFang SC" w:eastAsia=".PingFang SC" w:hAnsi="AppleSystemUIFontItalic" w:cs=".PingFang SC" w:hint="eastAsia"/>
        </w:rPr>
        <w:t>注意发音</w:t>
      </w:r>
      <w:r>
        <w:rPr>
          <w:rFonts w:ascii="AppleSystemUIFontItalic" w:eastAsia=".PingFang SC" w:hAnsi="AppleSystemUIFontItalic" w:cs="AppleSystemUIFontItalic"/>
          <w:i/>
          <w:iCs/>
        </w:rPr>
        <w:t xml:space="preserve"> </w:t>
      </w:r>
      <w:r>
        <w:rPr>
          <w:rFonts w:ascii="AppleSystemUIFont" w:eastAsia=".PingFang SC" w:hAnsi="AppleSystemUIFont" w:cs="AppleSystemUIFont"/>
        </w:rPr>
        <w:t xml:space="preserve"> ADJ If something is hypothetical, it is based on possible ideas or situations rather than actual ones. </w:t>
      </w:r>
      <w:r>
        <w:rPr>
          <w:rFonts w:ascii=".PingFang SC" w:eastAsia=".PingFang SC" w:hAnsi="AppleSystemUIFont" w:cs=".PingFang SC" w:hint="eastAsia"/>
        </w:rPr>
        <w:t>假设的</w:t>
      </w:r>
      <w:r>
        <w:rPr>
          <w:rFonts w:ascii="AppleSystemUIFont" w:eastAsia=".PingFang SC" w:hAnsi="AppleSystemUIFont" w:cs="AppleSystemUIFont"/>
        </w:rPr>
        <w:t xml:space="preserve">   e.g. Let's look at </w:t>
      </w:r>
      <w:r>
        <w:rPr>
          <w:rFonts w:ascii="AppleSystemUIFont" w:eastAsia=".PingFang SC" w:hAnsi="AppleSystemUIFont" w:cs="AppleSystemUIFont"/>
          <w:u w:val="single"/>
        </w:rPr>
        <w:t xml:space="preserve">a hypothetical </w:t>
      </w:r>
      <w:r>
        <w:rPr>
          <w:rFonts w:ascii="AppleSystemUIFontItalic" w:eastAsia=".PingFang SC" w:hAnsi="AppleSystemUIFontItalic" w:cs="AppleSystemUIFontItalic"/>
          <w:i/>
          <w:iCs/>
          <w:u w:val="single"/>
        </w:rPr>
        <w:t>/</w:t>
      </w:r>
      <w:r>
        <w:rPr>
          <w:rFonts w:ascii="System Font" w:eastAsia=".PingFang SC" w:hAnsi="System Font" w:cs="System Font"/>
          <w:u w:val="single"/>
        </w:rPr>
        <w:t>ˌ</w:t>
      </w:r>
      <w:r>
        <w:rPr>
          <w:rFonts w:ascii="AppleSystemUIFontItalic" w:eastAsia=".PingFang SC" w:hAnsi="AppleSystemUIFontItalic" w:cs="AppleSystemUIFontItalic"/>
          <w:i/>
          <w:iCs/>
          <w:u w:val="single"/>
        </w:rPr>
        <w:t>ha</w:t>
      </w:r>
      <w:r>
        <w:rPr>
          <w:rFonts w:ascii="System Font" w:eastAsia=".PingFang SC" w:hAnsi="System Font" w:cs="System Font"/>
          <w:u w:val="single"/>
        </w:rPr>
        <w:t>ɪ</w:t>
      </w:r>
      <w:r>
        <w:rPr>
          <w:rFonts w:ascii="AppleSystemUIFontItalic" w:eastAsia=".PingFang SC" w:hAnsi="AppleSystemUIFontItalic" w:cs="AppleSystemUIFontItalic"/>
          <w:i/>
          <w:iCs/>
          <w:u w:val="single"/>
        </w:rPr>
        <w:t>pə</w:t>
      </w:r>
      <w:r>
        <w:rPr>
          <w:rFonts w:ascii="System Font" w:eastAsia=".PingFang SC" w:hAnsi="System Font" w:cs="System Font"/>
          <w:u w:val="single"/>
        </w:rPr>
        <w:t>ˈ</w:t>
      </w:r>
      <w:r>
        <w:rPr>
          <w:rFonts w:ascii="AppleSystemUIFontItalic" w:eastAsia=".PingFang SC" w:hAnsi="AppleSystemUIFontItalic" w:cs="AppleSystemUIFontItalic"/>
          <w:i/>
          <w:iCs/>
          <w:u w:val="single"/>
        </w:rPr>
        <w:t>θ</w:t>
      </w:r>
      <w:r>
        <w:rPr>
          <w:rFonts w:ascii="System Font" w:eastAsia=".PingFang SC" w:hAnsi="System Font" w:cs="System Font"/>
          <w:u w:val="single"/>
        </w:rPr>
        <w:t>ɛ</w:t>
      </w:r>
      <w:r>
        <w:rPr>
          <w:rFonts w:ascii="AppleSystemUIFontItalic" w:eastAsia=".PingFang SC" w:hAnsi="AppleSystemUIFontItalic" w:cs="AppleSystemUIFontItalic"/>
          <w:i/>
          <w:iCs/>
          <w:u w:val="single"/>
        </w:rPr>
        <w:t>t</w:t>
      </w:r>
      <w:r>
        <w:rPr>
          <w:rFonts w:ascii="System Font" w:eastAsia=".PingFang SC" w:hAnsi="System Font" w:cs="System Font"/>
          <w:u w:val="single"/>
        </w:rPr>
        <w:t>ɪ</w:t>
      </w:r>
      <w:r>
        <w:rPr>
          <w:rFonts w:ascii="AppleSystemUIFontItalic" w:eastAsia=".PingFang SC" w:hAnsi="AppleSystemUIFontItalic" w:cs="AppleSystemUIFontItalic"/>
          <w:i/>
          <w:iCs/>
          <w:u w:val="single"/>
        </w:rPr>
        <w:t xml:space="preserve">kəl/  </w:t>
      </w:r>
      <w:r>
        <w:rPr>
          <w:rFonts w:ascii="AppleSystemUIFont" w:eastAsia=".PingFang SC" w:hAnsi="AppleSystemUIFont" w:cs="AppleSystemUIFont"/>
          <w:u w:val="single"/>
        </w:rPr>
        <w:t xml:space="preserve">situation </w:t>
      </w:r>
      <w:r>
        <w:rPr>
          <w:rFonts w:ascii="AppleSystemUIFont" w:eastAsia=".PingFang SC" w:hAnsi="AppleSystemUIFont" w:cs="AppleSystemUIFont"/>
        </w:rPr>
        <w:t>in which Carol, a recovering alcoholic, gets invited to a party.</w:t>
      </w:r>
    </w:p>
    <w:p w14:paraId="11625C10" w14:textId="77777777" w:rsidR="008C445A" w:rsidRDefault="008C445A" w:rsidP="008C445A">
      <w:pPr>
        <w:autoSpaceDE w:val="0"/>
        <w:autoSpaceDN w:val="0"/>
        <w:adjustRightInd w:val="0"/>
        <w:rPr>
          <w:rFonts w:ascii="AppleSystemUIFont" w:eastAsia=".PingFang SC" w:hAnsi="AppleSystemUIFont" w:cs="AppleSystemUIFont"/>
        </w:rPr>
      </w:pPr>
    </w:p>
    <w:p w14:paraId="05729819"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PingFang SC" w:eastAsia=".PingFang SC" w:hAnsi="AppleSystemUIFont" w:cs=".PingFang SC" w:hint="eastAsia"/>
        </w:rPr>
        <w:t>注意发音</w:t>
      </w:r>
    </w:p>
    <w:p w14:paraId="1841B919" w14:textId="77777777" w:rsidR="008C445A" w:rsidRDefault="008C445A" w:rsidP="008C445A">
      <w:pPr>
        <w:numPr>
          <w:ilvl w:val="0"/>
          <w:numId w:val="8"/>
        </w:numPr>
        <w:autoSpaceDE w:val="0"/>
        <w:autoSpaceDN w:val="0"/>
        <w:adjustRightInd w:val="0"/>
        <w:ind w:left="0" w:firstLine="0"/>
        <w:rPr>
          <w:rFonts w:ascii="AppleSystemUIFontItalic" w:eastAsia=".PingFang SC" w:hAnsi="AppleSystemUIFontItalic" w:cs="AppleSystemUIFontItalic"/>
          <w:i/>
          <w:iCs/>
        </w:rPr>
      </w:pPr>
      <w:r>
        <w:rPr>
          <w:rFonts w:ascii="AppleSystemUIFontBold" w:eastAsia=".PingFang SC" w:hAnsi="AppleSystemUIFontBold" w:cs="AppleSystemUIFontBold"/>
          <w:b/>
          <w:bCs/>
        </w:rPr>
        <w:t>diploma</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/d</w:t>
      </w:r>
      <w:r>
        <w:rPr>
          <w:rFonts w:ascii="System Font" w:eastAsia=".PingFang SC" w:hAnsi="System Font" w:cs="System Font"/>
        </w:rPr>
        <w:t>ɪˈ</w:t>
      </w:r>
      <w:r>
        <w:rPr>
          <w:rFonts w:ascii="AppleSystemUIFontItalic" w:eastAsia=".PingFang SC" w:hAnsi="AppleSystemUIFontItalic" w:cs="AppleSystemUIFontItalic"/>
          <w:i/>
          <w:iCs/>
        </w:rPr>
        <w:t>pl</w:t>
      </w:r>
      <w:r>
        <w:rPr>
          <w:rFonts w:ascii="AppleSystemUIFontBoldItalic" w:eastAsia=".PingFang SC" w:hAnsi="AppleSystemUIFontBoldItalic" w:cs="AppleSystemUIFontBoldItalic"/>
          <w:b/>
          <w:bCs/>
          <w:i/>
          <w:iCs/>
          <w:u w:val="single"/>
        </w:rPr>
        <w:t>ə</w:t>
      </w:r>
      <w:r>
        <w:rPr>
          <w:rFonts w:ascii="System Font" w:eastAsia=".PingFang SC" w:hAnsi="System Font" w:cs="System Font"/>
          <w:b/>
          <w:bCs/>
          <w:u w:val="single"/>
        </w:rPr>
        <w:t>ʊ</w:t>
      </w:r>
      <w:r>
        <w:rPr>
          <w:rFonts w:ascii="AppleSystemUIFontItalic" w:eastAsia=".PingFang SC" w:hAnsi="AppleSystemUIFontItalic" w:cs="AppleSystemUIFontItalic"/>
          <w:i/>
          <w:iCs/>
        </w:rPr>
        <w:t>mə/</w:t>
      </w:r>
    </w:p>
    <w:p w14:paraId="2C66A889" w14:textId="77777777" w:rsidR="008C445A" w:rsidRDefault="008C445A" w:rsidP="008C445A">
      <w:pPr>
        <w:numPr>
          <w:ilvl w:val="0"/>
          <w:numId w:val="8"/>
        </w:numPr>
        <w:autoSpaceDE w:val="0"/>
        <w:autoSpaceDN w:val="0"/>
        <w:adjustRightInd w:val="0"/>
        <w:ind w:left="0" w:firstLine="0"/>
        <w:rPr>
          <w:rFonts w:ascii="AppleSystemUIFontBold" w:eastAsia=".PingFang SC" w:hAnsi="AppleSystemUIFontBold" w:cs="AppleSystemUIFontBold"/>
          <w:b/>
          <w:bCs/>
        </w:rPr>
      </w:pPr>
      <w:r>
        <w:rPr>
          <w:rFonts w:ascii="AppleSystemUIFontBold" w:eastAsia=".PingFang SC" w:hAnsi="AppleSystemUIFontBold" w:cs="AppleSystemUIFontBold"/>
          <w:b/>
          <w:bCs/>
        </w:rPr>
        <w:t>diplomat</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w:t>
      </w:r>
      <w:r>
        <w:rPr>
          <w:rFonts w:ascii="System Font" w:eastAsia=".PingFang SC" w:hAnsi="System Font" w:cs="System Font"/>
        </w:rPr>
        <w:t>ˈ</w:t>
      </w:r>
      <w:r>
        <w:rPr>
          <w:rFonts w:ascii="AppleSystemUIFontItalic" w:eastAsia=".PingFang SC" w:hAnsi="AppleSystemUIFontItalic" w:cs="AppleSystemUIFontItalic"/>
          <w:i/>
          <w:iCs/>
        </w:rPr>
        <w:t>d</w:t>
      </w:r>
      <w:r>
        <w:rPr>
          <w:rFonts w:ascii="System Font" w:eastAsia=".PingFang SC" w:hAnsi="System Font" w:cs="System Font"/>
        </w:rPr>
        <w:t>ɪ</w:t>
      </w:r>
      <w:r>
        <w:rPr>
          <w:rFonts w:ascii="AppleSystemUIFontItalic" w:eastAsia=".PingFang SC" w:hAnsi="AppleSystemUIFontItalic" w:cs="AppleSystemUIFontItalic"/>
          <w:i/>
          <w:iCs/>
        </w:rPr>
        <w:t>pl</w:t>
      </w:r>
      <w:r>
        <w:rPr>
          <w:rFonts w:ascii="AppleSystemUIFontBoldItalic" w:eastAsia=".PingFang SC" w:hAnsi="AppleSystemUIFontBoldItalic" w:cs="AppleSystemUIFontBoldItalic"/>
          <w:b/>
          <w:bCs/>
          <w:i/>
          <w:iCs/>
          <w:u w:val="single"/>
        </w:rPr>
        <w:t>ə</w:t>
      </w:r>
      <w:r>
        <w:rPr>
          <w:rFonts w:ascii="System Font" w:eastAsia=".PingFang SC" w:hAnsi="System Font" w:cs="System Font"/>
        </w:rPr>
        <w:t>ˌ</w:t>
      </w:r>
      <w:r>
        <w:rPr>
          <w:rFonts w:ascii="AppleSystemUIFontItalic" w:eastAsia=".PingFang SC" w:hAnsi="AppleSystemUIFontItalic" w:cs="AppleSystemUIFontItalic"/>
          <w:i/>
          <w:iCs/>
        </w:rPr>
        <w:t>mæt/</w:t>
      </w:r>
    </w:p>
    <w:p w14:paraId="795C48F0" w14:textId="77777777" w:rsidR="008C445A" w:rsidRDefault="008C445A" w:rsidP="008C445A">
      <w:pPr>
        <w:numPr>
          <w:ilvl w:val="0"/>
          <w:numId w:val="8"/>
        </w:numPr>
        <w:autoSpaceDE w:val="0"/>
        <w:autoSpaceDN w:val="0"/>
        <w:adjustRightInd w:val="0"/>
        <w:ind w:left="0" w:firstLine="0"/>
        <w:rPr>
          <w:rFonts w:ascii="AppleSystemUIFont" w:eastAsia=".PingFang SC" w:hAnsi="AppleSystemUIFont" w:cs="AppleSystemUIFont"/>
        </w:rPr>
      </w:pPr>
      <w:r>
        <w:rPr>
          <w:rFonts w:ascii="AppleSystemUIFontBold" w:eastAsia=".PingFang SC" w:hAnsi="AppleSystemUIFontBold" w:cs="AppleSystemUIFontBold"/>
          <w:b/>
          <w:bCs/>
        </w:rPr>
        <w:t>diplomatic</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w:t>
      </w:r>
      <w:r>
        <w:rPr>
          <w:rFonts w:ascii="System Font" w:eastAsia=".PingFang SC" w:hAnsi="System Font" w:cs="System Font"/>
        </w:rPr>
        <w:t>ˌ</w:t>
      </w:r>
      <w:r>
        <w:rPr>
          <w:rFonts w:ascii="AppleSystemUIFontItalic" w:eastAsia=".PingFang SC" w:hAnsi="AppleSystemUIFontItalic" w:cs="AppleSystemUIFontItalic"/>
          <w:i/>
          <w:iCs/>
        </w:rPr>
        <w:t>d</w:t>
      </w:r>
      <w:r>
        <w:rPr>
          <w:rFonts w:ascii="System Font" w:eastAsia=".PingFang SC" w:hAnsi="System Font" w:cs="System Font"/>
        </w:rPr>
        <w:t>ɪ</w:t>
      </w:r>
      <w:r>
        <w:rPr>
          <w:rFonts w:ascii="AppleSystemUIFontItalic" w:eastAsia=".PingFang SC" w:hAnsi="AppleSystemUIFontItalic" w:cs="AppleSystemUIFontItalic"/>
          <w:i/>
          <w:iCs/>
        </w:rPr>
        <w:t>pl</w:t>
      </w:r>
      <w:r>
        <w:rPr>
          <w:rFonts w:ascii="AppleSystemUIFontBoldItalic" w:eastAsia=".PingFang SC" w:hAnsi="AppleSystemUIFontBoldItalic" w:cs="AppleSystemUIFontBoldItalic"/>
          <w:b/>
          <w:bCs/>
          <w:i/>
          <w:iCs/>
          <w:u w:val="single"/>
        </w:rPr>
        <w:t>ə</w:t>
      </w:r>
      <w:r>
        <w:rPr>
          <w:rFonts w:ascii="System Font" w:eastAsia=".PingFang SC" w:hAnsi="System Font" w:cs="System Font"/>
        </w:rPr>
        <w:t>ˈ</w:t>
      </w:r>
      <w:r>
        <w:rPr>
          <w:rFonts w:ascii="AppleSystemUIFontItalic" w:eastAsia=".PingFang SC" w:hAnsi="AppleSystemUIFontItalic" w:cs="AppleSystemUIFontItalic"/>
          <w:i/>
          <w:iCs/>
        </w:rPr>
        <w:t>mæt</w:t>
      </w:r>
      <w:r>
        <w:rPr>
          <w:rFonts w:ascii="System Font" w:eastAsia=".PingFang SC" w:hAnsi="System Font" w:cs="System Font"/>
        </w:rPr>
        <w:t>ɪ</w:t>
      </w:r>
      <w:r>
        <w:rPr>
          <w:rFonts w:ascii="AppleSystemUIFontItalic" w:eastAsia=".PingFang SC" w:hAnsi="AppleSystemUIFontItalic" w:cs="AppleSystemUIFontItalic"/>
          <w:i/>
          <w:iCs/>
        </w:rPr>
        <w:t xml:space="preserve">k/ </w:t>
      </w:r>
    </w:p>
    <w:p w14:paraId="64670FBA"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"More and more people have come to realize that 'human rights', 'democracy' and 'beautiful sights' </w:t>
      </w:r>
      <w:r>
        <w:rPr>
          <w:rFonts w:ascii="AppleSystemUIFontBold" w:eastAsia=".PingFang SC" w:hAnsi="AppleSystemUIFontBold" w:cs="AppleSystemUIFontBold"/>
          <w:b/>
          <w:bCs/>
        </w:rPr>
        <w:t>preached</w:t>
      </w:r>
      <w:r>
        <w:rPr>
          <w:rFonts w:ascii="AppleSystemUIFont" w:eastAsia=".PingFang SC" w:hAnsi="AppleSystemUIFont" w:cs="AppleSystemUIFont"/>
        </w:rPr>
        <w:t xml:space="preserve"> by some Western politicians are just illusory as</w:t>
      </w:r>
      <w:r>
        <w:rPr>
          <w:rFonts w:ascii="AppleSystemUIFontBold" w:eastAsia=".PingFang SC" w:hAnsi="AppleSystemUIFontBold" w:cs="AppleSystemUIFontBold"/>
          <w:b/>
          <w:bCs/>
          <w:u w:val="single"/>
        </w:rPr>
        <w:t xml:space="preserve"> “a mirage in the desert </w:t>
      </w:r>
      <w:r>
        <w:rPr>
          <w:rFonts w:ascii=".PingFang SC" w:eastAsia=".PingFang SC" w:hAnsi="AppleSystemUIFontBold" w:cs=".PingFang SC" w:hint="eastAsia"/>
        </w:rPr>
        <w:t>沙漠中的海市蜃楼</w:t>
      </w:r>
      <w:r>
        <w:rPr>
          <w:rFonts w:ascii="AppleSystemUIFont" w:eastAsia=".PingFang SC" w:hAnsi="AppleSystemUIFont" w:cs="AppleSystemUIFont"/>
        </w:rPr>
        <w:t>," she said. In a commentary published in t</w:t>
      </w:r>
      <w:r>
        <w:rPr>
          <w:rFonts w:ascii="AppleSystemUIFontBold" w:eastAsia=".PingFang SC" w:hAnsi="AppleSystemUIFontBold" w:cs="AppleSystemUIFontBold"/>
          <w:b/>
          <w:bCs/>
          <w:u w:val="single"/>
        </w:rPr>
        <w:t>he State-run news agency,</w:t>
      </w:r>
      <w:r>
        <w:rPr>
          <w:rFonts w:ascii="AppleSystemUIFont" w:eastAsia=".PingFang SC" w:hAnsi="AppleSystemUIFont" w:cs="AppleSystemUIFont"/>
        </w:rPr>
        <w:t xml:space="preserve"> XinHua new,  former Chinese diplomat </w:t>
      </w:r>
      <w:r>
        <w:rPr>
          <w:rFonts w:ascii="AppleSystemUIFontBoldItalic" w:eastAsia=".PingFang SC" w:hAnsi="AppleSystemUIFontBoldItalic" w:cs="AppleSystemUIFontBoldItalic"/>
          <w:b/>
          <w:bCs/>
          <w:i/>
          <w:iCs/>
        </w:rPr>
        <w:t>/</w:t>
      </w:r>
      <w:r>
        <w:rPr>
          <w:rFonts w:ascii="System Font" w:eastAsia=".PingFang SC" w:hAnsi="System Font" w:cs="System Font"/>
          <w:b/>
          <w:bCs/>
        </w:rPr>
        <w:t>ˈ</w:t>
      </w:r>
      <w:r>
        <w:rPr>
          <w:rFonts w:ascii="AppleSystemUIFontBoldItalic" w:eastAsia=".PingFang SC" w:hAnsi="AppleSystemUIFontBoldItalic" w:cs="AppleSystemUIFontBoldItalic"/>
          <w:b/>
          <w:bCs/>
          <w:i/>
          <w:iCs/>
        </w:rPr>
        <w:t>d</w:t>
      </w:r>
      <w:r>
        <w:rPr>
          <w:rFonts w:ascii="System Font" w:eastAsia=".PingFang SC" w:hAnsi="System Font" w:cs="System Font"/>
          <w:b/>
          <w:bCs/>
        </w:rPr>
        <w:t>ɪ</w:t>
      </w:r>
      <w:r>
        <w:rPr>
          <w:rFonts w:ascii="AppleSystemUIFontBoldItalic" w:eastAsia=".PingFang SC" w:hAnsi="AppleSystemUIFontBoldItalic" w:cs="AppleSystemUIFontBoldItalic"/>
          <w:b/>
          <w:bCs/>
          <w:i/>
          <w:iCs/>
        </w:rPr>
        <w:t>pl</w:t>
      </w:r>
      <w:r>
        <w:rPr>
          <w:rFonts w:ascii="AppleSystemUIFontBoldItalic" w:eastAsia=".PingFang SC" w:hAnsi="AppleSystemUIFontBoldItalic" w:cs="AppleSystemUIFontBoldItalic"/>
          <w:b/>
          <w:bCs/>
          <w:i/>
          <w:iCs/>
          <w:u w:val="single"/>
        </w:rPr>
        <w:t>ə</w:t>
      </w:r>
      <w:r>
        <w:rPr>
          <w:rFonts w:ascii="System Font" w:eastAsia=".PingFang SC" w:hAnsi="System Font" w:cs="System Font"/>
          <w:b/>
          <w:bCs/>
        </w:rPr>
        <w:t>ˌ</w:t>
      </w:r>
      <w:r>
        <w:rPr>
          <w:rFonts w:ascii="AppleSystemUIFontBoldItalic" w:eastAsia=".PingFang SC" w:hAnsi="AppleSystemUIFontBoldItalic" w:cs="AppleSystemUIFontBoldItalic"/>
          <w:b/>
          <w:bCs/>
          <w:i/>
          <w:iCs/>
        </w:rPr>
        <w:t>mæt/</w:t>
      </w:r>
      <w:r>
        <w:rPr>
          <w:rFonts w:ascii="AppleSystemUIFontBold" w:eastAsia=".PingFang SC" w:hAnsi="AppleSystemUIFontBold" w:cs="AppleSystemUIFontBold"/>
          <w:b/>
          <w:bCs/>
        </w:rPr>
        <w:t xml:space="preserve"> </w:t>
      </w:r>
      <w:r>
        <w:rPr>
          <w:rFonts w:ascii="AppleSystemUIFont" w:eastAsia=".PingFang SC" w:hAnsi="AppleSystemUIFont" w:cs="AppleSystemUIFont"/>
        </w:rPr>
        <w:t>wrote "the disastrous impact of a 'chaotic Hong Kong' has begun to influence the Western world.        // V-T/V-I When people</w:t>
      </w:r>
      <w:r>
        <w:rPr>
          <w:rFonts w:ascii="AppleSystemUIFontBold" w:eastAsia=".PingFang SC" w:hAnsi="AppleSystemUIFontBold" w:cs="AppleSystemUIFontBold"/>
          <w:b/>
          <w:bCs/>
          <w:u w:val="single"/>
        </w:rPr>
        <w:t xml:space="preserve"> preach a belief or a course of action</w:t>
      </w:r>
      <w:r>
        <w:rPr>
          <w:rFonts w:ascii="AppleSystemUIFont" w:eastAsia=".PingFang SC" w:hAnsi="AppleSystemUIFont" w:cs="AppleSystemUIFont"/>
        </w:rPr>
        <w:t xml:space="preserve">, they try to persuade other people to accept the belief or to take the course of action. </w:t>
      </w:r>
      <w:r>
        <w:rPr>
          <w:rFonts w:ascii=".PingFang SC" w:eastAsia=".PingFang SC" w:hAnsi="AppleSystemUIFont" w:cs=".PingFang SC" w:hint="eastAsia"/>
        </w:rPr>
        <w:t>宣扬</w:t>
      </w:r>
      <w:r>
        <w:rPr>
          <w:rFonts w:ascii=".PingFang SC" w:eastAsia=".PingFang SC" w:hAnsi="AppleSystemUIFont" w:cs=".PingFang SC"/>
        </w:rPr>
        <w:t>(</w:t>
      </w:r>
      <w:r>
        <w:rPr>
          <w:rFonts w:ascii=".PingFang SC" w:eastAsia=".PingFang SC" w:hAnsi="AppleSystemUIFont" w:cs=".PingFang SC" w:hint="eastAsia"/>
        </w:rPr>
        <w:t>信仰</w:t>
      </w:r>
      <w:r>
        <w:rPr>
          <w:rFonts w:ascii=".PingFang SC" w:eastAsia=".PingFang SC" w:hAnsi="AppleSystemUIFont" w:cs=".PingFang SC"/>
        </w:rPr>
        <w:t xml:space="preserve">, </w:t>
      </w:r>
      <w:r>
        <w:rPr>
          <w:rFonts w:ascii=".PingFang SC" w:eastAsia=".PingFang SC" w:hAnsi="AppleSystemUIFont" w:cs=".PingFang SC" w:hint="eastAsia"/>
        </w:rPr>
        <w:t>思想</w:t>
      </w:r>
      <w:r>
        <w:rPr>
          <w:rFonts w:ascii=".PingFang SC" w:eastAsia=".PingFang SC" w:hAnsi="AppleSystemUIFont" w:cs=".PingFang SC"/>
        </w:rPr>
        <w:t xml:space="preserve">, </w:t>
      </w:r>
      <w:r>
        <w:rPr>
          <w:rFonts w:ascii=".PingFang SC" w:eastAsia=".PingFang SC" w:hAnsi="AppleSystemUIFont" w:cs=".PingFang SC" w:hint="eastAsia"/>
        </w:rPr>
        <w:t>某种行为</w:t>
      </w:r>
      <w:r>
        <w:rPr>
          <w:rFonts w:ascii=".PingFang SC" w:eastAsia=".PingFang SC" w:hAnsi="AppleSystemUIFont" w:cs=".PingFang SC"/>
        </w:rPr>
        <w:t xml:space="preserve"> ). </w:t>
      </w:r>
      <w:r>
        <w:rPr>
          <w:rFonts w:ascii=".PingFang SC" w:eastAsia=".PingFang SC" w:hAnsi="AppleSystemUIFont" w:cs=".PingFang SC"/>
          <w:b/>
          <w:bCs/>
        </w:rPr>
        <w:t>//</w:t>
      </w:r>
      <w:r>
        <w:rPr>
          <w:rFonts w:ascii=".PingFang SC" w:eastAsia=".PingFang SC" w:hAnsi="AppleSystemUIFont" w:cs=".PingFang SC" w:hint="eastAsia"/>
        </w:rPr>
        <w:t>沙漠中的海市蜃楼</w:t>
      </w:r>
      <w:r>
        <w:rPr>
          <w:rFonts w:ascii="AppleSystemUIFont" w:eastAsia=".PingFang SC" w:hAnsi="AppleSystemUIFont" w:cs="AppleSystemUIFont"/>
        </w:rPr>
        <w:t>: “a mirage in the desert”</w:t>
      </w:r>
    </w:p>
    <w:p w14:paraId="60D34C2D" w14:textId="77777777" w:rsidR="008C445A" w:rsidRDefault="008C445A" w:rsidP="008C445A">
      <w:pPr>
        <w:autoSpaceDE w:val="0"/>
        <w:autoSpaceDN w:val="0"/>
        <w:adjustRightInd w:val="0"/>
        <w:rPr>
          <w:rFonts w:ascii="AppleSystemUIFont" w:eastAsia=".PingFang SC" w:hAnsi="AppleSystemUIFont" w:cs="AppleSystemUIFont"/>
        </w:rPr>
      </w:pPr>
    </w:p>
    <w:p w14:paraId="251E52FC" w14:textId="77777777" w:rsidR="008C445A" w:rsidRDefault="008C445A" w:rsidP="008C445A">
      <w:pPr>
        <w:autoSpaceDE w:val="0"/>
        <w:autoSpaceDN w:val="0"/>
        <w:adjustRightInd w:val="0"/>
        <w:rPr>
          <w:rFonts w:ascii="AppleSystemUIFont" w:eastAsia=".PingFang SC" w:hAnsi="AppleSystemUIFont" w:cs="AppleSystemUIFont"/>
        </w:rPr>
      </w:pPr>
    </w:p>
    <w:p w14:paraId="176251F6"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 xml:space="preserve">dependant </w:t>
      </w:r>
      <w:r>
        <w:rPr>
          <w:rFonts w:ascii=".PingFang SC" w:eastAsia=".PingFang SC" w:hAnsi="AppleSystemUIFontBold" w:cs=".PingFang SC" w:hint="eastAsia"/>
        </w:rPr>
        <w:t>受扶养的家属</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受赡养者</w:t>
      </w:r>
    </w:p>
    <w:p w14:paraId="31EEF7A0"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N-COUNT Your dependants are the people you support financially, such as your children. </w:t>
      </w:r>
      <w:r>
        <w:rPr>
          <w:rFonts w:ascii=".PingFang SC" w:eastAsia=".PingFang SC" w:hAnsi="AppleSystemUIFont" w:cs=".PingFang SC" w:hint="eastAsia"/>
        </w:rPr>
        <w:t>受扶养者</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Companies must offer health benefits to employees and their dependants.  </w:t>
      </w:r>
    </w:p>
    <w:p w14:paraId="379E83E0" w14:textId="77777777" w:rsidR="008C445A" w:rsidRDefault="008C445A" w:rsidP="008C445A">
      <w:pPr>
        <w:autoSpaceDE w:val="0"/>
        <w:autoSpaceDN w:val="0"/>
        <w:adjustRightInd w:val="0"/>
        <w:rPr>
          <w:rFonts w:ascii="AppleSystemUIFont" w:eastAsia=".PingFang SC" w:hAnsi="AppleSystemUIFont" w:cs="AppleSystemUIFont"/>
        </w:rPr>
      </w:pPr>
    </w:p>
    <w:p w14:paraId="5735FE8B" w14:textId="77777777" w:rsidR="008C445A" w:rsidRDefault="008C445A" w:rsidP="008C445A">
      <w:pPr>
        <w:autoSpaceDE w:val="0"/>
        <w:autoSpaceDN w:val="0"/>
        <w:adjustRightInd w:val="0"/>
        <w:rPr>
          <w:rFonts w:ascii="AppleSystemUIFont" w:eastAsia=".PingFang SC" w:hAnsi="AppleSystemUIFont" w:cs="AppleSystemUIFont"/>
        </w:rPr>
      </w:pPr>
    </w:p>
    <w:p w14:paraId="4D72EFFD"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 xml:space="preserve">## </w:t>
      </w:r>
      <w:r>
        <w:rPr>
          <w:rFonts w:ascii=".PingFang SC" w:eastAsia=".PingFang SC" w:hAnsi="AppleSystemUIFontBold" w:cs=".PingFang SC" w:hint="eastAsia"/>
          <w:b/>
          <w:bCs/>
        </w:rPr>
        <w:t>告发者；检举者</w:t>
      </w:r>
      <w:r>
        <w:rPr>
          <w:rFonts w:ascii="AppleSystemUIFontBold" w:eastAsia=".PingFang SC" w:hAnsi="AppleSystemUIFontBold" w:cs="AppleSystemUIFontBold"/>
          <w:b/>
          <w:bCs/>
        </w:rPr>
        <w:t xml:space="preserve"> whistleblower ['wisəl,bləuə]           v.s. </w:t>
      </w:r>
      <w:r>
        <w:rPr>
          <w:rFonts w:ascii="AppleSystemUIFont" w:eastAsia=".PingFang SC" w:hAnsi="AppleSystemUIFont" w:cs="AppleSystemUIFont"/>
        </w:rPr>
        <w:t>        tattletale[‘tætltel]</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告密者；搬弄是非的人；闲谈者</w:t>
      </w:r>
    </w:p>
    <w:p w14:paraId="4D6DA06A"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MS Gothic" w:eastAsia="MS Gothic" w:hAnsi="MS Gothic" w:cs="MS Gothic" w:hint="eastAsia"/>
          <w:b/>
          <w:bCs/>
        </w:rPr>
        <w:t> </w:t>
      </w:r>
    </w:p>
    <w:p w14:paraId="01AFE4BE"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 xml:space="preserve">## litter </w:t>
      </w:r>
    </w:p>
    <w:p w14:paraId="53E70585"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 xml:space="preserve">e.g. </w:t>
      </w:r>
      <w:r>
        <w:rPr>
          <w:rFonts w:ascii="AppleSystemUIFont" w:eastAsia=".PingFang SC" w:hAnsi="AppleSystemUIFont" w:cs="AppleSystemUIFont"/>
        </w:rPr>
        <w:t xml:space="preserve">Blood and debris litter the ground of the shopping mall following Sunday's attack. </w:t>
      </w:r>
    </w:p>
    <w:p w14:paraId="60CB9782" w14:textId="77777777" w:rsidR="008C445A" w:rsidRDefault="008C445A" w:rsidP="008C445A">
      <w:pPr>
        <w:autoSpaceDE w:val="0"/>
        <w:autoSpaceDN w:val="0"/>
        <w:adjustRightInd w:val="0"/>
        <w:rPr>
          <w:rFonts w:ascii="AppleSystemUIFont" w:eastAsia=".PingFang SC" w:hAnsi="AppleSystemUIFont" w:cs="AppleSystemUIFont"/>
        </w:rPr>
      </w:pPr>
    </w:p>
    <w:p w14:paraId="7D803F0C"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halve</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/h</w:t>
      </w:r>
      <w:r>
        <w:rPr>
          <w:rFonts w:ascii="System Font" w:eastAsia=".PingFang SC" w:hAnsi="System Font" w:cs="System Font"/>
        </w:rPr>
        <w:t>ɑː</w:t>
      </w:r>
      <w:r>
        <w:rPr>
          <w:rFonts w:ascii="AppleSystemUIFontItalic" w:eastAsia=".PingFang SC" w:hAnsi="AppleSystemUIFontItalic" w:cs="AppleSystemUIFontItalic"/>
          <w:i/>
          <w:iCs/>
        </w:rPr>
        <w:t xml:space="preserve">v/ </w:t>
      </w:r>
      <w:r>
        <w:rPr>
          <w:rFonts w:ascii=".PingFang SC" w:eastAsia=".PingFang SC" w:hAnsi="AppleSystemUIFontItalic" w:cs=".PingFang SC" w:hint="eastAsia"/>
        </w:rPr>
        <w:t>注意发音</w:t>
      </w:r>
      <w:r>
        <w:rPr>
          <w:rFonts w:ascii="AppleSystemUIFont" w:eastAsia=".PingFang SC" w:hAnsi="AppleSystemUIFont" w:cs="AppleSystemUIFont"/>
        </w:rPr>
        <w:t>. (halving,halved,halves)</w:t>
      </w:r>
    </w:p>
    <w:p w14:paraId="3BFFB3FC" w14:textId="77777777" w:rsidR="008C445A" w:rsidRDefault="008C445A" w:rsidP="008C445A">
      <w:pPr>
        <w:numPr>
          <w:ilvl w:val="0"/>
          <w:numId w:val="9"/>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V-T/V-I When you halve something or when it halves, it is reduced to half its previous size or amount. </w:t>
      </w:r>
      <w:r>
        <w:rPr>
          <w:rFonts w:ascii=".PingFang SC" w:eastAsia=".PingFang SC" w:hAnsi="AppleSystemUIFont" w:cs=".PingFang SC" w:hint="eastAsia"/>
        </w:rPr>
        <w:t>使</w:t>
      </w:r>
      <w:r>
        <w:rPr>
          <w:rFonts w:ascii="AppleSystemUIFont" w:eastAsia=".PingFang SC" w:hAnsi="AppleSystemUIFont" w:cs="AppleSystemUIFont"/>
        </w:rPr>
        <w:t>xx</w:t>
      </w:r>
      <w:r>
        <w:rPr>
          <w:rFonts w:ascii=".PingFang SC" w:eastAsia=".PingFang SC" w:hAnsi="AppleSystemUIFont" w:cs=".PingFang SC" w:hint="eastAsia"/>
        </w:rPr>
        <w:t>减半</w:t>
      </w:r>
      <w:r>
        <w:rPr>
          <w:rFonts w:ascii="MS Gothic" w:eastAsia="MS Gothic" w:hAnsi="MS Gothic" w:cs="MS Gothic" w:hint="eastAsia"/>
        </w:rPr>
        <w:t> </w:t>
      </w:r>
      <w:r>
        <w:rPr>
          <w:rFonts w:ascii="AppleSystemUIFont" w:eastAsia=".PingFang SC" w:hAnsi="AppleSystemUIFont" w:cs="AppleSystemUIFont"/>
        </w:rPr>
        <w:t>e.g.</w:t>
      </w:r>
      <w:r>
        <w:rPr>
          <w:rFonts w:ascii=".PingFang SC" w:eastAsia=".PingFang SC" w:hAnsi="AppleSystemUIFont" w:cs=".PingFang SC" w:hint="eastAsia"/>
        </w:rPr>
        <w:t>：</w:t>
      </w:r>
      <w:r>
        <w:rPr>
          <w:rFonts w:ascii="AppleSystemUIFont" w:eastAsia=".PingFang SC" w:hAnsi="AppleSystemUIFont" w:cs="AppleSystemUIFont"/>
        </w:rPr>
        <w:t xml:space="preserve"> Dr. Lee believes that men who exercise can </w:t>
      </w:r>
      <w:r>
        <w:rPr>
          <w:rFonts w:ascii="AppleSystemUIFontBold" w:eastAsia=".PingFang SC" w:hAnsi="AppleSystemUIFontBold" w:cs="AppleSystemUIFontBold"/>
          <w:b/>
          <w:bCs/>
          <w:u w:val="single"/>
        </w:rPr>
        <w:t xml:space="preserve">halve their risk of colon cancer. </w:t>
      </w:r>
      <w:r>
        <w:rPr>
          <w:rFonts w:ascii="AppleSystemUIFont" w:eastAsia=".PingFang SC" w:hAnsi="AppleSystemUIFont" w:cs="AppleSystemUIFont"/>
        </w:rPr>
        <w:t xml:space="preserve"> </w:t>
      </w:r>
      <w:r>
        <w:rPr>
          <w:rFonts w:ascii=".PingFang SC" w:eastAsia=".PingFang SC" w:hAnsi="AppleSystemUIFont" w:cs=".PingFang SC" w:hint="eastAsia"/>
        </w:rPr>
        <w:t>男人坚持锻炼，可以使</w:t>
      </w:r>
      <w:r>
        <w:rPr>
          <w:rFonts w:ascii=".PingFang SC" w:eastAsia=".PingFang SC" w:hAnsi="AppleSystemUIFont" w:cs=".PingFang SC"/>
        </w:rPr>
        <w:t>&lt;</w:t>
      </w:r>
      <w:r>
        <w:rPr>
          <w:rFonts w:ascii=".PingFang SC" w:eastAsia=".PingFang SC" w:hAnsi="AppleSystemUIFont" w:cs=".PingFang SC" w:hint="eastAsia"/>
        </w:rPr>
        <w:t>他们患结肠癌的风险</w:t>
      </w:r>
      <w:r>
        <w:rPr>
          <w:rFonts w:ascii=".PingFang SC" w:eastAsia=".PingFang SC" w:hAnsi="AppleSystemUIFont" w:cs=".PingFang SC"/>
        </w:rPr>
        <w:t>&gt;</w:t>
      </w:r>
      <w:r>
        <w:rPr>
          <w:rFonts w:ascii=".PingFang SC" w:eastAsia=".PingFang SC" w:hAnsi="AppleSystemUIFont" w:cs=".PingFang SC" w:hint="eastAsia"/>
        </w:rPr>
        <w:t>减半</w:t>
      </w:r>
      <w:r>
        <w:rPr>
          <w:rFonts w:ascii=".PingFang SC" w:eastAsia=".PingFang SC" w:hAnsi="AppleSystemUIFont" w:cs=".PingFang SC"/>
        </w:rPr>
        <w:t xml:space="preserve">.  </w:t>
      </w:r>
      <w:r>
        <w:rPr>
          <w:rFonts w:ascii=".PingFang SC" w:eastAsia=".PingFang SC" w:hAnsi="AppleSystemUIFont" w:cs=".PingFang SC" w:hint="eastAsia"/>
        </w:rPr>
        <w:t>。</w:t>
      </w:r>
      <w:r>
        <w:rPr>
          <w:rFonts w:ascii=".PingFang SC" w:eastAsia=".PingFang SC" w:hAnsi="AppleSystemUIFont" w:cs=".PingFang SC"/>
        </w:rPr>
        <w:t>//</w:t>
      </w:r>
      <w:r>
        <w:rPr>
          <w:rFonts w:ascii="AppleSystemUIFontBold" w:eastAsia=".PingFang SC" w:hAnsi="AppleSystemUIFontBold" w:cs="AppleSystemUIFontBold"/>
          <w:b/>
          <w:bCs/>
          <w:u w:val="single"/>
        </w:rPr>
        <w:t xml:space="preserve">colon cancer: </w:t>
      </w:r>
      <w:r>
        <w:rPr>
          <w:rFonts w:ascii=".PingFang SC" w:eastAsia=".PingFang SC" w:hAnsi="AppleSystemUIFontBold" w:cs=".PingFang SC" w:hint="eastAsia"/>
        </w:rPr>
        <w:t>结肠癌</w:t>
      </w:r>
    </w:p>
    <w:p w14:paraId="5BA89181" w14:textId="77777777" w:rsidR="008C445A" w:rsidRDefault="008C445A" w:rsidP="008C445A">
      <w:pPr>
        <w:numPr>
          <w:ilvl w:val="0"/>
          <w:numId w:val="9"/>
        </w:numPr>
        <w:autoSpaceDE w:val="0"/>
        <w:autoSpaceDN w:val="0"/>
        <w:adjustRightInd w:val="0"/>
        <w:ind w:left="0" w:firstLine="0"/>
        <w:rPr>
          <w:rFonts w:ascii="AppleSystemUIFontBold" w:eastAsia=".PingFang SC" w:hAnsi="AppleSystemUIFontBold" w:cs="AppleSystemUIFontBold"/>
          <w:b/>
          <w:bCs/>
        </w:rPr>
      </w:pPr>
      <w:r>
        <w:rPr>
          <w:rFonts w:ascii="AppleSystemUIFont" w:eastAsia=".PingFang SC" w:hAnsi="AppleSystemUIFont" w:cs="AppleSystemUIFont"/>
        </w:rPr>
        <w:t xml:space="preserve">V-T If you halve something, you divide it into two equal parts. </w:t>
      </w:r>
      <w:r>
        <w:rPr>
          <w:rFonts w:ascii=".PingFang SC" w:eastAsia=".PingFang SC" w:hAnsi="AppleSystemUIFont" w:cs=".PingFang SC" w:hint="eastAsia"/>
        </w:rPr>
        <w:t>把</w:t>
      </w:r>
      <w:r>
        <w:rPr>
          <w:rFonts w:ascii="AppleSystemUIFont" w:eastAsia=".PingFang SC" w:hAnsi="AppleSystemUIFont" w:cs="AppleSystemUIFont"/>
        </w:rPr>
        <w:t>…</w:t>
      </w:r>
      <w:r>
        <w:rPr>
          <w:rFonts w:ascii=".PingFang SC" w:eastAsia=".PingFang SC" w:hAnsi="AppleSystemUIFont" w:cs=".PingFang SC" w:hint="eastAsia"/>
        </w:rPr>
        <w:t>对半分开</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High-profile Hong Kong activist Joshua tweeted that his "close colleague was assaulted" by a mob </w:t>
      </w:r>
      <w:r>
        <w:rPr>
          <w:rFonts w:ascii="AppleSystemUIFont" w:eastAsia=".PingFang SC" w:hAnsi="AppleSystemUIFont" w:cs="AppleSystemUIFont"/>
        </w:rPr>
        <w:lastRenderedPageBreak/>
        <w:t xml:space="preserve">who was </w:t>
      </w:r>
      <w:r>
        <w:rPr>
          <w:rFonts w:ascii="AppleSystemUIFontBold" w:eastAsia=".PingFang SC" w:hAnsi="AppleSystemUIFontBold" w:cs="AppleSystemUIFontBold"/>
          <w:b/>
          <w:bCs/>
          <w:u w:val="single"/>
        </w:rPr>
        <w:t xml:space="preserve">wielding a dagger </w:t>
      </w:r>
      <w:r>
        <w:rPr>
          <w:rFonts w:ascii="AppleSystemUIFont" w:eastAsia=".PingFang SC" w:hAnsi="AppleSystemUIFont" w:cs="AppleSystemUIFont"/>
        </w:rPr>
        <w:t xml:space="preserve">and his "left ear was brutally halved." </w:t>
      </w:r>
      <w:r>
        <w:rPr>
          <w:rFonts w:ascii="MS Gothic" w:eastAsia="MS Gothic" w:hAnsi="MS Gothic" w:cs="MS Gothic" w:hint="eastAsia"/>
        </w:rPr>
        <w:t> </w:t>
      </w:r>
      <w:r>
        <w:rPr>
          <w:rFonts w:ascii="AppleSystemUIFont" w:eastAsia=".PingFang SC" w:hAnsi="AppleSystemUIFont" w:cs="AppleSystemUIFont"/>
        </w:rPr>
        <w:t xml:space="preserve">e.g. </w:t>
      </w:r>
      <w:r>
        <w:rPr>
          <w:rFonts w:ascii="AppleSystemUIFontBold" w:eastAsia=".PingFang SC" w:hAnsi="AppleSystemUIFontBold" w:cs="AppleSystemUIFontBold"/>
          <w:b/>
          <w:bCs/>
          <w:u w:val="single"/>
        </w:rPr>
        <w:t>Halve the pineapple</w:t>
      </w:r>
      <w:r>
        <w:rPr>
          <w:rFonts w:ascii="AppleSystemUIFont" w:eastAsia=".PingFang SC" w:hAnsi="AppleSystemUIFont" w:cs="AppleSystemUIFont"/>
        </w:rPr>
        <w:t xml:space="preserve"> and scoop out the inside. </w:t>
      </w:r>
      <w:r>
        <w:rPr>
          <w:rFonts w:ascii=".PingFang SC" w:eastAsia=".PingFang SC" w:hAnsi="AppleSystemUIFont" w:cs=".PingFang SC" w:hint="eastAsia"/>
        </w:rPr>
        <w:t>把菠萝对半切开，并取出内瓤。</w:t>
      </w:r>
      <w:r>
        <w:rPr>
          <w:rFonts w:ascii="AppleSystemUIFontBold" w:eastAsia=".PingFang SC" w:hAnsi="AppleSystemUIFontBold" w:cs="AppleSystemUIFontBold"/>
          <w:b/>
          <w:bCs/>
        </w:rPr>
        <w:tab/>
      </w:r>
    </w:p>
    <w:p w14:paraId="6CE2DC39" w14:textId="77777777" w:rsidR="008C445A" w:rsidRDefault="008C445A" w:rsidP="008C445A">
      <w:pPr>
        <w:autoSpaceDE w:val="0"/>
        <w:autoSpaceDN w:val="0"/>
        <w:adjustRightInd w:val="0"/>
        <w:rPr>
          <w:rFonts w:ascii="AppleSystemUIFont" w:eastAsia=".PingFang SC" w:hAnsi="AppleSystemUIFont" w:cs="AppleSystemUIFont"/>
        </w:rPr>
      </w:pPr>
    </w:p>
    <w:p w14:paraId="56277928"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PingFang SC" w:eastAsia=".PingFang SC" w:hAnsi="AppleSystemUIFont" w:cs=".PingFang SC" w:hint="eastAsia"/>
        </w:rPr>
        <w:t>正经的</w:t>
      </w:r>
      <w:r>
        <w:rPr>
          <w:rFonts w:ascii="AppleSystemUIFontBold" w:eastAsia=".PingFang SC" w:hAnsi="AppleSystemUIFontBold" w:cs="AppleSystemUIFontBold"/>
          <w:b/>
          <w:bCs/>
        </w:rPr>
        <w:t>/</w:t>
      </w:r>
      <w:r>
        <w:rPr>
          <w:rFonts w:ascii=".PingFang SC" w:eastAsia=".PingFang SC" w:hAnsi="AppleSystemUIFontBold" w:cs=".PingFang SC" w:hint="eastAsia"/>
        </w:rPr>
        <w:t>正经八百的做</w:t>
      </w:r>
      <w:r>
        <w:rPr>
          <w:rFonts w:ascii="AppleSystemUIFont" w:eastAsia=".PingFang SC" w:hAnsi="AppleSystemUIFont" w:cs="AppleSystemUIFont"/>
        </w:rPr>
        <w:t>xxx</w:t>
      </w:r>
      <w:r>
        <w:rPr>
          <w:rFonts w:ascii=".PingFang SC" w:eastAsia=".PingFang SC" w:hAnsi="AppleSystemUIFont" w:cs=".PingFang SC" w:hint="eastAsia"/>
        </w:rPr>
        <w:t>事</w:t>
      </w:r>
      <w:r>
        <w:rPr>
          <w:rFonts w:ascii="AppleSystemUIFont" w:eastAsia=".PingFang SC" w:hAnsi="AppleSystemUIFont" w:cs="AppleSystemUIFont"/>
        </w:rPr>
        <w:t>/</w:t>
      </w:r>
      <w:r>
        <w:rPr>
          <w:rFonts w:ascii=".PingFang SC" w:eastAsia=".PingFang SC" w:hAnsi="AppleSystemUIFont" w:cs=".PingFang SC" w:hint="eastAsia"/>
        </w:rPr>
        <w:t>干</w:t>
      </w:r>
      <w:r>
        <w:rPr>
          <w:rFonts w:ascii="AppleSystemUIFont" w:eastAsia=".PingFang SC" w:hAnsi="AppleSystemUIFont" w:cs="AppleSystemUIFont"/>
        </w:rPr>
        <w:t>xxx</w:t>
      </w:r>
      <w:r>
        <w:rPr>
          <w:rFonts w:ascii=".PingFang SC" w:eastAsia=".PingFang SC" w:hAnsi="AppleSystemUIFont" w:cs=".PingFang SC" w:hint="eastAsia"/>
        </w:rPr>
        <w:t>事</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认真的诚挚地做</w:t>
      </w:r>
      <w:r>
        <w:rPr>
          <w:rFonts w:ascii="AppleSystemUIFont" w:eastAsia=".PingFang SC" w:hAnsi="AppleSystemUIFont" w:cs="AppleSystemUIFont"/>
        </w:rPr>
        <w:t>xxx</w:t>
      </w:r>
      <w:r>
        <w:rPr>
          <w:rFonts w:ascii=".PingFang SC" w:eastAsia=".PingFang SC" w:hAnsi="AppleSystemUIFont" w:cs=".PingFang SC" w:hint="eastAsia"/>
        </w:rPr>
        <w:t>事</w:t>
      </w:r>
      <w:r>
        <w:rPr>
          <w:rFonts w:ascii="AppleSystemUIFont" w:eastAsia=".PingFang SC" w:hAnsi="AppleSystemUIFont" w:cs="AppleSystemUIFont"/>
        </w:rPr>
        <w:t>/</w:t>
      </w:r>
      <w:r>
        <w:rPr>
          <w:rFonts w:ascii=".PingFang SC" w:eastAsia=".PingFang SC" w:hAnsi="AppleSystemUIFont" w:cs=".PingFang SC" w:hint="eastAsia"/>
        </w:rPr>
        <w:t>干</w:t>
      </w:r>
      <w:r>
        <w:rPr>
          <w:rFonts w:ascii="AppleSystemUIFont" w:eastAsia=".PingFang SC" w:hAnsi="AppleSystemUIFont" w:cs="AppleSystemUIFont"/>
        </w:rPr>
        <w:t>xxx</w:t>
      </w:r>
      <w:r>
        <w:rPr>
          <w:rFonts w:ascii=".PingFang SC" w:eastAsia=".PingFang SC" w:hAnsi="AppleSystemUIFont" w:cs=".PingFang SC" w:hint="eastAsia"/>
        </w:rPr>
        <w:t>事</w:t>
      </w:r>
      <w:r>
        <w:rPr>
          <w:rFonts w:ascii="AppleSystemUIFont" w:eastAsia=".PingFang SC" w:hAnsi="AppleSystemUIFont" w:cs="AppleSystemUIFont"/>
        </w:rPr>
        <w:t>:</w:t>
      </w:r>
      <w:r>
        <w:rPr>
          <w:rFonts w:ascii="AppleSystemUIFontBold" w:eastAsia=".PingFang SC" w:hAnsi="AppleSystemUIFontBold" w:cs="AppleSystemUIFontBold"/>
          <w:b/>
          <w:bCs/>
        </w:rPr>
        <w:t xml:space="preserve">  do sth in earnest </w:t>
      </w:r>
    </w:p>
    <w:p w14:paraId="435FD683"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e.g. Hong Kong's protests began in March, but they kicked off</w:t>
      </w:r>
      <w:r>
        <w:rPr>
          <w:rFonts w:ascii="AppleSystemUIFontBold" w:eastAsia=".PingFang SC" w:hAnsi="AppleSystemUIFontBold" w:cs="AppleSystemUIFontBold"/>
          <w:b/>
          <w:bCs/>
          <w:u w:val="single"/>
        </w:rPr>
        <w:t xml:space="preserve"> in earnest</w:t>
      </w:r>
      <w:r>
        <w:rPr>
          <w:rFonts w:ascii="AppleSystemUIFont" w:eastAsia=".PingFang SC" w:hAnsi="AppleSystemUIFont" w:cs="AppleSystemUIFont"/>
        </w:rPr>
        <w:t xml:space="preserve"> in June. They were sparked by widespread opposition to a </w:t>
      </w:r>
      <w:r>
        <w:rPr>
          <w:rFonts w:ascii="AppleSystemUIFontBold" w:eastAsia=".PingFang SC" w:hAnsi="AppleSystemUIFontBold" w:cs="AppleSystemUIFontBold"/>
          <w:b/>
          <w:bCs/>
          <w:u w:val="single"/>
        </w:rPr>
        <w:t xml:space="preserve">contentious/controversial </w:t>
      </w:r>
      <w:r>
        <w:rPr>
          <w:rFonts w:ascii=".PingFang SC" w:eastAsia=".PingFang SC" w:hAnsi="AppleSystemUIFontBold" w:cs=".PingFang SC" w:hint="eastAsia"/>
          <w:b/>
          <w:bCs/>
          <w:u w:val="single"/>
        </w:rPr>
        <w:t>有异议的，引起争论的</w:t>
      </w:r>
      <w:r>
        <w:rPr>
          <w:rFonts w:ascii="AppleSystemUIFontBold" w:eastAsia=".PingFang SC" w:hAnsi="AppleSystemUIFontBold" w:cs="AppleSystemUIFontBold"/>
          <w:b/>
          <w:bCs/>
          <w:u w:val="single"/>
        </w:rPr>
        <w:t xml:space="preserve"> </w:t>
      </w:r>
      <w:r>
        <w:rPr>
          <w:rFonts w:ascii="AppleSystemUIFont" w:eastAsia=".PingFang SC" w:hAnsi="AppleSystemUIFont" w:cs="AppleSystemUIFont"/>
        </w:rPr>
        <w:t xml:space="preserve">extradition bill that would have allowed </w:t>
      </w:r>
      <w:r>
        <w:rPr>
          <w:rFonts w:ascii="AppleSystemUIFontBold" w:eastAsia=".PingFang SC" w:hAnsi="AppleSystemUIFontBold" w:cs="AppleSystemUIFontBold"/>
          <w:b/>
          <w:bCs/>
        </w:rPr>
        <w:t>extradition</w:t>
      </w:r>
      <w:r>
        <w:rPr>
          <w:rFonts w:ascii="AppleSystemUIFont" w:eastAsia=".PingFang SC" w:hAnsi="AppleSystemUIFont" w:cs="AppleSystemUIFont"/>
        </w:rPr>
        <w:t xml:space="preserve"> </w:t>
      </w:r>
      <w:r>
        <w:rPr>
          <w:rFonts w:ascii=".PingFang SC" w:eastAsia=".PingFang SC" w:hAnsi="AppleSystemUIFont" w:cs=".PingFang SC" w:hint="eastAsia"/>
        </w:rPr>
        <w:t>引渡</w:t>
      </w:r>
      <w:r>
        <w:rPr>
          <w:rFonts w:ascii="AppleSystemUIFontBold" w:eastAsia=".PingFang SC" w:hAnsi="AppleSystemUIFontBold" w:cs="AppleSystemUIFontBold"/>
          <w:b/>
          <w:bCs/>
        </w:rPr>
        <w:t xml:space="preserve"> </w:t>
      </w:r>
      <w:r>
        <w:rPr>
          <w:rFonts w:ascii="AppleSystemUIFont" w:eastAsia=".PingFang SC" w:hAnsi="AppleSystemUIFont" w:cs="AppleSystemUIFont"/>
        </w:rPr>
        <w:t>to China, but have since expanded to demands for full democracy and police accountability.</w:t>
      </w:r>
    </w:p>
    <w:p w14:paraId="4EB53768" w14:textId="77777777" w:rsidR="008C445A" w:rsidRDefault="008C445A" w:rsidP="008C445A">
      <w:pPr>
        <w:autoSpaceDE w:val="0"/>
        <w:autoSpaceDN w:val="0"/>
        <w:adjustRightInd w:val="0"/>
        <w:rPr>
          <w:rFonts w:ascii="AppleSystemUIFont" w:eastAsia=".PingFang SC" w:hAnsi="AppleSystemUIFont" w:cs="AppleSystemUIFont"/>
        </w:rPr>
      </w:pPr>
    </w:p>
    <w:p w14:paraId="191B6621"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PingFang SC" w:eastAsia=".PingFang SC" w:hAnsi="AppleSystemUIFont" w:cs=".PingFang SC" w:hint="eastAsia"/>
        </w:rPr>
        <w:t>装逼的做作的</w:t>
      </w:r>
      <w:r>
        <w:rPr>
          <w:rFonts w:ascii=".PingFang SC" w:eastAsia=".PingFang SC" w:hAnsi="AppleSystemUIFont" w:cs=".PingFang SC"/>
        </w:rPr>
        <w:t xml:space="preserve">;  </w:t>
      </w:r>
      <w:r>
        <w:rPr>
          <w:rFonts w:ascii=".PingFang SC" w:eastAsia=".PingFang SC" w:hAnsi="AppleSystemUIFont" w:cs=".PingFang SC" w:hint="eastAsia"/>
        </w:rPr>
        <w:t>虚夸的</w:t>
      </w:r>
      <w:r>
        <w:rPr>
          <w:rFonts w:ascii="AppleSystemUIFont" w:eastAsia=".PingFang SC" w:hAnsi="AppleSystemUIFont" w:cs="AppleSystemUIFont"/>
        </w:rPr>
        <w:t>/</w:t>
      </w:r>
      <w:r>
        <w:rPr>
          <w:rFonts w:ascii=".PingFang SC" w:eastAsia=".PingFang SC" w:hAnsi="AppleSystemUIFont" w:cs=".PingFang SC" w:hint="eastAsia"/>
        </w:rPr>
        <w:t>装腔作势的；自命不凡的</w:t>
      </w:r>
      <w:r>
        <w:rPr>
          <w:rFonts w:ascii="AppleSystemUIFont" w:eastAsia=".PingFang SC" w:hAnsi="AppleSystemUIFont" w:cs="AppleSystemUIFont"/>
        </w:rPr>
        <w:t xml:space="preserve">;   pretend ==&gt; </w:t>
      </w:r>
      <w:r>
        <w:rPr>
          <w:rFonts w:ascii="AppleSystemUIFontBold" w:eastAsia=".PingFang SC" w:hAnsi="AppleSystemUIFontBold" w:cs="AppleSystemUIFontBold"/>
          <w:b/>
          <w:bCs/>
        </w:rPr>
        <w:t>pretentious</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/pr</w:t>
      </w:r>
      <w:r>
        <w:rPr>
          <w:rFonts w:ascii="System Font" w:eastAsia=".PingFang SC" w:hAnsi="System Font" w:cs="System Font"/>
        </w:rPr>
        <w:t>ɪˈ</w:t>
      </w:r>
      <w:r>
        <w:rPr>
          <w:rFonts w:ascii="AppleSystemUIFontItalic" w:eastAsia=".PingFang SC" w:hAnsi="AppleSystemUIFontItalic" w:cs="AppleSystemUIFontItalic"/>
          <w:i/>
          <w:iCs/>
        </w:rPr>
        <w:t>t</w:t>
      </w:r>
      <w:r>
        <w:rPr>
          <w:rFonts w:ascii="System Font" w:eastAsia=".PingFang SC" w:hAnsi="System Font" w:cs="System Font"/>
        </w:rPr>
        <w:t>ɛ</w:t>
      </w:r>
      <w:r>
        <w:rPr>
          <w:rFonts w:ascii="AppleSystemUIFontItalic" w:eastAsia=".PingFang SC" w:hAnsi="AppleSystemUIFontItalic" w:cs="AppleSystemUIFontItalic"/>
          <w:i/>
          <w:iCs/>
        </w:rPr>
        <w:t>n</w:t>
      </w:r>
      <w:r>
        <w:rPr>
          <w:rFonts w:ascii="System Font" w:eastAsia=".PingFang SC" w:hAnsi="System Font" w:cs="System Font"/>
        </w:rPr>
        <w:t>ʃ</w:t>
      </w:r>
      <w:r>
        <w:rPr>
          <w:rFonts w:ascii="AppleSystemUIFontItalic" w:eastAsia=".PingFang SC" w:hAnsi="AppleSystemUIFontItalic" w:cs="AppleSystemUIFontItalic"/>
          <w:i/>
          <w:iCs/>
        </w:rPr>
        <w:t xml:space="preserve">əs/ </w:t>
      </w:r>
    </w:p>
    <w:p w14:paraId="4B29AF31"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ADJ ( </w:t>
      </w:r>
      <w:r>
        <w:rPr>
          <w:rFonts w:ascii="AppleSystemUIFontItalic" w:eastAsia=".PingFang SC" w:hAnsi="AppleSystemUIFontItalic" w:cs="AppleSystemUIFontItalic"/>
          <w:i/>
          <w:iCs/>
        </w:rPr>
        <w:t>disapproving</w:t>
      </w:r>
      <w:r>
        <w:rPr>
          <w:rFonts w:ascii="AppleSystemUIFont" w:eastAsia=".PingFang SC" w:hAnsi="AppleSystemUIFont" w:cs="AppleSystemUIFont"/>
        </w:rPr>
        <w:t xml:space="preserve"> )  If you say that someone or something is pretentious, you mean that they pretend to appear important, intelligent, etc. in order to impress other people; trying to be sth that you are not </w:t>
      </w:r>
      <w:r>
        <w:rPr>
          <w:rFonts w:ascii=".PingFang SC" w:eastAsia=".PingFang SC" w:hAnsi="AppleSystemUIFont" w:cs=".PingFang SC" w:hint="eastAsia"/>
        </w:rPr>
        <w:t>装逼的做作的</w:t>
      </w:r>
      <w:r>
        <w:rPr>
          <w:rFonts w:ascii=".PingFang SC" w:eastAsia=".PingFang SC" w:hAnsi="AppleSystemUIFont" w:cs=".PingFang SC"/>
        </w:rPr>
        <w:t xml:space="preserve">;  </w:t>
      </w:r>
      <w:r>
        <w:rPr>
          <w:rFonts w:ascii=".PingFang SC" w:eastAsia=".PingFang SC" w:hAnsi="AppleSystemUIFont" w:cs=".PingFang SC" w:hint="eastAsia"/>
        </w:rPr>
        <w:t>虚夸的</w:t>
      </w:r>
      <w:r>
        <w:rPr>
          <w:rFonts w:ascii="AppleSystemUIFont" w:eastAsia=".PingFang SC" w:hAnsi="AppleSystemUIFont" w:cs="AppleSystemUIFont"/>
        </w:rPr>
        <w:t>/</w:t>
      </w:r>
      <w:r>
        <w:rPr>
          <w:rFonts w:ascii=".PingFang SC" w:eastAsia=".PingFang SC" w:hAnsi="AppleSystemUIFont" w:cs=".PingFang SC" w:hint="eastAsia"/>
        </w:rPr>
        <w:t>装腔作势的；自命不凡的</w:t>
      </w:r>
      <w:r>
        <w:rPr>
          <w:rFonts w:ascii="AppleSystemUIFont" w:eastAsia=".PingFang SC" w:hAnsi="AppleSystemUIFont" w:cs="AppleSystemUIFont"/>
        </w:rPr>
        <w:t>;</w:t>
      </w:r>
    </w:p>
    <w:p w14:paraId="1932D547"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That's a pretentious name for a dog!    </w:t>
      </w:r>
      <w:r>
        <w:rPr>
          <w:rFonts w:ascii=".PingFang SC" w:eastAsia=".PingFang SC" w:hAnsi="AppleSystemUIFont" w:cs=".PingFang SC" w:hint="eastAsia"/>
        </w:rPr>
        <w:t>狗叫这个名字真够</w:t>
      </w:r>
      <w:r>
        <w:rPr>
          <w:rFonts w:ascii="AppleSystemUIFont" w:eastAsia=".PingFang SC" w:hAnsi="AppleSystemUIFont" w:cs="AppleSystemUIFont"/>
        </w:rPr>
        <w:t>”</w:t>
      </w:r>
      <w:r>
        <w:rPr>
          <w:rFonts w:ascii=".PingFang SC" w:eastAsia=".PingFang SC" w:hAnsi="AppleSystemUIFont" w:cs=".PingFang SC" w:hint="eastAsia"/>
        </w:rPr>
        <w:t>虚夸的</w:t>
      </w:r>
      <w:r>
        <w:rPr>
          <w:rFonts w:ascii="AppleSystemUIFont" w:eastAsia=".PingFang SC" w:hAnsi="AppleSystemUIFont" w:cs="AppleSystemUIFont"/>
        </w:rPr>
        <w:t>/</w:t>
      </w:r>
      <w:r>
        <w:rPr>
          <w:rFonts w:ascii=".PingFang SC" w:eastAsia=".PingFang SC" w:hAnsi="AppleSystemUIFont" w:cs=".PingFang SC" w:hint="eastAsia"/>
        </w:rPr>
        <w:t>做作的</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w:t>
      </w:r>
      <w:r>
        <w:rPr>
          <w:rFonts w:ascii="AppleSystemUIFontBold" w:eastAsia=".PingFang SC" w:hAnsi="AppleSystemUIFontBold" w:cs="AppleSystemUIFontBold"/>
          <w:b/>
          <w:bCs/>
          <w:u w:val="single"/>
        </w:rPr>
        <w:t xml:space="preserve">He's so pretentious! </w:t>
      </w:r>
      <w:r>
        <w:rPr>
          <w:rFonts w:ascii=".PingFang SC" w:eastAsia=".PingFang SC" w:hAnsi="AppleSystemUIFontBold" w:cs=".PingFang SC" w:hint="eastAsia"/>
          <w:b/>
          <w:bCs/>
          <w:u w:val="single"/>
        </w:rPr>
        <w:t>瞧他那副自命不凡的样儿！</w:t>
      </w:r>
    </w:p>
    <w:p w14:paraId="4E2CBC8A"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His response was full of </w:t>
      </w:r>
      <w:r>
        <w:rPr>
          <w:rFonts w:ascii="AppleSystemUIFontBold" w:eastAsia=".PingFang SC" w:hAnsi="AppleSystemUIFontBold" w:cs="AppleSystemUIFontBold"/>
          <w:b/>
          <w:bCs/>
          <w:u w:val="single"/>
        </w:rPr>
        <w:t>pretentious nonsense</w:t>
      </w:r>
      <w:r>
        <w:rPr>
          <w:rFonts w:ascii="AppleSystemUIFont" w:eastAsia=".PingFang SC" w:hAnsi="AppleSystemUIFont" w:cs="AppleSystemUIFont"/>
        </w:rPr>
        <w:t xml:space="preserve">.  </w:t>
      </w:r>
      <w:r>
        <w:rPr>
          <w:rFonts w:ascii=".PingFang SC" w:eastAsia=".PingFang SC" w:hAnsi="AppleSystemUIFont" w:cs=".PingFang SC" w:hint="eastAsia"/>
        </w:rPr>
        <w:t>他的回答尽是些</w:t>
      </w:r>
      <w:r>
        <w:rPr>
          <w:rFonts w:ascii=".PingFang SC" w:eastAsia=".PingFang SC" w:hAnsi="AppleSystemUIFont" w:cs=".PingFang SC"/>
        </w:rPr>
        <w:t xml:space="preserve"> </w:t>
      </w:r>
      <w:r>
        <w:rPr>
          <w:rFonts w:ascii=".PingFang SC" w:eastAsia=".PingFang SC" w:hAnsi="AppleSystemUIFont" w:cs=".PingFang SC" w:hint="eastAsia"/>
          <w:b/>
          <w:bCs/>
          <w:u w:val="single"/>
        </w:rPr>
        <w:t>装腔作势的胡说八道</w:t>
      </w:r>
      <w:r>
        <w:rPr>
          <w:rFonts w:ascii=".PingFang SC" w:eastAsia=".PingFang SC" w:hAnsi="AppleSystemUIFont" w:cs=".PingFang SC" w:hint="eastAsia"/>
        </w:rPr>
        <w:t>。</w:t>
      </w:r>
    </w:p>
    <w:p w14:paraId="2549D95E" w14:textId="77777777" w:rsidR="008C445A" w:rsidRDefault="008C445A" w:rsidP="008C445A">
      <w:pPr>
        <w:autoSpaceDE w:val="0"/>
        <w:autoSpaceDN w:val="0"/>
        <w:adjustRightInd w:val="0"/>
        <w:rPr>
          <w:rFonts w:ascii="AppleSystemUIFont" w:eastAsia=".PingFang SC" w:hAnsi="AppleSystemUIFont" w:cs="AppleSystemUIFont"/>
        </w:rPr>
      </w:pPr>
      <w:r>
        <w:rPr>
          <w:rFonts w:ascii=".PingFang SC" w:eastAsia=".PingFang SC" w:hAnsi="AppleSystemUIFont" w:cs=".PingFang SC"/>
        </w:rPr>
        <w:t xml:space="preserve">e.g. </w:t>
      </w:r>
      <w:r>
        <w:rPr>
          <w:rFonts w:ascii="AppleSystemUIFont" w:eastAsia=".PingFang SC" w:hAnsi="AppleSystemUIFont" w:cs="AppleSystemUIFont"/>
        </w:rPr>
        <w:t xml:space="preserve">The Chinese government and </w:t>
      </w:r>
      <w:r>
        <w:rPr>
          <w:rFonts w:ascii="AppleSystemUIFontBold" w:eastAsia=".PingFang SC" w:hAnsi="AppleSystemUIFontBold" w:cs="AppleSystemUIFontBold"/>
          <w:b/>
          <w:bCs/>
          <w:u w:val="single"/>
        </w:rPr>
        <w:t>state-run media, XinHua news,</w:t>
      </w:r>
      <w:r>
        <w:rPr>
          <w:rFonts w:ascii="AppleSystemUIFont" w:eastAsia=".PingFang SC" w:hAnsi="AppleSystemUIFont" w:cs="AppleSystemUIFont"/>
        </w:rPr>
        <w:t xml:space="preserve">  have accused Western countries of their </w:t>
      </w:r>
      <w:r>
        <w:rPr>
          <w:rFonts w:ascii="AppleSystemUIFontBold" w:eastAsia=".PingFang SC" w:hAnsi="AppleSystemUIFontBold" w:cs="AppleSystemUIFontBold"/>
          <w:b/>
          <w:bCs/>
        </w:rPr>
        <w:t>hypocrisy</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/h</w:t>
      </w:r>
      <w:r>
        <w:rPr>
          <w:rFonts w:ascii="System Font" w:eastAsia=".PingFang SC" w:hAnsi="System Font" w:cs="System Font"/>
        </w:rPr>
        <w:t>ɪˈ</w:t>
      </w:r>
      <w:r>
        <w:rPr>
          <w:rFonts w:ascii="AppleSystemUIFontItalic" w:eastAsia=".PingFang SC" w:hAnsi="AppleSystemUIFontItalic" w:cs="AppleSystemUIFontItalic"/>
          <w:i/>
          <w:iCs/>
        </w:rPr>
        <w:t>p</w:t>
      </w:r>
      <w:r>
        <w:rPr>
          <w:rFonts w:ascii="System Font" w:eastAsia=".PingFang SC" w:hAnsi="System Font" w:cs="System Font"/>
        </w:rPr>
        <w:t>ɒ</w:t>
      </w:r>
      <w:r>
        <w:rPr>
          <w:rFonts w:ascii="AppleSystemUIFontItalic" w:eastAsia=".PingFang SC" w:hAnsi="AppleSystemUIFontItalic" w:cs="AppleSystemUIFontItalic"/>
          <w:i/>
          <w:iCs/>
        </w:rPr>
        <w:t>krəs</w:t>
      </w:r>
      <w:r>
        <w:rPr>
          <w:rFonts w:ascii="System Font" w:eastAsia=".PingFang SC" w:hAnsi="System Font" w:cs="System Font"/>
        </w:rPr>
        <w:t>ɪ</w:t>
      </w:r>
      <w:r>
        <w:rPr>
          <w:rFonts w:ascii="AppleSystemUIFontItalic" w:eastAsia=".PingFang SC" w:hAnsi="AppleSystemUIFontItalic" w:cs="AppleSystemUIFontItalic"/>
          <w:i/>
          <w:iCs/>
        </w:rPr>
        <w:t xml:space="preserve">/ </w:t>
      </w:r>
      <w:r>
        <w:rPr>
          <w:rFonts w:ascii="AppleSystemUIFont" w:eastAsia=".PingFang SC" w:hAnsi="AppleSystemUIFont" w:cs="AppleSystemUIFont"/>
        </w:rPr>
        <w:t xml:space="preserve">in their attitude to violent protests in </w:t>
      </w:r>
      <w:r>
        <w:rPr>
          <w:rFonts w:ascii="AppleSystemUIFont" w:eastAsia=".PingFang SC" w:hAnsi="AppleSystemUIFont" w:cs="AppleSystemUIFont"/>
          <w:color w:val="DCA10D"/>
        </w:rPr>
        <w:t>Spain v.s. HK</w:t>
      </w:r>
      <w:r>
        <w:rPr>
          <w:rFonts w:ascii="AppleSystemUIFont" w:eastAsia=".PingFang SC" w:hAnsi="AppleSystemUIFont" w:cs="AppleSystemUIFont"/>
        </w:rPr>
        <w:t xml:space="preserve"> over the past week. Foreign Ministry spokeswoman said that the response by Western countries to the protests showed "democracy and human rights are only </w:t>
      </w:r>
      <w:r>
        <w:rPr>
          <w:rFonts w:ascii="AppleSystemUIFont" w:eastAsia=".PingFang SC" w:hAnsi="AppleSystemUIFont" w:cs="AppleSystemUIFont"/>
          <w:u w:val="single"/>
        </w:rPr>
        <w:t xml:space="preserve">a </w:t>
      </w:r>
      <w:r>
        <w:rPr>
          <w:rFonts w:ascii="AppleSystemUIFontBold" w:eastAsia=".PingFang SC" w:hAnsi="AppleSystemUIFontBold" w:cs="AppleSystemUIFontBold"/>
          <w:b/>
          <w:bCs/>
          <w:u w:val="single"/>
        </w:rPr>
        <w:t>pretentious</w:t>
      </w:r>
      <w:r>
        <w:rPr>
          <w:rFonts w:ascii="AppleSystemUIFont" w:eastAsia=".PingFang SC" w:hAnsi="AppleSystemUIFont" w:cs="AppleSystemUIFont"/>
          <w:u w:val="single"/>
        </w:rPr>
        <w:t xml:space="preserve"> cover</w:t>
      </w:r>
      <w:r>
        <w:rPr>
          <w:rFonts w:ascii="AppleSystemUIFont" w:eastAsia=".PingFang SC" w:hAnsi="AppleSystemUIFont" w:cs="AppleSystemUIFont"/>
        </w:rPr>
        <w:t xml:space="preserve"> for Western </w:t>
      </w:r>
      <w:r>
        <w:rPr>
          <w:rFonts w:ascii="AppleSystemUIFontBold" w:eastAsia=".PingFang SC" w:hAnsi="AppleSystemUIFontBold" w:cs="AppleSystemUIFontBold"/>
          <w:b/>
          <w:bCs/>
        </w:rPr>
        <w:t>interference</w:t>
      </w:r>
      <w:r>
        <w:rPr>
          <w:rFonts w:ascii="AppleSystemUIFont" w:eastAsia=".PingFang SC" w:hAnsi="AppleSystemUIFont" w:cs="AppleSystemUIFont"/>
        </w:rPr>
        <w:t xml:space="preserve"> [ˌɪntəˈfɪərəns] in Hong Kong affairs."           </w:t>
      </w:r>
      <w:r>
        <w:rPr>
          <w:rFonts w:ascii="AppleSystemUIFontBold" w:eastAsia=".PingFang SC" w:hAnsi="AppleSystemUIFontBold" w:cs="AppleSystemUIFontBold"/>
          <w:b/>
          <w:bCs/>
        </w:rPr>
        <w:t>//interference</w:t>
      </w:r>
      <w:r>
        <w:rPr>
          <w:rFonts w:ascii="AppleSystemUIFont" w:eastAsia=".PingFang SC" w:hAnsi="AppleSystemUIFont" w:cs="AppleSystemUIFont"/>
        </w:rPr>
        <w:t xml:space="preserve"> [ˌɪntəˈfɪərəns]   V.S. </w:t>
      </w:r>
      <w:r>
        <w:rPr>
          <w:rFonts w:ascii="AppleSystemUIFontBold" w:eastAsia=".PingFang SC" w:hAnsi="AppleSystemUIFontBold" w:cs="AppleSystemUIFontBold"/>
          <w:b/>
          <w:bCs/>
        </w:rPr>
        <w:t>meddle in sth: (</w:t>
      </w:r>
      <w:r>
        <w:rPr>
          <w:rFonts w:ascii=".PingFang SC" w:eastAsia=".PingFang SC" w:hAnsi="AppleSystemUIFontBold" w:cs=".PingFang SC" w:hint="eastAsia"/>
          <w:b/>
          <w:bCs/>
        </w:rPr>
        <w:t>瞎</w:t>
      </w:r>
      <w:r>
        <w:rPr>
          <w:rFonts w:ascii="AppleSystemUIFontBold" w:eastAsia=".PingFang SC" w:hAnsi="AppleSystemUIFontBold" w:cs="AppleSystemUIFontBold"/>
          <w:b/>
          <w:bCs/>
        </w:rPr>
        <w:t>)</w:t>
      </w:r>
      <w:r>
        <w:rPr>
          <w:rFonts w:ascii=".PingFang SC" w:eastAsia=".PingFang SC" w:hAnsi="AppleSystemUIFontBold" w:cs=".PingFang SC" w:hint="eastAsia"/>
          <w:b/>
          <w:bCs/>
        </w:rPr>
        <w:t>管闲事；瞎干涉瞎干预</w:t>
      </w:r>
      <w:r>
        <w:rPr>
          <w:rFonts w:ascii=".PingFang SC" w:eastAsia=".PingFang SC" w:hAnsi="AppleSystemUIFontBold" w:cs=".PingFang SC"/>
          <w:b/>
          <w:bCs/>
        </w:rPr>
        <w:t xml:space="preserve">     </w:t>
      </w:r>
    </w:p>
    <w:p w14:paraId="1D24BFD2" w14:textId="77777777" w:rsidR="008C445A" w:rsidRDefault="008C445A" w:rsidP="008C445A">
      <w:pPr>
        <w:autoSpaceDE w:val="0"/>
        <w:autoSpaceDN w:val="0"/>
        <w:adjustRightInd w:val="0"/>
        <w:rPr>
          <w:rFonts w:ascii="AppleSystemUIFont" w:eastAsia=".PingFang SC" w:hAnsi="AppleSystemUIFont" w:cs="AppleSystemUIFont"/>
        </w:rPr>
      </w:pPr>
    </w:p>
    <w:p w14:paraId="25DF9882"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mirage</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/m</w:t>
      </w:r>
      <w:r>
        <w:rPr>
          <w:rFonts w:ascii="System Font" w:eastAsia=".PingFang SC" w:hAnsi="System Font" w:cs="System Font"/>
        </w:rPr>
        <w:t>ɪˈ</w:t>
      </w:r>
      <w:r>
        <w:rPr>
          <w:rFonts w:ascii="AppleSystemUIFontItalic" w:eastAsia=".PingFang SC" w:hAnsi="AppleSystemUIFontItalic" w:cs="AppleSystemUIFontItalic"/>
          <w:i/>
          <w:iCs/>
        </w:rPr>
        <w:t>r</w:t>
      </w:r>
      <w:r>
        <w:rPr>
          <w:rFonts w:ascii="System Font" w:eastAsia=".PingFang SC" w:hAnsi="System Font" w:cs="System Font"/>
        </w:rPr>
        <w:t>ɑːʒ</w:t>
      </w:r>
      <w:r>
        <w:rPr>
          <w:rFonts w:ascii="AppleSystemUIFontItalic" w:eastAsia=".PingFang SC" w:hAnsi="AppleSystemUIFontItalic" w:cs="AppleSystemUIFontItalic"/>
          <w:i/>
          <w:iCs/>
        </w:rPr>
        <w:t xml:space="preserve">/    </w:t>
      </w:r>
      <w:r>
        <w:rPr>
          <w:rFonts w:ascii=".PingFang SC" w:eastAsia=".PingFang SC" w:hAnsi="AppleSystemUIFontItalic" w:cs=".PingFang SC" w:hint="eastAsia"/>
        </w:rPr>
        <w:t>沙漠中的海市蜃楼</w:t>
      </w:r>
      <w:r>
        <w:rPr>
          <w:rFonts w:ascii="AppleSystemUIFont" w:eastAsia=".PingFang SC" w:hAnsi="AppleSystemUIFont" w:cs="AppleSystemUIFont"/>
        </w:rPr>
        <w:t>: “a mirage in the desert [məˈrɑːʒ]”.</w:t>
      </w:r>
    </w:p>
    <w:p w14:paraId="0DEA7611" w14:textId="77777777" w:rsidR="008C445A" w:rsidRDefault="008C445A" w:rsidP="008C445A">
      <w:pPr>
        <w:numPr>
          <w:ilvl w:val="0"/>
          <w:numId w:val="10"/>
        </w:numPr>
        <w:autoSpaceDE w:val="0"/>
        <w:autoSpaceDN w:val="0"/>
        <w:adjustRightInd w:val="0"/>
        <w:ind w:left="0" w:firstLine="0"/>
        <w:rPr>
          <w:rFonts w:ascii=".PingFang SC" w:eastAsia=".PingFang SC" w:hAnsi="AppleSystemUIFont" w:cs=".PingFang SC"/>
        </w:rPr>
      </w:pPr>
      <w:r>
        <w:rPr>
          <w:rFonts w:ascii="AppleSystemUIFont" w:eastAsia=".PingFang SC" w:hAnsi="AppleSystemUIFont" w:cs="AppleSystemUIFont"/>
        </w:rPr>
        <w:t xml:space="preserve">N-COUNT A mirage is something that you see when it is extremely hot, for example in the desert, and which appears to be quite near but is actually a long way away or does not really exist. </w:t>
      </w:r>
      <w:r>
        <w:rPr>
          <w:rFonts w:ascii=".PingFang SC" w:eastAsia=".PingFang SC" w:hAnsi="AppleSystemUIFont" w:cs=".PingFang SC" w:hint="eastAsia"/>
        </w:rPr>
        <w:t>海市蜃楼</w:t>
      </w:r>
      <w:r>
        <w:rPr>
          <w:rFonts w:ascii="AppleSystemUIFont" w:eastAsia=".PingFang SC" w:hAnsi="AppleSystemUIFont" w:cs="AppleSystemUIFont"/>
        </w:rPr>
        <w:t xml:space="preserve">; </w:t>
      </w:r>
      <w:r>
        <w:rPr>
          <w:rFonts w:ascii=".PingFang SC" w:eastAsia=".PingFang SC" w:hAnsi="AppleSystemUIFont" w:cs=".PingFang SC" w:hint="eastAsia"/>
        </w:rPr>
        <w:t>幻境</w:t>
      </w:r>
      <w:r>
        <w:rPr>
          <w:rFonts w:ascii="AppleSystemUIFont" w:eastAsia=".PingFang SC" w:hAnsi="AppleSystemUIFont" w:cs="AppleSystemUIFont"/>
        </w:rPr>
        <w:t xml:space="preserve">      [</w:t>
      </w:r>
      <w:r>
        <w:rPr>
          <w:rFonts w:ascii=".PingFang SC" w:eastAsia=".PingFang SC" w:hAnsi="AppleSystemUIFont" w:cs=".PingFang SC" w:hint="eastAsia"/>
        </w:rPr>
        <w:t>沙漠中的海市蜃楼</w:t>
      </w:r>
      <w:r>
        <w:rPr>
          <w:rFonts w:ascii="AppleSystemUIFont" w:eastAsia=".PingFang SC" w:hAnsi="AppleSystemUIFont" w:cs="AppleSystemUIFont"/>
        </w:rPr>
        <w:t>: “a mirage in the desert [məˈrɑːʒ]”.]</w:t>
      </w:r>
      <w:r>
        <w:rPr>
          <w:rFonts w:ascii="MS Gothic" w:eastAsia="MS Gothic" w:hAnsi="MS Gothic" w:cs="MS Gothic" w:hint="eastAsia"/>
        </w:rPr>
        <w:t> </w:t>
      </w:r>
      <w:r>
        <w:rPr>
          <w:rFonts w:ascii="AppleSystemUIFont" w:eastAsia=".PingFang SC" w:hAnsi="AppleSystemUIFont" w:cs="AppleSystemUIFont"/>
        </w:rPr>
        <w:t xml:space="preserve">e.g.  It hovered before his eyes like the mirage of an oasis.  </w:t>
      </w:r>
      <w:r>
        <w:rPr>
          <w:rFonts w:ascii=".PingFang SC" w:eastAsia=".PingFang SC" w:hAnsi="AppleSystemUIFont" w:cs=".PingFang SC" w:hint="eastAsia"/>
        </w:rPr>
        <w:t>它在他眼前晃动，好像海市蜃楼里的绿洲。</w:t>
      </w:r>
      <w:r>
        <w:rPr>
          <w:rFonts w:ascii="MS Gothic" w:eastAsia="MS Gothic" w:hAnsi="MS Gothic" w:cs="MS Gothic" w:hint="eastAsia"/>
        </w:rPr>
        <w:t> </w:t>
      </w:r>
      <w:r>
        <w:rPr>
          <w:rFonts w:ascii="AppleSystemUIFont" w:eastAsia=".PingFang SC" w:hAnsi="AppleSystemUIFont" w:cs="AppleSystemUIFont"/>
        </w:rPr>
        <w:t xml:space="preserve">e.g. “A mirage in the desert” is deceptive. </w:t>
      </w:r>
      <w:r>
        <w:rPr>
          <w:rFonts w:ascii=".PingFang SC" w:eastAsia=".PingFang SC" w:hAnsi="AppleSystemUIFont" w:cs=".PingFang SC" w:hint="eastAsia"/>
        </w:rPr>
        <w:t>沙漠中的海市蜃楼是一种假象</w:t>
      </w:r>
      <w:r>
        <w:rPr>
          <w:rFonts w:ascii="MS Gothic" w:eastAsia="MS Gothic" w:hAnsi="MS Gothic" w:cs="MS Gothic" w:hint="eastAsia"/>
        </w:rPr>
        <w:t> </w:t>
      </w:r>
      <w:r>
        <w:rPr>
          <w:rFonts w:ascii="AppleSystemUIFont" w:eastAsia=".PingFang SC" w:hAnsi="AppleSystemUIFont" w:cs="AppleSystemUIFont"/>
        </w:rPr>
        <w:t xml:space="preserve">e.g.  "More and more people have come to realize that 'human rights' and  'democracy' </w:t>
      </w:r>
      <w:r>
        <w:rPr>
          <w:rFonts w:ascii="AppleSystemUIFontBold" w:eastAsia=".PingFang SC" w:hAnsi="AppleSystemUIFontBold" w:cs="AppleSystemUIFontBold"/>
          <w:b/>
          <w:bCs/>
        </w:rPr>
        <w:t>preached</w:t>
      </w:r>
      <w:r>
        <w:rPr>
          <w:rFonts w:ascii="AppleSystemUIFont" w:eastAsia=".PingFang SC" w:hAnsi="AppleSystemUIFont" w:cs="AppleSystemUIFont"/>
        </w:rPr>
        <w:t xml:space="preserve"> by some Western politicians are just illusory as </w:t>
      </w:r>
      <w:r>
        <w:rPr>
          <w:rFonts w:ascii="AppleSystemUIFontBold" w:eastAsia=".PingFang SC" w:hAnsi="AppleSystemUIFontBold" w:cs="AppleSystemUIFontBold"/>
          <w:b/>
          <w:bCs/>
          <w:u w:val="single"/>
        </w:rPr>
        <w:t xml:space="preserve">a mirage in the desert </w:t>
      </w:r>
      <w:r>
        <w:rPr>
          <w:rFonts w:ascii=".PingFang SC" w:eastAsia=".PingFang SC" w:hAnsi="AppleSystemUIFontBold" w:cs=".PingFang SC" w:hint="eastAsia"/>
        </w:rPr>
        <w:t>沙漠中的海市蜃楼</w:t>
      </w:r>
      <w:r>
        <w:rPr>
          <w:rFonts w:ascii="AppleSystemUIFont" w:eastAsia=".PingFang SC" w:hAnsi="AppleSystemUIFont" w:cs="AppleSystemUIFont"/>
        </w:rPr>
        <w:t>," she said In a commentary published in t</w:t>
      </w:r>
      <w:r>
        <w:rPr>
          <w:rFonts w:ascii="AppleSystemUIFontBold" w:eastAsia=".PingFang SC" w:hAnsi="AppleSystemUIFontBold" w:cs="AppleSystemUIFontBold"/>
          <w:b/>
          <w:bCs/>
          <w:u w:val="single"/>
        </w:rPr>
        <w:t>he State-run news agency,</w:t>
      </w:r>
      <w:r>
        <w:rPr>
          <w:rFonts w:ascii="AppleSystemUIFont" w:eastAsia=".PingFang SC" w:hAnsi="AppleSystemUIFont" w:cs="AppleSystemUIFont"/>
        </w:rPr>
        <w:t xml:space="preserve"> XinHua new,  former Chinese diplomat </w:t>
      </w:r>
      <w:r>
        <w:rPr>
          <w:rFonts w:ascii="AppleSystemUIFontBoldItalic" w:eastAsia=".PingFang SC" w:hAnsi="AppleSystemUIFontBoldItalic" w:cs="AppleSystemUIFontBoldItalic"/>
          <w:b/>
          <w:bCs/>
          <w:i/>
          <w:iCs/>
        </w:rPr>
        <w:t>/</w:t>
      </w:r>
      <w:r>
        <w:rPr>
          <w:rFonts w:ascii="System Font" w:eastAsia=".PingFang SC" w:hAnsi="System Font" w:cs="System Font"/>
          <w:b/>
          <w:bCs/>
        </w:rPr>
        <w:t>ˈ</w:t>
      </w:r>
      <w:r>
        <w:rPr>
          <w:rFonts w:ascii="AppleSystemUIFontBoldItalic" w:eastAsia=".PingFang SC" w:hAnsi="AppleSystemUIFontBoldItalic" w:cs="AppleSystemUIFontBoldItalic"/>
          <w:b/>
          <w:bCs/>
          <w:i/>
          <w:iCs/>
        </w:rPr>
        <w:t>d</w:t>
      </w:r>
      <w:r>
        <w:rPr>
          <w:rFonts w:ascii="System Font" w:eastAsia=".PingFang SC" w:hAnsi="System Font" w:cs="System Font"/>
          <w:b/>
          <w:bCs/>
        </w:rPr>
        <w:t>ɪ</w:t>
      </w:r>
      <w:r>
        <w:rPr>
          <w:rFonts w:ascii="AppleSystemUIFontBoldItalic" w:eastAsia=".PingFang SC" w:hAnsi="AppleSystemUIFontBoldItalic" w:cs="AppleSystemUIFontBoldItalic"/>
          <w:b/>
          <w:bCs/>
          <w:i/>
          <w:iCs/>
        </w:rPr>
        <w:t>pl</w:t>
      </w:r>
      <w:r>
        <w:rPr>
          <w:rFonts w:ascii="AppleSystemUIFontBoldItalic" w:eastAsia=".PingFang SC" w:hAnsi="AppleSystemUIFontBoldItalic" w:cs="AppleSystemUIFontBoldItalic"/>
          <w:b/>
          <w:bCs/>
          <w:i/>
          <w:iCs/>
          <w:u w:val="single"/>
        </w:rPr>
        <w:t>ə</w:t>
      </w:r>
      <w:r>
        <w:rPr>
          <w:rFonts w:ascii="System Font" w:eastAsia=".PingFang SC" w:hAnsi="System Font" w:cs="System Font"/>
          <w:b/>
          <w:bCs/>
        </w:rPr>
        <w:t>ˌ</w:t>
      </w:r>
      <w:r>
        <w:rPr>
          <w:rFonts w:ascii="AppleSystemUIFontBoldItalic" w:eastAsia=".PingFang SC" w:hAnsi="AppleSystemUIFontBoldItalic" w:cs="AppleSystemUIFontBoldItalic"/>
          <w:b/>
          <w:bCs/>
          <w:i/>
          <w:iCs/>
        </w:rPr>
        <w:t>mæt/</w:t>
      </w:r>
      <w:r>
        <w:rPr>
          <w:rFonts w:ascii="AppleSystemUIFontBold" w:eastAsia=".PingFang SC" w:hAnsi="AppleSystemUIFontBold" w:cs="AppleSystemUIFontBold"/>
          <w:b/>
          <w:bCs/>
        </w:rPr>
        <w:t xml:space="preserve"> </w:t>
      </w:r>
      <w:r>
        <w:rPr>
          <w:rFonts w:ascii="AppleSystemUIFont" w:eastAsia=".PingFang SC" w:hAnsi="AppleSystemUIFont" w:cs="AppleSystemUIFont"/>
        </w:rPr>
        <w:t>wrote "the disastrous impact of a 'chaotic Hong Kong' has begun to influence the Western world.       // V-T/V-I When people</w:t>
      </w:r>
      <w:r>
        <w:rPr>
          <w:rFonts w:ascii="AppleSystemUIFontBold" w:eastAsia=".PingFang SC" w:hAnsi="AppleSystemUIFontBold" w:cs="AppleSystemUIFontBold"/>
          <w:b/>
          <w:bCs/>
          <w:u w:val="single"/>
        </w:rPr>
        <w:t xml:space="preserve"> preach a belief or a course of action</w:t>
      </w:r>
      <w:r>
        <w:rPr>
          <w:rFonts w:ascii="AppleSystemUIFont" w:eastAsia=".PingFang SC" w:hAnsi="AppleSystemUIFont" w:cs="AppleSystemUIFont"/>
        </w:rPr>
        <w:t xml:space="preserve">, they try to persuade other people to accept the belief or to take the course of action. </w:t>
      </w:r>
      <w:r>
        <w:rPr>
          <w:rFonts w:ascii=".PingFang SC" w:eastAsia=".PingFang SC" w:hAnsi="AppleSystemUIFont" w:cs=".PingFang SC" w:hint="eastAsia"/>
        </w:rPr>
        <w:t>宣扬</w:t>
      </w:r>
      <w:r>
        <w:rPr>
          <w:rFonts w:ascii=".PingFang SC" w:eastAsia=".PingFang SC" w:hAnsi="AppleSystemUIFont" w:cs=".PingFang SC"/>
        </w:rPr>
        <w:t>(</w:t>
      </w:r>
      <w:r>
        <w:rPr>
          <w:rFonts w:ascii=".PingFang SC" w:eastAsia=".PingFang SC" w:hAnsi="AppleSystemUIFont" w:cs=".PingFang SC" w:hint="eastAsia"/>
        </w:rPr>
        <w:t>信仰</w:t>
      </w:r>
      <w:r>
        <w:rPr>
          <w:rFonts w:ascii=".PingFang SC" w:eastAsia=".PingFang SC" w:hAnsi="AppleSystemUIFont" w:cs=".PingFang SC"/>
        </w:rPr>
        <w:t xml:space="preserve">, </w:t>
      </w:r>
      <w:r>
        <w:rPr>
          <w:rFonts w:ascii=".PingFang SC" w:eastAsia=".PingFang SC" w:hAnsi="AppleSystemUIFont" w:cs=".PingFang SC" w:hint="eastAsia"/>
        </w:rPr>
        <w:t>思想</w:t>
      </w:r>
      <w:r>
        <w:rPr>
          <w:rFonts w:ascii=".PingFang SC" w:eastAsia=".PingFang SC" w:hAnsi="AppleSystemUIFont" w:cs=".PingFang SC"/>
        </w:rPr>
        <w:t xml:space="preserve">, </w:t>
      </w:r>
      <w:r>
        <w:rPr>
          <w:rFonts w:ascii=".PingFang SC" w:eastAsia=".PingFang SC" w:hAnsi="AppleSystemUIFont" w:cs=".PingFang SC" w:hint="eastAsia"/>
        </w:rPr>
        <w:t>某种行为</w:t>
      </w:r>
      <w:r>
        <w:rPr>
          <w:rFonts w:ascii=".PingFang SC" w:eastAsia=".PingFang SC" w:hAnsi="AppleSystemUIFont" w:cs=".PingFang SC"/>
        </w:rPr>
        <w:t xml:space="preserve"> ).   </w:t>
      </w:r>
    </w:p>
    <w:p w14:paraId="76C01E8C" w14:textId="77777777" w:rsidR="008C445A" w:rsidRDefault="008C445A" w:rsidP="008C445A">
      <w:pPr>
        <w:numPr>
          <w:ilvl w:val="0"/>
          <w:numId w:val="10"/>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lastRenderedPageBreak/>
        <w:t>N-COUNT If you describe something</w:t>
      </w:r>
      <w:r>
        <w:rPr>
          <w:rFonts w:ascii="AppleSystemUIFontBold" w:eastAsia=".PingFang SC" w:hAnsi="AppleSystemUIFontBold" w:cs="AppleSystemUIFontBold"/>
          <w:b/>
          <w:bCs/>
          <w:u w:val="single"/>
        </w:rPr>
        <w:t xml:space="preserve"> as a mirage,</w:t>
      </w:r>
      <w:r>
        <w:rPr>
          <w:rFonts w:ascii="AppleSystemUIFont" w:eastAsia=".PingFang SC" w:hAnsi="AppleSystemUIFont" w:cs="AppleSystemUIFont"/>
        </w:rPr>
        <w:t xml:space="preserve"> you mean that it is not real or true, although it may seem to be. </w:t>
      </w:r>
      <w:r>
        <w:rPr>
          <w:rFonts w:ascii=".PingFang SC" w:eastAsia=".PingFang SC" w:hAnsi="AppleSystemUIFont" w:cs=".PingFang SC" w:hint="eastAsia"/>
        </w:rPr>
        <w:t>幻想</w:t>
      </w:r>
      <w:r>
        <w:rPr>
          <w:rFonts w:ascii="AppleSystemUIFont" w:eastAsia=".PingFang SC" w:hAnsi="AppleSystemUIFont" w:cs="AppleSystemUIFont"/>
        </w:rPr>
        <w:t xml:space="preserve">; </w:t>
      </w:r>
      <w:r>
        <w:rPr>
          <w:rFonts w:ascii=".PingFang SC" w:eastAsia=".PingFang SC" w:hAnsi="AppleSystemUIFont" w:cs=".PingFang SC" w:hint="eastAsia"/>
        </w:rPr>
        <w:t>妄想</w:t>
      </w:r>
      <w:r>
        <w:rPr>
          <w:rFonts w:ascii="AppleSystemUIFont" w:eastAsia=".PingFang SC" w:hAnsi="AppleSystemUIFont" w:cs="AppleSystemUIFont"/>
        </w:rPr>
        <w:t xml:space="preserve"> </w:t>
      </w:r>
      <w:r>
        <w:rPr>
          <w:rFonts w:ascii="MS Gothic" w:eastAsia="MS Gothic" w:hAnsi="MS Gothic" w:cs="MS Gothic" w:hint="eastAsia"/>
        </w:rPr>
        <w:t> </w:t>
      </w:r>
    </w:p>
    <w:p w14:paraId="4360DFCA"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note =&gt; notable   V.S.  notice =&gt; noticeable</w:t>
      </w:r>
    </w:p>
    <w:p w14:paraId="767616D4"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note =&gt; notable</w:t>
      </w:r>
    </w:p>
    <w:p w14:paraId="2B56CA0A"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 (for sth) deserving to be noticed or to receive attention; important </w:t>
      </w:r>
      <w:r>
        <w:rPr>
          <w:rFonts w:ascii=".PingFang SC" w:eastAsia=".PingFang SC" w:hAnsi="AppleSystemUIFont" w:cs=".PingFang SC" w:hint="eastAsia"/>
        </w:rPr>
        <w:t>值得注意的</w:t>
      </w:r>
      <w:r>
        <w:rPr>
          <w:rFonts w:ascii="AppleSystemUIFont" w:eastAsia=".PingFang SC" w:hAnsi="AppleSystemUIFont" w:cs="AppleSystemUIFont"/>
        </w:rPr>
        <w:t>=&gt;</w:t>
      </w:r>
      <w:r>
        <w:rPr>
          <w:rFonts w:ascii=".PingFang SC" w:eastAsia=".PingFang SC" w:hAnsi="AppleSystemUIFont" w:cs=".PingFang SC" w:hint="eastAsia"/>
        </w:rPr>
        <w:t>显著的；重要的</w:t>
      </w:r>
    </w:p>
    <w:p w14:paraId="3B91A166"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SYN striking [ a notable success/achievement/example </w:t>
      </w:r>
      <w:r>
        <w:rPr>
          <w:rFonts w:ascii=".PingFang SC" w:eastAsia=".PingFang SC" w:hAnsi="AppleSystemUIFont" w:cs=".PingFang SC" w:hint="eastAsia"/>
        </w:rPr>
        <w:t>显著的成功╱成就；明显的事例</w:t>
      </w:r>
      <w:r>
        <w:rPr>
          <w:rFonts w:ascii="AppleSystemUIFont" w:eastAsia=".PingFang SC" w:hAnsi="AppleSystemUIFont" w:cs="AppleSystemUIFont"/>
        </w:rPr>
        <w:t xml:space="preserve"> ]</w:t>
      </w:r>
    </w:p>
    <w:p w14:paraId="5CE98FA2"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His eyes are his most notable feature . </w:t>
      </w:r>
      <w:r>
        <w:rPr>
          <w:rFonts w:ascii=".PingFang SC" w:eastAsia=".PingFang SC" w:hAnsi="AppleSystemUIFont" w:cs=".PingFang SC" w:hint="eastAsia"/>
        </w:rPr>
        <w:t>他的双眼是他最明显的特征。</w:t>
      </w:r>
    </w:p>
    <w:p w14:paraId="073821EE"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The town is notable for its ancient harbour. </w:t>
      </w:r>
      <w:r>
        <w:rPr>
          <w:rFonts w:ascii=".PingFang SC" w:eastAsia=".PingFang SC" w:hAnsi="AppleSystemUIFont" w:cs=".PingFang SC" w:hint="eastAsia"/>
        </w:rPr>
        <w:t>这座小镇因其古老的港口而出名</w:t>
      </w:r>
    </w:p>
    <w:p w14:paraId="0F7A6667"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 usually pl. formal ] notables: famous or important person </w:t>
      </w:r>
      <w:r>
        <w:rPr>
          <w:rFonts w:ascii=".PingFang SC" w:eastAsia=".PingFang SC" w:hAnsi="AppleSystemUIFont" w:cs=".PingFang SC" w:hint="eastAsia"/>
        </w:rPr>
        <w:t>名人名流；重要人物</w:t>
      </w:r>
      <w:r>
        <w:rPr>
          <w:rFonts w:ascii="AppleSystemUIFont" w:eastAsia=".PingFang SC" w:hAnsi="AppleSystemUIFont" w:cs="AppleSystemUIFont"/>
        </w:rPr>
        <w:t xml:space="preserve"> </w:t>
      </w:r>
      <w:r>
        <w:rPr>
          <w:rFonts w:ascii="AppleSystemUIFontBold" w:eastAsia=".PingFang SC" w:hAnsi="AppleSystemUIFontBold" w:cs="AppleSystemUIFontBold"/>
          <w:b/>
          <w:bCs/>
        </w:rPr>
        <w:t>[notables = dignitaries]</w:t>
      </w:r>
    </w:p>
    <w:p w14:paraId="65B74712"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V.S. dignitary /ˈdɪɡnɪtərɪ/ </w:t>
      </w:r>
      <w:r>
        <w:rPr>
          <w:rFonts w:ascii=".PingFang SC" w:eastAsia=".PingFang SC" w:hAnsi="AppleSystemUIFont" w:cs=".PingFang SC" w:hint="eastAsia"/>
        </w:rPr>
        <w:t>美</w:t>
      </w:r>
      <w:r>
        <w:rPr>
          <w:rFonts w:ascii="AppleSystemUIFont" w:eastAsia=".PingFang SC" w:hAnsi="AppleSystemUIFont" w:cs="AppleSystemUIFont"/>
        </w:rPr>
        <w:t xml:space="preserve"> /</w:t>
      </w:r>
      <w:r>
        <w:rPr>
          <w:rFonts w:ascii="Cambria Math" w:eastAsia=".PingFang SC" w:hAnsi="Cambria Math" w:cs="Cambria Math"/>
        </w:rPr>
        <w:t>‑</w:t>
      </w:r>
      <w:r>
        <w:rPr>
          <w:rFonts w:ascii="AppleSystemUIFont" w:eastAsia=".PingFang SC" w:hAnsi="AppleSystemUIFont" w:cs="AppleSystemUIFont"/>
        </w:rPr>
        <w:t>teri/ Dignitaries are people who are considered to be important because they have a high rank in government or in a church. (</w:t>
      </w:r>
      <w:r>
        <w:rPr>
          <w:rFonts w:ascii=".PingFang SC" w:eastAsia=".PingFang SC" w:hAnsi="AppleSystemUIFont" w:cs=".PingFang SC" w:hint="eastAsia"/>
        </w:rPr>
        <w:t>政府或教会的</w:t>
      </w:r>
      <w:r>
        <w:rPr>
          <w:rFonts w:ascii="AppleSystemUIFont" w:eastAsia=".PingFang SC" w:hAnsi="AppleSystemUIFont" w:cs="AppleSystemUIFont"/>
        </w:rPr>
        <w:t xml:space="preserve">) </w:t>
      </w:r>
      <w:r>
        <w:rPr>
          <w:rFonts w:ascii=".PingFang SC" w:eastAsia=".PingFang SC" w:hAnsi="AppleSystemUIFont" w:cs=".PingFang SC" w:hint="eastAsia"/>
        </w:rPr>
        <w:t>显要人物</w:t>
      </w:r>
    </w:p>
    <w:p w14:paraId="432E6C95"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...an office fund used to entertain visiting dignitaries/notables. </w:t>
      </w:r>
      <w:r>
        <w:rPr>
          <w:rFonts w:ascii=".PingFang SC" w:eastAsia=".PingFang SC" w:hAnsi="AppleSystemUIFont" w:cs=".PingFang SC" w:hint="eastAsia"/>
        </w:rPr>
        <w:t>一笔用于招待来访要员的办公资金</w:t>
      </w:r>
      <w:r>
        <w:rPr>
          <w:rFonts w:ascii="AppleSystemUIFont" w:eastAsia=".PingFang SC" w:hAnsi="AppleSystemUIFont" w:cs="AppleSystemUIFont"/>
        </w:rPr>
        <w:t>/ˈdɪɡnɪtəri/</w:t>
      </w:r>
    </w:p>
    <w:p w14:paraId="6708714F"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All the usual local dignitaries/notables will attend his wedding party. </w:t>
      </w:r>
      <w:r>
        <w:rPr>
          <w:rFonts w:ascii=".PingFang SC" w:eastAsia=".PingFang SC" w:hAnsi="AppleSystemUIFont" w:cs=".PingFang SC" w:hint="eastAsia"/>
        </w:rPr>
        <w:t>经常露面的地方名流都在那里</w:t>
      </w:r>
    </w:p>
    <w:p w14:paraId="49EFD417" w14:textId="77777777" w:rsidR="008C445A" w:rsidRDefault="008C445A" w:rsidP="008C445A">
      <w:pPr>
        <w:autoSpaceDE w:val="0"/>
        <w:autoSpaceDN w:val="0"/>
        <w:adjustRightInd w:val="0"/>
        <w:rPr>
          <w:rFonts w:ascii="AppleSystemUIFont" w:eastAsia=".PingFang SC" w:hAnsi="AppleSystemUIFont" w:cs="AppleSystemUIFont"/>
        </w:rPr>
      </w:pPr>
    </w:p>
    <w:p w14:paraId="10A861E1"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notice =&gt; noticeable /ˈnəʊ</w:t>
      </w:r>
      <w:r>
        <w:rPr>
          <w:rFonts w:ascii="AppleSystemUIFontBold" w:eastAsia=".PingFang SC" w:hAnsi="AppleSystemUIFontBold" w:cs="AppleSystemUIFontBold"/>
          <w:b/>
          <w:bCs/>
          <w:u w:val="single"/>
        </w:rPr>
        <w:t>tɪsə</w:t>
      </w:r>
      <w:r>
        <w:rPr>
          <w:rFonts w:ascii="AppleSystemUIFont" w:eastAsia=".PingFang SC" w:hAnsi="AppleSystemUIFont" w:cs="AppleSystemUIFont"/>
        </w:rPr>
        <w:t xml:space="preserve">bəl/  noticeabl. ==&gt; </w:t>
      </w:r>
      <w:r>
        <w:rPr>
          <w:rFonts w:ascii=".PingFang SC" w:eastAsia=".PingFang SC" w:hAnsi="AppleSystemUIFont" w:cs=".PingFang SC" w:hint="eastAsia"/>
        </w:rPr>
        <w:t>注意发音</w:t>
      </w:r>
      <w:r>
        <w:rPr>
          <w:rFonts w:ascii="AppleSystemUIFont" w:eastAsia=".PingFang SC" w:hAnsi="AppleSystemUIFont" w:cs="AppleSystemUIFont"/>
        </w:rPr>
        <w:t>.</w:t>
      </w:r>
    </w:p>
    <w:p w14:paraId="26BFC151"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ADJ Something that is noticeable is very obvious, so that it is easy to see, hear, or recognize. </w:t>
      </w:r>
      <w:r>
        <w:rPr>
          <w:rFonts w:ascii=".PingFang SC" w:eastAsia=".PingFang SC" w:hAnsi="AppleSystemUIFont" w:cs=".PingFang SC" w:hint="eastAsia"/>
        </w:rPr>
        <w:t>显而易见的</w:t>
      </w:r>
      <w:r>
        <w:rPr>
          <w:rFonts w:ascii="AppleSystemUIFont" w:eastAsia=".PingFang SC" w:hAnsi="AppleSystemUIFont" w:cs="AppleSystemUIFont"/>
        </w:rPr>
        <w:t xml:space="preserve">. </w:t>
      </w:r>
      <w:r>
        <w:rPr>
          <w:rFonts w:ascii="AppleSystemUIFontBold" w:eastAsia=".PingFang SC" w:hAnsi="AppleSystemUIFontBold" w:cs="AppleSystemUIFontBold"/>
          <w:b/>
          <w:bCs/>
          <w:u w:val="single"/>
        </w:rPr>
        <w:t xml:space="preserve"> [</w:t>
      </w:r>
      <w:r>
        <w:rPr>
          <w:rFonts w:ascii=".PingFang SC" w:eastAsia=".PingFang SC" w:hAnsi="AppleSystemUIFontBold" w:cs=".PingFang SC" w:hint="eastAsia"/>
          <w:b/>
          <w:bCs/>
          <w:u w:val="single"/>
        </w:rPr>
        <w:t>显而易见的是</w:t>
      </w:r>
      <w:r>
        <w:rPr>
          <w:rFonts w:ascii="AppleSystemUIFontBold" w:eastAsia=".PingFang SC" w:hAnsi="AppleSystemUIFontBold" w:cs="AppleSystemUIFontBold"/>
          <w:b/>
          <w:bCs/>
          <w:u w:val="single"/>
        </w:rPr>
        <w:t>xxxx: It is noticeable that xxx]</w:t>
      </w:r>
    </w:p>
    <w:p w14:paraId="25680C55"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It is noticeable that women do not have the rivalry that men have. </w:t>
      </w:r>
      <w:r>
        <w:rPr>
          <w:rFonts w:ascii=".PingFang SC" w:eastAsia=".PingFang SC" w:hAnsi="AppleSystemUIFont" w:cs=".PingFang SC" w:hint="eastAsia"/>
        </w:rPr>
        <w:t>显而易见的是女性没有像男性那样的争强好胜。</w:t>
      </w:r>
    </w:p>
    <w:p w14:paraId="23ADCC6E"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Standards of living were deteriorating rather noticeably. </w:t>
      </w:r>
      <w:r>
        <w:rPr>
          <w:rFonts w:ascii=".PingFang SC" w:eastAsia=".PingFang SC" w:hAnsi="AppleSystemUIFont" w:cs=".PingFang SC" w:hint="eastAsia"/>
        </w:rPr>
        <w:t>生活水平相当明显地下降了。</w:t>
      </w:r>
    </w:p>
    <w:p w14:paraId="5D88709A" w14:textId="77777777" w:rsidR="008C445A" w:rsidRDefault="008C445A" w:rsidP="008C445A">
      <w:pPr>
        <w:autoSpaceDE w:val="0"/>
        <w:autoSpaceDN w:val="0"/>
        <w:adjustRightInd w:val="0"/>
        <w:rPr>
          <w:rFonts w:ascii="AppleSystemUIFont" w:eastAsia=".PingFang SC" w:hAnsi="AppleSystemUIFont" w:cs="AppleSystemUIFont"/>
        </w:rPr>
      </w:pPr>
    </w:p>
    <w:p w14:paraId="56549936" w14:textId="77777777" w:rsidR="008C445A" w:rsidRDefault="008C445A" w:rsidP="008C445A">
      <w:pPr>
        <w:autoSpaceDE w:val="0"/>
        <w:autoSpaceDN w:val="0"/>
        <w:adjustRightInd w:val="0"/>
        <w:rPr>
          <w:rFonts w:ascii="AppleSystemUIFont" w:eastAsia=".PingFang SC" w:hAnsi="AppleSystemUIFont" w:cs="AppleSystemUIFont"/>
        </w:rPr>
      </w:pPr>
    </w:p>
    <w:p w14:paraId="0686A196"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bleach to white    V.S.  breach the rule/law/data breach     V.S. preach </w:t>
      </w:r>
    </w:p>
    <w:p w14:paraId="75F1995B"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"More and more people have come to realize that 'human rights', 'democracy' and 'beautiful sights' </w:t>
      </w:r>
      <w:r>
        <w:rPr>
          <w:rFonts w:ascii="AppleSystemUIFontBold" w:eastAsia=".PingFang SC" w:hAnsi="AppleSystemUIFontBold" w:cs="AppleSystemUIFontBold"/>
          <w:b/>
          <w:bCs/>
        </w:rPr>
        <w:t>preached</w:t>
      </w:r>
      <w:r>
        <w:rPr>
          <w:rFonts w:ascii="AppleSystemUIFont" w:eastAsia=".PingFang SC" w:hAnsi="AppleSystemUIFont" w:cs="AppleSystemUIFont"/>
        </w:rPr>
        <w:t xml:space="preserve"> by some Western politicians are just </w:t>
      </w:r>
      <w:r>
        <w:rPr>
          <w:rFonts w:ascii="AppleSystemUIFontBold" w:eastAsia=".PingFang SC" w:hAnsi="AppleSystemUIFontBold" w:cs="AppleSystemUIFontBold"/>
          <w:b/>
          <w:bCs/>
          <w:u w:val="single"/>
        </w:rPr>
        <w:t>illusory as a mirage in the desert</w:t>
      </w:r>
      <w:r>
        <w:rPr>
          <w:rFonts w:ascii="AppleSystemUIFont" w:eastAsia=".PingFang SC" w:hAnsi="AppleSystemUIFont" w:cs="AppleSystemUIFont"/>
        </w:rPr>
        <w:t>," she said.</w:t>
      </w:r>
    </w:p>
    <w:p w14:paraId="50953C28"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In a commentary published in t</w:t>
      </w:r>
      <w:r>
        <w:rPr>
          <w:rFonts w:ascii="AppleSystemUIFontBold" w:eastAsia=".PingFang SC" w:hAnsi="AppleSystemUIFontBold" w:cs="AppleSystemUIFontBold"/>
          <w:b/>
          <w:bCs/>
          <w:u w:val="single"/>
        </w:rPr>
        <w:t>he State-run news agency,</w:t>
      </w:r>
      <w:r>
        <w:rPr>
          <w:rFonts w:ascii="AppleSystemUIFont" w:eastAsia=".PingFang SC" w:hAnsi="AppleSystemUIFont" w:cs="AppleSystemUIFont"/>
        </w:rPr>
        <w:t xml:space="preserve"> XinHua new,  former Chinese diplomat </w:t>
      </w:r>
      <w:r>
        <w:rPr>
          <w:rFonts w:ascii="AppleSystemUIFontBoldItalic" w:eastAsia=".PingFang SC" w:hAnsi="AppleSystemUIFontBoldItalic" w:cs="AppleSystemUIFontBoldItalic"/>
          <w:b/>
          <w:bCs/>
          <w:i/>
          <w:iCs/>
        </w:rPr>
        <w:t>/</w:t>
      </w:r>
      <w:r>
        <w:rPr>
          <w:rFonts w:ascii="System Font" w:eastAsia=".PingFang SC" w:hAnsi="System Font" w:cs="System Font"/>
          <w:b/>
          <w:bCs/>
        </w:rPr>
        <w:t>ˈ</w:t>
      </w:r>
      <w:r>
        <w:rPr>
          <w:rFonts w:ascii="AppleSystemUIFontBoldItalic" w:eastAsia=".PingFang SC" w:hAnsi="AppleSystemUIFontBoldItalic" w:cs="AppleSystemUIFontBoldItalic"/>
          <w:b/>
          <w:bCs/>
          <w:i/>
          <w:iCs/>
        </w:rPr>
        <w:t>d</w:t>
      </w:r>
      <w:r>
        <w:rPr>
          <w:rFonts w:ascii="System Font" w:eastAsia=".PingFang SC" w:hAnsi="System Font" w:cs="System Font"/>
          <w:b/>
          <w:bCs/>
        </w:rPr>
        <w:t>ɪ</w:t>
      </w:r>
      <w:r>
        <w:rPr>
          <w:rFonts w:ascii="AppleSystemUIFontBoldItalic" w:eastAsia=".PingFang SC" w:hAnsi="AppleSystemUIFontBoldItalic" w:cs="AppleSystemUIFontBoldItalic"/>
          <w:b/>
          <w:bCs/>
          <w:i/>
          <w:iCs/>
        </w:rPr>
        <w:t>pl</w:t>
      </w:r>
      <w:r>
        <w:rPr>
          <w:rFonts w:ascii="AppleSystemUIFontBoldItalic" w:eastAsia=".PingFang SC" w:hAnsi="AppleSystemUIFontBoldItalic" w:cs="AppleSystemUIFontBoldItalic"/>
          <w:b/>
          <w:bCs/>
          <w:i/>
          <w:iCs/>
          <w:u w:val="single"/>
        </w:rPr>
        <w:t>ə</w:t>
      </w:r>
      <w:r>
        <w:rPr>
          <w:rFonts w:ascii="System Font" w:eastAsia=".PingFang SC" w:hAnsi="System Font" w:cs="System Font"/>
          <w:b/>
          <w:bCs/>
        </w:rPr>
        <w:t>ˌ</w:t>
      </w:r>
      <w:r>
        <w:rPr>
          <w:rFonts w:ascii="AppleSystemUIFontBoldItalic" w:eastAsia=".PingFang SC" w:hAnsi="AppleSystemUIFontBoldItalic" w:cs="AppleSystemUIFontBoldItalic"/>
          <w:b/>
          <w:bCs/>
          <w:i/>
          <w:iCs/>
        </w:rPr>
        <w:t>mæt/</w:t>
      </w:r>
      <w:r>
        <w:rPr>
          <w:rFonts w:ascii="AppleSystemUIFontBold" w:eastAsia=".PingFang SC" w:hAnsi="AppleSystemUIFontBold" w:cs="AppleSystemUIFontBold"/>
          <w:b/>
          <w:bCs/>
        </w:rPr>
        <w:t xml:space="preserve"> </w:t>
      </w:r>
      <w:r>
        <w:rPr>
          <w:rFonts w:ascii="AppleSystemUIFont" w:eastAsia=".PingFang SC" w:hAnsi="AppleSystemUIFont" w:cs="AppleSystemUIFont"/>
        </w:rPr>
        <w:t>wrote "the disastrous impact of a 'chaotic Hong Kong' has begun to influence the Western world.</w:t>
      </w:r>
    </w:p>
    <w:p w14:paraId="0831AD5E"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74D492A9"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 preach</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/pri</w:t>
      </w:r>
      <w:r>
        <w:rPr>
          <w:rFonts w:ascii="System Font" w:eastAsia=".PingFang SC" w:hAnsi="System Font" w:cs="System Font"/>
        </w:rPr>
        <w:t>ː</w:t>
      </w:r>
      <w:r>
        <w:rPr>
          <w:rFonts w:ascii="AppleSystemUIFontItalic" w:eastAsia=".PingFang SC" w:hAnsi="AppleSystemUIFontItalic" w:cs="AppleSystemUIFontItalic"/>
          <w:i/>
          <w:iCs/>
        </w:rPr>
        <w:t xml:space="preserve">t/ =&gt; preacher </w:t>
      </w:r>
      <w:r>
        <w:rPr>
          <w:rFonts w:ascii=".PingFang SC" w:eastAsia=".PingFang SC" w:hAnsi="AppleSystemUIFontItalic" w:cs=".PingFang SC" w:hint="eastAsia"/>
        </w:rPr>
        <w:t>牧师；传教士；鼓吹者</w:t>
      </w:r>
      <w:r>
        <w:rPr>
          <w:rFonts w:ascii="AppleSystemUIFontBold" w:eastAsia=".PingFang SC" w:hAnsi="AppleSystemUIFontBold" w:cs="AppleSystemUIFontBold"/>
          <w:b/>
          <w:bCs/>
        </w:rPr>
        <w:t>.</w:t>
      </w:r>
      <w:r>
        <w:rPr>
          <w:rFonts w:ascii=".PingFang SC" w:eastAsia=".PingFang SC" w:hAnsi="AppleSystemUIFontBold" w:cs=".PingFang SC" w:hint="eastAsia"/>
        </w:rPr>
        <w:t>【对</w:t>
      </w:r>
      <w:r>
        <w:rPr>
          <w:rFonts w:ascii=".PingFang SC" w:eastAsia=".PingFang SC" w:hAnsi="AppleSystemUIFontBold" w:cs=".PingFang SC"/>
        </w:rPr>
        <w:t>sb.</w:t>
      </w:r>
      <w:r>
        <w:rPr>
          <w:rFonts w:ascii=".PingFang SC" w:eastAsia=".PingFang SC" w:hAnsi="AppleSystemUIFontBold" w:cs=".PingFang SC" w:hint="eastAsia"/>
        </w:rPr>
        <w:t>说教</w:t>
      </w:r>
      <w:r>
        <w:rPr>
          <w:rFonts w:ascii=".PingFang SC" w:eastAsia=".PingFang SC" w:hAnsi="AppleSystemUIFontBold" w:cs=".PingFang SC"/>
        </w:rPr>
        <w:t>: preach at sb.</w:t>
      </w:r>
      <w:r>
        <w:rPr>
          <w:rFonts w:ascii=".PingFang SC" w:eastAsia=".PingFang SC" w:hAnsi="AppleSystemUIFontBold" w:cs=".PingFang SC" w:hint="eastAsia"/>
        </w:rPr>
        <w:t>】</w:t>
      </w:r>
    </w:p>
    <w:p w14:paraId="1A0B6159" w14:textId="77777777" w:rsidR="008C445A" w:rsidRDefault="008C445A" w:rsidP="008C445A">
      <w:pPr>
        <w:numPr>
          <w:ilvl w:val="0"/>
          <w:numId w:val="11"/>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lastRenderedPageBreak/>
        <w:t xml:space="preserve">V-T/V-I When a member of the clergy preaches a sermon, he or she gives a talk on a religious or moral subject during a religious service. </w:t>
      </w:r>
      <w:r>
        <w:rPr>
          <w:rFonts w:ascii=".PingFang SC" w:eastAsia=".PingFang SC" w:hAnsi="AppleSystemUIFont" w:cs=".PingFang SC" w:hint="eastAsia"/>
        </w:rPr>
        <w:t>布</w:t>
      </w:r>
      <w:r>
        <w:rPr>
          <w:rFonts w:ascii="AppleSystemUIFont" w:eastAsia=".PingFang SC" w:hAnsi="AppleSystemUIFont" w:cs="AppleSystemUIFont"/>
        </w:rPr>
        <w:t xml:space="preserve"> (</w:t>
      </w:r>
      <w:r>
        <w:rPr>
          <w:rFonts w:ascii=".PingFang SC" w:eastAsia=".PingFang SC" w:hAnsi="AppleSystemUIFont" w:cs=".PingFang SC" w:hint="eastAsia"/>
        </w:rPr>
        <w:t>道</w:t>
      </w:r>
      <w:r>
        <w:rPr>
          <w:rFonts w:ascii="AppleSystemUIFont" w:eastAsia=".PingFang SC" w:hAnsi="AppleSystemUIFont" w:cs="AppleSystemUIFont"/>
        </w:rPr>
        <w:t xml:space="preserve">); </w:t>
      </w:r>
      <w:r>
        <w:rPr>
          <w:rFonts w:ascii=".PingFang SC" w:eastAsia=".PingFang SC" w:hAnsi="AppleSystemUIFont" w:cs=".PingFang SC" w:hint="eastAsia"/>
        </w:rPr>
        <w:t>布道</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At High Mass the priest preached a sermon on the devil. </w:t>
      </w:r>
      <w:r>
        <w:rPr>
          <w:rFonts w:ascii=".PingFang SC" w:eastAsia=".PingFang SC" w:hAnsi="AppleSystemUIFont" w:cs=".PingFang SC" w:hint="eastAsia"/>
        </w:rPr>
        <w:t>在大弥撒仪式上，牧师布了一次有关魔鬼的道。</w:t>
      </w:r>
      <w:r>
        <w:rPr>
          <w:rFonts w:ascii="MS Gothic" w:eastAsia="MS Gothic" w:hAnsi="MS Gothic" w:cs="MS Gothic" w:hint="eastAsia"/>
        </w:rPr>
        <w:t> </w:t>
      </w:r>
      <w:r>
        <w:rPr>
          <w:rFonts w:ascii="AppleSystemUIFont" w:eastAsia=".PingFang SC" w:hAnsi="AppleSystemUIFont" w:cs="AppleSystemUIFont"/>
        </w:rPr>
        <w:t xml:space="preserve">e.g.  The bishop </w:t>
      </w:r>
      <w:r>
        <w:rPr>
          <w:rFonts w:ascii="AppleSystemUIFontBold" w:eastAsia=".PingFang SC" w:hAnsi="AppleSystemUIFontBold" w:cs="AppleSystemUIFontBold"/>
          <w:b/>
          <w:bCs/>
          <w:u w:val="single"/>
        </w:rPr>
        <w:t>preached to a crowd of several hundred local people</w:t>
      </w:r>
      <w:r>
        <w:rPr>
          <w:rFonts w:ascii="AppleSystemUIFont" w:eastAsia=".PingFang SC" w:hAnsi="AppleSystemUIFont" w:cs="AppleSystemUIFont"/>
        </w:rPr>
        <w:t xml:space="preserve">.  </w:t>
      </w:r>
      <w:r>
        <w:rPr>
          <w:rFonts w:ascii=".PingFang SC" w:eastAsia=".PingFang SC" w:hAnsi="AppleSystemUIFont" w:cs=".PingFang SC" w:hint="eastAsia"/>
        </w:rPr>
        <w:t>主教向一群几百名当地人布道。</w:t>
      </w:r>
    </w:p>
    <w:p w14:paraId="41A241DD" w14:textId="77777777" w:rsidR="008C445A" w:rsidRDefault="008C445A" w:rsidP="008C445A">
      <w:pPr>
        <w:numPr>
          <w:ilvl w:val="0"/>
          <w:numId w:val="11"/>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V-T/V-I When people</w:t>
      </w:r>
      <w:r>
        <w:rPr>
          <w:rFonts w:ascii="AppleSystemUIFontBold" w:eastAsia=".PingFang SC" w:hAnsi="AppleSystemUIFontBold" w:cs="AppleSystemUIFontBold"/>
          <w:b/>
          <w:bCs/>
          <w:u w:val="single"/>
        </w:rPr>
        <w:t xml:space="preserve"> preach a belief or a course of action</w:t>
      </w:r>
      <w:r>
        <w:rPr>
          <w:rFonts w:ascii="AppleSystemUIFont" w:eastAsia=".PingFang SC" w:hAnsi="AppleSystemUIFont" w:cs="AppleSystemUIFont"/>
        </w:rPr>
        <w:t xml:space="preserve">, they try to persuade other people to accept the belief or to take the course of action. </w:t>
      </w:r>
      <w:r>
        <w:rPr>
          <w:rFonts w:ascii=".PingFang SC" w:eastAsia=".PingFang SC" w:hAnsi="AppleSystemUIFont" w:cs=".PingFang SC" w:hint="eastAsia"/>
        </w:rPr>
        <w:t>宣扬</w:t>
      </w:r>
      <w:r>
        <w:rPr>
          <w:rFonts w:ascii=".PingFang SC" w:eastAsia=".PingFang SC" w:hAnsi="AppleSystemUIFont" w:cs=".PingFang SC"/>
        </w:rPr>
        <w:t>(</w:t>
      </w:r>
      <w:r>
        <w:rPr>
          <w:rFonts w:ascii=".PingFang SC" w:eastAsia=".PingFang SC" w:hAnsi="AppleSystemUIFont" w:cs=".PingFang SC" w:hint="eastAsia"/>
        </w:rPr>
        <w:t>信仰</w:t>
      </w:r>
      <w:r>
        <w:rPr>
          <w:rFonts w:ascii=".PingFang SC" w:eastAsia=".PingFang SC" w:hAnsi="AppleSystemUIFont" w:cs=".PingFang SC"/>
        </w:rPr>
        <w:t xml:space="preserve">, </w:t>
      </w:r>
      <w:r>
        <w:rPr>
          <w:rFonts w:ascii=".PingFang SC" w:eastAsia=".PingFang SC" w:hAnsi="AppleSystemUIFont" w:cs=".PingFang SC" w:hint="eastAsia"/>
        </w:rPr>
        <w:t>思想</w:t>
      </w:r>
      <w:r>
        <w:rPr>
          <w:rFonts w:ascii=".PingFang SC" w:eastAsia=".PingFang SC" w:hAnsi="AppleSystemUIFont" w:cs=".PingFang SC"/>
        </w:rPr>
        <w:t xml:space="preserve">, </w:t>
      </w:r>
      <w:r>
        <w:rPr>
          <w:rFonts w:ascii=".PingFang SC" w:eastAsia=".PingFang SC" w:hAnsi="AppleSystemUIFont" w:cs=".PingFang SC" w:hint="eastAsia"/>
        </w:rPr>
        <w:t>某种行为</w:t>
      </w:r>
      <w:r>
        <w:rPr>
          <w:rFonts w:ascii=".PingFang SC" w:eastAsia=".PingFang SC" w:hAnsi="AppleSystemUIFont" w:cs=".PingFang SC"/>
        </w:rPr>
        <w:t xml:space="preserve"> )</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He said he was trying to </w:t>
      </w:r>
      <w:r>
        <w:rPr>
          <w:rFonts w:ascii="AppleSystemUIFontBold" w:eastAsia=".PingFang SC" w:hAnsi="AppleSystemUIFontBold" w:cs="AppleSystemUIFontBold"/>
          <w:b/>
          <w:bCs/>
          <w:u w:val="single"/>
        </w:rPr>
        <w:t xml:space="preserve">preach peace and tolerance to his people. </w:t>
      </w:r>
      <w:r>
        <w:rPr>
          <w:rFonts w:ascii="AppleSystemUIFont" w:eastAsia=".PingFang SC" w:hAnsi="AppleSystemUIFont" w:cs="AppleSystemUIFont"/>
        </w:rPr>
        <w:t xml:space="preserve"> </w:t>
      </w:r>
      <w:r>
        <w:rPr>
          <w:rFonts w:ascii=".PingFang SC" w:eastAsia=".PingFang SC" w:hAnsi="AppleSystemUIFont" w:cs=".PingFang SC" w:hint="eastAsia"/>
        </w:rPr>
        <w:t>他说他正试图向他的人民宣扬和平与宽容。</w:t>
      </w:r>
      <w:r>
        <w:rPr>
          <w:rFonts w:ascii="MS Gothic" w:eastAsia="MS Gothic" w:hAnsi="MS Gothic" w:cs="MS Gothic" w:hint="eastAsia"/>
        </w:rPr>
        <w:t> </w:t>
      </w:r>
      <w:r>
        <w:rPr>
          <w:rFonts w:ascii="AppleSystemUIFont" w:eastAsia=".PingFang SC" w:hAnsi="AppleSystemUIFont" w:cs="AppleSystemUIFont"/>
        </w:rPr>
        <w:t xml:space="preserve">e.g.  Health experts are now </w:t>
      </w:r>
      <w:r>
        <w:rPr>
          <w:rFonts w:ascii="AppleSystemUIFontBold" w:eastAsia=".PingFang SC" w:hAnsi="AppleSystemUIFontBold" w:cs="AppleSystemUIFontBold"/>
          <w:b/>
          <w:bCs/>
          <w:u w:val="single"/>
        </w:rPr>
        <w:t>preaching</w:t>
      </w:r>
      <w:r>
        <w:rPr>
          <w:rFonts w:ascii="AppleSystemUIFont" w:eastAsia=".PingFang SC" w:hAnsi="AppleSystemUIFont" w:cs="AppleSystemUIFont"/>
        </w:rPr>
        <w:t xml:space="preserve"> that even a little exercise is far better than none at all. </w:t>
      </w:r>
      <w:r>
        <w:rPr>
          <w:rFonts w:ascii=".PingFang SC" w:eastAsia=".PingFang SC" w:hAnsi="AppleSystemUIFont" w:cs=".PingFang SC" w:hint="eastAsia"/>
        </w:rPr>
        <w:t>健康专家</w:t>
      </w:r>
      <w:r>
        <w:rPr>
          <w:rFonts w:ascii=".PingFang SC" w:eastAsia=".PingFang SC" w:hAnsi="AppleSystemUIFont" w:cs=".PingFang SC" w:hint="eastAsia"/>
          <w:b/>
          <w:bCs/>
        </w:rPr>
        <w:t>宣扬</w:t>
      </w:r>
      <w:r>
        <w:rPr>
          <w:rFonts w:ascii=".PingFang SC" w:eastAsia=".PingFang SC" w:hAnsi="AppleSystemUIFont" w:cs=".PingFang SC" w:hint="eastAsia"/>
        </w:rPr>
        <w:t>说，即使少量的运动也比一点不运动要好得多。</w:t>
      </w:r>
      <w:r>
        <w:rPr>
          <w:rFonts w:ascii="AppleSystemUIFont" w:eastAsia=".PingFang SC" w:hAnsi="AppleSystemUIFont" w:cs="AppleSystemUIFont"/>
        </w:rPr>
        <w:t xml:space="preserve">e.g.  "More and more people have come to realize that 'human rights' and  'democracy' </w:t>
      </w:r>
      <w:r>
        <w:rPr>
          <w:rFonts w:ascii="AppleSystemUIFontBold" w:eastAsia=".PingFang SC" w:hAnsi="AppleSystemUIFontBold" w:cs="AppleSystemUIFontBold"/>
          <w:b/>
          <w:bCs/>
        </w:rPr>
        <w:t>preached</w:t>
      </w:r>
      <w:r>
        <w:rPr>
          <w:rFonts w:ascii="AppleSystemUIFont" w:eastAsia=".PingFang SC" w:hAnsi="AppleSystemUIFont" w:cs="AppleSystemUIFont"/>
        </w:rPr>
        <w:t xml:space="preserve"> by some Western politicians are just illusory as </w:t>
      </w:r>
      <w:r>
        <w:rPr>
          <w:rFonts w:ascii="AppleSystemUIFontBold" w:eastAsia=".PingFang SC" w:hAnsi="AppleSystemUIFontBold" w:cs="AppleSystemUIFontBold"/>
          <w:b/>
          <w:bCs/>
          <w:u w:val="single"/>
        </w:rPr>
        <w:t xml:space="preserve">a mirage in the desert </w:t>
      </w:r>
      <w:r>
        <w:rPr>
          <w:rFonts w:ascii=".PingFang SC" w:eastAsia=".PingFang SC" w:hAnsi="AppleSystemUIFontBold" w:cs=".PingFang SC" w:hint="eastAsia"/>
        </w:rPr>
        <w:t>沙漠中的海市蜃楼</w:t>
      </w:r>
      <w:r>
        <w:rPr>
          <w:rFonts w:ascii="AppleSystemUIFont" w:eastAsia=".PingFang SC" w:hAnsi="AppleSystemUIFont" w:cs="AppleSystemUIFont"/>
        </w:rPr>
        <w:t>," she said In a commentary published in t</w:t>
      </w:r>
      <w:r>
        <w:rPr>
          <w:rFonts w:ascii="AppleSystemUIFontBold" w:eastAsia=".PingFang SC" w:hAnsi="AppleSystemUIFontBold" w:cs="AppleSystemUIFontBold"/>
          <w:b/>
          <w:bCs/>
          <w:u w:val="single"/>
        </w:rPr>
        <w:t>he State-run news agency,</w:t>
      </w:r>
      <w:r>
        <w:rPr>
          <w:rFonts w:ascii="AppleSystemUIFont" w:eastAsia=".PingFang SC" w:hAnsi="AppleSystemUIFont" w:cs="AppleSystemUIFont"/>
        </w:rPr>
        <w:t xml:space="preserve"> XinHua new,  former Chinese diplomat </w:t>
      </w:r>
      <w:r>
        <w:rPr>
          <w:rFonts w:ascii="AppleSystemUIFontBoldItalic" w:eastAsia=".PingFang SC" w:hAnsi="AppleSystemUIFontBoldItalic" w:cs="AppleSystemUIFontBoldItalic"/>
          <w:b/>
          <w:bCs/>
          <w:i/>
          <w:iCs/>
        </w:rPr>
        <w:t>/</w:t>
      </w:r>
      <w:r>
        <w:rPr>
          <w:rFonts w:ascii="System Font" w:eastAsia=".PingFang SC" w:hAnsi="System Font" w:cs="System Font"/>
          <w:b/>
          <w:bCs/>
        </w:rPr>
        <w:t>ˈ</w:t>
      </w:r>
      <w:r>
        <w:rPr>
          <w:rFonts w:ascii="AppleSystemUIFontBoldItalic" w:eastAsia=".PingFang SC" w:hAnsi="AppleSystemUIFontBoldItalic" w:cs="AppleSystemUIFontBoldItalic"/>
          <w:b/>
          <w:bCs/>
          <w:i/>
          <w:iCs/>
        </w:rPr>
        <w:t>d</w:t>
      </w:r>
      <w:r>
        <w:rPr>
          <w:rFonts w:ascii="System Font" w:eastAsia=".PingFang SC" w:hAnsi="System Font" w:cs="System Font"/>
          <w:b/>
          <w:bCs/>
        </w:rPr>
        <w:t>ɪ</w:t>
      </w:r>
      <w:r>
        <w:rPr>
          <w:rFonts w:ascii="AppleSystemUIFontBoldItalic" w:eastAsia=".PingFang SC" w:hAnsi="AppleSystemUIFontBoldItalic" w:cs="AppleSystemUIFontBoldItalic"/>
          <w:b/>
          <w:bCs/>
          <w:i/>
          <w:iCs/>
        </w:rPr>
        <w:t>pl</w:t>
      </w:r>
      <w:r>
        <w:rPr>
          <w:rFonts w:ascii="AppleSystemUIFontBoldItalic" w:eastAsia=".PingFang SC" w:hAnsi="AppleSystemUIFontBoldItalic" w:cs="AppleSystemUIFontBoldItalic"/>
          <w:b/>
          <w:bCs/>
          <w:i/>
          <w:iCs/>
          <w:u w:val="single"/>
        </w:rPr>
        <w:t>ə</w:t>
      </w:r>
      <w:r>
        <w:rPr>
          <w:rFonts w:ascii="System Font" w:eastAsia=".PingFang SC" w:hAnsi="System Font" w:cs="System Font"/>
          <w:b/>
          <w:bCs/>
        </w:rPr>
        <w:t>ˌ</w:t>
      </w:r>
      <w:r>
        <w:rPr>
          <w:rFonts w:ascii="AppleSystemUIFontBoldItalic" w:eastAsia=".PingFang SC" w:hAnsi="AppleSystemUIFontBoldItalic" w:cs="AppleSystemUIFontBoldItalic"/>
          <w:b/>
          <w:bCs/>
          <w:i/>
          <w:iCs/>
        </w:rPr>
        <w:t>mæt/</w:t>
      </w:r>
      <w:r>
        <w:rPr>
          <w:rFonts w:ascii="AppleSystemUIFontBold" w:eastAsia=".PingFang SC" w:hAnsi="AppleSystemUIFontBold" w:cs="AppleSystemUIFontBold"/>
          <w:b/>
          <w:bCs/>
        </w:rPr>
        <w:t xml:space="preserve"> </w:t>
      </w:r>
      <w:r>
        <w:rPr>
          <w:rFonts w:ascii="AppleSystemUIFont" w:eastAsia=".PingFang SC" w:hAnsi="AppleSystemUIFont" w:cs="AppleSystemUIFont"/>
        </w:rPr>
        <w:t>wrote "the disastrous impact of a 'chaotic Hong Kong' has begun to influence the Western world.      //</w:t>
      </w:r>
      <w:r>
        <w:rPr>
          <w:rFonts w:ascii=".PingFang SC" w:eastAsia=".PingFang SC" w:hAnsi="AppleSystemUIFont" w:cs=".PingFang SC" w:hint="eastAsia"/>
        </w:rPr>
        <w:t>沙漠中的海市蜃楼</w:t>
      </w:r>
      <w:r>
        <w:rPr>
          <w:rFonts w:ascii="AppleSystemUIFont" w:eastAsia=".PingFang SC" w:hAnsi="AppleSystemUIFont" w:cs="AppleSystemUIFont"/>
        </w:rPr>
        <w:t>: “a mirage in the desert”</w:t>
      </w:r>
    </w:p>
    <w:p w14:paraId="08C58D69" w14:textId="77777777" w:rsidR="008C445A" w:rsidRDefault="008C445A" w:rsidP="008C445A">
      <w:pPr>
        <w:numPr>
          <w:ilvl w:val="0"/>
          <w:numId w:val="11"/>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V-I If someone gives you advice in a very serious, boring way, you can say that they are </w:t>
      </w:r>
      <w:r>
        <w:rPr>
          <w:rFonts w:ascii="AppleSystemUIFontBold" w:eastAsia=".PingFang SC" w:hAnsi="AppleSystemUIFontBold" w:cs="AppleSystemUIFontBold"/>
          <w:b/>
          <w:bCs/>
          <w:u w:val="single"/>
        </w:rPr>
        <w:t>preaching at you.</w:t>
      </w:r>
      <w:r>
        <w:rPr>
          <w:rFonts w:ascii="AppleSystemUIFont" w:eastAsia=".PingFang SC" w:hAnsi="AppleSystemUIFont" w:cs="AppleSystemUIFont"/>
        </w:rPr>
        <w:t xml:space="preserve"> </w:t>
      </w:r>
      <w:r>
        <w:rPr>
          <w:rFonts w:ascii=".PingFang SC" w:eastAsia=".PingFang SC" w:hAnsi="AppleSystemUIFont" w:cs=".PingFang SC" w:hint="eastAsia"/>
        </w:rPr>
        <w:t>说教</w:t>
      </w:r>
      <w:r>
        <w:rPr>
          <w:rFonts w:ascii="AppleSystemUIFont" w:eastAsia=".PingFang SC" w:hAnsi="AppleSystemUIFont" w:cs="AppleSystemUIFont"/>
        </w:rPr>
        <w:t xml:space="preserve">   </w:t>
      </w:r>
      <w:r>
        <w:rPr>
          <w:rFonts w:ascii=".PingFang SC" w:eastAsia=".PingFang SC" w:hAnsi="AppleSystemUIFont" w:cs=".PingFang SC" w:hint="eastAsia"/>
        </w:rPr>
        <w:t>【对</w:t>
      </w:r>
      <w:r>
        <w:rPr>
          <w:rFonts w:ascii=".PingFang SC" w:eastAsia=".PingFang SC" w:hAnsi="AppleSystemUIFont" w:cs=".PingFang SC"/>
        </w:rPr>
        <w:t>sb.</w:t>
      </w:r>
      <w:r>
        <w:rPr>
          <w:rFonts w:ascii=".PingFang SC" w:eastAsia=".PingFang SC" w:hAnsi="AppleSystemUIFont" w:cs=".PingFang SC" w:hint="eastAsia"/>
        </w:rPr>
        <w:t>说教</w:t>
      </w:r>
      <w:r>
        <w:rPr>
          <w:rFonts w:ascii=".PingFang SC" w:eastAsia=".PingFang SC" w:hAnsi="AppleSystemUIFont" w:cs=".PingFang SC"/>
        </w:rPr>
        <w:t>: preach at sb.</w:t>
      </w:r>
      <w:r>
        <w:rPr>
          <w:rFonts w:ascii=".PingFang SC" w:eastAsia=".PingFang SC" w:hAnsi="AppleSystemUIFont" w:cs=".PingFang SC" w:hint="eastAsia"/>
        </w:rPr>
        <w:t>】</w:t>
      </w:r>
      <w:r>
        <w:rPr>
          <w:rFonts w:ascii="MS Gothic" w:eastAsia="MS Gothic" w:hAnsi="MS Gothic" w:cs="MS Gothic" w:hint="eastAsia"/>
        </w:rPr>
        <w:t> </w:t>
      </w:r>
      <w:r>
        <w:rPr>
          <w:rFonts w:ascii="AppleSystemUIFontBold" w:eastAsia=".PingFang SC" w:hAnsi="AppleSystemUIFontBold" w:cs="AppleSystemUIFontBold"/>
          <w:b/>
          <w:bCs/>
        </w:rPr>
        <w:t xml:space="preserve">e.g. “Don't </w:t>
      </w:r>
      <w:r>
        <w:rPr>
          <w:rFonts w:ascii="AppleSystemUIFontBold" w:eastAsia=".PingFang SC" w:hAnsi="AppleSystemUIFontBold" w:cs="AppleSystemUIFontBold"/>
          <w:b/>
          <w:bCs/>
          <w:u w:val="single"/>
        </w:rPr>
        <w:t>preach at me</w:t>
      </w:r>
      <w:r>
        <w:rPr>
          <w:rFonts w:ascii="AppleSystemUIFontBold" w:eastAsia=".PingFang SC" w:hAnsi="AppleSystemUIFontBold" w:cs="AppleSystemUIFontBold"/>
          <w:b/>
          <w:bCs/>
        </w:rPr>
        <w:t>," he shouted to his parents  “</w:t>
      </w:r>
      <w:r>
        <w:rPr>
          <w:rFonts w:ascii=".PingFang SC" w:eastAsia=".PingFang SC" w:hAnsi="AppleSystemUIFontBold" w:cs=".PingFang SC" w:hint="eastAsia"/>
          <w:b/>
          <w:bCs/>
        </w:rPr>
        <w:t>不要对我说教，</w:t>
      </w:r>
      <w:r>
        <w:rPr>
          <w:rFonts w:ascii="AppleSystemUIFontBold" w:eastAsia=".PingFang SC" w:hAnsi="AppleSystemUIFontBold" w:cs="AppleSystemUIFontBold"/>
          <w:b/>
          <w:bCs/>
        </w:rPr>
        <w:t>”</w:t>
      </w:r>
      <w:r>
        <w:rPr>
          <w:rFonts w:ascii=".PingFang SC" w:eastAsia=".PingFang SC" w:hAnsi="AppleSystemUIFontBold" w:cs=".PingFang SC" w:hint="eastAsia"/>
          <w:b/>
          <w:bCs/>
        </w:rPr>
        <w:t>他喊道。</w:t>
      </w:r>
    </w:p>
    <w:p w14:paraId="1DCEAB9F" w14:textId="77777777" w:rsidR="008C445A" w:rsidRDefault="008C445A" w:rsidP="008C445A">
      <w:pPr>
        <w:autoSpaceDE w:val="0"/>
        <w:autoSpaceDN w:val="0"/>
        <w:adjustRightInd w:val="0"/>
        <w:rPr>
          <w:rFonts w:ascii="AppleSystemUIFont" w:eastAsia=".PingFang SC" w:hAnsi="AppleSystemUIFont" w:cs="AppleSystemUIFont"/>
        </w:rPr>
      </w:pPr>
    </w:p>
    <w:p w14:paraId="1C9AA843" w14:textId="77777777" w:rsidR="008C445A" w:rsidRDefault="008C445A" w:rsidP="008C445A">
      <w:pPr>
        <w:autoSpaceDE w:val="0"/>
        <w:autoSpaceDN w:val="0"/>
        <w:adjustRightInd w:val="0"/>
        <w:rPr>
          <w:rFonts w:ascii="AppleSystemUIFont" w:eastAsia=".PingFang SC" w:hAnsi="AppleSystemUIFont" w:cs="AppleSystemUIFont"/>
        </w:rPr>
      </w:pPr>
    </w:p>
    <w:p w14:paraId="7435E056"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 vandalize V.S. sabotage</w:t>
      </w:r>
    </w:p>
    <w:p w14:paraId="51EC46D1"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70659843"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 xml:space="preserve">##  </w:t>
      </w:r>
      <w:r>
        <w:rPr>
          <w:rFonts w:ascii=".PingFang SC" w:eastAsia=".PingFang SC" w:hAnsi="AppleSystemUIFontBold" w:cs=".PingFang SC" w:hint="eastAsia"/>
          <w:b/>
          <w:bCs/>
        </w:rPr>
        <w:t>故意破坏</w:t>
      </w:r>
      <w:r>
        <w:rPr>
          <w:rFonts w:ascii="AppleSystemUIFontBold" w:eastAsia=".PingFang SC" w:hAnsi="AppleSystemUIFontBold" w:cs="AppleSystemUIFontBold"/>
          <w:b/>
          <w:bCs/>
        </w:rPr>
        <w:t>/</w:t>
      </w:r>
      <w:r>
        <w:rPr>
          <w:rFonts w:ascii=".PingFang SC" w:eastAsia=".PingFang SC" w:hAnsi="AppleSystemUIFontBold" w:cs=".PingFang SC" w:hint="eastAsia"/>
          <w:b/>
          <w:bCs/>
        </w:rPr>
        <w:t>肆意破坏（尤指公共财物</w:t>
      </w:r>
      <w:r>
        <w:rPr>
          <w:rFonts w:ascii="AppleSystemUIFontBold" w:eastAsia=".PingFang SC" w:hAnsi="AppleSystemUIFontBold" w:cs="AppleSystemUIFontBold"/>
          <w:b/>
          <w:bCs/>
        </w:rPr>
        <w:t xml:space="preserve">): </w:t>
      </w:r>
      <w:r>
        <w:rPr>
          <w:rFonts w:ascii="AppleSystemUIFontBold" w:eastAsia=".PingFang SC" w:hAnsi="AppleSystemUIFontBold" w:cs="AppleSystemUIFontBold"/>
          <w:b/>
          <w:bCs/>
          <w:u w:val="single"/>
        </w:rPr>
        <w:t>vandalism public properties/facilities</w:t>
      </w:r>
    </w:p>
    <w:p w14:paraId="048F4877"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 xml:space="preserve">Noun)  vandalism [ˈvændəlɪzəm] n. </w:t>
      </w:r>
      <w:r>
        <w:rPr>
          <w:rFonts w:ascii=".PingFang SC" w:eastAsia=".PingFang SC" w:hAnsi="AppleSystemUIFontBold" w:cs=".PingFang SC" w:hint="eastAsia"/>
          <w:b/>
          <w:bCs/>
        </w:rPr>
        <w:t>故意恣意破坏他人（或公共）财产行为</w:t>
      </w:r>
      <w:r>
        <w:rPr>
          <w:rFonts w:ascii="AppleSystemUIFontBold" w:eastAsia=".PingFang SC" w:hAnsi="AppleSystemUIFontBold" w:cs="AppleSystemUIFontBold"/>
          <w:b/>
          <w:bCs/>
        </w:rPr>
        <w:t>/</w:t>
      </w:r>
      <w:r>
        <w:rPr>
          <w:rFonts w:ascii=".PingFang SC" w:eastAsia=".PingFang SC" w:hAnsi="AppleSystemUIFontBold" w:cs=".PingFang SC" w:hint="eastAsia"/>
          <w:b/>
          <w:bCs/>
        </w:rPr>
        <w:t>罪</w:t>
      </w:r>
    </w:p>
    <w:p w14:paraId="07DBB61B"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usually passive ] vandalize sth: to damage sth, especially public property or facilities, </w:t>
      </w:r>
      <w:r>
        <w:rPr>
          <w:rFonts w:ascii="AppleSystemUIFontBold" w:eastAsia=".PingFang SC" w:hAnsi="AppleSystemUIFontBold" w:cs="AppleSystemUIFontBold"/>
          <w:b/>
          <w:bCs/>
        </w:rPr>
        <w:t>deliberately/intentionally</w:t>
      </w:r>
      <w:r>
        <w:rPr>
          <w:rFonts w:ascii="AppleSystemUIFont" w:eastAsia=".PingFang SC" w:hAnsi="AppleSystemUIFont" w:cs="AppleSystemUIFont"/>
        </w:rPr>
        <w:t xml:space="preserve"> and </w:t>
      </w:r>
      <w:r>
        <w:rPr>
          <w:rFonts w:ascii="AppleSystemUIFontBold" w:eastAsia=".PingFang SC" w:hAnsi="AppleSystemUIFontBold" w:cs="AppleSystemUIFontBold"/>
          <w:b/>
          <w:bCs/>
        </w:rPr>
        <w:t xml:space="preserve">for no good reason </w:t>
      </w:r>
      <w:r>
        <w:rPr>
          <w:rFonts w:ascii=".PingFang SC" w:eastAsia=".PingFang SC" w:hAnsi="AppleSystemUIFontBold" w:cs=".PingFang SC" w:hint="eastAsia"/>
        </w:rPr>
        <w:t>故意破坏，肆意破坏（尤指公共财物）</w:t>
      </w:r>
    </w:p>
    <w:p w14:paraId="12E5D81E" w14:textId="77777777" w:rsidR="008C445A" w:rsidRDefault="008C445A" w:rsidP="008C445A">
      <w:pPr>
        <w:autoSpaceDE w:val="0"/>
        <w:autoSpaceDN w:val="0"/>
        <w:adjustRightInd w:val="0"/>
        <w:rPr>
          <w:rFonts w:ascii="AppleSystemUIFontBold" w:eastAsia=".PingFang SC" w:hAnsi="AppleSystemUIFontBold" w:cs="AppleSystemUIFontBold"/>
          <w:b/>
          <w:bCs/>
          <w:u w:val="single"/>
        </w:rPr>
      </w:pPr>
      <w:r>
        <w:rPr>
          <w:rFonts w:ascii="AppleSystemUIFont" w:eastAsia=".PingFang SC" w:hAnsi="AppleSystemUIFont" w:cs="AppleSystemUIFont"/>
        </w:rPr>
        <w:t>e.g.  A China Construction Bank (Asia)</w:t>
      </w:r>
      <w:r>
        <w:rPr>
          <w:rFonts w:ascii="AppleSystemUIFontBold" w:eastAsia=".PingFang SC" w:hAnsi="AppleSystemUIFontBold" w:cs="AppleSystemUIFontBold"/>
          <w:b/>
          <w:bCs/>
          <w:u w:val="single"/>
        </w:rPr>
        <w:t xml:space="preserve"> is vandalized </w:t>
      </w:r>
      <w:r>
        <w:rPr>
          <w:rFonts w:ascii="AppleSystemUIFont" w:eastAsia=".PingFang SC" w:hAnsi="AppleSystemUIFont" w:cs="AppleSystemUIFont"/>
        </w:rPr>
        <w:t xml:space="preserve">in Causeway Bay ….The city's MTR subway network suspended all of its operations after demonstrators </w:t>
      </w:r>
      <w:r>
        <w:rPr>
          <w:rFonts w:ascii="AppleSystemUIFontBold" w:eastAsia=".PingFang SC" w:hAnsi="AppleSystemUIFontBold" w:cs="AppleSystemUIFontBold"/>
          <w:b/>
          <w:bCs/>
          <w:u w:val="single"/>
        </w:rPr>
        <w:t>vandalized</w:t>
      </w:r>
      <w:r>
        <w:rPr>
          <w:rFonts w:ascii="AppleSystemUIFont" w:eastAsia=".PingFang SC" w:hAnsi="AppleSystemUIFont" w:cs="AppleSystemUIFont"/>
          <w:u w:val="single"/>
        </w:rPr>
        <w:t xml:space="preserve"> multiple train stations</w:t>
      </w:r>
      <w:r>
        <w:rPr>
          <w:rFonts w:ascii="AppleSystemUIFont" w:eastAsia=".PingFang SC" w:hAnsi="AppleSystemUIFont" w:cs="AppleSystemUIFont"/>
        </w:rPr>
        <w:t xml:space="preserve">, setting fire to entrances and </w:t>
      </w:r>
      <w:r>
        <w:rPr>
          <w:rFonts w:ascii="AppleSystemUIFontBold" w:eastAsia=".PingFang SC" w:hAnsi="AppleSystemUIFontBold" w:cs="AppleSystemUIFontBold"/>
          <w:b/>
          <w:bCs/>
          <w:u w:val="single"/>
        </w:rPr>
        <w:t>smashing/shattering</w:t>
      </w:r>
      <w:r>
        <w:rPr>
          <w:rFonts w:ascii=".PingFang SC" w:eastAsia=".PingFang SC" w:hAnsi="AppleSystemUIFontBold" w:cs=".PingFang SC" w:hint="eastAsia"/>
          <w:u w:val="single"/>
        </w:rPr>
        <w:t>粉碎</w:t>
      </w:r>
      <w:r>
        <w:rPr>
          <w:rFonts w:ascii=".PingFang SC" w:eastAsia=".PingFang SC" w:hAnsi="AppleSystemUIFontBold" w:cs=".PingFang SC"/>
          <w:u w:val="single"/>
        </w:rPr>
        <w:t>/</w:t>
      </w:r>
      <w:r>
        <w:rPr>
          <w:rFonts w:ascii=".PingFang SC" w:eastAsia=".PingFang SC" w:hAnsi="AppleSystemUIFontBold" w:cs=".PingFang SC" w:hint="eastAsia"/>
          <w:u w:val="single"/>
        </w:rPr>
        <w:t>打碎</w:t>
      </w:r>
      <w:r>
        <w:rPr>
          <w:rFonts w:ascii=".PingFang SC" w:eastAsia=".PingFang SC" w:hAnsi="AppleSystemUIFontBold" w:cs=".PingFang SC"/>
          <w:u w:val="single"/>
        </w:rPr>
        <w:t xml:space="preserve"> </w:t>
      </w:r>
      <w:r>
        <w:rPr>
          <w:rFonts w:ascii="AppleSystemUIFont" w:eastAsia=".PingFang SC" w:hAnsi="AppleSystemUIFont" w:cs="AppleSystemUIFont"/>
        </w:rPr>
        <w:t xml:space="preserve">ticketing facilities. Violent protests began Friday in opposition to the ban and </w:t>
      </w:r>
      <w:r>
        <w:rPr>
          <w:rFonts w:ascii="AppleSystemUIFontBold" w:eastAsia=".PingFang SC" w:hAnsi="AppleSystemUIFontBold" w:cs="AppleSystemUIFontBold"/>
          <w:b/>
          <w:bCs/>
          <w:u w:val="single"/>
        </w:rPr>
        <w:t xml:space="preserve">stretched across the city </w:t>
      </w:r>
      <w:r>
        <w:rPr>
          <w:rFonts w:ascii="AppleSystemUIFont" w:eastAsia=".PingFang SC" w:hAnsi="AppleSystemUIFont" w:cs="AppleSystemUIFont"/>
        </w:rPr>
        <w:t xml:space="preserve">throughout the weekend, with protesters throwing petrol bombs and police responding with </w:t>
      </w:r>
      <w:r>
        <w:rPr>
          <w:rFonts w:ascii="AppleSystemUIFontBold" w:eastAsia=".PingFang SC" w:hAnsi="AppleSystemUIFontBold" w:cs="AppleSystemUIFontBold"/>
          <w:b/>
          <w:bCs/>
          <w:u w:val="single"/>
        </w:rPr>
        <w:t>pepper spray and tear gas</w:t>
      </w:r>
      <w:r>
        <w:rPr>
          <w:rFonts w:ascii="AppleSystemUIFont" w:eastAsia=".PingFang SC" w:hAnsi="AppleSystemUIFont" w:cs="AppleSystemUIFont"/>
        </w:rPr>
        <w:t xml:space="preserve">.     </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横跨</w:t>
      </w:r>
      <w:r>
        <w:rPr>
          <w:rFonts w:ascii="AppleSystemUIFontBold" w:eastAsia=".PingFang SC" w:hAnsi="AppleSystemUIFontBold" w:cs="AppleSystemUIFontBold"/>
          <w:b/>
          <w:bCs/>
          <w:u w:val="single"/>
        </w:rPr>
        <w:t xml:space="preserve"> stretch across (a city, a river, the sky)</w:t>
      </w:r>
    </w:p>
    <w:p w14:paraId="16A0B41E" w14:textId="77777777" w:rsidR="008C445A" w:rsidRDefault="008C445A" w:rsidP="008C445A">
      <w:pPr>
        <w:autoSpaceDE w:val="0"/>
        <w:autoSpaceDN w:val="0"/>
        <w:adjustRightInd w:val="0"/>
        <w:rPr>
          <w:rFonts w:ascii="AppleSystemUIFontBold" w:eastAsia=".PingFang SC" w:hAnsi="AppleSystemUIFontBold" w:cs="AppleSystemUIFontBold"/>
          <w:b/>
          <w:bCs/>
          <w:u w:val="single"/>
        </w:rPr>
      </w:pPr>
    </w:p>
    <w:p w14:paraId="2E2AA5BC"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u w:val="single"/>
        </w:rPr>
        <w:t xml:space="preserve">##   </w:t>
      </w:r>
      <w:r>
        <w:rPr>
          <w:rFonts w:ascii="AppleSystemUIFont" w:eastAsia=".PingFang SC" w:hAnsi="AppleSystemUIFont" w:cs="AppleSystemUIFont"/>
        </w:rPr>
        <w:t>sabotage /ˈsæbəˌtɑːʒ/  (sabotaging,sabotaged,sabotages)</w:t>
      </w:r>
    </w:p>
    <w:p w14:paraId="3524F809"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V-T If a machine, railway line, or bridge is sabotaged, it is deliberately damaged or destroyed, for example, in a war or as a protest. </w:t>
      </w:r>
      <w:r>
        <w:rPr>
          <w:rFonts w:ascii=".PingFang SC" w:eastAsia=".PingFang SC" w:hAnsi="AppleSystemUIFont" w:cs=".PingFang SC" w:hint="eastAsia"/>
        </w:rPr>
        <w:t>蓄意破坏</w:t>
      </w:r>
    </w:p>
    <w:p w14:paraId="664C49D5"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lastRenderedPageBreak/>
        <w:t xml:space="preserve">e.g. The main pipeline supplying water was sabotaged/vandalized by rebels. </w:t>
      </w:r>
      <w:r>
        <w:rPr>
          <w:rFonts w:ascii=".PingFang SC" w:eastAsia=".PingFang SC" w:hAnsi="AppleSystemUIFont" w:cs=".PingFang SC" w:hint="eastAsia"/>
        </w:rPr>
        <w:t>主供水管道被叛乱分子</w:t>
      </w:r>
      <w:r>
        <w:rPr>
          <w:rFonts w:ascii="AppleSystemUIFont" w:eastAsia=".PingFang SC" w:hAnsi="AppleSystemUIFont" w:cs="AppleSystemUIFont"/>
        </w:rPr>
        <w:t xml:space="preserve"> </w:t>
      </w:r>
      <w:r>
        <w:rPr>
          <w:rFonts w:ascii=".PingFang SC" w:eastAsia=".PingFang SC" w:hAnsi="AppleSystemUIFont" w:cs=".PingFang SC" w:hint="eastAsia"/>
        </w:rPr>
        <w:t>故意破坏</w:t>
      </w:r>
      <w:r>
        <w:rPr>
          <w:rFonts w:ascii="AppleSystemUIFont" w:eastAsia=".PingFang SC" w:hAnsi="AppleSystemUIFont" w:cs="AppleSystemUIFont"/>
        </w:rPr>
        <w:t>/</w:t>
      </w:r>
      <w:r>
        <w:rPr>
          <w:rFonts w:ascii=".PingFang SC" w:eastAsia=".PingFang SC" w:hAnsi="AppleSystemUIFont" w:cs=".PingFang SC" w:hint="eastAsia"/>
        </w:rPr>
        <w:t>蓄意破坏</w:t>
      </w:r>
      <w:r>
        <w:rPr>
          <w:rFonts w:ascii="AppleSystemUIFont" w:eastAsia=".PingFang SC" w:hAnsi="AppleSystemUIFont" w:cs="AppleSystemUIFont"/>
        </w:rPr>
        <w:t xml:space="preserve"> </w:t>
      </w:r>
      <w:r>
        <w:rPr>
          <w:rFonts w:ascii=".PingFang SC" w:eastAsia=".PingFang SC" w:hAnsi="AppleSystemUIFont" w:cs=".PingFang SC" w:hint="eastAsia"/>
        </w:rPr>
        <w:t>了。</w:t>
      </w:r>
    </w:p>
    <w:p w14:paraId="17B9650C"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N-UNCOUNT Sabotage is also a noun. </w:t>
      </w:r>
      <w:r>
        <w:rPr>
          <w:rFonts w:ascii=".PingFang SC" w:eastAsia=".PingFang SC" w:hAnsi="AppleSystemUIFont" w:cs=".PingFang SC" w:hint="eastAsia"/>
        </w:rPr>
        <w:t>蓄意的破坏</w:t>
      </w:r>
    </w:p>
    <w:p w14:paraId="3E6629B8"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The bombing was a spectacular act of sabotage. </w:t>
      </w:r>
      <w:r>
        <w:rPr>
          <w:rFonts w:ascii=".PingFang SC" w:eastAsia=".PingFang SC" w:hAnsi="AppleSystemUIFont" w:cs=".PingFang SC" w:hint="eastAsia"/>
        </w:rPr>
        <w:t>这次爆炸是一次惊人的蓄意破坏行为。</w:t>
      </w:r>
    </w:p>
    <w:p w14:paraId="705B3FB3"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V-T If someone sabotages a plan or a meeting, they deliberately prevent it from being successful. </w:t>
      </w:r>
      <w:r>
        <w:rPr>
          <w:rFonts w:ascii=".PingFang SC" w:eastAsia=".PingFang SC" w:hAnsi="AppleSystemUIFont" w:cs=".PingFang SC" w:hint="eastAsia"/>
        </w:rPr>
        <w:t>阻挠</w:t>
      </w:r>
    </w:p>
    <w:p w14:paraId="77A79748" w14:textId="77777777" w:rsidR="008C445A" w:rsidRDefault="008C445A" w:rsidP="008C445A">
      <w:pPr>
        <w:autoSpaceDE w:val="0"/>
        <w:autoSpaceDN w:val="0"/>
        <w:adjustRightInd w:val="0"/>
        <w:rPr>
          <w:rFonts w:ascii="AppleSystemUIFontBold" w:eastAsia=".PingFang SC" w:hAnsi="AppleSystemUIFontBold" w:cs="AppleSystemUIFontBold"/>
          <w:b/>
          <w:bCs/>
          <w:u w:val="single"/>
        </w:rPr>
      </w:pPr>
      <w:r>
        <w:rPr>
          <w:rFonts w:ascii="AppleSystemUIFont" w:eastAsia=".PingFang SC" w:hAnsi="AppleSystemUIFont" w:cs="AppleSystemUIFont"/>
        </w:rPr>
        <w:t xml:space="preserve">He accused the opposition of doing everything they could to sabotage the election. </w:t>
      </w:r>
      <w:r>
        <w:rPr>
          <w:rFonts w:ascii=".PingFang SC" w:eastAsia=".PingFang SC" w:hAnsi="AppleSystemUIFont" w:cs=".PingFang SC" w:hint="eastAsia"/>
        </w:rPr>
        <w:t>他指责反对派正在竭尽全力阻挠选举的进行。</w:t>
      </w:r>
    </w:p>
    <w:p w14:paraId="73639CAA" w14:textId="77777777" w:rsidR="008C445A" w:rsidRDefault="008C445A" w:rsidP="008C445A">
      <w:pPr>
        <w:autoSpaceDE w:val="0"/>
        <w:autoSpaceDN w:val="0"/>
        <w:adjustRightInd w:val="0"/>
        <w:rPr>
          <w:rFonts w:ascii="AppleSystemUIFont" w:eastAsia=".PingFang SC" w:hAnsi="AppleSystemUIFont" w:cs="AppleSystemUIFont"/>
        </w:rPr>
      </w:pPr>
    </w:p>
    <w:p w14:paraId="4F7E1B2B"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wield</w:t>
      </w:r>
      <w:r>
        <w:rPr>
          <w:rFonts w:ascii="AppleSystemUIFont" w:eastAsia=".PingFang SC" w:hAnsi="AppleSystemUIFont" w:cs="AppleSystemUIFont"/>
        </w:rPr>
        <w:t xml:space="preserve"> /wiːld/ </w:t>
      </w:r>
    </w:p>
    <w:p w14:paraId="33E532BD" w14:textId="77777777" w:rsidR="008C445A" w:rsidRDefault="008C445A" w:rsidP="008C445A">
      <w:pPr>
        <w:numPr>
          <w:ilvl w:val="0"/>
          <w:numId w:val="12"/>
        </w:numPr>
        <w:autoSpaceDE w:val="0"/>
        <w:autoSpaceDN w:val="0"/>
        <w:adjustRightInd w:val="0"/>
        <w:ind w:left="0" w:firstLine="0"/>
        <w:rPr>
          <w:rFonts w:ascii="AppleSystemUIFont" w:eastAsia=".PingFang SC" w:hAnsi="AppleSystemUIFont" w:cs="AppleSystemUIFont"/>
        </w:rPr>
      </w:pPr>
      <w:r>
        <w:rPr>
          <w:rFonts w:ascii="AppleSystemUIFontBold" w:eastAsia=".PingFang SC" w:hAnsi="AppleSystemUIFontBold" w:cs="AppleSystemUIFontBold"/>
          <w:b/>
          <w:bCs/>
          <w:u w:val="single"/>
        </w:rPr>
        <w:t xml:space="preserve">[ </w:t>
      </w:r>
      <w:r>
        <w:rPr>
          <w:rFonts w:ascii=".PingFang SC" w:eastAsia=".PingFang SC" w:hAnsi="AppleSystemUIFontBold" w:cs=".PingFang SC" w:hint="eastAsia"/>
          <w:u w:val="single"/>
        </w:rPr>
        <w:t>发挥</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权力</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影响</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权威</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；拥有并使用</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发挥</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权力</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影响</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权威等</w:t>
      </w:r>
      <w:r>
        <w:rPr>
          <w:rFonts w:ascii="AppleSystemUIFontBold" w:eastAsia=".PingFang SC" w:hAnsi="AppleSystemUIFontBold" w:cs="AppleSystemUIFontBold"/>
          <w:b/>
          <w:bCs/>
          <w:u w:val="single"/>
        </w:rPr>
        <w:t>): wield power/influence/authority etc ]</w:t>
      </w:r>
      <w:r>
        <w:rPr>
          <w:rFonts w:ascii="AppleSystemUIFontBold" w:eastAsia=".PingFang SC" w:hAnsi="AppleSystemUIFontBold" w:cs="AppleSystemUIFontBold"/>
          <w:b/>
          <w:bCs/>
        </w:rPr>
        <w:t xml:space="preserve"> </w:t>
      </w:r>
      <w:r>
        <w:rPr>
          <w:rFonts w:ascii="AppleSystemUIFont" w:eastAsia=".PingFang SC" w:hAnsi="AppleSystemUIFont" w:cs="AppleSystemUIFont"/>
        </w:rPr>
        <w:t xml:space="preserve">to have a lot of power or influence, and to use it  </w:t>
      </w:r>
      <w:r>
        <w:rPr>
          <w:rFonts w:ascii=".PingFang SC" w:eastAsia=".PingFang SC" w:hAnsi="AppleSystemUIFont" w:cs=".PingFang SC" w:hint="eastAsia"/>
        </w:rPr>
        <w:t>拥有并使用权力</w:t>
      </w:r>
      <w:r>
        <w:rPr>
          <w:rFonts w:ascii="AppleSystemUIFont" w:eastAsia=".PingFang SC" w:hAnsi="AppleSystemUIFont" w:cs="AppleSystemUIFont"/>
        </w:rPr>
        <w:t>/</w:t>
      </w:r>
      <w:r>
        <w:rPr>
          <w:rFonts w:ascii=".PingFang SC" w:eastAsia=".PingFang SC" w:hAnsi="AppleSystemUIFont" w:cs=".PingFang SC" w:hint="eastAsia"/>
        </w:rPr>
        <w:t>影响</w:t>
      </w:r>
      <w:r>
        <w:rPr>
          <w:rFonts w:ascii="AppleSystemUIFont" w:eastAsia=".PingFang SC" w:hAnsi="AppleSystemUIFont" w:cs="AppleSystemUIFont"/>
        </w:rPr>
        <w:t>/</w:t>
      </w:r>
      <w:r>
        <w:rPr>
          <w:rFonts w:ascii=".PingFang SC" w:eastAsia=".PingFang SC" w:hAnsi="AppleSystemUIFont" w:cs=".PingFang SC" w:hint="eastAsia"/>
        </w:rPr>
        <w:t>权威等</w:t>
      </w:r>
      <w:r>
        <w:rPr>
          <w:rFonts w:ascii="MS Gothic" w:eastAsia="MS Gothic" w:hAnsi="MS Gothic" w:cs="MS Gothic" w:hint="eastAsia"/>
        </w:rPr>
        <w:t> </w:t>
      </w:r>
      <w:r>
        <w:rPr>
          <w:rFonts w:ascii="AppleSystemUIFont" w:eastAsia=".PingFang SC" w:hAnsi="AppleSystemUIFont" w:cs="AppleSystemUIFont"/>
        </w:rPr>
        <w:t xml:space="preserve">e.g. The Church </w:t>
      </w:r>
      <w:r>
        <w:rPr>
          <w:rFonts w:ascii="AppleSystemUIFontBold" w:eastAsia=".PingFang SC" w:hAnsi="AppleSystemUIFontBold" w:cs="AppleSystemUIFontBold"/>
          <w:b/>
          <w:bCs/>
          <w:u w:val="single"/>
        </w:rPr>
        <w:t xml:space="preserve">wields immense power and right </w:t>
      </w:r>
      <w:r>
        <w:rPr>
          <w:rFonts w:ascii="AppleSystemUIFont" w:eastAsia=".PingFang SC" w:hAnsi="AppleSystemUIFont" w:cs="AppleSystemUIFont"/>
        </w:rPr>
        <w:t xml:space="preserve">in Ireland. </w:t>
      </w:r>
      <w:r>
        <w:rPr>
          <w:rFonts w:ascii=".PingFang SC" w:eastAsia=".PingFang SC" w:hAnsi="AppleSystemUIFont" w:cs=".PingFang SC" w:hint="eastAsia"/>
        </w:rPr>
        <w:t>在爱尔兰，教会操纵着大权。</w:t>
      </w:r>
      <w:r>
        <w:rPr>
          <w:rFonts w:ascii="AppleSystemUIFont" w:eastAsia=".PingFang SC" w:hAnsi="AppleSystemUIFont" w:cs="AppleSystemUIFont"/>
        </w:rPr>
        <w:t xml:space="preserve">  e.g. She</w:t>
      </w:r>
      <w:r>
        <w:rPr>
          <w:rFonts w:ascii="AppleSystemUIFontBold" w:eastAsia=".PingFang SC" w:hAnsi="AppleSystemUIFontBold" w:cs="AppleSystemUIFontBold"/>
          <w:b/>
          <w:bCs/>
          <w:u w:val="single"/>
        </w:rPr>
        <w:t xml:space="preserve"> wields enormous power </w:t>
      </w:r>
      <w:r>
        <w:rPr>
          <w:rFonts w:ascii="AppleSystemUIFont" w:eastAsia=".PingFang SC" w:hAnsi="AppleSystemUIFont" w:cs="AppleSystemUIFont"/>
        </w:rPr>
        <w:t xml:space="preserve">within the party. </w:t>
      </w:r>
      <w:r>
        <w:rPr>
          <w:rFonts w:ascii=".PingFang SC" w:eastAsia=".PingFang SC" w:hAnsi="AppleSystemUIFont" w:cs=".PingFang SC" w:hint="eastAsia"/>
        </w:rPr>
        <w:t>她操纵着党内大</w:t>
      </w:r>
    </w:p>
    <w:p w14:paraId="7AD848A2" w14:textId="77777777" w:rsidR="008C445A" w:rsidRDefault="008C445A" w:rsidP="008C445A">
      <w:pPr>
        <w:numPr>
          <w:ilvl w:val="0"/>
          <w:numId w:val="12"/>
        </w:numPr>
        <w:autoSpaceDE w:val="0"/>
        <w:autoSpaceDN w:val="0"/>
        <w:adjustRightInd w:val="0"/>
        <w:ind w:left="0" w:firstLine="0"/>
        <w:rPr>
          <w:rFonts w:ascii="AppleSystemUIFont" w:eastAsia=".PingFang SC" w:hAnsi="AppleSystemUIFont" w:cs="AppleSystemUIFont"/>
        </w:rPr>
      </w:pPr>
      <w:r>
        <w:rPr>
          <w:rFonts w:ascii="AppleSystemUIFontBold" w:eastAsia=".PingFang SC" w:hAnsi="AppleSystemUIFontBold" w:cs="AppleSystemUIFontBold"/>
          <w:b/>
          <w:bCs/>
        </w:rPr>
        <w:t xml:space="preserve">[ </w:t>
      </w:r>
      <w:r>
        <w:rPr>
          <w:rFonts w:ascii=".PingFang SC" w:eastAsia=".PingFang SC" w:hAnsi="AppleSystemUIFontBold" w:cs=".PingFang SC" w:hint="eastAsia"/>
          <w:b/>
          <w:bCs/>
        </w:rPr>
        <w:t>拿起武器或工具</w:t>
      </w:r>
      <w:r>
        <w:rPr>
          <w:rFonts w:ascii="AppleSystemUIFontBold" w:eastAsia=".PingFang SC" w:hAnsi="AppleSystemUIFontBold" w:cs="AppleSystemUIFontBold"/>
          <w:b/>
          <w:bCs/>
        </w:rPr>
        <w:t>(</w:t>
      </w:r>
      <w:r>
        <w:rPr>
          <w:rFonts w:ascii=".PingFang SC" w:eastAsia=".PingFang SC" w:hAnsi="AppleSystemUIFontBold" w:cs=".PingFang SC" w:hint="eastAsia"/>
          <w:b/>
          <w:bCs/>
        </w:rPr>
        <w:t>去攻击别人）</w:t>
      </w:r>
      <w:r>
        <w:rPr>
          <w:rFonts w:ascii="AppleSystemUIFontBold" w:eastAsia=".PingFang SC" w:hAnsi="AppleSystemUIFontBold" w:cs="AppleSystemUIFontBold"/>
          <w:b/>
          <w:bCs/>
        </w:rPr>
        <w:t xml:space="preserve">: wield a weapon/tool ]       </w:t>
      </w:r>
      <w:r>
        <w:rPr>
          <w:rFonts w:ascii="MS Gothic" w:eastAsia="MS Gothic" w:hAnsi="MS Gothic" w:cs="MS Gothic" w:hint="eastAsia"/>
          <w:b/>
          <w:bCs/>
        </w:rPr>
        <w:t> </w:t>
      </w:r>
      <w:r>
        <w:rPr>
          <w:rFonts w:ascii="AppleSystemUIFont" w:eastAsia=".PingFang SC" w:hAnsi="AppleSystemUIFont" w:cs="AppleSystemUIFont"/>
        </w:rPr>
        <w:t xml:space="preserve">If you </w:t>
      </w:r>
      <w:r>
        <w:rPr>
          <w:rFonts w:ascii="AppleSystemUIFontBold" w:eastAsia=".PingFang SC" w:hAnsi="AppleSystemUIFontBold" w:cs="AppleSystemUIFontBold"/>
          <w:b/>
          <w:bCs/>
          <w:u w:val="single"/>
        </w:rPr>
        <w:t>wield a weapon, tool, or piece of equipment</w:t>
      </w:r>
      <w:r>
        <w:rPr>
          <w:rFonts w:ascii="AppleSystemUIFont" w:eastAsia=".PingFang SC" w:hAnsi="AppleSystemUIFont" w:cs="AppleSystemUIFont"/>
        </w:rPr>
        <w:t xml:space="preserve">, you carry and use it. </w:t>
      </w:r>
      <w:r>
        <w:rPr>
          <w:rFonts w:ascii=".PingFang SC" w:eastAsia=".PingFang SC" w:hAnsi="AppleSystemUIFont" w:cs=".PingFang SC" w:hint="eastAsia"/>
        </w:rPr>
        <w:t>拿着</w:t>
      </w:r>
      <w:r>
        <w:rPr>
          <w:rFonts w:ascii="AppleSystemUIFont" w:eastAsia=".PingFang SC" w:hAnsi="AppleSystemUIFont" w:cs="AppleSystemUIFont"/>
        </w:rPr>
        <w:t xml:space="preserve"> (</w:t>
      </w:r>
      <w:r>
        <w:rPr>
          <w:rFonts w:ascii=".PingFang SC" w:eastAsia=".PingFang SC" w:hAnsi="AppleSystemUIFont" w:cs=".PingFang SC" w:hint="eastAsia"/>
        </w:rPr>
        <w:t>武器、工具或设备</w:t>
      </w:r>
      <w:r>
        <w:rPr>
          <w:rFonts w:ascii="AppleSystemUIFont" w:eastAsia=".PingFang SC" w:hAnsi="AppleSystemUIFont" w:cs="AppleSystemUIFont"/>
        </w:rPr>
        <w:t xml:space="preserve">).    e.g. He </w:t>
      </w:r>
      <w:r>
        <w:rPr>
          <w:rFonts w:ascii="AppleSystemUIFontBold" w:eastAsia=".PingFang SC" w:hAnsi="AppleSystemUIFontBold" w:cs="AppleSystemUIFontBold"/>
          <w:b/>
          <w:bCs/>
          <w:u w:val="single"/>
        </w:rPr>
        <w:t xml:space="preserve">was viciously attacked </w:t>
      </w:r>
      <w:r>
        <w:rPr>
          <w:rFonts w:ascii=".PingFang SC" w:eastAsia=".PingFang SC" w:hAnsi="AppleSystemUIFontBold" w:cs=".PingFang SC" w:hint="eastAsia"/>
          <w:u w:val="single"/>
        </w:rPr>
        <w:t>凶残地袭击</w:t>
      </w:r>
      <w:r>
        <w:rPr>
          <w:rFonts w:ascii="AppleSystemUIFont" w:eastAsia=".PingFang SC" w:hAnsi="AppleSystemUIFont" w:cs="AppleSystemUIFont"/>
        </w:rPr>
        <w:t xml:space="preserve"> by a man </w:t>
      </w:r>
      <w:r>
        <w:rPr>
          <w:rFonts w:ascii="AppleSystemUIFontBold" w:eastAsia=".PingFang SC" w:hAnsi="AppleSystemUIFontBold" w:cs="AppleSystemUIFontBold"/>
          <w:b/>
          <w:bCs/>
          <w:u w:val="single"/>
        </w:rPr>
        <w:t>wielding a knife</w:t>
      </w:r>
      <w:r>
        <w:rPr>
          <w:rFonts w:ascii="AppleSystemUIFont" w:eastAsia=".PingFang SC" w:hAnsi="AppleSystemUIFont" w:cs="AppleSystemUIFont"/>
        </w:rPr>
        <w:t xml:space="preserve">.  </w:t>
      </w:r>
      <w:r>
        <w:rPr>
          <w:rFonts w:ascii=".PingFang SC" w:eastAsia=".PingFang SC" w:hAnsi="AppleSystemUIFont" w:cs=".PingFang SC" w:hint="eastAsia"/>
        </w:rPr>
        <w:t>他遭到一名持刀男子的</w:t>
      </w:r>
      <w:r>
        <w:rPr>
          <w:rFonts w:ascii=".PingFang SC" w:eastAsia=".PingFang SC" w:hAnsi="AppleSystemUIFont" w:cs=".PingFang SC" w:hint="eastAsia"/>
          <w:u w:val="single"/>
        </w:rPr>
        <w:t>凶残地袭击</w:t>
      </w:r>
      <w:r>
        <w:rPr>
          <w:rFonts w:ascii="AppleSystemUIFontBold" w:eastAsia=".PingFang SC" w:hAnsi="AppleSystemUIFontBold" w:cs="AppleSystemUIFontBold"/>
          <w:b/>
          <w:bCs/>
        </w:rPr>
        <w:t xml:space="preserve">       </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She had been </w:t>
      </w:r>
      <w:r>
        <w:rPr>
          <w:rFonts w:ascii="AppleSystemUIFontBold" w:eastAsia=".PingFang SC" w:hAnsi="AppleSystemUIFontBold" w:cs="AppleSystemUIFontBold"/>
          <w:b/>
          <w:bCs/>
        </w:rPr>
        <w:t>viciously</w:t>
      </w:r>
      <w:r>
        <w:rPr>
          <w:rFonts w:ascii="AppleSystemUIFont" w:eastAsia=".PingFang SC" w:hAnsi="AppleSystemUIFont" w:cs="AppleSystemUIFont"/>
        </w:rPr>
        <w:t xml:space="preserve"> attacked with a hammer. </w:t>
      </w:r>
      <w:r>
        <w:rPr>
          <w:rFonts w:ascii=".PingFang SC" w:eastAsia=".PingFang SC" w:hAnsi="AppleSystemUIFont" w:cs=".PingFang SC" w:hint="eastAsia"/>
        </w:rPr>
        <w:t>她曾被人用锤子凶残地袭击过。</w:t>
      </w:r>
      <w:r>
        <w:rPr>
          <w:rFonts w:ascii="AppleSystemUIFontBold" w:eastAsia=".PingFang SC" w:hAnsi="AppleSystemUIFontBold" w:cs="AppleSystemUIFontBold"/>
          <w:b/>
          <w:bCs/>
          <w:u w:val="single"/>
        </w:rPr>
        <w:t xml:space="preserve">[ </w:t>
      </w:r>
      <w:r>
        <w:rPr>
          <w:rFonts w:ascii=".PingFang SC" w:eastAsia=".PingFang SC" w:hAnsi="AppleSystemUIFontBold" w:cs=".PingFang SC" w:hint="eastAsia"/>
          <w:u w:val="single"/>
        </w:rPr>
        <w:t>被凶残地袭击</w:t>
      </w:r>
      <w:r>
        <w:rPr>
          <w:rFonts w:ascii="AppleSystemUIFontBold" w:eastAsia=".PingFang SC" w:hAnsi="AppleSystemUIFontBold" w:cs="AppleSystemUIFontBold"/>
          <w:b/>
          <w:bCs/>
          <w:u w:val="single"/>
        </w:rPr>
        <w:t xml:space="preserve">: be attacked viciously ]  </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Yuen Long has become an unlikely focal point of the city's pro-democracy movement after protesters </w:t>
      </w:r>
      <w:r>
        <w:rPr>
          <w:rFonts w:ascii="AppleSystemUIFontBold" w:eastAsia=".PingFang SC" w:hAnsi="AppleSystemUIFontBold" w:cs="AppleSystemUIFontBold"/>
          <w:b/>
          <w:bCs/>
          <w:u w:val="single"/>
        </w:rPr>
        <w:t>were viciously attacked</w:t>
      </w:r>
      <w:r>
        <w:rPr>
          <w:rFonts w:ascii="AppleSystemUIFont" w:eastAsia=".PingFang SC" w:hAnsi="AppleSystemUIFont" w:cs="AppleSystemUIFont"/>
        </w:rPr>
        <w:t xml:space="preserve"> by a mob </w:t>
      </w:r>
      <w:r>
        <w:rPr>
          <w:rFonts w:ascii=".PingFang SC" w:eastAsia=".PingFang SC" w:hAnsi="AppleSystemUIFont" w:cs=".PingFang SC" w:hint="eastAsia"/>
        </w:rPr>
        <w:t>凶残地袭击</w:t>
      </w:r>
      <w:r>
        <w:rPr>
          <w:rFonts w:ascii="AppleSystemUIFont" w:eastAsia=".PingFang SC" w:hAnsi="AppleSystemUIFont" w:cs="AppleSystemUIFont"/>
        </w:rPr>
        <w:t xml:space="preserve"> who are </w:t>
      </w:r>
      <w:r>
        <w:rPr>
          <w:rFonts w:ascii="AppleSystemUIFontBold" w:eastAsia=".PingFang SC" w:hAnsi="AppleSystemUIFontBold" w:cs="AppleSystemUIFontBold"/>
          <w:b/>
          <w:bCs/>
          <w:u w:val="single"/>
        </w:rPr>
        <w:t xml:space="preserve">wielding daggers and even police batons </w:t>
      </w:r>
      <w:r>
        <w:rPr>
          <w:rFonts w:ascii=".PingFang SC" w:eastAsia=".PingFang SC" w:hAnsi="AppleSystemUIFontBold" w:cs=".PingFang SC" w:hint="eastAsia"/>
        </w:rPr>
        <w:t>拿起〔武器或工具〕</w:t>
      </w:r>
      <w:r>
        <w:rPr>
          <w:rFonts w:ascii="AppleSystemUIFont" w:eastAsia=".PingFang SC" w:hAnsi="AppleSystemUIFont" w:cs="AppleSystemUIFont"/>
        </w:rPr>
        <w:t xml:space="preserve">. About a dozen men have been </w:t>
      </w:r>
      <w:r>
        <w:rPr>
          <w:rFonts w:ascii="AppleSystemUIFontBold" w:eastAsia=".PingFang SC" w:hAnsi="AppleSystemUIFontBold" w:cs="AppleSystemUIFontBold"/>
          <w:b/>
          <w:bCs/>
        </w:rPr>
        <w:t>arrested/apprehended</w:t>
      </w:r>
      <w:r>
        <w:rPr>
          <w:rFonts w:ascii="AppleSystemUIFont" w:eastAsia=".PingFang SC" w:hAnsi="AppleSystemUIFont" w:cs="AppleSystemUIFont"/>
        </w:rPr>
        <w:t xml:space="preserve"> in connection with the attack, some of whom have links to organized crime groups, or </w:t>
      </w:r>
      <w:r>
        <w:rPr>
          <w:rFonts w:ascii="AppleSystemUIFontBold" w:eastAsia=".PingFang SC" w:hAnsi="AppleSystemUIFontBold" w:cs="AppleSystemUIFontBold"/>
          <w:b/>
          <w:bCs/>
          <w:u w:val="single"/>
        </w:rPr>
        <w:t xml:space="preserve">triads </w:t>
      </w:r>
      <w:r>
        <w:rPr>
          <w:rFonts w:ascii="AppleSystemUIFontBoldItalic" w:eastAsia=".PingFang SC" w:hAnsi="AppleSystemUIFontBoldItalic" w:cs="AppleSystemUIFontBoldItalic"/>
          <w:b/>
          <w:bCs/>
          <w:i/>
          <w:iCs/>
          <w:u w:val="single"/>
        </w:rPr>
        <w:t>/</w:t>
      </w:r>
      <w:r>
        <w:rPr>
          <w:rFonts w:ascii="AppleSystemUIFontBold" w:eastAsia=".PingFang SC" w:hAnsi="AppleSystemUIFontBold" w:cs="AppleSystemUIFontBold"/>
          <w:b/>
          <w:bCs/>
          <w:u w:val="single"/>
        </w:rPr>
        <w:t>ˈ</w:t>
      </w:r>
      <w:r>
        <w:rPr>
          <w:rFonts w:ascii="AppleSystemUIFontBoldItalic" w:eastAsia=".PingFang SC" w:hAnsi="AppleSystemUIFontBoldItalic" w:cs="AppleSystemUIFontBoldItalic"/>
          <w:b/>
          <w:bCs/>
          <w:i/>
          <w:iCs/>
          <w:u w:val="single"/>
        </w:rPr>
        <w:t>tra</w:t>
      </w:r>
      <w:r>
        <w:rPr>
          <w:rFonts w:ascii="AppleSystemUIFontBold" w:eastAsia=".PingFang SC" w:hAnsi="AppleSystemUIFontBold" w:cs="AppleSystemUIFontBold"/>
          <w:b/>
          <w:bCs/>
          <w:u w:val="single"/>
        </w:rPr>
        <w:t>ɪ</w:t>
      </w:r>
      <w:r>
        <w:rPr>
          <w:rFonts w:ascii="AppleSystemUIFontBoldItalic" w:eastAsia=".PingFang SC" w:hAnsi="AppleSystemUIFontBoldItalic" w:cs="AppleSystemUIFontBoldItalic"/>
          <w:b/>
          <w:bCs/>
          <w:i/>
          <w:iCs/>
          <w:u w:val="single"/>
        </w:rPr>
        <w:t xml:space="preserve">æd/ </w:t>
      </w:r>
      <w:r>
        <w:rPr>
          <w:rFonts w:ascii=".PingFang SC" w:eastAsia=".PingFang SC" w:hAnsi="AppleSystemUIFontBoldItalic" w:cs=".PingFang SC" w:hint="eastAsia"/>
          <w:u w:val="single"/>
        </w:rPr>
        <w:t>三合会</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黑社会</w:t>
      </w:r>
      <w:r>
        <w:rPr>
          <w:rFonts w:ascii="AppleSystemUIFont" w:eastAsia=".PingFang SC" w:hAnsi="AppleSystemUIFont" w:cs="AppleSystemUIFont"/>
        </w:rPr>
        <w:t xml:space="preserve">).  Protesters were reportedly </w:t>
      </w:r>
      <w:r>
        <w:rPr>
          <w:rFonts w:ascii="AppleSystemUIFontBold" w:eastAsia=".PingFang SC" w:hAnsi="AppleSystemUIFontBold" w:cs="AppleSystemUIFontBold"/>
          <w:b/>
          <w:bCs/>
          <w:u w:val="single"/>
        </w:rPr>
        <w:t xml:space="preserve">at the mercy of </w:t>
      </w:r>
      <w:r>
        <w:rPr>
          <w:rFonts w:ascii="AppleSystemUIFont" w:eastAsia=".PingFang SC" w:hAnsi="AppleSystemUIFont" w:cs="AppleSystemUIFont"/>
        </w:rPr>
        <w:t xml:space="preserve">the mob for almost an hour before police arrived and at least 45 people were injured, some seriously.    </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任凭某人</w:t>
      </w:r>
      <w:r>
        <w:rPr>
          <w:rFonts w:ascii="AppleSystemUIFontBold" w:eastAsia=".PingFang SC" w:hAnsi="AppleSystemUIFontBold" w:cs="AppleSystemUIFontBold"/>
          <w:b/>
          <w:bCs/>
        </w:rPr>
        <w:t>/</w:t>
      </w:r>
      <w:r>
        <w:rPr>
          <w:rFonts w:ascii=".PingFang SC" w:eastAsia=".PingFang SC" w:hAnsi="AppleSystemUIFontBold" w:cs=".PingFang SC" w:hint="eastAsia"/>
        </w:rPr>
        <w:t>某物的摆布〔而无力保护自己〕</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受某人的摆布支配</w:t>
      </w:r>
      <w:r>
        <w:rPr>
          <w:rFonts w:ascii="AppleSystemUIFontBold" w:eastAsia=".PingFang SC" w:hAnsi="AppleSystemUIFontBold" w:cs="AppleSystemUIFontBold"/>
          <w:b/>
          <w:bCs/>
        </w:rPr>
        <w:t>/</w:t>
      </w:r>
      <w:r>
        <w:rPr>
          <w:rFonts w:ascii=".PingFang SC" w:eastAsia=".PingFang SC" w:hAnsi="AppleSystemUIFontBold" w:cs=".PingFang SC" w:hint="eastAsia"/>
        </w:rPr>
        <w:t>听命于某人</w:t>
      </w:r>
      <w:r>
        <w:rPr>
          <w:rFonts w:ascii="AppleSystemUIFontBold" w:eastAsia=".PingFang SC" w:hAnsi="AppleSystemUIFontBold" w:cs="AppleSystemUIFontBold"/>
          <w:b/>
          <w:bCs/>
        </w:rPr>
        <w:t xml:space="preserve"> at the mercy of sb.</w:t>
      </w:r>
      <w:r>
        <w:rPr>
          <w:rFonts w:ascii="MS Gothic" w:eastAsia="MS Gothic" w:hAnsi="MS Gothic" w:cs="MS Gothic" w:hint="eastAsia"/>
          <w:b/>
          <w:bCs/>
        </w:rPr>
        <w:t> </w:t>
      </w:r>
      <w:r>
        <w:rPr>
          <w:rFonts w:ascii="AppleSystemUIFontBold" w:eastAsia=".PingFang SC" w:hAnsi="AppleSystemUIFontBold" w:cs="AppleSystemUIFontBold"/>
          <w:b/>
          <w:bCs/>
        </w:rPr>
        <w:t xml:space="preserve">e.g. </w:t>
      </w:r>
      <w:hyperlink r:id="rId14" w:history="1">
        <w:r>
          <w:rPr>
            <w:rFonts w:ascii="AppleSystemUIFont" w:eastAsia=".PingFang SC" w:hAnsi="AppleSystemUIFont" w:cs="AppleSystemUIFont"/>
            <w:color w:val="DCA10D"/>
            <w:u w:val="single" w:color="DCA10D"/>
          </w:rPr>
          <w:t>Jimmy Sham,</w:t>
        </w:r>
      </w:hyperlink>
      <w:r>
        <w:rPr>
          <w:rFonts w:ascii="AppleSystemUIFont" w:eastAsia=".PingFang SC" w:hAnsi="AppleSystemUIFont" w:cs="AppleSystemUIFont"/>
        </w:rPr>
        <w:t xml:space="preserve"> a prominent protest march organizer, </w:t>
      </w:r>
      <w:r>
        <w:rPr>
          <w:rFonts w:ascii="AppleSystemUIFontBold" w:eastAsia=".PingFang SC" w:hAnsi="AppleSystemUIFontBold" w:cs="AppleSystemUIFontBold"/>
          <w:b/>
          <w:bCs/>
          <w:u w:val="single"/>
        </w:rPr>
        <w:t xml:space="preserve">was viciously attacked </w:t>
      </w:r>
      <w:r>
        <w:rPr>
          <w:rFonts w:ascii=".PingFang SC" w:eastAsia=".PingFang SC" w:hAnsi="AppleSystemUIFontBold" w:cs=".PingFang SC" w:hint="eastAsia"/>
          <w:b/>
          <w:bCs/>
          <w:u w:val="single"/>
        </w:rPr>
        <w:t>被凶残地袭击</w:t>
      </w:r>
      <w:r>
        <w:rPr>
          <w:rFonts w:ascii=".PingFang SC" w:eastAsia=".PingFang SC" w:hAnsi="AppleSystemUIFontBold" w:cs=".PingFang SC"/>
          <w:b/>
          <w:bCs/>
          <w:u w:val="single"/>
        </w:rPr>
        <w:t xml:space="preserve"> </w:t>
      </w:r>
      <w:r>
        <w:rPr>
          <w:rFonts w:ascii="AppleSystemUIFont" w:eastAsia=".PingFang SC" w:hAnsi="AppleSystemUIFont" w:cs="AppleSystemUIFont"/>
        </w:rPr>
        <w:t xml:space="preserve">by a group of men </w:t>
      </w:r>
      <w:r>
        <w:rPr>
          <w:rFonts w:ascii="AppleSystemUIFontBold" w:eastAsia=".PingFang SC" w:hAnsi="AppleSystemUIFontBold" w:cs="AppleSystemUIFontBold"/>
          <w:b/>
          <w:bCs/>
          <w:u w:val="single"/>
        </w:rPr>
        <w:t xml:space="preserve">wielding hammers and knives </w:t>
      </w:r>
      <w:r>
        <w:rPr>
          <w:rFonts w:ascii=".PingFang SC" w:eastAsia=".PingFang SC" w:hAnsi="AppleSystemUIFontBold" w:cs=".PingFang SC" w:hint="eastAsia"/>
          <w:b/>
          <w:bCs/>
          <w:u w:val="single"/>
        </w:rPr>
        <w:t>拿起武器或工具</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去攻击别人</w:t>
      </w:r>
      <w:r>
        <w:rPr>
          <w:rFonts w:ascii="AppleSystemUIFont" w:eastAsia=".PingFang SC" w:hAnsi="AppleSystemUIFont" w:cs="AppleSystemUIFont"/>
        </w:rPr>
        <w:t xml:space="preserve">   //</w:t>
      </w:r>
      <w:r>
        <w:rPr>
          <w:rFonts w:ascii="AppleSystemUIFontBold" w:eastAsia=".PingFang SC" w:hAnsi="AppleSystemUIFontBold" w:cs="AppleSystemUIFontBold"/>
          <w:b/>
          <w:bCs/>
          <w:u w:val="single"/>
        </w:rPr>
        <w:t xml:space="preserve">[ </w:t>
      </w:r>
      <w:r>
        <w:rPr>
          <w:rFonts w:ascii=".PingFang SC" w:eastAsia=".PingFang SC" w:hAnsi="AppleSystemUIFontBold" w:cs=".PingFang SC" w:hint="eastAsia"/>
          <w:u w:val="single"/>
        </w:rPr>
        <w:t>被凶残地袭击</w:t>
      </w:r>
      <w:r>
        <w:rPr>
          <w:rFonts w:ascii="AppleSystemUIFontBold" w:eastAsia=".PingFang SC" w:hAnsi="AppleSystemUIFontBold" w:cs="AppleSystemUIFontBold"/>
          <w:b/>
          <w:bCs/>
          <w:u w:val="single"/>
        </w:rPr>
        <w:t xml:space="preserve">: be attacked viciously ]  </w:t>
      </w:r>
      <w:r>
        <w:rPr>
          <w:rFonts w:ascii="AppleSystemUIFont" w:eastAsia=".PingFang SC" w:hAnsi="AppleSystemUIFont" w:cs="AppleSystemUIFont"/>
        </w:rPr>
        <w:t xml:space="preserve">   </w:t>
      </w:r>
    </w:p>
    <w:p w14:paraId="56677619" w14:textId="77777777" w:rsidR="008C445A" w:rsidRDefault="008C445A" w:rsidP="008C445A">
      <w:pPr>
        <w:autoSpaceDE w:val="0"/>
        <w:autoSpaceDN w:val="0"/>
        <w:adjustRightInd w:val="0"/>
        <w:rPr>
          <w:rFonts w:ascii="AppleSystemUIFont" w:eastAsia=".PingFang SC" w:hAnsi="AppleSystemUIFont" w:cs="AppleSystemUIFont"/>
        </w:rPr>
      </w:pPr>
    </w:p>
    <w:p w14:paraId="5A2A71AD"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AppleSystemUIFontBold" w:eastAsia=".PingFang SC" w:hAnsi="AppleSystemUIFontBold" w:cs="AppleSystemUIFontBold"/>
          <w:b/>
          <w:bCs/>
          <w:u w:val="single"/>
        </w:rPr>
        <w:t xml:space="preserve">mouthpiece/spokesman </w:t>
      </w:r>
      <w:r>
        <w:rPr>
          <w:rFonts w:ascii=".PingFang SC" w:eastAsia=".PingFang SC" w:hAnsi="AppleSystemUIFontBold" w:cs=".PingFang SC" w:hint="eastAsia"/>
          <w:u w:val="single"/>
        </w:rPr>
        <w:t>代言人</w:t>
      </w:r>
    </w:p>
    <w:p w14:paraId="2957D676" w14:textId="77777777" w:rsidR="008C445A" w:rsidRDefault="008C445A" w:rsidP="008C445A">
      <w:pPr>
        <w:autoSpaceDE w:val="0"/>
        <w:autoSpaceDN w:val="0"/>
        <w:adjustRightInd w:val="0"/>
        <w:rPr>
          <w:rFonts w:ascii=".PingFang SC" w:eastAsia=".PingFang SC" w:hAnsi="AppleSystemUIFont" w:cs=".PingFang SC"/>
        </w:rPr>
      </w:pPr>
      <w:r>
        <w:rPr>
          <w:rFonts w:ascii=".PingFang SC" w:eastAsia=".PingFang SC" w:hAnsi="AppleSystemUIFont" w:cs=".PingFang SC"/>
        </w:rPr>
        <w:t xml:space="preserve">e.g. </w:t>
      </w:r>
      <w:r>
        <w:rPr>
          <w:rFonts w:ascii="AppleSystemUIFont" w:eastAsia=".PingFang SC" w:hAnsi="AppleSystemUIFont" w:cs="AppleSystemUIFont"/>
        </w:rPr>
        <w:t xml:space="preserve">The Chinese government and </w:t>
      </w:r>
      <w:r>
        <w:rPr>
          <w:rFonts w:ascii="AppleSystemUIFontBold" w:eastAsia=".PingFang SC" w:hAnsi="AppleSystemUIFontBold" w:cs="AppleSystemUIFontBold"/>
          <w:b/>
          <w:bCs/>
          <w:u w:val="single"/>
        </w:rPr>
        <w:t>State-run media, XinHua news,</w:t>
      </w:r>
      <w:r>
        <w:rPr>
          <w:rFonts w:ascii="AppleSystemUIFont" w:eastAsia=".PingFang SC" w:hAnsi="AppleSystemUIFont" w:cs="AppleSystemUIFont"/>
        </w:rPr>
        <w:t xml:space="preserve">  have accused Western countries of their </w:t>
      </w:r>
      <w:r>
        <w:rPr>
          <w:rFonts w:ascii="AppleSystemUIFontBold" w:eastAsia=".PingFang SC" w:hAnsi="AppleSystemUIFontBold" w:cs="AppleSystemUIFontBold"/>
          <w:b/>
          <w:bCs/>
        </w:rPr>
        <w:t>hypocrisy</w:t>
      </w:r>
      <w:r>
        <w:rPr>
          <w:rFonts w:ascii="AppleSystemUIFont" w:eastAsia=".PingFang SC" w:hAnsi="AppleSystemUIFont" w:cs="AppleSystemUIFont"/>
        </w:rPr>
        <w:t xml:space="preserve"> </w:t>
      </w:r>
      <w:r>
        <w:rPr>
          <w:rFonts w:ascii=".PingFang SC" w:eastAsia=".PingFang SC" w:hAnsi="AppleSystemUIFont" w:cs=".PingFang SC" w:hint="eastAsia"/>
        </w:rPr>
        <w:t>虚伪</w:t>
      </w:r>
      <w:r>
        <w:rPr>
          <w:rFonts w:ascii=".PingFang SC" w:eastAsia=".PingFang SC" w:hAnsi="AppleSystemUIFont" w:cs=".PingFang SC"/>
        </w:rPr>
        <w:t xml:space="preserve"> </w:t>
      </w:r>
      <w:r>
        <w:rPr>
          <w:rFonts w:ascii="AppleSystemUIFontItalic" w:eastAsia=".PingFang SC" w:hAnsi="AppleSystemUIFontItalic" w:cs="AppleSystemUIFontItalic"/>
          <w:i/>
          <w:iCs/>
        </w:rPr>
        <w:t>/h</w:t>
      </w:r>
      <w:r>
        <w:rPr>
          <w:rFonts w:ascii="System Font" w:eastAsia=".PingFang SC" w:hAnsi="System Font" w:cs="System Font"/>
        </w:rPr>
        <w:t>ɪˈ</w:t>
      </w:r>
      <w:r>
        <w:rPr>
          <w:rFonts w:ascii="AppleSystemUIFontItalic" w:eastAsia=".PingFang SC" w:hAnsi="AppleSystemUIFontItalic" w:cs="AppleSystemUIFontItalic"/>
          <w:i/>
          <w:iCs/>
        </w:rPr>
        <w:t>p</w:t>
      </w:r>
      <w:r>
        <w:rPr>
          <w:rFonts w:ascii="System Font" w:eastAsia=".PingFang SC" w:hAnsi="System Font" w:cs="System Font"/>
        </w:rPr>
        <w:t>ɒ</w:t>
      </w:r>
      <w:r>
        <w:rPr>
          <w:rFonts w:ascii="AppleSystemUIFontItalic" w:eastAsia=".PingFang SC" w:hAnsi="AppleSystemUIFontItalic" w:cs="AppleSystemUIFontItalic"/>
          <w:i/>
          <w:iCs/>
        </w:rPr>
        <w:t>krəs</w:t>
      </w:r>
      <w:r>
        <w:rPr>
          <w:rFonts w:ascii="System Font" w:eastAsia=".PingFang SC" w:hAnsi="System Font" w:cs="System Font"/>
        </w:rPr>
        <w:t>ɪ</w:t>
      </w:r>
      <w:r>
        <w:rPr>
          <w:rFonts w:ascii="AppleSystemUIFontItalic" w:eastAsia=".PingFang SC" w:hAnsi="AppleSystemUIFontItalic" w:cs="AppleSystemUIFontItalic"/>
          <w:i/>
          <w:iCs/>
        </w:rPr>
        <w:t xml:space="preserve">/ </w:t>
      </w:r>
      <w:r>
        <w:rPr>
          <w:rFonts w:ascii="AppleSystemUIFont" w:eastAsia=".PingFang SC" w:hAnsi="AppleSystemUIFont" w:cs="AppleSystemUIFont"/>
        </w:rPr>
        <w:t xml:space="preserve">in their attitude to violent protests in </w:t>
      </w:r>
      <w:r>
        <w:rPr>
          <w:rFonts w:ascii="AppleSystemUIFont" w:eastAsia=".PingFang SC" w:hAnsi="AppleSystemUIFont" w:cs="AppleSystemUIFont"/>
          <w:color w:val="DCA10D"/>
        </w:rPr>
        <w:t>Spain v.s. HK</w:t>
      </w:r>
      <w:r>
        <w:rPr>
          <w:rFonts w:ascii="AppleSystemUIFont" w:eastAsia=".PingFang SC" w:hAnsi="AppleSystemUIFont" w:cs="AppleSystemUIFont"/>
        </w:rPr>
        <w:t xml:space="preserve"> over the past week.  In a commentary published in People's Daily, the official Chinese </w:t>
      </w:r>
      <w:r>
        <w:rPr>
          <w:rFonts w:ascii="AppleSystemUIFont" w:eastAsia=".PingFang SC" w:hAnsi="AppleSystemUIFont" w:cs="AppleSystemUIFont"/>
        </w:rPr>
        <w:lastRenderedPageBreak/>
        <w:t xml:space="preserve">Communist Party </w:t>
      </w:r>
      <w:r>
        <w:rPr>
          <w:rFonts w:ascii="AppleSystemUIFontBold" w:eastAsia=".PingFang SC" w:hAnsi="AppleSystemUIFontBold" w:cs="AppleSystemUIFontBold"/>
          <w:b/>
          <w:bCs/>
          <w:u w:val="single"/>
        </w:rPr>
        <w:t xml:space="preserve">mouthpiece/spokesman </w:t>
      </w:r>
      <w:r>
        <w:rPr>
          <w:rFonts w:ascii=".PingFang SC" w:eastAsia=".PingFang SC" w:hAnsi="AppleSystemUIFontBold" w:cs=".PingFang SC" w:hint="eastAsia"/>
          <w:u w:val="single"/>
        </w:rPr>
        <w:t>代言人</w:t>
      </w:r>
      <w:r>
        <w:rPr>
          <w:rFonts w:ascii="AppleSystemUIFont" w:eastAsia=".PingFang SC" w:hAnsi="AppleSystemUIFont" w:cs="AppleSystemUIFont"/>
        </w:rPr>
        <w:t xml:space="preserve">, a commentator accused the West of "double standards" in its responses to protests in other countries.  Foreign Ministry </w:t>
      </w:r>
      <w:r>
        <w:rPr>
          <w:rFonts w:ascii="AppleSystemUIFontBold" w:eastAsia=".PingFang SC" w:hAnsi="AppleSystemUIFontBold" w:cs="AppleSystemUIFontBold"/>
          <w:b/>
          <w:bCs/>
        </w:rPr>
        <w:t>spokeswoman</w:t>
      </w:r>
      <w:r>
        <w:rPr>
          <w:rFonts w:ascii="AppleSystemUIFont" w:eastAsia=".PingFang SC" w:hAnsi="AppleSystemUIFont" w:cs="AppleSystemUIFont"/>
        </w:rPr>
        <w:t xml:space="preserve"> said that the response by Western countries to the protests showed "democracy and human rights are only </w:t>
      </w:r>
      <w:r>
        <w:rPr>
          <w:rFonts w:ascii="AppleSystemUIFont" w:eastAsia=".PingFang SC" w:hAnsi="AppleSystemUIFont" w:cs="AppleSystemUIFont"/>
          <w:u w:val="single"/>
        </w:rPr>
        <w:t xml:space="preserve">a </w:t>
      </w:r>
      <w:r>
        <w:rPr>
          <w:rFonts w:ascii="AppleSystemUIFontBold" w:eastAsia=".PingFang SC" w:hAnsi="AppleSystemUIFontBold" w:cs="AppleSystemUIFontBold"/>
          <w:b/>
          <w:bCs/>
          <w:u w:val="single"/>
        </w:rPr>
        <w:t>pretentious</w:t>
      </w:r>
      <w:r>
        <w:rPr>
          <w:rFonts w:ascii="AppleSystemUIFont" w:eastAsia=".PingFang SC" w:hAnsi="AppleSystemUIFont" w:cs="AppleSystemUIFont"/>
          <w:u w:val="single"/>
        </w:rPr>
        <w:t xml:space="preserve"> cover</w:t>
      </w:r>
      <w:r>
        <w:rPr>
          <w:rFonts w:ascii="AppleSystemUIFont" w:eastAsia=".PingFang SC" w:hAnsi="AppleSystemUIFont" w:cs="AppleSystemUIFont"/>
        </w:rPr>
        <w:t xml:space="preserve"> for Western </w:t>
      </w:r>
      <w:r>
        <w:rPr>
          <w:rFonts w:ascii="AppleSystemUIFontBold" w:eastAsia=".PingFang SC" w:hAnsi="AppleSystemUIFontBold" w:cs="AppleSystemUIFontBold"/>
          <w:b/>
          <w:bCs/>
        </w:rPr>
        <w:t>interference</w:t>
      </w:r>
      <w:r>
        <w:rPr>
          <w:rFonts w:ascii="AppleSystemUIFont" w:eastAsia=".PingFang SC" w:hAnsi="AppleSystemUIFont" w:cs="AppleSystemUIFont"/>
        </w:rPr>
        <w:t xml:space="preserve"> [ˌɪntəˈfɪərəns] in Hong Kong affairs." .       </w:t>
      </w:r>
      <w:r>
        <w:rPr>
          <w:rFonts w:ascii="AppleSystemUIFontBold" w:eastAsia=".PingFang SC" w:hAnsi="AppleSystemUIFontBold" w:cs="AppleSystemUIFontBold"/>
          <w:b/>
          <w:bCs/>
        </w:rPr>
        <w:t>//interference</w:t>
      </w:r>
      <w:r>
        <w:rPr>
          <w:rFonts w:ascii="AppleSystemUIFont" w:eastAsia=".PingFang SC" w:hAnsi="AppleSystemUIFont" w:cs="AppleSystemUIFont"/>
        </w:rPr>
        <w:t xml:space="preserve"> [ˌɪntəˈfɪərəns]   V.S. </w:t>
      </w:r>
      <w:r>
        <w:rPr>
          <w:rFonts w:ascii="AppleSystemUIFontBold" w:eastAsia=".PingFang SC" w:hAnsi="AppleSystemUIFontBold" w:cs="AppleSystemUIFontBold"/>
          <w:b/>
          <w:bCs/>
        </w:rPr>
        <w:t>meddle in sth: (</w:t>
      </w:r>
      <w:r>
        <w:rPr>
          <w:rFonts w:ascii=".PingFang SC" w:eastAsia=".PingFang SC" w:hAnsi="AppleSystemUIFontBold" w:cs=".PingFang SC" w:hint="eastAsia"/>
          <w:b/>
          <w:bCs/>
        </w:rPr>
        <w:t>瞎</w:t>
      </w:r>
      <w:r>
        <w:rPr>
          <w:rFonts w:ascii="AppleSystemUIFontBold" w:eastAsia=".PingFang SC" w:hAnsi="AppleSystemUIFontBold" w:cs="AppleSystemUIFontBold"/>
          <w:b/>
          <w:bCs/>
        </w:rPr>
        <w:t>)</w:t>
      </w:r>
      <w:r>
        <w:rPr>
          <w:rFonts w:ascii=".PingFang SC" w:eastAsia=".PingFang SC" w:hAnsi="AppleSystemUIFontBold" w:cs=".PingFang SC" w:hint="eastAsia"/>
          <w:b/>
          <w:bCs/>
        </w:rPr>
        <w:t>管闲事；瞎干涉瞎干预</w:t>
      </w:r>
      <w:r>
        <w:rPr>
          <w:rFonts w:ascii=".PingFang SC" w:eastAsia=".PingFang SC" w:hAnsi="AppleSystemUIFontBold" w:cs=".PingFang SC"/>
          <w:b/>
          <w:bCs/>
        </w:rPr>
        <w:t xml:space="preserve">          //</w:t>
      </w:r>
      <w:r>
        <w:rPr>
          <w:rFonts w:ascii="AppleSystemUIFont" w:eastAsia=".PingFang SC" w:hAnsi="AppleSystemUIFont" w:cs="AppleSystemUIFont"/>
        </w:rPr>
        <w:t xml:space="preserve">ADJ ( </w:t>
      </w:r>
      <w:r>
        <w:rPr>
          <w:rFonts w:ascii="AppleSystemUIFontItalic" w:eastAsia=".PingFang SC" w:hAnsi="AppleSystemUIFontItalic" w:cs="AppleSystemUIFontItalic"/>
          <w:i/>
          <w:iCs/>
        </w:rPr>
        <w:t>disapproving</w:t>
      </w:r>
      <w:r>
        <w:rPr>
          <w:rFonts w:ascii="AppleSystemUIFont" w:eastAsia=".PingFang SC" w:hAnsi="AppleSystemUIFont" w:cs="AppleSystemUIFont"/>
        </w:rPr>
        <w:t xml:space="preserve"> )  If you say that someone or something is </w:t>
      </w:r>
      <w:r>
        <w:rPr>
          <w:rFonts w:ascii="AppleSystemUIFontBold" w:eastAsia=".PingFang SC" w:hAnsi="AppleSystemUIFontBold" w:cs="AppleSystemUIFontBold"/>
          <w:b/>
          <w:bCs/>
        </w:rPr>
        <w:t>pretentious</w:t>
      </w:r>
      <w:r>
        <w:rPr>
          <w:rFonts w:ascii="AppleSystemUIFont" w:eastAsia=".PingFang SC" w:hAnsi="AppleSystemUIFont" w:cs="AppleSystemUIFont"/>
        </w:rPr>
        <w:t xml:space="preserve">, you mean that they pretend to appear important, intelligent, etc. in order to impress other people; trying to be sth that you are not however  </w:t>
      </w:r>
      <w:r>
        <w:rPr>
          <w:rFonts w:ascii=".PingFang SC" w:eastAsia=".PingFang SC" w:hAnsi="AppleSystemUIFont" w:cs=".PingFang SC" w:hint="eastAsia"/>
        </w:rPr>
        <w:t>装逼的做作的</w:t>
      </w:r>
      <w:r>
        <w:rPr>
          <w:rFonts w:ascii=".PingFang SC" w:eastAsia=".PingFang SC" w:hAnsi="AppleSystemUIFont" w:cs=".PingFang SC"/>
        </w:rPr>
        <w:t xml:space="preserve">;  </w:t>
      </w:r>
      <w:r>
        <w:rPr>
          <w:rFonts w:ascii=".PingFang SC" w:eastAsia=".PingFang SC" w:hAnsi="AppleSystemUIFont" w:cs=".PingFang SC" w:hint="eastAsia"/>
        </w:rPr>
        <w:t>虚夸的</w:t>
      </w:r>
      <w:r>
        <w:rPr>
          <w:rFonts w:ascii="AppleSystemUIFont" w:eastAsia=".PingFang SC" w:hAnsi="AppleSystemUIFont" w:cs="AppleSystemUIFont"/>
        </w:rPr>
        <w:t>/</w:t>
      </w:r>
      <w:r>
        <w:rPr>
          <w:rFonts w:ascii=".PingFang SC" w:eastAsia=".PingFang SC" w:hAnsi="AppleSystemUIFont" w:cs=".PingFang SC" w:hint="eastAsia"/>
        </w:rPr>
        <w:t>装腔作势的；自命不凡的</w:t>
      </w:r>
      <w:r>
        <w:rPr>
          <w:rFonts w:ascii="AppleSystemUIFont" w:eastAsia=".PingFang SC" w:hAnsi="AppleSystemUIFont" w:cs="AppleSystemUIFont"/>
        </w:rPr>
        <w:t xml:space="preserve">; </w:t>
      </w:r>
      <w:r>
        <w:rPr>
          <w:rFonts w:ascii="MS Gothic" w:eastAsia="MS Gothic" w:hAnsi="MS Gothic" w:cs="MS Gothic" w:hint="eastAsia"/>
        </w:rPr>
        <w:t> </w:t>
      </w:r>
    </w:p>
    <w:p w14:paraId="29CB33D3" w14:textId="77777777" w:rsidR="008C445A" w:rsidRDefault="008C445A" w:rsidP="008C445A">
      <w:pPr>
        <w:autoSpaceDE w:val="0"/>
        <w:autoSpaceDN w:val="0"/>
        <w:adjustRightInd w:val="0"/>
        <w:rPr>
          <w:rFonts w:ascii="AppleSystemUIFont" w:eastAsia=".PingFang SC" w:hAnsi="AppleSystemUIFont" w:cs="AppleSystemUIFont"/>
        </w:rPr>
      </w:pPr>
    </w:p>
    <w:p w14:paraId="73900003"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 xml:space="preserve">## </w:t>
      </w:r>
      <w:r>
        <w:rPr>
          <w:rFonts w:ascii=".PingFang SC" w:eastAsia=".PingFang SC" w:hAnsi="AppleSystemUIFontBold" w:cs=".PingFang SC" w:hint="eastAsia"/>
          <w:b/>
          <w:bCs/>
        </w:rPr>
        <w:t>横跨</w:t>
      </w:r>
      <w:r>
        <w:rPr>
          <w:rFonts w:ascii="AppleSystemUIFontBold" w:eastAsia=".PingFang SC" w:hAnsi="AppleSystemUIFontBold" w:cs="AppleSystemUIFontBold"/>
          <w:b/>
          <w:bCs/>
        </w:rPr>
        <w:t xml:space="preserve"> stretch across a city/bridge/sky/river </w:t>
      </w:r>
    </w:p>
    <w:p w14:paraId="765D7589"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Light, </w:t>
      </w:r>
      <w:r>
        <w:rPr>
          <w:rFonts w:ascii="AppleSystemUIFontBold" w:eastAsia=".PingFang SC" w:hAnsi="AppleSystemUIFontBold" w:cs="AppleSystemUIFontBold"/>
          <w:b/>
          <w:bCs/>
        </w:rPr>
        <w:t>fluffy</w:t>
      </w:r>
      <w:r>
        <w:rPr>
          <w:rFonts w:ascii="AppleSystemUIFont" w:eastAsia=".PingFang SC" w:hAnsi="AppleSystemUIFont" w:cs="AppleSystemUIFont"/>
        </w:rPr>
        <w:t xml:space="preserve"> [ˈflʌfi] clouds </w:t>
      </w:r>
      <w:r>
        <w:rPr>
          <w:rFonts w:ascii="AppleSystemUIFontBold" w:eastAsia=".PingFang SC" w:hAnsi="AppleSystemUIFontBold" w:cs="AppleSystemUIFontBold"/>
          <w:b/>
          <w:bCs/>
          <w:u w:val="single"/>
        </w:rPr>
        <w:t>stretch across the broad sky</w:t>
      </w:r>
      <w:r>
        <w:rPr>
          <w:rFonts w:ascii="AppleSystemUIFont" w:eastAsia=".PingFang SC" w:hAnsi="AppleSystemUIFont" w:cs="AppleSystemUIFont"/>
        </w:rPr>
        <w:t xml:space="preserve"> of “</w:t>
      </w:r>
      <w:r>
        <w:rPr>
          <w:rFonts w:ascii="AppleSystemUIFontBold" w:eastAsia=".PingFang SC" w:hAnsi="AppleSystemUIFontBold" w:cs="AppleSystemUIFontBold"/>
          <w:b/>
          <w:bCs/>
          <w:u w:val="single"/>
        </w:rPr>
        <w:t>Sahara [sə'hɑ:rə] Desert”</w:t>
      </w:r>
      <w:r>
        <w:rPr>
          <w:rFonts w:ascii="AppleSystemUIFont" w:eastAsia=".PingFang SC" w:hAnsi="AppleSystemUIFont" w:cs="AppleSystemUIFont"/>
        </w:rPr>
        <w:t>.   “</w:t>
      </w:r>
      <w:r>
        <w:rPr>
          <w:rFonts w:ascii=".PingFang SC" w:eastAsia=".PingFang SC" w:hAnsi="AppleSystemUIFont" w:cs=".PingFang SC" w:hint="eastAsia"/>
        </w:rPr>
        <w:t>蓬松的云彩”</w:t>
      </w:r>
      <w:r>
        <w:rPr>
          <w:rFonts w:ascii=".PingFang SC" w:eastAsia=".PingFang SC" w:hAnsi="AppleSystemUIFont" w:cs=".PingFang SC"/>
        </w:rPr>
        <w:t xml:space="preserve"> </w:t>
      </w:r>
      <w:r>
        <w:rPr>
          <w:rFonts w:ascii=".PingFang SC" w:eastAsia=".PingFang SC" w:hAnsi="AppleSystemUIFont" w:cs=".PingFang SC" w:hint="eastAsia"/>
          <w:b/>
          <w:bCs/>
          <w:u w:val="single"/>
        </w:rPr>
        <w:t>横跨广阔的天空</w:t>
      </w:r>
      <w:r>
        <w:rPr>
          <w:rFonts w:ascii="AppleSystemUIFont" w:eastAsia=".PingFang SC" w:hAnsi="AppleSystemUIFont" w:cs="AppleSystemUIFont"/>
        </w:rPr>
        <w:t xml:space="preserve">  </w:t>
      </w: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蓬松的云彩”</w:t>
      </w:r>
      <w:r>
        <w:rPr>
          <w:rFonts w:ascii=".PingFang SC" w:eastAsia=".PingFang SC" w:hAnsi="AppleSystemUIFontBold" w:cs=".PingFang SC"/>
          <w:b/>
          <w:bCs/>
          <w:u w:val="single"/>
        </w:rPr>
        <w:t>: light, fluffy clouds</w:t>
      </w:r>
      <w:r>
        <w:rPr>
          <w:rFonts w:ascii="MS Gothic" w:eastAsia="MS Gothic" w:hAnsi="MS Gothic" w:cs="MS Gothic" w:hint="eastAsia"/>
          <w:u w:val="single"/>
        </w:rPr>
        <w:t> </w:t>
      </w:r>
      <w:r>
        <w:rPr>
          <w:rFonts w:ascii="AppleSystemUIFont" w:eastAsia=".PingFang SC" w:hAnsi="AppleSystemUIFont" w:cs="AppleSystemUIFont"/>
          <w:color w:val="DCA10D"/>
        </w:rPr>
        <w:t xml:space="preserve">e.g. </w:t>
      </w:r>
      <w:r>
        <w:rPr>
          <w:rFonts w:ascii="AppleSystemUIFont" w:eastAsia=".PingFang SC" w:hAnsi="AppleSystemUIFont" w:cs="AppleSystemUIFont"/>
        </w:rPr>
        <w:t xml:space="preserve">The rainbow is </w:t>
      </w:r>
      <w:r>
        <w:rPr>
          <w:rFonts w:ascii="AppleSystemUIFontBold" w:eastAsia=".PingFang SC" w:hAnsi="AppleSystemUIFontBold" w:cs="AppleSystemUIFontBold"/>
          <w:b/>
          <w:bCs/>
          <w:u w:val="single"/>
        </w:rPr>
        <w:t>stretching across the sky</w:t>
      </w:r>
      <w:r>
        <w:rPr>
          <w:rFonts w:ascii="AppleSystemUIFont" w:eastAsia=".PingFang SC" w:hAnsi="AppleSystemUIFont" w:cs="AppleSystemUIFont"/>
        </w:rPr>
        <w:t xml:space="preserve"> in a great bow of color. </w:t>
      </w:r>
      <w:r>
        <w:rPr>
          <w:rFonts w:ascii=".PingFang SC" w:eastAsia=".PingFang SC" w:hAnsi="AppleSystemUIFont" w:cs=".PingFang SC" w:hint="eastAsia"/>
          <w:b/>
          <w:bCs/>
          <w:u w:val="single"/>
        </w:rPr>
        <w:t>横跨广阔的天空</w:t>
      </w:r>
    </w:p>
    <w:p w14:paraId="7A73121C"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The city's MTR subway network suspended all of its operations after demonstrators </w:t>
      </w:r>
      <w:r>
        <w:rPr>
          <w:rFonts w:ascii="AppleSystemUIFontBold" w:eastAsia=".PingFang SC" w:hAnsi="AppleSystemUIFontBold" w:cs="AppleSystemUIFontBold"/>
          <w:b/>
          <w:bCs/>
          <w:u w:val="single"/>
        </w:rPr>
        <w:t>vandalized</w:t>
      </w:r>
      <w:r>
        <w:rPr>
          <w:rFonts w:ascii="AppleSystemUIFont" w:eastAsia=".PingFang SC" w:hAnsi="AppleSystemUIFont" w:cs="AppleSystemUIFont"/>
          <w:u w:val="single"/>
        </w:rPr>
        <w:t xml:space="preserve"> multiple train stations </w:t>
      </w:r>
      <w:r>
        <w:rPr>
          <w:rFonts w:ascii=".PingFang SC" w:eastAsia=".PingFang SC" w:hAnsi="AppleSystemUIFont" w:cs=".PingFang SC" w:hint="eastAsia"/>
        </w:rPr>
        <w:t>肆意破坏（尤指公共财物）</w:t>
      </w:r>
      <w:r>
        <w:rPr>
          <w:rFonts w:ascii="AppleSystemUIFont" w:eastAsia=".PingFang SC" w:hAnsi="AppleSystemUIFont" w:cs="AppleSystemUIFont"/>
        </w:rPr>
        <w:t xml:space="preserve">, setting fire to entrances and </w:t>
      </w:r>
      <w:r>
        <w:rPr>
          <w:rFonts w:ascii="AppleSystemUIFontBold" w:eastAsia=".PingFang SC" w:hAnsi="AppleSystemUIFontBold" w:cs="AppleSystemUIFontBold"/>
          <w:b/>
          <w:bCs/>
          <w:u w:val="single"/>
        </w:rPr>
        <w:t xml:space="preserve">smashing/shattering </w:t>
      </w:r>
      <w:r>
        <w:rPr>
          <w:rFonts w:ascii=".PingFang SC" w:eastAsia=".PingFang SC" w:hAnsi="AppleSystemUIFontBold" w:cs=".PingFang SC" w:hint="eastAsia"/>
          <w:u w:val="single"/>
        </w:rPr>
        <w:t>粉碎</w:t>
      </w:r>
      <w:r>
        <w:rPr>
          <w:rFonts w:ascii=".PingFang SC" w:eastAsia=".PingFang SC" w:hAnsi="AppleSystemUIFontBold" w:cs=".PingFang SC"/>
          <w:u w:val="single"/>
        </w:rPr>
        <w:t>/</w:t>
      </w:r>
      <w:r>
        <w:rPr>
          <w:rFonts w:ascii=".PingFang SC" w:eastAsia=".PingFang SC" w:hAnsi="AppleSystemUIFontBold" w:cs=".PingFang SC" w:hint="eastAsia"/>
          <w:u w:val="single"/>
        </w:rPr>
        <w:t>打碎</w:t>
      </w:r>
      <w:r>
        <w:rPr>
          <w:rFonts w:ascii=".PingFang SC" w:eastAsia=".PingFang SC" w:hAnsi="AppleSystemUIFontBold" w:cs=".PingFang SC"/>
          <w:u w:val="single"/>
        </w:rPr>
        <w:t xml:space="preserve"> </w:t>
      </w:r>
      <w:r>
        <w:rPr>
          <w:rFonts w:ascii="AppleSystemUIFont" w:eastAsia=".PingFang SC" w:hAnsi="AppleSystemUIFont" w:cs="AppleSystemUIFont"/>
        </w:rPr>
        <w:t xml:space="preserve">ticketing facilities. Violent protests began in opposition to the ban and </w:t>
      </w:r>
      <w:r>
        <w:rPr>
          <w:rFonts w:ascii="AppleSystemUIFontBold" w:eastAsia=".PingFang SC" w:hAnsi="AppleSystemUIFontBold" w:cs="AppleSystemUIFontBold"/>
          <w:b/>
          <w:bCs/>
          <w:u w:val="single"/>
        </w:rPr>
        <w:t xml:space="preserve">stretched across the city </w:t>
      </w:r>
      <w:r>
        <w:rPr>
          <w:rFonts w:ascii="AppleSystemUIFont" w:eastAsia=".PingFang SC" w:hAnsi="AppleSystemUIFont" w:cs="AppleSystemUIFont"/>
        </w:rPr>
        <w:t xml:space="preserve">with protesters throwing petrol bombs and police responding with </w:t>
      </w:r>
      <w:r>
        <w:rPr>
          <w:rFonts w:ascii="AppleSystemUIFontBold" w:eastAsia=".PingFang SC" w:hAnsi="AppleSystemUIFontBold" w:cs="AppleSystemUIFontBold"/>
          <w:b/>
          <w:bCs/>
          <w:u w:val="single"/>
        </w:rPr>
        <w:t>pepper spray, tear gas, and even rubber bullet</w:t>
      </w:r>
      <w:r>
        <w:rPr>
          <w:rFonts w:ascii="AppleSystemUIFont" w:eastAsia=".PingFang SC" w:hAnsi="AppleSystemUIFont" w:cs="AppleSystemUIFont"/>
        </w:rPr>
        <w:t>.  Finally, the MTR</w:t>
      </w:r>
      <w:r>
        <w:rPr>
          <w:rFonts w:ascii="AppleSystemUIFontBold" w:eastAsia=".PingFang SC" w:hAnsi="AppleSystemUIFontBold" w:cs="AppleSystemUIFontBold"/>
          <w:b/>
          <w:bCs/>
          <w:u w:val="single"/>
        </w:rPr>
        <w:t xml:space="preserve"> is back in operation</w:t>
      </w:r>
      <w:r>
        <w:rPr>
          <w:rFonts w:ascii="AppleSystemUIFont" w:eastAsia=".PingFang SC" w:hAnsi="AppleSystemUIFont" w:cs="AppleSystemUIFont"/>
        </w:rPr>
        <w:t xml:space="preserve"> </w:t>
      </w:r>
      <w:r>
        <w:rPr>
          <w:rFonts w:ascii=".PingFang SC" w:eastAsia=".PingFang SC" w:hAnsi="AppleSystemUIFont" w:cs=".PingFang SC" w:hint="eastAsia"/>
          <w:u w:val="single"/>
        </w:rPr>
        <w:t>重新提供运营</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服务</w:t>
      </w:r>
      <w:r>
        <w:rPr>
          <w:rFonts w:ascii="AppleSystemUIFontBold" w:eastAsia=".PingFang SC" w:hAnsi="AppleSystemUIFontBold" w:cs="AppleSystemUIFontBold"/>
          <w:b/>
          <w:bCs/>
          <w:u w:val="single"/>
        </w:rPr>
        <w:t xml:space="preserve">) </w:t>
      </w:r>
      <w:r>
        <w:rPr>
          <w:rFonts w:ascii="AppleSystemUIFont" w:eastAsia=".PingFang SC" w:hAnsi="AppleSystemUIFont" w:cs="AppleSystemUIFont"/>
        </w:rPr>
        <w:t>later Sun.       //</w:t>
      </w:r>
      <w:r>
        <w:rPr>
          <w:rFonts w:ascii=".PingFang SC" w:eastAsia=".PingFang SC" w:hAnsi="AppleSystemUIFont" w:cs=".PingFang SC" w:hint="eastAsia"/>
        </w:rPr>
        <w:t>横跨</w:t>
      </w:r>
      <w:r>
        <w:rPr>
          <w:rFonts w:ascii="AppleSystemUIFontBold" w:eastAsia=".PingFang SC" w:hAnsi="AppleSystemUIFontBold" w:cs="AppleSystemUIFontBold"/>
          <w:b/>
          <w:bCs/>
        </w:rPr>
        <w:t xml:space="preserve"> </w:t>
      </w:r>
      <w:r>
        <w:rPr>
          <w:rFonts w:ascii="AppleSystemUIFont" w:eastAsia=".PingFang SC" w:hAnsi="AppleSystemUIFont" w:cs="AppleSystemUIFont"/>
        </w:rPr>
        <w:t xml:space="preserve">stretch across (a city, a river, the sky).     </w:t>
      </w:r>
      <w:r>
        <w:rPr>
          <w:rFonts w:ascii="AppleSystemUIFontBold" w:eastAsia=".PingFang SC" w:hAnsi="AppleSystemUIFontBold" w:cs="AppleSystemUIFontBold"/>
          <w:b/>
          <w:bCs/>
          <w:u w:val="single"/>
        </w:rPr>
        <w:t xml:space="preserve">[ </w:t>
      </w:r>
      <w:r>
        <w:rPr>
          <w:rFonts w:ascii=".PingFang SC" w:eastAsia=".PingFang SC" w:hAnsi="AppleSystemUIFontBold" w:cs=".PingFang SC" w:hint="eastAsia"/>
          <w:u w:val="single"/>
        </w:rPr>
        <w:t>重新提供运营</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服务</w:t>
      </w:r>
      <w:r>
        <w:rPr>
          <w:rFonts w:ascii="AppleSystemUIFontBold" w:eastAsia=".PingFang SC" w:hAnsi="AppleSystemUIFontBold" w:cs="AppleSystemUIFontBold"/>
          <w:b/>
          <w:bCs/>
          <w:u w:val="single"/>
        </w:rPr>
        <w:t xml:space="preserve">): be back in operation;  </w:t>
      </w:r>
      <w:r>
        <w:rPr>
          <w:rFonts w:ascii=".PingFang SC" w:eastAsia=".PingFang SC" w:hAnsi="AppleSystemUIFontBold" w:cs=".PingFang SC" w:hint="eastAsia"/>
          <w:u w:val="single"/>
        </w:rPr>
        <w:t>重新提供服务</w:t>
      </w:r>
      <w:r>
        <w:rPr>
          <w:rFonts w:ascii=".PingFang SC" w:eastAsia=".PingFang SC" w:hAnsi="AppleSystemUIFontBold" w:cs=".PingFang SC"/>
          <w:u w:val="single"/>
        </w:rPr>
        <w:t>:</w:t>
      </w:r>
      <w:r>
        <w:rPr>
          <w:rFonts w:ascii="AppleSystemUIFontBold" w:eastAsia=".PingFang SC" w:hAnsi="AppleSystemUIFontBold" w:cs="AppleSystemUIFontBold"/>
          <w:b/>
          <w:bCs/>
          <w:u w:val="single"/>
        </w:rPr>
        <w:t xml:space="preserve"> be back in service]</w:t>
      </w:r>
    </w:p>
    <w:p w14:paraId="2B8ABA6D" w14:textId="77777777" w:rsidR="008C445A" w:rsidRDefault="008C445A" w:rsidP="008C445A">
      <w:pPr>
        <w:autoSpaceDE w:val="0"/>
        <w:autoSpaceDN w:val="0"/>
        <w:adjustRightInd w:val="0"/>
        <w:rPr>
          <w:rFonts w:ascii="AppleSystemUIFont" w:eastAsia=".PingFang SC" w:hAnsi="AppleSystemUIFont" w:cs="AppleSystemUIFont"/>
        </w:rPr>
      </w:pPr>
    </w:p>
    <w:p w14:paraId="041EC3FD" w14:textId="77777777" w:rsidR="008C445A" w:rsidRDefault="008C445A" w:rsidP="008C445A">
      <w:pPr>
        <w:autoSpaceDE w:val="0"/>
        <w:autoSpaceDN w:val="0"/>
        <w:adjustRightInd w:val="0"/>
        <w:rPr>
          <w:rFonts w:ascii="AppleSystemUIFontBold" w:eastAsia=".PingFang SC" w:hAnsi="AppleSystemUIFontBold" w:cs="AppleSystemUIFontBold"/>
          <w:b/>
          <w:bCs/>
          <w:u w:val="single"/>
        </w:rPr>
      </w:pPr>
      <w:r>
        <w:rPr>
          <w:rFonts w:ascii="AppleSystemUIFontBold" w:eastAsia=".PingFang SC" w:hAnsi="AppleSystemUIFontBold" w:cs="AppleSystemUIFontBold"/>
          <w:b/>
          <w:bCs/>
          <w:u w:val="single"/>
        </w:rPr>
        <w:t xml:space="preserve">## [ </w:t>
      </w:r>
      <w:r>
        <w:rPr>
          <w:rFonts w:ascii=".PingFang SC" w:eastAsia=".PingFang SC" w:hAnsi="AppleSystemUIFontBold" w:cs=".PingFang SC" w:hint="eastAsia"/>
          <w:u w:val="single"/>
        </w:rPr>
        <w:t>重新提供运营</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服务</w:t>
      </w:r>
      <w:r>
        <w:rPr>
          <w:rFonts w:ascii="AppleSystemUIFontBold" w:eastAsia=".PingFang SC" w:hAnsi="AppleSystemUIFontBold" w:cs="AppleSystemUIFontBold"/>
          <w:b/>
          <w:bCs/>
          <w:u w:val="single"/>
        </w:rPr>
        <w:t xml:space="preserve">): be back in operation;  </w:t>
      </w:r>
      <w:r>
        <w:rPr>
          <w:rFonts w:ascii=".PingFang SC" w:eastAsia=".PingFang SC" w:hAnsi="AppleSystemUIFontBold" w:cs=".PingFang SC" w:hint="eastAsia"/>
          <w:u w:val="single"/>
        </w:rPr>
        <w:t>重新提供服务</w:t>
      </w:r>
      <w:r>
        <w:rPr>
          <w:rFonts w:ascii=".PingFang SC" w:eastAsia=".PingFang SC" w:hAnsi="AppleSystemUIFontBold" w:cs=".PingFang SC"/>
          <w:u w:val="single"/>
        </w:rPr>
        <w:t>:</w:t>
      </w:r>
      <w:r>
        <w:rPr>
          <w:rFonts w:ascii="AppleSystemUIFontBold" w:eastAsia=".PingFang SC" w:hAnsi="AppleSystemUIFontBold" w:cs="AppleSystemUIFontBold"/>
          <w:b/>
          <w:bCs/>
          <w:u w:val="single"/>
        </w:rPr>
        <w:t xml:space="preserve"> be back in service]</w:t>
      </w:r>
    </w:p>
    <w:p w14:paraId="2B5172F7" w14:textId="77777777" w:rsidR="008C445A" w:rsidRDefault="008C445A" w:rsidP="008C445A">
      <w:pPr>
        <w:numPr>
          <w:ilvl w:val="0"/>
          <w:numId w:val="13"/>
        </w:numPr>
        <w:autoSpaceDE w:val="0"/>
        <w:autoSpaceDN w:val="0"/>
        <w:adjustRightInd w:val="0"/>
        <w:ind w:left="0" w:firstLine="0"/>
        <w:rPr>
          <w:rFonts w:ascii="AppleSystemUIFontBold" w:eastAsia=".PingFang SC" w:hAnsi="AppleSystemUIFontBold" w:cs="AppleSystemUIFontBold"/>
          <w:b/>
          <w:bCs/>
        </w:rPr>
      </w:pPr>
      <w:r>
        <w:rPr>
          <w:rFonts w:ascii="AppleSystemUIFontBold" w:eastAsia=".PingFang SC" w:hAnsi="AppleSystemUIFontBold" w:cs="AppleSystemUIFontBold"/>
          <w:b/>
          <w:bCs/>
        </w:rPr>
        <w:t xml:space="preserve">Haneda airport. </w:t>
      </w:r>
      <w:r>
        <w:rPr>
          <w:rFonts w:ascii=".PingFang SC" w:eastAsia=".PingFang SC" w:hAnsi="AppleSystemUIFontBold" w:cs=".PingFang SC" w:hint="eastAsia"/>
          <w:b/>
          <w:bCs/>
        </w:rPr>
        <w:t>羽田（日本机场名）</w:t>
      </w:r>
    </w:p>
    <w:p w14:paraId="6EB42E17" w14:textId="77777777" w:rsidR="008C445A" w:rsidRDefault="008C445A" w:rsidP="008C445A">
      <w:pPr>
        <w:numPr>
          <w:ilvl w:val="0"/>
          <w:numId w:val="13"/>
        </w:numPr>
        <w:autoSpaceDE w:val="0"/>
        <w:autoSpaceDN w:val="0"/>
        <w:adjustRightInd w:val="0"/>
        <w:ind w:left="0" w:firstLine="0"/>
        <w:rPr>
          <w:rFonts w:ascii="AppleSystemUIFontBold" w:eastAsia=".PingFang SC" w:hAnsi="AppleSystemUIFontBold" w:cs="AppleSystemUIFontBold"/>
          <w:b/>
          <w:bCs/>
          <w:u w:val="single"/>
        </w:rPr>
      </w:pPr>
      <w:r>
        <w:rPr>
          <w:rFonts w:ascii="AppleSystemUIFontBold" w:eastAsia=".PingFang SC" w:hAnsi="AppleSystemUIFontBold" w:cs="AppleSystemUIFontBold"/>
          <w:b/>
          <w:bCs/>
        </w:rPr>
        <w:t xml:space="preserve">Narita airport [nɑ:'ritɑ:]  n. </w:t>
      </w:r>
      <w:r>
        <w:rPr>
          <w:rFonts w:ascii=".PingFang SC" w:eastAsia=".PingFang SC" w:hAnsi="AppleSystemUIFontBold" w:cs=".PingFang SC" w:hint="eastAsia"/>
          <w:b/>
          <w:bCs/>
        </w:rPr>
        <w:t>成田机场</w:t>
      </w:r>
    </w:p>
    <w:p w14:paraId="115929AF"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The city's MTR subway network suspended all of its operations after demonstrators </w:t>
      </w:r>
      <w:r>
        <w:rPr>
          <w:rFonts w:ascii="AppleSystemUIFontBold" w:eastAsia=".PingFang SC" w:hAnsi="AppleSystemUIFontBold" w:cs="AppleSystemUIFontBold"/>
          <w:b/>
          <w:bCs/>
          <w:u w:val="single"/>
        </w:rPr>
        <w:t>vandalized</w:t>
      </w:r>
      <w:r>
        <w:rPr>
          <w:rFonts w:ascii="AppleSystemUIFont" w:eastAsia=".PingFang SC" w:hAnsi="AppleSystemUIFont" w:cs="AppleSystemUIFont"/>
          <w:u w:val="single"/>
        </w:rPr>
        <w:t xml:space="preserve"> multiple train stations </w:t>
      </w:r>
      <w:r>
        <w:rPr>
          <w:rFonts w:ascii=".PingFang SC" w:eastAsia=".PingFang SC" w:hAnsi="AppleSystemUIFont" w:cs=".PingFang SC" w:hint="eastAsia"/>
        </w:rPr>
        <w:t>肆意破坏（尤指公共财物）</w:t>
      </w:r>
      <w:r>
        <w:rPr>
          <w:rFonts w:ascii="AppleSystemUIFont" w:eastAsia=".PingFang SC" w:hAnsi="AppleSystemUIFont" w:cs="AppleSystemUIFont"/>
        </w:rPr>
        <w:t xml:space="preserve">, setting fire to entrances and </w:t>
      </w:r>
      <w:r>
        <w:rPr>
          <w:rFonts w:ascii="AppleSystemUIFontBold" w:eastAsia=".PingFang SC" w:hAnsi="AppleSystemUIFontBold" w:cs="AppleSystemUIFontBold"/>
          <w:b/>
          <w:bCs/>
          <w:u w:val="single"/>
        </w:rPr>
        <w:t xml:space="preserve">smashing/shattering </w:t>
      </w:r>
      <w:r>
        <w:rPr>
          <w:rFonts w:ascii=".PingFang SC" w:eastAsia=".PingFang SC" w:hAnsi="AppleSystemUIFontBold" w:cs=".PingFang SC" w:hint="eastAsia"/>
          <w:u w:val="single"/>
        </w:rPr>
        <w:t>粉碎</w:t>
      </w:r>
      <w:r>
        <w:rPr>
          <w:rFonts w:ascii=".PingFang SC" w:eastAsia=".PingFang SC" w:hAnsi="AppleSystemUIFontBold" w:cs=".PingFang SC"/>
          <w:u w:val="single"/>
        </w:rPr>
        <w:t>/</w:t>
      </w:r>
      <w:r>
        <w:rPr>
          <w:rFonts w:ascii=".PingFang SC" w:eastAsia=".PingFang SC" w:hAnsi="AppleSystemUIFontBold" w:cs=".PingFang SC" w:hint="eastAsia"/>
          <w:u w:val="single"/>
        </w:rPr>
        <w:t>打碎</w:t>
      </w:r>
      <w:r>
        <w:rPr>
          <w:rFonts w:ascii=".PingFang SC" w:eastAsia=".PingFang SC" w:hAnsi="AppleSystemUIFontBold" w:cs=".PingFang SC"/>
          <w:u w:val="single"/>
        </w:rPr>
        <w:t xml:space="preserve"> </w:t>
      </w:r>
      <w:r>
        <w:rPr>
          <w:rFonts w:ascii="AppleSystemUIFont" w:eastAsia=".PingFang SC" w:hAnsi="AppleSystemUIFont" w:cs="AppleSystemUIFont"/>
        </w:rPr>
        <w:t xml:space="preserve">ticketing facilities. Violent protests began in opposition to the ban and </w:t>
      </w:r>
      <w:r>
        <w:rPr>
          <w:rFonts w:ascii="AppleSystemUIFontBold" w:eastAsia=".PingFang SC" w:hAnsi="AppleSystemUIFontBold" w:cs="AppleSystemUIFontBold"/>
          <w:b/>
          <w:bCs/>
          <w:u w:val="single"/>
        </w:rPr>
        <w:t xml:space="preserve">stretched across the city </w:t>
      </w:r>
      <w:r>
        <w:rPr>
          <w:rFonts w:ascii="AppleSystemUIFont" w:eastAsia=".PingFang SC" w:hAnsi="AppleSystemUIFont" w:cs="AppleSystemUIFont"/>
        </w:rPr>
        <w:t xml:space="preserve">with protesters throwing petrol bombs and police responding with </w:t>
      </w:r>
      <w:r>
        <w:rPr>
          <w:rFonts w:ascii="AppleSystemUIFontBold" w:eastAsia=".PingFang SC" w:hAnsi="AppleSystemUIFontBold" w:cs="AppleSystemUIFontBold"/>
          <w:b/>
          <w:bCs/>
          <w:u w:val="single"/>
        </w:rPr>
        <w:t>pepper spray, tear gas, and even rubber bullet</w:t>
      </w:r>
      <w:r>
        <w:rPr>
          <w:rFonts w:ascii="AppleSystemUIFont" w:eastAsia=".PingFang SC" w:hAnsi="AppleSystemUIFont" w:cs="AppleSystemUIFont"/>
        </w:rPr>
        <w:t>.  Finally, the MTR</w:t>
      </w:r>
      <w:r>
        <w:rPr>
          <w:rFonts w:ascii="AppleSystemUIFontBold" w:eastAsia=".PingFang SC" w:hAnsi="AppleSystemUIFontBold" w:cs="AppleSystemUIFontBold"/>
          <w:b/>
          <w:bCs/>
          <w:u w:val="single"/>
        </w:rPr>
        <w:t xml:space="preserve"> is back in operation</w:t>
      </w:r>
      <w:r>
        <w:rPr>
          <w:rFonts w:ascii="AppleSystemUIFont" w:eastAsia=".PingFang SC" w:hAnsi="AppleSystemUIFont" w:cs="AppleSystemUIFont"/>
        </w:rPr>
        <w:t xml:space="preserve"> </w:t>
      </w:r>
      <w:r>
        <w:rPr>
          <w:rFonts w:ascii=".PingFang SC" w:eastAsia=".PingFang SC" w:hAnsi="AppleSystemUIFont" w:cs=".PingFang SC" w:hint="eastAsia"/>
          <w:u w:val="single"/>
        </w:rPr>
        <w:t>重新提供运营</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服务</w:t>
      </w:r>
      <w:r>
        <w:rPr>
          <w:rFonts w:ascii="AppleSystemUIFontBold" w:eastAsia=".PingFang SC" w:hAnsi="AppleSystemUIFontBold" w:cs="AppleSystemUIFontBold"/>
          <w:b/>
          <w:bCs/>
          <w:u w:val="single"/>
        </w:rPr>
        <w:t xml:space="preserve">) </w:t>
      </w:r>
      <w:r>
        <w:rPr>
          <w:rFonts w:ascii="AppleSystemUIFont" w:eastAsia=".PingFang SC" w:hAnsi="AppleSystemUIFont" w:cs="AppleSystemUIFont"/>
        </w:rPr>
        <w:t>later Sun.          //</w:t>
      </w:r>
      <w:r>
        <w:rPr>
          <w:rFonts w:ascii=".PingFang SC" w:eastAsia=".PingFang SC" w:hAnsi="AppleSystemUIFont" w:cs=".PingFang SC" w:hint="eastAsia"/>
        </w:rPr>
        <w:t>横跨</w:t>
      </w:r>
      <w:r>
        <w:rPr>
          <w:rFonts w:ascii="AppleSystemUIFontBold" w:eastAsia=".PingFang SC" w:hAnsi="AppleSystemUIFontBold" w:cs="AppleSystemUIFontBold"/>
          <w:b/>
          <w:bCs/>
        </w:rPr>
        <w:t xml:space="preserve"> </w:t>
      </w:r>
      <w:r>
        <w:rPr>
          <w:rFonts w:ascii="AppleSystemUIFont" w:eastAsia=".PingFang SC" w:hAnsi="AppleSystemUIFont" w:cs="AppleSystemUIFont"/>
        </w:rPr>
        <w:t xml:space="preserve">stretch across (a city, a river, the sky).  </w:t>
      </w:r>
    </w:p>
    <w:p w14:paraId="24A0E5D5"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u w:val="single"/>
        </w:rPr>
        <w:t xml:space="preserve">e.g. </w:t>
      </w:r>
      <w:r>
        <w:rPr>
          <w:rFonts w:ascii="AppleSystemUIFont" w:eastAsia=".PingFang SC" w:hAnsi="AppleSystemUIFont" w:cs="AppleSystemUIFont"/>
        </w:rPr>
        <w:t xml:space="preserve">Tokyo's Haneda and </w:t>
      </w:r>
      <w:r>
        <w:rPr>
          <w:rFonts w:ascii="AppleSystemUIFontBold" w:eastAsia=".PingFang SC" w:hAnsi="AppleSystemUIFontBold" w:cs="AppleSystemUIFontBold"/>
          <w:b/>
          <w:bCs/>
        </w:rPr>
        <w:t>Narita</w:t>
      </w:r>
      <w:r>
        <w:rPr>
          <w:rFonts w:ascii="AppleSystemUIFont" w:eastAsia=".PingFang SC" w:hAnsi="AppleSystemUIFont" w:cs="AppleSystemUIFont"/>
        </w:rPr>
        <w:t xml:space="preserve"> </w:t>
      </w:r>
      <w:r>
        <w:rPr>
          <w:rFonts w:ascii="AppleSystemUIFontBold" w:eastAsia=".PingFang SC" w:hAnsi="AppleSystemUIFontBold" w:cs="AppleSystemUIFontBold"/>
          <w:b/>
          <w:bCs/>
        </w:rPr>
        <w:t xml:space="preserve">[nɑ:'ritɑ:] </w:t>
      </w:r>
      <w:r>
        <w:rPr>
          <w:rFonts w:ascii="AppleSystemUIFont" w:eastAsia=".PingFang SC" w:hAnsi="AppleSystemUIFont" w:cs="AppleSystemUIFont"/>
        </w:rPr>
        <w:t xml:space="preserve">airports </w:t>
      </w:r>
      <w:r>
        <w:rPr>
          <w:rFonts w:ascii="AppleSystemUIFontBold" w:eastAsia=".PingFang SC" w:hAnsi="AppleSystemUIFontBold" w:cs="AppleSystemUIFontBold"/>
          <w:b/>
          <w:bCs/>
          <w:u w:val="single"/>
        </w:rPr>
        <w:t>were back in operation</w:t>
      </w:r>
      <w:r>
        <w:rPr>
          <w:rFonts w:ascii="AppleSystemUIFont" w:eastAsia=".PingFang SC" w:hAnsi="AppleSystemUIFont" w:cs="AppleSystemUIFont"/>
        </w:rPr>
        <w:t xml:space="preserve"> </w:t>
      </w:r>
      <w:r>
        <w:rPr>
          <w:rFonts w:ascii=".PingFang SC" w:eastAsia=".PingFang SC" w:hAnsi="AppleSystemUIFont" w:cs=".PingFang SC" w:hint="eastAsia"/>
          <w:u w:val="single"/>
        </w:rPr>
        <w:t>重新提供运营</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服务</w:t>
      </w:r>
      <w:r>
        <w:rPr>
          <w:rFonts w:ascii="AppleSystemUIFontBold" w:eastAsia=".PingFang SC" w:hAnsi="AppleSystemUIFontBold" w:cs="AppleSystemUIFontBold"/>
          <w:b/>
          <w:bCs/>
          <w:u w:val="single"/>
        </w:rPr>
        <w:t>)</w:t>
      </w:r>
      <w:r>
        <w:rPr>
          <w:rFonts w:ascii="AppleSystemUIFont" w:eastAsia=".PingFang SC" w:hAnsi="AppleSystemUIFont" w:cs="AppleSystemUIFont"/>
        </w:rPr>
        <w:t xml:space="preserve"> Sunday, but many flights remained canceled. High-speed and regular trains headed south of </w:t>
      </w:r>
      <w:r>
        <w:rPr>
          <w:rFonts w:ascii="AppleSystemUIFont" w:eastAsia=".PingFang SC" w:hAnsi="AppleSystemUIFont" w:cs="AppleSystemUIFont"/>
        </w:rPr>
        <w:lastRenderedPageBreak/>
        <w:t xml:space="preserve">Tokyo </w:t>
      </w:r>
      <w:r>
        <w:rPr>
          <w:rFonts w:ascii="AppleSystemUIFontBold" w:eastAsia=".PingFang SC" w:hAnsi="AppleSystemUIFontBold" w:cs="AppleSystemUIFontBold"/>
          <w:b/>
          <w:bCs/>
          <w:u w:val="single"/>
        </w:rPr>
        <w:t xml:space="preserve">were largely back in service </w:t>
      </w:r>
      <w:r>
        <w:rPr>
          <w:rFonts w:ascii=".PingFang SC" w:eastAsia=".PingFang SC" w:hAnsi="AppleSystemUIFontBold" w:cs=".PingFang SC" w:hint="eastAsia"/>
          <w:u w:val="single"/>
        </w:rPr>
        <w:t>重新提供服务</w:t>
      </w:r>
      <w:r>
        <w:rPr>
          <w:rFonts w:ascii=".PingFang SC" w:eastAsia=".PingFang SC" w:hAnsi="AppleSystemUIFontBold" w:cs=".PingFang SC"/>
          <w:u w:val="single"/>
        </w:rPr>
        <w:t xml:space="preserve"> </w:t>
      </w:r>
      <w:r>
        <w:rPr>
          <w:rFonts w:ascii="AppleSystemUIFont" w:eastAsia=".PingFang SC" w:hAnsi="AppleSystemUIFont" w:cs="AppleSystemUIFont"/>
        </w:rPr>
        <w:t xml:space="preserve">Sunday, with trains to the north due to resume service in the early evening. </w:t>
      </w:r>
    </w:p>
    <w:p w14:paraId="4B9DEC41" w14:textId="77777777" w:rsidR="008C445A" w:rsidRDefault="008C445A" w:rsidP="008C445A">
      <w:pPr>
        <w:autoSpaceDE w:val="0"/>
        <w:autoSpaceDN w:val="0"/>
        <w:adjustRightInd w:val="0"/>
        <w:rPr>
          <w:rFonts w:ascii="AppleSystemUIFont" w:eastAsia=".PingFang SC" w:hAnsi="AppleSystemUIFont" w:cs="AppleSystemUIFont"/>
        </w:rPr>
      </w:pPr>
    </w:p>
    <w:p w14:paraId="047D4538" w14:textId="77777777" w:rsidR="008C445A" w:rsidRDefault="008C445A" w:rsidP="008C445A">
      <w:pPr>
        <w:autoSpaceDE w:val="0"/>
        <w:autoSpaceDN w:val="0"/>
        <w:adjustRightInd w:val="0"/>
        <w:rPr>
          <w:rFonts w:ascii="AppleSystemUIFont" w:eastAsia=".PingFang SC" w:hAnsi="AppleSystemUIFont" w:cs="AppleSystemUIFont"/>
        </w:rPr>
      </w:pPr>
    </w:p>
    <w:p w14:paraId="54D53362"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u w:val="single"/>
        </w:rPr>
        <w:t xml:space="preserve"> /tɔːnt/ taunt sb.  </w:t>
      </w:r>
      <w:r>
        <w:rPr>
          <w:rFonts w:ascii=".PingFang SC" w:eastAsia=".PingFang SC" w:hAnsi="AppleSystemUIFontBold" w:cs=".PingFang SC" w:hint="eastAsia"/>
          <w:b/>
          <w:bCs/>
          <w:u w:val="single"/>
        </w:rPr>
        <w:t>〔用言语〕奚落</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嘲笑；讽刺</w:t>
      </w:r>
    </w:p>
    <w:p w14:paraId="12211FBB" w14:textId="77777777" w:rsidR="008C445A" w:rsidRDefault="008C445A" w:rsidP="008C445A">
      <w:pPr>
        <w:numPr>
          <w:ilvl w:val="0"/>
          <w:numId w:val="14"/>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v.)  [ VN ] taunt sb: to try to make sb angry or upset by </w:t>
      </w:r>
      <w:r>
        <w:rPr>
          <w:rFonts w:ascii="AppleSystemUIFontBold" w:eastAsia=".PingFang SC" w:hAnsi="AppleSystemUIFontBold" w:cs="AppleSystemUIFontBold"/>
          <w:b/>
          <w:bCs/>
        </w:rPr>
        <w:t>insulting</w:t>
      </w:r>
      <w:r>
        <w:rPr>
          <w:rFonts w:ascii="AppleSystemUIFont" w:eastAsia=".PingFang SC" w:hAnsi="AppleSystemUIFont" w:cs="AppleSystemUIFont"/>
        </w:rPr>
        <w:t>/saying unkind things about them, laughing at their failures, etc.</w:t>
      </w:r>
      <w:r>
        <w:rPr>
          <w:rFonts w:ascii="MS Gothic" w:eastAsia="MS Gothic" w:hAnsi="MS Gothic" w:cs="MS Gothic" w:hint="eastAsia"/>
        </w:rPr>
        <w:t> </w:t>
      </w:r>
      <w:r>
        <w:rPr>
          <w:rFonts w:ascii="AppleSystemUIFont" w:eastAsia=".PingFang SC" w:hAnsi="AppleSystemUIFont" w:cs="AppleSystemUIFont"/>
        </w:rPr>
        <w:t xml:space="preserve">e.g.   The other kids continually </w:t>
      </w:r>
      <w:r>
        <w:rPr>
          <w:rFonts w:ascii="AppleSystemUIFontBold" w:eastAsia=".PingFang SC" w:hAnsi="AppleSystemUIFontBold" w:cs="AppleSystemUIFontBold"/>
          <w:b/>
          <w:bCs/>
        </w:rPr>
        <w:t>taunted him</w:t>
      </w:r>
      <w:r>
        <w:rPr>
          <w:rFonts w:ascii="AppleSystemUIFont" w:eastAsia=".PingFang SC" w:hAnsi="AppleSystemUIFont" w:cs="AppleSystemUIFont"/>
        </w:rPr>
        <w:t xml:space="preserve"> about his size. </w:t>
      </w:r>
      <w:r>
        <w:rPr>
          <w:rFonts w:ascii=".PingFang SC" w:eastAsia=".PingFang SC" w:hAnsi="AppleSystemUIFont" w:cs=".PingFang SC" w:hint="eastAsia"/>
        </w:rPr>
        <w:t>其他孩子不断地</w:t>
      </w:r>
      <w:r>
        <w:rPr>
          <w:rFonts w:ascii=".PingFang SC" w:eastAsia=".PingFang SC" w:hAnsi="AppleSystemUIFont" w:cs=".PingFang SC"/>
        </w:rPr>
        <w:t xml:space="preserve"> </w:t>
      </w:r>
      <w:r>
        <w:rPr>
          <w:rFonts w:ascii=".PingFang SC" w:eastAsia=".PingFang SC" w:hAnsi="AppleSystemUIFont" w:cs=".PingFang SC" w:hint="eastAsia"/>
          <w:b/>
          <w:bCs/>
          <w:u w:val="single"/>
        </w:rPr>
        <w:t>奚落</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嘲笑</w:t>
      </w:r>
      <w:r>
        <w:rPr>
          <w:rFonts w:ascii=".PingFang SC" w:eastAsia=".PingFang SC" w:hAnsi="AppleSystemUIFontBold" w:cs=".PingFang SC" w:hint="eastAsia"/>
        </w:rPr>
        <w:t>他的个头儿。</w:t>
      </w:r>
      <w:r>
        <w:rPr>
          <w:rFonts w:ascii="AppleSystemUIFont" w:eastAsia=".PingFang SC" w:hAnsi="AppleSystemUIFont" w:cs="AppleSystemUIFont"/>
        </w:rPr>
        <w:t xml:space="preserve"> </w:t>
      </w:r>
    </w:p>
    <w:p w14:paraId="1BCAF658" w14:textId="77777777" w:rsidR="008C445A" w:rsidRDefault="008C445A" w:rsidP="008C445A">
      <w:pPr>
        <w:numPr>
          <w:ilvl w:val="0"/>
          <w:numId w:val="14"/>
        </w:numPr>
        <w:autoSpaceDE w:val="0"/>
        <w:autoSpaceDN w:val="0"/>
        <w:adjustRightInd w:val="0"/>
        <w:ind w:left="0" w:firstLine="0"/>
        <w:rPr>
          <w:rFonts w:ascii=".PingFang SC" w:eastAsia=".PingFang SC" w:hAnsi="AppleSystemUIFontBold" w:cs=".PingFang SC"/>
          <w:b/>
          <w:bCs/>
          <w:u w:val="single" w:color="DCA10D"/>
        </w:rPr>
      </w:pPr>
      <w:r>
        <w:rPr>
          <w:rFonts w:ascii="AppleSystemUIFont" w:eastAsia=".PingFang SC" w:hAnsi="AppleSystemUIFont" w:cs="AppleSystemUIFont"/>
        </w:rPr>
        <w:t xml:space="preserve">Noun) an insulting or unkind remark that is intended to make sb angry or upset </w:t>
      </w:r>
      <w:r>
        <w:rPr>
          <w:rFonts w:ascii=".PingFang SC" w:eastAsia=".PingFang SC" w:hAnsi="AppleSystemUIFont" w:cs=".PingFang SC" w:hint="eastAsia"/>
        </w:rPr>
        <w:t>嘲笑（或讽刺、奚落等）的言辞</w:t>
      </w:r>
      <w:r>
        <w:rPr>
          <w:rFonts w:ascii="AppleSystemUIFont" w:eastAsia=".PingFang SC" w:hAnsi="AppleSystemUIFont" w:cs="AppleSystemUIFont"/>
        </w:rPr>
        <w:t xml:space="preserve">. </w:t>
      </w:r>
      <w:r>
        <w:rPr>
          <w:rFonts w:ascii="AppleSystemUIFontBold" w:eastAsia=".PingFang SC" w:hAnsi="AppleSystemUIFontBold" w:cs="AppleSystemUIFontBold"/>
          <w:b/>
          <w:bCs/>
          <w:u w:val="single"/>
        </w:rPr>
        <w:t xml:space="preserve"> </w:t>
      </w:r>
      <w:r>
        <w:rPr>
          <w:rFonts w:ascii=".PingFang SC" w:eastAsia=".PingFang SC" w:hAnsi="AppleSystemUIFontBold" w:cs=".PingFang SC" w:hint="eastAsia"/>
          <w:u w:val="single"/>
        </w:rPr>
        <w:t>【</w:t>
      </w:r>
      <w:r>
        <w:rPr>
          <w:rFonts w:ascii="AppleSystemUIFontBold" w:eastAsia=".PingFang SC" w:hAnsi="AppleSystemUIFontBold" w:cs="AppleSystemUIFontBold"/>
          <w:b/>
          <w:bCs/>
          <w:u w:val="single"/>
        </w:rPr>
        <w:t xml:space="preserve"> </w:t>
      </w:r>
      <w:r>
        <w:rPr>
          <w:rFonts w:ascii=".PingFang SC" w:eastAsia=".PingFang SC" w:hAnsi="AppleSystemUIFontBold" w:cs=".PingFang SC" w:hint="eastAsia"/>
          <w:b/>
          <w:bCs/>
          <w:u w:val="single"/>
        </w:rPr>
        <w:t>族歧视性的奚落</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 racist taunt</w:t>
      </w:r>
      <w:r>
        <w:rPr>
          <w:rFonts w:ascii=".PingFang SC" w:eastAsia=".PingFang SC" w:hAnsi="AppleSystemUIFontBold" w:cs=".PingFang SC"/>
          <w:b/>
          <w:bCs/>
          <w:u w:val="single"/>
        </w:rPr>
        <w:t xml:space="preserve"> </w:t>
      </w:r>
      <w:r>
        <w:rPr>
          <w:rFonts w:ascii=".PingFang SC" w:eastAsia=".PingFang SC" w:hAnsi="AppleSystemUIFontBold" w:cs=".PingFang SC" w:hint="eastAsia"/>
          <w:u w:val="single"/>
        </w:rPr>
        <w:t>】</w:t>
      </w:r>
      <w:r>
        <w:rPr>
          <w:rFonts w:ascii="MS Gothic" w:eastAsia="MS Gothic" w:hAnsi="MS Gothic" w:cs="MS Gothic" w:hint="eastAsia"/>
          <w:b/>
          <w:bCs/>
          <w:u w:val="single"/>
        </w:rPr>
        <w:t> </w:t>
      </w:r>
      <w:r>
        <w:rPr>
          <w:rFonts w:ascii="AppleSystemUIFont" w:eastAsia=".PingFang SC" w:hAnsi="AppleSystemUIFont" w:cs="AppleSystemUIFont"/>
        </w:rPr>
        <w:t xml:space="preserve">e.g. Black players often had to </w:t>
      </w:r>
      <w:r>
        <w:rPr>
          <w:rFonts w:ascii="AppleSystemUIFontBold" w:eastAsia=".PingFang SC" w:hAnsi="AppleSystemUIFontBold" w:cs="AppleSystemUIFontBold"/>
          <w:b/>
          <w:bCs/>
        </w:rPr>
        <w:t>endure</w:t>
      </w:r>
      <w:r>
        <w:rPr>
          <w:rFonts w:ascii="AppleSystemUIFont" w:eastAsia=".PingFang SC" w:hAnsi="AppleSystemUIFont" w:cs="AppleSystemUIFont"/>
        </w:rPr>
        <w:t xml:space="preserve"> [ɪnˈdjʊə(r)] </w:t>
      </w:r>
      <w:r>
        <w:rPr>
          <w:rFonts w:ascii="AppleSystemUIFontBold" w:eastAsia=".PingFang SC" w:hAnsi="AppleSystemUIFontBold" w:cs="AppleSystemUIFontBold"/>
          <w:b/>
          <w:bCs/>
          <w:u w:val="single"/>
        </w:rPr>
        <w:t>racist taunts</w:t>
      </w:r>
      <w:r>
        <w:rPr>
          <w:rFonts w:ascii="AppleSystemUIFont" w:eastAsia=".PingFang SC" w:hAnsi="AppleSystemUIFont" w:cs="AppleSystemUIFont"/>
        </w:rPr>
        <w:t xml:space="preserve">. </w:t>
      </w:r>
      <w:r>
        <w:rPr>
          <w:rFonts w:ascii=".PingFang SC" w:eastAsia=".PingFang SC" w:hAnsi="AppleSystemUIFont" w:cs=".PingFang SC" w:hint="eastAsia"/>
        </w:rPr>
        <w:t>黑人运动员经常得忍受种”</w:t>
      </w:r>
      <w:r>
        <w:rPr>
          <w:rFonts w:ascii=".PingFang SC" w:eastAsia=".PingFang SC" w:hAnsi="AppleSystemUIFont" w:cs=".PingFang SC" w:hint="eastAsia"/>
          <w:b/>
          <w:bCs/>
          <w:u w:val="single"/>
        </w:rPr>
        <w:t>族歧视性的奚落”</w:t>
      </w:r>
      <w:r>
        <w:rPr>
          <w:rFonts w:ascii=".PingFang SC" w:eastAsia=".PingFang SC" w:hAnsi="AppleSystemUIFont" w:cs=".PingFang SC" w:hint="eastAsia"/>
        </w:rPr>
        <w:t>。</w:t>
      </w:r>
      <w:r>
        <w:rPr>
          <w:rFonts w:ascii="MS Gothic" w:eastAsia="MS Gothic" w:hAnsi="MS Gothic" w:cs="MS Gothic" w:hint="eastAsia"/>
        </w:rPr>
        <w:t> </w:t>
      </w:r>
      <w:r>
        <w:rPr>
          <w:rFonts w:ascii="AppleSystemUIFont" w:eastAsia=".PingFang SC" w:hAnsi="AppleSystemUIFont" w:cs="AppleSystemUIFont"/>
        </w:rPr>
        <w:t xml:space="preserve">e.g. The Chinese military </w:t>
      </w:r>
      <w:r>
        <w:rPr>
          <w:rFonts w:ascii="AppleSystemUIFontBold" w:eastAsia=".PingFang SC" w:hAnsi="AppleSystemUIFontBold" w:cs="AppleSystemUIFontBold"/>
          <w:b/>
          <w:bCs/>
        </w:rPr>
        <w:t xml:space="preserve">garrison </w:t>
      </w:r>
      <w:r>
        <w:rPr>
          <w:rFonts w:ascii=".PingFang SC" w:eastAsia=".PingFang SC" w:hAnsi="AppleSystemUIFontBold" w:cs=".PingFang SC" w:hint="eastAsia"/>
        </w:rPr>
        <w:t>驻军部队</w:t>
      </w:r>
      <w:r>
        <w:rPr>
          <w:rFonts w:ascii="AppleSystemUIFont" w:eastAsia=".PingFang SC" w:hAnsi="AppleSystemUIFont" w:cs="AppleSystemUIFont"/>
        </w:rPr>
        <w:t xml:space="preserve"> in Hong Kong offered a rare public reaction in the face of</w:t>
      </w: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color w:val="DCA10D"/>
          <w:u w:val="single" w:color="DCA10D"/>
        </w:rPr>
        <w:t xml:space="preserve">taunts </w:t>
      </w:r>
      <w:r>
        <w:rPr>
          <w:rFonts w:ascii="AppleSystemUIFontBold" w:eastAsia=".PingFang SC" w:hAnsi="AppleSystemUIFontBold" w:cs="AppleSystemUIFontBold"/>
          <w:b/>
          <w:bCs/>
          <w:u w:val="single"/>
        </w:rPr>
        <w:t xml:space="preserve">/tɔːnt/ </w:t>
      </w:r>
      <w:r>
        <w:rPr>
          <w:rFonts w:ascii="AppleSystemUIFontBold" w:eastAsia=".PingFang SC" w:hAnsi="AppleSystemUIFontBold" w:cs="AppleSystemUIFontBold"/>
          <w:b/>
          <w:bCs/>
          <w:color w:val="DCA10D"/>
          <w:u w:val="single" w:color="DCA10D"/>
        </w:rPr>
        <w:t>from protesters</w:t>
      </w:r>
      <w:r>
        <w:rPr>
          <w:rFonts w:ascii="AppleSystemUIFont" w:eastAsia=".PingFang SC" w:hAnsi="AppleSystemUIFont" w:cs="AppleSystemUIFont"/>
          <w:u w:color="DCA10D"/>
        </w:rPr>
        <w:t xml:space="preserve">, as violence escalated </w:t>
      </w:r>
      <w:r>
        <w:rPr>
          <w:rFonts w:ascii="AppleSystemUIFontBold" w:eastAsia=".PingFang SC" w:hAnsi="AppleSystemUIFontBold" w:cs="AppleSystemUIFontBold"/>
          <w:b/>
          <w:bCs/>
          <w:u w:val="single" w:color="DCA10D"/>
        </w:rPr>
        <w:t>stretching across the city</w:t>
      </w:r>
      <w:r>
        <w:rPr>
          <w:rFonts w:ascii="AppleSystemUIFont" w:eastAsia=".PingFang SC" w:hAnsi="AppleSystemUIFont" w:cs="AppleSystemUIFont"/>
          <w:u w:color="DCA10D"/>
        </w:rPr>
        <w:t xml:space="preserve"> … warning protesters they could be prosecuted if they continued to approach the </w:t>
      </w:r>
      <w:r>
        <w:rPr>
          <w:rFonts w:ascii="AppleSystemUIFontBold" w:eastAsia=".PingFang SC" w:hAnsi="AppleSystemUIFontBold" w:cs="AppleSystemUIFontBold"/>
          <w:b/>
          <w:bCs/>
          <w:u w:val="single" w:color="DCA10D"/>
        </w:rPr>
        <w:t xml:space="preserve">“military barracks ['bærəks] </w:t>
      </w:r>
      <w:r>
        <w:rPr>
          <w:rFonts w:ascii=".PingFang SC" w:eastAsia=".PingFang SC" w:hAnsi="AppleSystemUIFontBold" w:cs=".PingFang SC" w:hint="eastAsia"/>
          <w:b/>
          <w:bCs/>
          <w:u w:val="single" w:color="DCA10D"/>
        </w:rPr>
        <w:t>兵营，营房”</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横跨</w:t>
      </w:r>
      <w:r>
        <w:rPr>
          <w:rFonts w:ascii="AppleSystemUIFontBold" w:eastAsia=".PingFang SC" w:hAnsi="AppleSystemUIFontBold" w:cs="AppleSystemUIFontBold"/>
          <w:b/>
          <w:bCs/>
          <w:u w:color="DCA10D"/>
        </w:rPr>
        <w:t xml:space="preserve"> stretch across (a city, a river, the sky)           // </w:t>
      </w:r>
      <w:r>
        <w:rPr>
          <w:rFonts w:ascii="AppleSystemUIFont" w:eastAsia=".PingFang SC" w:hAnsi="AppleSystemUIFont" w:cs="AppleSystemUIFont"/>
          <w:u w:color="DCA10D"/>
        </w:rPr>
        <w:t xml:space="preserve"> [ˈbærək] </w:t>
      </w:r>
      <w:r>
        <w:rPr>
          <w:rFonts w:ascii="AppleSystemUIFontBold" w:eastAsia=".PingFang SC" w:hAnsi="AppleSystemUIFontBold" w:cs="AppleSystemUIFontBold"/>
          <w:b/>
          <w:bCs/>
          <w:u w:color="DCA10D"/>
        </w:rPr>
        <w:t xml:space="preserve">barrack sb = boo sb  = jeer at sb.  // </w:t>
      </w:r>
      <w:r>
        <w:rPr>
          <w:rFonts w:ascii="AppleSystemUIFontBold" w:eastAsia=".PingFang SC" w:hAnsi="AppleSystemUIFontBold" w:cs="AppleSystemUIFontBold"/>
          <w:b/>
          <w:bCs/>
          <w:u w:val="single" w:color="DCA10D"/>
        </w:rPr>
        <w:t xml:space="preserve">/tɔːnt/ taunt sb.  </w:t>
      </w:r>
      <w:r>
        <w:rPr>
          <w:rFonts w:ascii=".PingFang SC" w:eastAsia=".PingFang SC" w:hAnsi="AppleSystemUIFontBold" w:cs=".PingFang SC" w:hint="eastAsia"/>
          <w:b/>
          <w:bCs/>
          <w:u w:val="single" w:color="DCA10D"/>
        </w:rPr>
        <w:t>〔用言语〕奚落</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嘲笑；讽刺</w:t>
      </w:r>
    </w:p>
    <w:p w14:paraId="5459444A" w14:textId="77777777" w:rsidR="008C445A" w:rsidRDefault="008C445A" w:rsidP="008C445A">
      <w:pPr>
        <w:numPr>
          <w:ilvl w:val="0"/>
          <w:numId w:val="14"/>
        </w:numPr>
        <w:autoSpaceDE w:val="0"/>
        <w:autoSpaceDN w:val="0"/>
        <w:adjustRightInd w:val="0"/>
        <w:ind w:left="0" w:firstLine="0"/>
        <w:rPr>
          <w:rFonts w:ascii=".PingFang SC" w:eastAsia=".PingFang SC" w:hAnsi="AppleSystemUIFont" w:cs=".PingFang SC"/>
          <w:b/>
          <w:bCs/>
          <w:u w:val="single" w:color="DCA10D"/>
        </w:rPr>
      </w:pPr>
      <w:r>
        <w:rPr>
          <w:rFonts w:ascii=".PingFang SC" w:eastAsia=".PingFang SC" w:hAnsi="Menlo" w:cs=".PingFang SC"/>
          <w:b/>
          <w:bCs/>
          <w:u w:val="single" w:color="DCA10D"/>
        </w:rPr>
        <w:t>V.S.</w:t>
      </w:r>
      <w:r>
        <w:rPr>
          <w:rFonts w:ascii="MS Gothic" w:eastAsia="MS Gothic" w:hAnsi="MS Gothic" w:cs="MS Gothic" w:hint="eastAsia"/>
          <w:u w:color="DCA10D"/>
        </w:rPr>
        <w:t> </w:t>
      </w:r>
      <w:r>
        <w:rPr>
          <w:rFonts w:ascii=".PingFang SC" w:eastAsia=".PingFang SC" w:hAnsi="AppleSystemUIFont" w:cs=".PingFang SC"/>
          <w:u w:color="DCA10D"/>
        </w:rPr>
        <w:t xml:space="preserve">* </w:t>
      </w:r>
      <w:r>
        <w:rPr>
          <w:rFonts w:ascii=".PingFang SC" w:eastAsia=".PingFang SC" w:hAnsi="AppleSystemUIFont" w:cs=".PingFang SC"/>
          <w:u w:val="single" w:color="DCA10D"/>
        </w:rPr>
        <w:t xml:space="preserve">[ </w:t>
      </w:r>
      <w:r>
        <w:rPr>
          <w:rFonts w:ascii="AppleSystemUIFontBold" w:eastAsia=".PingFang SC" w:hAnsi="AppleSystemUIFontBold" w:cs="AppleSystemUIFontBold"/>
          <w:b/>
          <w:bCs/>
          <w:u w:val="single" w:color="DCA10D"/>
        </w:rPr>
        <w:t>barrack sb ]</w:t>
      </w:r>
      <w:r>
        <w:rPr>
          <w:rFonts w:ascii="AppleSystemUIFontBold" w:eastAsia=".PingFang SC" w:hAnsi="AppleSystemUIFontBold" w:cs="AppleSystemUIFontBold"/>
          <w:b/>
          <w:bCs/>
          <w:u w:color="DCA10D"/>
        </w:rPr>
        <w:t>:</w:t>
      </w:r>
      <w:r>
        <w:rPr>
          <w:rFonts w:ascii="AppleSystemUIFont" w:eastAsia=".PingFang SC" w:hAnsi="AppleSystemUIFont" w:cs="AppleSystemUIFont"/>
          <w:u w:color="DCA10D"/>
        </w:rPr>
        <w:t xml:space="preserve">  to interrupt someone; and criticize loudly or shout against (a player, team, speaker, etc); </w:t>
      </w:r>
      <w:r>
        <w:rPr>
          <w:rFonts w:ascii="AppleSystemUIFontBold" w:eastAsia=".PingFang SC" w:hAnsi="AppleSystemUIFontBold" w:cs="AppleSystemUIFontBold"/>
          <w:b/>
          <w:bCs/>
          <w:u w:val="single" w:color="DCA10D"/>
        </w:rPr>
        <w:t xml:space="preserve">jeer </w:t>
      </w:r>
      <w:r>
        <w:rPr>
          <w:rFonts w:ascii=".PingFang SC" w:eastAsia=".PingFang SC" w:hAnsi="AppleSystemUIFontBold" w:cs=".PingFang SC" w:hint="eastAsia"/>
          <w:b/>
          <w:bCs/>
          <w:u w:val="single" w:color="DCA10D"/>
        </w:rPr>
        <w:t>嘲弄</w:t>
      </w:r>
      <w:r>
        <w:rPr>
          <w:rFonts w:ascii=".PingFang SC" w:eastAsia=".PingFang SC" w:hAnsi="AppleSystemUIFontBold" w:cs=".PingFang SC"/>
          <w:b/>
          <w:bCs/>
          <w:u w:val="single" w:color="DCA10D"/>
        </w:rPr>
        <w:t xml:space="preserve"> </w:t>
      </w:r>
      <w:r>
        <w:rPr>
          <w:rFonts w:ascii="AppleSystemUIFont" w:eastAsia=".PingFang SC" w:hAnsi="AppleSystemUIFont" w:cs="AppleSystemUIFont"/>
          <w:u w:color="DCA10D"/>
        </w:rPr>
        <w:t xml:space="preserve">by shouting criticism at them </w:t>
      </w:r>
      <w:r>
        <w:rPr>
          <w:rFonts w:ascii=".PingFang SC" w:eastAsia=".PingFang SC" w:hAnsi="AppleSystemUIFont" w:cs=".PingFang SC" w:hint="eastAsia"/>
          <w:u w:color="DCA10D"/>
        </w:rPr>
        <w:t>大声批评</w:t>
      </w:r>
      <w:r>
        <w:rPr>
          <w:rFonts w:ascii="AppleSystemUIFont" w:eastAsia=".PingFang SC" w:hAnsi="AppleSystemUIFont" w:cs="AppleSystemUIFont"/>
          <w:u w:color="DCA10D"/>
        </w:rPr>
        <w:t>(</w:t>
      </w:r>
      <w:r>
        <w:rPr>
          <w:rFonts w:ascii=".PingFang SC" w:eastAsia=".PingFang SC" w:hAnsi="AppleSystemUIFont" w:cs=".PingFang SC" w:hint="eastAsia"/>
          <w:u w:color="DCA10D"/>
        </w:rPr>
        <w:t>运动员、团队、发言人等</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（对</w:t>
      </w:r>
      <w:r>
        <w:rPr>
          <w:rFonts w:ascii="AppleSystemUIFont" w:eastAsia=".PingFang SC" w:hAnsi="AppleSystemUIFont" w:cs="AppleSystemUIFont"/>
          <w:u w:color="DCA10D"/>
        </w:rPr>
        <w:t>…</w:t>
      </w:r>
      <w:r>
        <w:rPr>
          <w:rFonts w:ascii=".PingFang SC" w:eastAsia=".PingFang SC" w:hAnsi="AppleSystemUIFont" w:cs=".PingFang SC" w:hint="eastAsia"/>
          <w:u w:color="DCA10D"/>
        </w:rPr>
        <w:t>）起哄；喝倒彩</w:t>
      </w:r>
      <w:r>
        <w:rPr>
          <w:rFonts w:ascii=".PingFang SC" w:eastAsia=".PingFang SC" w:hAnsi="AppleSystemUIFont" w:cs=".PingFang SC"/>
          <w:u w:color="DCA10D"/>
        </w:rPr>
        <w:t xml:space="preserve">* </w:t>
      </w:r>
      <w:r>
        <w:rPr>
          <w:rFonts w:ascii=".PingFang SC" w:eastAsia=".PingFang SC" w:hAnsi="AppleSystemUIFont" w:cs=".PingFang SC"/>
          <w:b/>
          <w:bCs/>
          <w:u w:val="single" w:color="DCA10D"/>
        </w:rPr>
        <w:t>[ boo sb ]</w:t>
      </w:r>
      <w:r>
        <w:rPr>
          <w:rFonts w:ascii=".PingFang SC" w:eastAsia=".PingFang SC" w:hAnsi="AppleSystemUIFont" w:cs=".PingFang SC"/>
          <w:b/>
          <w:bCs/>
          <w:u w:color="DCA10D"/>
        </w:rPr>
        <w:t xml:space="preserve">: </w:t>
      </w:r>
      <w:r>
        <w:rPr>
          <w:rFonts w:ascii="AppleSystemUIFontBold" w:eastAsia=".PingFang SC" w:hAnsi="AppleSystemUIFontBold" w:cs="AppleSystemUIFontBold"/>
          <w:b/>
          <w:bCs/>
          <w:u w:color="DCA10D"/>
        </w:rPr>
        <w:t>I</w:t>
      </w:r>
      <w:r>
        <w:rPr>
          <w:rFonts w:ascii="AppleSystemUIFont" w:eastAsia=".PingFang SC" w:hAnsi="AppleSystemUIFont" w:cs="AppleSystemUIFont"/>
          <w:u w:color="DCA10D"/>
        </w:rPr>
        <w:t xml:space="preserve">f you boo a speaker or performer, you shout "boo" or make other loud sounds to indicate that you do not like them, their opinions, or their performance. </w:t>
      </w:r>
      <w:r>
        <w:rPr>
          <w:rFonts w:ascii=".PingFang SC" w:eastAsia=".PingFang SC" w:hAnsi="AppleSystemUIFont" w:cs=".PingFang SC" w:hint="eastAsia"/>
          <w:u w:color="DCA10D"/>
        </w:rPr>
        <w:t>向</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喝倒彩；发出嘘声</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以示不满</w:t>
      </w:r>
      <w:r>
        <w:rPr>
          <w:rFonts w:ascii="AppleSystemUIFont" w:eastAsia=".PingFang SC" w:hAnsi="AppleSystemUIFont" w:cs="AppleSystemUIFont"/>
          <w:u w:color="DCA10D"/>
        </w:rPr>
        <w:t xml:space="preserve">).    e.g.  </w:t>
      </w:r>
      <w:r>
        <w:rPr>
          <w:rFonts w:ascii="AppleSystemUIFontBold" w:eastAsia=".PingFang SC" w:hAnsi="AppleSystemUIFontBold" w:cs="AppleSystemUIFontBold"/>
          <w:b/>
          <w:bCs/>
          <w:u w:val="single" w:color="DCA10D"/>
        </w:rPr>
        <w:t xml:space="preserve">She was </w:t>
      </w:r>
      <w:r>
        <w:rPr>
          <w:rFonts w:ascii="AppleSystemUIFontBoldItalic" w:eastAsia=".PingFang SC" w:hAnsi="AppleSystemUIFontBoldItalic" w:cs="AppleSystemUIFontBoldItalic"/>
          <w:b/>
          <w:bCs/>
          <w:i/>
          <w:iCs/>
          <w:u w:val="single" w:color="DCA10D"/>
        </w:rPr>
        <w:t>booed off stage</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 xml:space="preserve">they shouted ‘boo’ until she left the stage </w:t>
      </w:r>
      <w:r>
        <w:rPr>
          <w:rFonts w:ascii="AppleSystemUIFont" w:eastAsia=".PingFang SC" w:hAnsi="AppleSystemUIFont" w:cs="AppleSystemUIFont"/>
          <w:u w:color="DCA10D"/>
        </w:rPr>
        <w:t xml:space="preserve">) . </w:t>
      </w:r>
      <w:r>
        <w:rPr>
          <w:rFonts w:ascii=".PingFang SC" w:eastAsia=".PingFang SC" w:hAnsi="AppleSystemUIFont" w:cs=".PingFang SC" w:hint="eastAsia"/>
          <w:u w:color="DCA10D"/>
        </w:rPr>
        <w:t>她被一片嘘声轰下了台</w:t>
      </w:r>
      <w:r>
        <w:rPr>
          <w:rFonts w:ascii="MS Gothic" w:eastAsia="MS Gothic" w:hAnsi="MS Gothic" w:cs="MS Gothic" w:hint="eastAsia"/>
          <w:u w:color="DCA10D"/>
        </w:rPr>
        <w:t> </w:t>
      </w:r>
      <w:r>
        <w:rPr>
          <w:rFonts w:ascii=".PingFang SC" w:eastAsia=".PingFang SC" w:hAnsi="AppleSystemUIFont" w:cs=".PingFang SC"/>
          <w:u w:color="DCA10D"/>
        </w:rPr>
        <w:t xml:space="preserve">* </w:t>
      </w:r>
      <w:r>
        <w:rPr>
          <w:rFonts w:ascii="AppleSystemUIFontBold" w:eastAsia=".PingFang SC" w:hAnsi="AppleSystemUIFontBold" w:cs="AppleSystemUIFontBold"/>
          <w:b/>
          <w:bCs/>
          <w:u w:val="single" w:color="DCA10D"/>
        </w:rPr>
        <w:t>[ jeer at sb. ]</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To</w:t>
      </w:r>
      <w:r>
        <w:rPr>
          <w:rFonts w:ascii="AppleSystemUIFontBold" w:eastAsia=".PingFang SC" w:hAnsi="AppleSystemUIFontBold" w:cs="AppleSystemUIFontBold"/>
          <w:b/>
          <w:bCs/>
          <w:u w:val="single" w:color="DCA10D"/>
        </w:rPr>
        <w:t xml:space="preserve"> jeer at someone</w:t>
      </w:r>
      <w:r>
        <w:rPr>
          <w:rFonts w:ascii="AppleSystemUIFont" w:eastAsia=".PingFang SC" w:hAnsi="AppleSystemUIFont" w:cs="AppleSystemUIFont"/>
          <w:u w:color="DCA10D"/>
        </w:rPr>
        <w:t xml:space="preserve"> means to say or shout rude and insulting things to them to show that you do not like or respect them. </w:t>
      </w:r>
      <w:r>
        <w:rPr>
          <w:rFonts w:ascii=".PingFang SC" w:eastAsia=".PingFang SC" w:hAnsi="AppleSystemUIFont" w:cs=".PingFang SC" w:hint="eastAsia"/>
          <w:u w:color="DCA10D"/>
        </w:rPr>
        <w:t>嘲弄</w:t>
      </w:r>
      <w:r>
        <w:rPr>
          <w:rFonts w:ascii=".PingFang SC" w:eastAsia=".PingFang SC" w:hAnsi="AppleSystemUIFont" w:cs=".PingFang SC"/>
          <w:u w:color="DCA10D"/>
        </w:rPr>
        <w:t xml:space="preserve">* </w:t>
      </w:r>
      <w:r>
        <w:rPr>
          <w:rFonts w:ascii="AppleSystemUIFontBold" w:eastAsia=".PingFang SC" w:hAnsi="AppleSystemUIFontBold" w:cs="AppleSystemUIFontBold"/>
          <w:b/>
          <w:bCs/>
          <w:u w:val="single" w:color="DCA10D"/>
        </w:rPr>
        <w:t xml:space="preserve">/tɔːnt/ taunt sb.  </w:t>
      </w:r>
      <w:r>
        <w:rPr>
          <w:rFonts w:ascii=".PingFang SC" w:eastAsia=".PingFang SC" w:hAnsi="AppleSystemUIFontBold" w:cs=".PingFang SC" w:hint="eastAsia"/>
          <w:b/>
          <w:bCs/>
          <w:u w:val="single" w:color="DCA10D"/>
        </w:rPr>
        <w:t>〔用言语〕奚落</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嘲笑；讽刺</w:t>
      </w:r>
      <w:r>
        <w:rPr>
          <w:rFonts w:ascii=".PingFang SC" w:eastAsia=".PingFang SC" w:hAnsi="AppleSystemUIFontBold" w:cs=".PingFang SC"/>
          <w:b/>
          <w:bCs/>
          <w:u w:val="single" w:color="DCA10D"/>
        </w:rPr>
        <w:t xml:space="preserve">. </w:t>
      </w:r>
      <w:r>
        <w:rPr>
          <w:rFonts w:ascii="AppleSystemUIFont" w:eastAsia=".PingFang SC" w:hAnsi="AppleSystemUIFont" w:cs="AppleSystemUIFont"/>
          <w:u w:color="DCA10D"/>
        </w:rPr>
        <w:t xml:space="preserve">to try to make sb angry or upset by </w:t>
      </w:r>
      <w:r>
        <w:rPr>
          <w:rFonts w:ascii="AppleSystemUIFontBold" w:eastAsia=".PingFang SC" w:hAnsi="AppleSystemUIFontBold" w:cs="AppleSystemUIFontBold"/>
          <w:b/>
          <w:bCs/>
          <w:u w:color="DCA10D"/>
        </w:rPr>
        <w:t>insulting</w:t>
      </w:r>
      <w:r>
        <w:rPr>
          <w:rFonts w:ascii="AppleSystemUIFont" w:eastAsia=".PingFang SC" w:hAnsi="AppleSystemUIFont" w:cs="AppleSystemUIFont"/>
          <w:u w:color="DCA10D"/>
        </w:rPr>
        <w:t>/saying unkind things about them, laughing at their failures, etc</w:t>
      </w:r>
    </w:p>
    <w:p w14:paraId="7F9DBF2B"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61BBD13A"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D567A9A"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quash /kwɒʃ/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/kwɑːʃ/ v. = SYN: overturn  </w:t>
      </w:r>
    </w:p>
    <w:p w14:paraId="79AA72A8" w14:textId="77777777" w:rsidR="008C445A" w:rsidRDefault="008C445A" w:rsidP="008C445A">
      <w:pPr>
        <w:autoSpaceDE w:val="0"/>
        <w:autoSpaceDN w:val="0"/>
        <w:adjustRightInd w:val="0"/>
        <w:rPr>
          <w:rFonts w:ascii="AppleSystemUIFont" w:eastAsia=".PingFang SC" w:hAnsi="AppleSystemUIFont" w:cs="AppleSystemUIFont"/>
        </w:rPr>
      </w:pPr>
      <w:r>
        <w:rPr>
          <w:rFonts w:ascii=".PingFang SC" w:eastAsia=".PingFang SC" w:hAnsi="AppleSystemUIFont" w:cs=".PingFang SC" w:hint="eastAsia"/>
          <w:u w:val="single"/>
        </w:rPr>
        <w:t>【</w:t>
      </w:r>
      <w:r>
        <w:rPr>
          <w:rFonts w:ascii="AppleSystemUIFontBold" w:eastAsia=".PingFang SC" w:hAnsi="AppleSystemUIFontBold" w:cs="AppleSystemUIFontBold"/>
          <w:b/>
          <w:bCs/>
          <w:u w:val="single"/>
        </w:rPr>
        <w:t xml:space="preserve"> quash the conviction of &lt;a crime&gt;: </w:t>
      </w:r>
      <w:r>
        <w:rPr>
          <w:rFonts w:ascii=".PingFang SC" w:eastAsia=".PingFang SC" w:hAnsi="AppleSystemUIFontBold" w:cs=".PingFang SC" w:hint="eastAsia"/>
          <w:b/>
          <w:bCs/>
          <w:u w:val="single"/>
        </w:rPr>
        <w:t>撤销了</w:t>
      </w:r>
      <w:r>
        <w:rPr>
          <w:rFonts w:ascii=".PingFang SC" w:eastAsia=".PingFang SC" w:hAnsi="AppleSystemUIFontBold" w:cs=".PingFang SC"/>
          <w:b/>
          <w:bCs/>
          <w:u w:val="single"/>
        </w:rPr>
        <w:t>&lt;</w:t>
      </w:r>
      <w:r>
        <w:rPr>
          <w:rFonts w:ascii=".PingFang SC" w:eastAsia=".PingFang SC" w:hAnsi="AppleSystemUIFontBold" w:cs=".PingFang SC" w:hint="eastAsia"/>
          <w:b/>
          <w:bCs/>
          <w:u w:val="single"/>
        </w:rPr>
        <w:t>罪</w:t>
      </w:r>
      <w:r>
        <w:rPr>
          <w:rFonts w:ascii=".PingFang SC" w:eastAsia=".PingFang SC" w:hAnsi="AppleSystemUIFontBold" w:cs=".PingFang SC"/>
          <w:b/>
          <w:bCs/>
          <w:u w:val="single"/>
        </w:rPr>
        <w:t>&gt;</w:t>
      </w:r>
      <w:r>
        <w:rPr>
          <w:rFonts w:ascii=".PingFang SC" w:eastAsia=".PingFang SC" w:hAnsi="AppleSystemUIFontBold" w:cs=".PingFang SC" w:hint="eastAsia"/>
          <w:b/>
          <w:bCs/>
          <w:u w:val="single"/>
        </w:rPr>
        <w:t>的判决</w:t>
      </w:r>
      <w:r>
        <w:rPr>
          <w:rFonts w:ascii=".PingFang SC" w:eastAsia=".PingFang SC" w:hAnsi="AppleSystemUIFontBold" w:cs=".PingFang SC"/>
          <w:b/>
          <w:bCs/>
          <w:u w:val="single"/>
        </w:rPr>
        <w:t xml:space="preserve">;   </w:t>
      </w:r>
      <w:r>
        <w:rPr>
          <w:rFonts w:ascii=".PingFang SC" w:eastAsia=".PingFang SC" w:hAnsi="AppleSystemUIFontBold" w:cs=".PingFang SC" w:hint="eastAsia"/>
          <w:b/>
          <w:bCs/>
          <w:u w:val="single"/>
        </w:rPr>
        <w:t>制止流言</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 quash a rumour </w:t>
      </w:r>
      <w:r>
        <w:rPr>
          <w:rFonts w:ascii=".PingFang SC" w:eastAsia=".PingFang SC" w:hAnsi="AppleSystemUIFontBold" w:cs=".PingFang SC" w:hint="eastAsia"/>
          <w:u w:val="single"/>
        </w:rPr>
        <w:t>】</w:t>
      </w:r>
    </w:p>
    <w:p w14:paraId="1AFD9C08" w14:textId="77777777" w:rsidR="008C445A" w:rsidRDefault="008C445A" w:rsidP="008C445A">
      <w:pPr>
        <w:numPr>
          <w:ilvl w:val="0"/>
          <w:numId w:val="15"/>
        </w:numPr>
        <w:autoSpaceDE w:val="0"/>
        <w:autoSpaceDN w:val="0"/>
        <w:adjustRightInd w:val="0"/>
        <w:ind w:left="0" w:firstLine="0"/>
        <w:rPr>
          <w:rFonts w:ascii="AppleSystemUIFont" w:eastAsia=".PingFang SC" w:hAnsi="AppleSystemUIFont" w:cs="AppleSystemUIFont"/>
        </w:rPr>
      </w:pPr>
      <w:r>
        <w:rPr>
          <w:rFonts w:ascii=".PingFang SC" w:eastAsia=".PingFang SC" w:hAnsi="AppleSystemUIFont" w:cs=".PingFang SC" w:hint="eastAsia"/>
        </w:rPr>
        <w:t>【</w:t>
      </w:r>
      <w:r>
        <w:rPr>
          <w:rFonts w:ascii="AppleSystemUIFontBold" w:eastAsia=".PingFang SC" w:hAnsi="AppleSystemUIFontBold" w:cs="AppleSystemUIFontBold"/>
          <w:b/>
          <w:bCs/>
        </w:rPr>
        <w:t xml:space="preserve"> law </w:t>
      </w:r>
      <w:r>
        <w:rPr>
          <w:rFonts w:ascii=".PingFang SC" w:eastAsia=".PingFang SC" w:hAnsi="AppleSystemUIFontBold" w:cs=".PingFang SC" w:hint="eastAsia"/>
          <w:b/>
          <w:bCs/>
        </w:rPr>
        <w:t>律</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w:t>
      </w:r>
      <w:r>
        <w:rPr>
          <w:rFonts w:ascii="AppleSystemUIFont" w:eastAsia=".PingFang SC" w:hAnsi="AppleSystemUIFont" w:cs="AppleSystemUIFont"/>
        </w:rPr>
        <w:t xml:space="preserve"> to officially say that a decision made by a court is no longer valid or correct, to officially say that a legal judgment or decision is no longer acceptable or correct.  </w:t>
      </w:r>
      <w:r>
        <w:rPr>
          <w:rFonts w:ascii=".PingFang SC" w:eastAsia=".PingFang SC" w:hAnsi="AppleSystemUIFont" w:cs=".PingFang SC" w:hint="eastAsia"/>
        </w:rPr>
        <w:t>宣布〔法庭的裁决</w:t>
      </w:r>
      <w:r>
        <w:rPr>
          <w:rFonts w:ascii="AppleSystemUIFont" w:eastAsia=".PingFang SC" w:hAnsi="AppleSystemUIFont" w:cs="AppleSystemUIFont"/>
        </w:rPr>
        <w:t xml:space="preserve">, </w:t>
      </w:r>
      <w:r>
        <w:rPr>
          <w:rFonts w:ascii=".PingFang SC" w:eastAsia=".PingFang SC" w:hAnsi="AppleSystemUIFont" w:cs=".PingFang SC" w:hint="eastAsia"/>
        </w:rPr>
        <w:t>判决</w:t>
      </w:r>
      <w:r>
        <w:rPr>
          <w:rFonts w:ascii="AppleSystemUIFont" w:eastAsia=".PingFang SC" w:hAnsi="AppleSystemUIFont" w:cs="AppleSystemUIFont"/>
        </w:rPr>
        <w:t xml:space="preserve">, </w:t>
      </w:r>
      <w:r>
        <w:rPr>
          <w:rFonts w:ascii=".PingFang SC" w:eastAsia=".PingFang SC" w:hAnsi="AppleSystemUIFont" w:cs=".PingFang SC" w:hint="eastAsia"/>
        </w:rPr>
        <w:t>决定〕不再有效；废除撤销〔法庭的裁决</w:t>
      </w:r>
      <w:r>
        <w:rPr>
          <w:rFonts w:ascii="AppleSystemUIFont" w:eastAsia=".PingFang SC" w:hAnsi="AppleSystemUIFont" w:cs="AppleSystemUIFont"/>
        </w:rPr>
        <w:t xml:space="preserve">, </w:t>
      </w:r>
      <w:r>
        <w:rPr>
          <w:rFonts w:ascii=".PingFang SC" w:eastAsia=".PingFang SC" w:hAnsi="AppleSystemUIFont" w:cs=".PingFang SC" w:hint="eastAsia"/>
        </w:rPr>
        <w:t>判决决定〕</w:t>
      </w:r>
      <w:r>
        <w:rPr>
          <w:rFonts w:ascii=".PingFang SC" w:eastAsia=".PingFang SC" w:hAnsi="AppleSystemUIFont" w:cs=".PingFang SC"/>
        </w:rPr>
        <w:t xml:space="preserve">* </w:t>
      </w:r>
      <w:r>
        <w:rPr>
          <w:rFonts w:ascii="AppleSystemUIFontBold" w:eastAsia=".PingFang SC" w:hAnsi="AppleSystemUIFontBold" w:cs="AppleSystemUIFontBold"/>
          <w:b/>
          <w:bCs/>
          <w:u w:val="single"/>
        </w:rPr>
        <w:t xml:space="preserve">convict sb. of a crime  </w:t>
      </w:r>
      <w:r>
        <w:rPr>
          <w:rFonts w:ascii=".PingFang SC" w:eastAsia=".PingFang SC" w:hAnsi="AppleSystemUIFontBold" w:cs=".PingFang SC" w:hint="eastAsia"/>
          <w:b/>
          <w:bCs/>
          <w:u w:val="single"/>
        </w:rPr>
        <w:t>宣判</w:t>
      </w:r>
      <w:r>
        <w:rPr>
          <w:rFonts w:ascii="AppleSystemUIFontBold" w:eastAsia=".PingFang SC" w:hAnsi="AppleSystemUIFontBold" w:cs="AppleSystemUIFontBold"/>
          <w:b/>
          <w:bCs/>
          <w:u w:val="single"/>
        </w:rPr>
        <w:t>…</w:t>
      </w:r>
      <w:r>
        <w:rPr>
          <w:rFonts w:ascii=".PingFang SC" w:eastAsia=".PingFang SC" w:hAnsi="AppleSystemUIFontBold" w:cs=".PingFang SC" w:hint="eastAsia"/>
        </w:rPr>
        <w:t>有</w:t>
      </w:r>
      <w:r>
        <w:rPr>
          <w:rFonts w:ascii=".PingFang SC" w:eastAsia=".PingFang SC" w:hAnsi="AppleSystemUIFontBold" w:cs=".PingFang SC" w:hint="eastAsia"/>
          <w:b/>
          <w:bCs/>
          <w:u w:val="single"/>
        </w:rPr>
        <w:t>罪</w:t>
      </w:r>
      <w:r>
        <w:rPr>
          <w:rFonts w:ascii=".PingFang SC" w:eastAsia=".PingFang SC" w:hAnsi="AppleSystemUIFontBold" w:cs=".PingFang SC"/>
        </w:rPr>
        <w:t xml:space="preserve">* </w:t>
      </w:r>
      <w:r>
        <w:rPr>
          <w:rFonts w:ascii=".PingFang SC" w:eastAsia=".PingFang SC" w:hAnsi="AppleSystemUIFontBold" w:cs=".PingFang SC"/>
          <w:b/>
          <w:bCs/>
          <w:u w:val="single"/>
        </w:rPr>
        <w:t xml:space="preserve">acquit sb of a crime </w:t>
      </w:r>
      <w:r>
        <w:rPr>
          <w:rFonts w:ascii=".PingFang SC" w:eastAsia=".PingFang SC" w:hAnsi="AppleSystemUIFontBold" w:cs=".PingFang SC" w:hint="eastAsia"/>
          <w:b/>
          <w:bCs/>
          <w:u w:val="single"/>
        </w:rPr>
        <w:t>宣判</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无罪</w:t>
      </w:r>
      <w:r>
        <w:rPr>
          <w:rFonts w:ascii=".PingFang SC" w:eastAsia=".PingFang SC" w:hAnsi="AppleSystemUIFontBold" w:cs=".PingFang SC"/>
          <w:b/>
          <w:bCs/>
          <w:u w:val="single"/>
        </w:rPr>
        <w:t>/</w:t>
      </w:r>
      <w:r>
        <w:rPr>
          <w:rFonts w:ascii=".PingFang SC" w:eastAsia=".PingFang SC" w:hAnsi="AppleSystemUIFontBold" w:cs=".PingFang SC" w:hint="eastAsia"/>
          <w:b/>
          <w:bCs/>
          <w:u w:val="single"/>
        </w:rPr>
        <w:t>当庭释放</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quash sb’s </w:t>
      </w:r>
      <w:r>
        <w:rPr>
          <w:rFonts w:ascii="AppleSystemUIFontBold" w:eastAsia=".PingFang SC" w:hAnsi="AppleSystemUIFontBold" w:cs="AppleSystemUIFontBold"/>
          <w:b/>
          <w:bCs/>
          <w:u w:val="single"/>
        </w:rPr>
        <w:lastRenderedPageBreak/>
        <w:t xml:space="preserve">conviction.   </w:t>
      </w:r>
      <w:r>
        <w:rPr>
          <w:rFonts w:ascii=".PingFang SC" w:eastAsia=".PingFang SC" w:hAnsi="AppleSystemUIFontBold" w:cs=".PingFang SC" w:hint="eastAsia"/>
          <w:b/>
          <w:bCs/>
          <w:u w:val="single"/>
        </w:rPr>
        <w:t>撤销了</w:t>
      </w:r>
      <w:r>
        <w:rPr>
          <w:rFonts w:ascii=".PingFang SC" w:eastAsia=".PingFang SC" w:hAnsi="AppleSystemUIFontBold" w:cs=".PingFang SC"/>
          <w:b/>
          <w:bCs/>
          <w:u w:val="single"/>
        </w:rPr>
        <w:t>&lt;</w:t>
      </w:r>
      <w:r>
        <w:rPr>
          <w:rFonts w:ascii=".PingFang SC" w:eastAsia=".PingFang SC" w:hAnsi="AppleSystemUIFontBold" w:cs=".PingFang SC" w:hint="eastAsia"/>
          <w:b/>
          <w:bCs/>
          <w:u w:val="single"/>
        </w:rPr>
        <w:t>罪</w:t>
      </w:r>
      <w:r>
        <w:rPr>
          <w:rFonts w:ascii=".PingFang SC" w:eastAsia=".PingFang SC" w:hAnsi="AppleSystemUIFontBold" w:cs=".PingFang SC"/>
          <w:b/>
          <w:bCs/>
          <w:u w:val="single"/>
        </w:rPr>
        <w:t>&gt;</w:t>
      </w:r>
      <w:r>
        <w:rPr>
          <w:rFonts w:ascii=".PingFang SC" w:eastAsia=".PingFang SC" w:hAnsi="AppleSystemUIFontBold" w:cs=".PingFang SC" w:hint="eastAsia"/>
          <w:b/>
          <w:bCs/>
          <w:u w:val="single"/>
        </w:rPr>
        <w:t>的判决</w:t>
      </w:r>
      <w:r>
        <w:rPr>
          <w:rFonts w:ascii="MS Gothic" w:eastAsia="MS Gothic" w:hAnsi="MS Gothic" w:cs="MS Gothic" w:hint="eastAsia"/>
        </w:rPr>
        <w:t> </w:t>
      </w:r>
      <w:r>
        <w:rPr>
          <w:rFonts w:ascii="AppleSystemUIFont" w:eastAsia=".PingFang SC" w:hAnsi="AppleSystemUIFont" w:cs="AppleSystemUIFont"/>
        </w:rPr>
        <w:t xml:space="preserve">e.g. His </w:t>
      </w:r>
      <w:r>
        <w:rPr>
          <w:rFonts w:ascii="AppleSystemUIFontBold" w:eastAsia=".PingFang SC" w:hAnsi="AppleSystemUIFontBold" w:cs="AppleSystemUIFontBold"/>
          <w:b/>
          <w:bCs/>
          <w:u w:val="single"/>
        </w:rPr>
        <w:t>conviction was later quashed</w:t>
      </w:r>
      <w:r>
        <w:rPr>
          <w:rFonts w:ascii="AppleSystemUIFont" w:eastAsia=".PingFang SC" w:hAnsi="AppleSystemUIFont" w:cs="AppleSystemUIFont"/>
        </w:rPr>
        <w:t xml:space="preserve"> by the Court of Appeal; he </w:t>
      </w:r>
      <w:r>
        <w:rPr>
          <w:rFonts w:ascii="AppleSystemUIFontBold" w:eastAsia=".PingFang SC" w:hAnsi="AppleSystemUIFontBold" w:cs="AppleSystemUIFontBold"/>
          <w:b/>
          <w:bCs/>
          <w:u w:val="single"/>
        </w:rPr>
        <w:t>was acquitted of a crime</w:t>
      </w:r>
      <w:r>
        <w:rPr>
          <w:rFonts w:ascii="AppleSystemUIFont" w:eastAsia=".PingFang SC" w:hAnsi="AppleSystemUIFont" w:cs="AppleSystemUIFont"/>
        </w:rPr>
        <w:t xml:space="preserve">. </w:t>
      </w:r>
      <w:r>
        <w:rPr>
          <w:rFonts w:ascii=".PingFang SC" w:eastAsia=".PingFang SC" w:hAnsi="AppleSystemUIFont" w:cs=".PingFang SC" w:hint="eastAsia"/>
        </w:rPr>
        <w:t>后来，上诉法院</w:t>
      </w:r>
      <w:r>
        <w:rPr>
          <w:rFonts w:ascii=".PingFang SC" w:eastAsia=".PingFang SC" w:hAnsi="AppleSystemUIFont" w:cs=".PingFang SC" w:hint="eastAsia"/>
          <w:b/>
          <w:bCs/>
          <w:u w:val="single"/>
        </w:rPr>
        <w:t>撤销了对他的有罪判决</w:t>
      </w:r>
      <w:r>
        <w:rPr>
          <w:rFonts w:ascii=".PingFang SC" w:eastAsia=".PingFang SC" w:hAnsi="AppleSystemUIFont" w:cs=".PingFang SC"/>
          <w:b/>
          <w:bCs/>
          <w:u w:val="single"/>
        </w:rPr>
        <w:t xml:space="preserve"> </w:t>
      </w:r>
      <w:r>
        <w:rPr>
          <w:rFonts w:ascii=".PingFang SC" w:eastAsia=".PingFang SC" w:hAnsi="AppleSystemUIFont" w:cs=".PingFang SC"/>
        </w:rPr>
        <w:t xml:space="preserve">   </w:t>
      </w:r>
      <w:r>
        <w:rPr>
          <w:rFonts w:ascii=".PingFang SC" w:eastAsia=".PingFang SC" w:hAnsi="AppleSystemUIFont" w:cs=".PingFang SC"/>
          <w:b/>
          <w:bCs/>
        </w:rPr>
        <w:t>//</w:t>
      </w:r>
      <w:r>
        <w:rPr>
          <w:rFonts w:ascii=".PingFang SC" w:eastAsia=".PingFang SC" w:hAnsi="AppleSystemUIFont" w:cs=".PingFang SC"/>
          <w:b/>
          <w:bCs/>
          <w:u w:val="single"/>
        </w:rPr>
        <w:t xml:space="preserve">acquit sb of a crime </w:t>
      </w:r>
      <w:r>
        <w:rPr>
          <w:rFonts w:ascii=".PingFang SC" w:eastAsia=".PingFang SC" w:hAnsi="AppleSystemUIFont" w:cs=".PingFang SC" w:hint="eastAsia"/>
          <w:b/>
          <w:bCs/>
          <w:u w:val="single"/>
        </w:rPr>
        <w:t>宣判</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无罪</w:t>
      </w:r>
      <w:r>
        <w:rPr>
          <w:rFonts w:ascii=".PingFang SC" w:eastAsia=".PingFang SC" w:hAnsi="AppleSystemUIFontBold" w:cs=".PingFang SC"/>
          <w:b/>
          <w:bCs/>
          <w:u w:val="single"/>
        </w:rPr>
        <w:t>/</w:t>
      </w:r>
      <w:r>
        <w:rPr>
          <w:rFonts w:ascii=".PingFang SC" w:eastAsia=".PingFang SC" w:hAnsi="AppleSystemUIFontBold" w:cs=".PingFang SC" w:hint="eastAsia"/>
          <w:b/>
          <w:bCs/>
          <w:u w:val="single"/>
        </w:rPr>
        <w:t>当庭释放</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 v.s.   </w:t>
      </w:r>
      <w:r>
        <w:rPr>
          <w:rFonts w:ascii="AppleSystemUIFontBold" w:eastAsia=".PingFang SC" w:hAnsi="AppleSystemUIFontBold" w:cs="AppleSystemUIFontBold"/>
          <w:b/>
          <w:bCs/>
        </w:rPr>
        <w:t xml:space="preserve"> </w:t>
      </w:r>
      <w:r>
        <w:rPr>
          <w:rFonts w:ascii="MS Gothic" w:eastAsia="MS Gothic" w:hAnsi="MS Gothic" w:cs="MS Gothic" w:hint="eastAsia"/>
          <w:b/>
          <w:bCs/>
        </w:rPr>
        <w:t> </w:t>
      </w:r>
      <w:r>
        <w:rPr>
          <w:rFonts w:ascii="AppleSystemUIFont" w:eastAsia=".PingFang SC" w:hAnsi="AppleSystemUIFont" w:cs="AppleSystemUIFont"/>
        </w:rPr>
        <w:t xml:space="preserve">e.g. The High Court later </w:t>
      </w:r>
      <w:r>
        <w:rPr>
          <w:rFonts w:ascii="AppleSystemUIFontBold" w:eastAsia=".PingFang SC" w:hAnsi="AppleSystemUIFontBold" w:cs="AppleSystemUIFontBold"/>
          <w:b/>
          <w:bCs/>
          <w:u w:val="single"/>
        </w:rPr>
        <w:t xml:space="preserve">quashed his conviction for murder; </w:t>
      </w:r>
      <w:r>
        <w:rPr>
          <w:rFonts w:ascii="AppleSystemUIFont" w:eastAsia=".PingFang SC" w:hAnsi="AppleSystemUIFont" w:cs="AppleSystemUIFont"/>
        </w:rPr>
        <w:t xml:space="preserve">he </w:t>
      </w:r>
      <w:r>
        <w:rPr>
          <w:rFonts w:ascii="AppleSystemUIFontBold" w:eastAsia=".PingFang SC" w:hAnsi="AppleSystemUIFontBold" w:cs="AppleSystemUIFontBold"/>
          <w:b/>
          <w:bCs/>
          <w:u w:val="single"/>
        </w:rPr>
        <w:t>was acquitted of a crime</w:t>
      </w:r>
      <w:r>
        <w:rPr>
          <w:rFonts w:ascii="AppleSystemUIFont" w:eastAsia=".PingFang SC" w:hAnsi="AppleSystemUIFont" w:cs="AppleSystemUIFont"/>
        </w:rPr>
        <w:t xml:space="preserve">. </w:t>
      </w:r>
      <w:r>
        <w:rPr>
          <w:rFonts w:ascii=".PingFang SC" w:eastAsia=".PingFang SC" w:hAnsi="AppleSystemUIFont" w:cs=".PingFang SC" w:hint="eastAsia"/>
        </w:rPr>
        <w:t>高等法院后来</w:t>
      </w:r>
      <w:r>
        <w:rPr>
          <w:rFonts w:ascii=".PingFang SC" w:eastAsia=".PingFang SC" w:hAnsi="AppleSystemUIFont" w:cs=".PingFang SC" w:hint="eastAsia"/>
          <w:u w:val="single"/>
        </w:rPr>
        <w:t>撤销了他犯有谋杀罪的判决</w:t>
      </w:r>
      <w:r>
        <w:rPr>
          <w:rFonts w:ascii=".PingFang SC" w:eastAsia=".PingFang SC" w:hAnsi="AppleSystemUIFont" w:cs=".PingFang SC" w:hint="eastAsia"/>
        </w:rPr>
        <w:t>。</w:t>
      </w:r>
      <w:r>
        <w:rPr>
          <w:rFonts w:ascii="MS Gothic" w:eastAsia="MS Gothic" w:hAnsi="MS Gothic" w:cs="MS Gothic" w:hint="eastAsia"/>
        </w:rPr>
        <w:t> </w:t>
      </w:r>
      <w:r>
        <w:rPr>
          <w:rFonts w:ascii="AppleSystemUIFont" w:eastAsia=".PingFang SC" w:hAnsi="AppleSystemUIFont" w:cs="AppleSystemUIFont"/>
        </w:rPr>
        <w:t xml:space="preserve">e.g. </w:t>
      </w:r>
      <w:r>
        <w:rPr>
          <w:rFonts w:ascii="AppleSystemUIFontBold" w:eastAsia=".PingFang SC" w:hAnsi="AppleSystemUIFontBold" w:cs="AppleSystemUIFontBold"/>
          <w:b/>
          <w:bCs/>
          <w:u w:val="single"/>
        </w:rPr>
        <w:t>The decision was quashed/overturned</w:t>
      </w:r>
      <w:r>
        <w:rPr>
          <w:rFonts w:ascii="AppleSystemUIFont" w:eastAsia=".PingFang SC" w:hAnsi="AppleSystemUIFont" w:cs="AppleSystemUIFont"/>
        </w:rPr>
        <w:t xml:space="preserve"> by the House of Lords. </w:t>
      </w:r>
      <w:r>
        <w:rPr>
          <w:rFonts w:ascii=".PingFang SC" w:eastAsia=".PingFang SC" w:hAnsi="AppleSystemUIFont" w:cs=".PingFang SC" w:hint="eastAsia"/>
        </w:rPr>
        <w:t>这个决议被上议院推翻了。</w:t>
      </w:r>
      <w:r>
        <w:rPr>
          <w:rFonts w:ascii="MS Gothic" w:eastAsia="MS Gothic" w:hAnsi="MS Gothic" w:cs="MS Gothic" w:hint="eastAsia"/>
        </w:rPr>
        <w:t> </w:t>
      </w:r>
      <w:r>
        <w:rPr>
          <w:rFonts w:ascii="AppleSystemUIFont" w:eastAsia=".PingFang SC" w:hAnsi="AppleSystemUIFont" w:cs="AppleSystemUIFont"/>
        </w:rPr>
        <w:t xml:space="preserve">e.g. There has also been increasing </w:t>
      </w:r>
      <w:r>
        <w:rPr>
          <w:rFonts w:ascii="AppleSystemUIFontBold" w:eastAsia=".PingFang SC" w:hAnsi="AppleSystemUIFontBold" w:cs="AppleSystemUIFontBold"/>
          <w:b/>
          <w:bCs/>
          <w:u w:val="single"/>
        </w:rPr>
        <w:t>speculation</w:t>
      </w:r>
      <w:r>
        <w:rPr>
          <w:rFonts w:ascii="AppleSystemUIFont" w:eastAsia=".PingFang SC" w:hAnsi="AppleSystemUIFont" w:cs="AppleSystemUIFont"/>
        </w:rPr>
        <w:t xml:space="preserve"> </w:t>
      </w:r>
      <w:r>
        <w:rPr>
          <w:rFonts w:ascii=".PingFang SC" w:eastAsia=".PingFang SC" w:hAnsi="AppleSystemUIFont" w:cs=".PingFang SC" w:hint="eastAsia"/>
        </w:rPr>
        <w:t>臆测</w:t>
      </w:r>
      <w:r>
        <w:rPr>
          <w:rFonts w:ascii="AppleSystemUIFont" w:eastAsia=".PingFang SC" w:hAnsi="AppleSystemUIFont" w:cs="AppleSystemUIFont"/>
        </w:rPr>
        <w:t>/</w:t>
      </w:r>
      <w:r>
        <w:rPr>
          <w:rFonts w:ascii=".PingFang SC" w:eastAsia=".PingFang SC" w:hAnsi="AppleSystemUIFont" w:cs=".PingFang SC" w:hint="eastAsia"/>
        </w:rPr>
        <w:t>猜测</w:t>
      </w:r>
      <w:r>
        <w:rPr>
          <w:rFonts w:ascii="AppleSystemUIFont" w:eastAsia=".PingFang SC" w:hAnsi="AppleSystemUIFont" w:cs="AppleSystemUIFont"/>
        </w:rPr>
        <w:t xml:space="preserve"> about Beijing's strategy toward the protesters. On Friday, Reuters reported that China had </w:t>
      </w:r>
      <w:r>
        <w:rPr>
          <w:rFonts w:ascii="AppleSystemUIFontBold" w:eastAsia=".PingFang SC" w:hAnsi="AppleSystemUIFontBold" w:cs="AppleSystemUIFontBold"/>
          <w:b/>
          <w:bCs/>
          <w:u w:val="single"/>
        </w:rPr>
        <w:t>quashed a proposal</w:t>
      </w:r>
      <w:r>
        <w:rPr>
          <w:rFonts w:ascii="AppleSystemUIFont" w:eastAsia=".PingFang SC" w:hAnsi="AppleSystemUIFont" w:cs="AppleSystemUIFont"/>
        </w:rPr>
        <w:t xml:space="preserve"> by Hong Kong chief executive Carrie Lam to entirely withdraw the </w:t>
      </w:r>
      <w:r>
        <w:rPr>
          <w:rFonts w:ascii="AppleSystemUIFontBold" w:eastAsia=".PingFang SC" w:hAnsi="AppleSystemUIFontBold" w:cs="AppleSystemUIFontBold"/>
          <w:b/>
          <w:bCs/>
          <w:u w:val="single"/>
        </w:rPr>
        <w:t xml:space="preserve">controversial/contentious </w:t>
      </w:r>
      <w:r>
        <w:rPr>
          <w:rFonts w:ascii="AppleSystemUIFont" w:eastAsia=".PingFang SC" w:hAnsi="AppleSystemUIFont" w:cs="AppleSystemUIFont"/>
        </w:rPr>
        <w:t xml:space="preserve"> extradition bill that sparked this summer of protest. Lam has refused to </w:t>
      </w:r>
      <w:r>
        <w:rPr>
          <w:rFonts w:ascii="AppleSystemUIFontBold" w:eastAsia=".PingFang SC" w:hAnsi="AppleSystemUIFontBold" w:cs="AppleSystemUIFontBold"/>
          <w:b/>
          <w:bCs/>
          <w:u w:val="single"/>
        </w:rPr>
        <w:t xml:space="preserve">rule out </w:t>
      </w:r>
      <w:r>
        <w:rPr>
          <w:rFonts w:ascii="AppleSystemUIFont" w:eastAsia=".PingFang SC" w:hAnsi="AppleSystemUIFont" w:cs="AppleSystemUIFont"/>
        </w:rPr>
        <w:t xml:space="preserve">any military action against mobs. </w:t>
      </w:r>
    </w:p>
    <w:p w14:paraId="0E57A245" w14:textId="77777777" w:rsidR="008C445A" w:rsidRDefault="008C445A" w:rsidP="008C445A">
      <w:pPr>
        <w:numPr>
          <w:ilvl w:val="0"/>
          <w:numId w:val="15"/>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to take action to stop sth from continuing </w:t>
      </w:r>
      <w:r>
        <w:rPr>
          <w:rFonts w:ascii=".PingFang SC" w:eastAsia=".PingFang SC" w:hAnsi="AppleSystemUIFont" w:cs=".PingFang SC" w:hint="eastAsia"/>
        </w:rPr>
        <w:t>制止；阻止；平息</w:t>
      </w:r>
      <w:r>
        <w:rPr>
          <w:rFonts w:ascii="AppleSystemUIFont" w:eastAsia=".PingFang SC" w:hAnsi="AppleSystemUIFont" w:cs="AppleSystemUIFont"/>
        </w:rPr>
        <w:t xml:space="preserve">. </w:t>
      </w:r>
      <w:hyperlink r:id="rId15" w:history="1">
        <w:r>
          <w:rPr>
            <w:rFonts w:ascii="AppleSystemUIFontBold" w:eastAsia=".PingFang SC" w:hAnsi="AppleSystemUIFontBold" w:cs="AppleSystemUIFontBold"/>
            <w:b/>
            <w:bCs/>
            <w:color w:val="DCA10D"/>
            <w:u w:val="single" w:color="DCA10D"/>
          </w:rPr>
          <w:t>SYN</w:t>
        </w:r>
      </w:hyperlink>
      <w:r>
        <w:rPr>
          <w:rFonts w:ascii="AppleSystemUIFontBold" w:eastAsia=".PingFang SC" w:hAnsi="AppleSystemUIFontBold" w:cs="AppleSystemUIFontBold"/>
          <w:b/>
          <w:bCs/>
          <w:u w:val="single"/>
        </w:rPr>
        <w:t xml:space="preserve"> </w:t>
      </w:r>
      <w:r>
        <w:rPr>
          <w:rFonts w:ascii="AppleSystemUIFontBold" w:eastAsia=".PingFang SC" w:hAnsi="AppleSystemUIFontBold" w:cs="AppleSystemUIFontBold"/>
          <w:b/>
          <w:bCs/>
          <w:color w:val="DCA10D"/>
          <w:u w:val="single" w:color="DCA10D"/>
        </w:rPr>
        <w:t>suppress</w:t>
      </w:r>
      <w:r>
        <w:rPr>
          <w:rFonts w:ascii="AppleSystemUIFontBold" w:eastAsia=".PingFang SC" w:hAnsi="AppleSystemUIFontBold" w:cs="AppleSystemUIFontBold"/>
          <w:b/>
          <w:bCs/>
          <w:u w:val="single"/>
        </w:rPr>
        <w:t>/crack down:</w:t>
      </w:r>
      <w:r>
        <w:rPr>
          <w:rFonts w:ascii="AppleSystemUIFontBold" w:eastAsia=".PingFang SC" w:hAnsi="AppleSystemUIFontBold" w:cs="AppleSystemUIFontBold"/>
          <w:b/>
          <w:bCs/>
        </w:rPr>
        <w:t xml:space="preserve"> </w:t>
      </w:r>
      <w:r>
        <w:rPr>
          <w:rFonts w:ascii="AppleSystemUIFont" w:eastAsia=".PingFang SC" w:hAnsi="AppleSystemUIFont" w:cs="AppleSystemUIFont"/>
        </w:rPr>
        <w:t xml:space="preserve"> to say or do something to stop something from continuing </w:t>
      </w:r>
      <w:r>
        <w:rPr>
          <w:rFonts w:ascii=".PingFang SC" w:eastAsia=".PingFang SC" w:hAnsi="AppleSystemUIFont" w:cs=".PingFang SC" w:hint="eastAsia"/>
        </w:rPr>
        <w:t>制止；阻止；平息</w:t>
      </w:r>
      <w:r>
        <w:rPr>
          <w:rFonts w:ascii=".PingFang SC" w:eastAsia=".PingFang SC" w:hAnsi="AppleSystemUIFont" w:cs=".PingFang SC"/>
        </w:rPr>
        <w:t>.</w:t>
      </w:r>
      <w:r>
        <w:rPr>
          <w:rFonts w:ascii=".PingFang SC" w:eastAsia=".PingFang SC" w:hAnsi="AppleSystemUIFont" w:cs=".PingFang SC"/>
          <w:b/>
          <w:bCs/>
          <w:u w:val="single"/>
        </w:rPr>
        <w:t xml:space="preserve"> </w:t>
      </w:r>
      <w:r>
        <w:rPr>
          <w:rFonts w:ascii=".PingFang SC" w:eastAsia=".PingFang SC" w:hAnsi="AppleSystemUIFont" w:cs=".PingFang SC" w:hint="eastAsia"/>
          <w:b/>
          <w:bCs/>
          <w:u w:val="single"/>
        </w:rPr>
        <w:t>【制止流言</w:t>
      </w:r>
      <w:r>
        <w:rPr>
          <w:rFonts w:ascii=".PingFang SC" w:eastAsia=".PingFang SC" w:hAnsi="AppleSystemUIFont" w:cs=".PingFang SC"/>
          <w:b/>
          <w:bCs/>
          <w:u w:val="single"/>
        </w:rPr>
        <w:t xml:space="preserve">: </w:t>
      </w:r>
      <w:r>
        <w:rPr>
          <w:rFonts w:ascii="AppleSystemUIFontBold" w:eastAsia=".PingFang SC" w:hAnsi="AppleSystemUIFontBold" w:cs="AppleSystemUIFontBold"/>
          <w:b/>
          <w:bCs/>
          <w:u w:val="single"/>
        </w:rPr>
        <w:t xml:space="preserve"> quash a rumour</w:t>
      </w:r>
      <w:r>
        <w:rPr>
          <w:rFonts w:ascii=".PingFang SC" w:eastAsia=".PingFang SC" w:hAnsi="AppleSystemUIFontBold" w:cs=".PingFang SC" w:hint="eastAsia"/>
          <w:u w:val="single"/>
        </w:rPr>
        <w:t>】</w:t>
      </w:r>
      <w:r>
        <w:rPr>
          <w:rFonts w:ascii="MS Gothic" w:eastAsia="MS Gothic" w:hAnsi="MS Gothic" w:cs="MS Gothic" w:hint="eastAsia"/>
        </w:rPr>
        <w:t> </w:t>
      </w:r>
      <w:r>
        <w:rPr>
          <w:rFonts w:ascii="AppleSystemUIFont" w:eastAsia=".PingFang SC" w:hAnsi="AppleSystemUIFont" w:cs="AppleSystemUIFont"/>
        </w:rPr>
        <w:t>e.g.</w:t>
      </w:r>
      <w:r>
        <w:rPr>
          <w:rFonts w:ascii="AppleSystemUIFont" w:eastAsia=".PingFang SC" w:hAnsi="AppleSystemUIFont" w:cs="AppleSystemUIFont"/>
        </w:rPr>
        <w:tab/>
        <w:t xml:space="preserve">A hospital chief executive has </w:t>
      </w:r>
      <w:r>
        <w:rPr>
          <w:rFonts w:ascii="AppleSystemUIFontBold" w:eastAsia=".PingFang SC" w:hAnsi="AppleSystemUIFontBold" w:cs="AppleSystemUIFontBold"/>
          <w:b/>
          <w:bCs/>
          <w:u w:val="single"/>
        </w:rPr>
        <w:t>quashed rumours</w:t>
      </w:r>
      <w:r>
        <w:rPr>
          <w:rFonts w:ascii="AppleSystemUIFont" w:eastAsia=".PingFang SC" w:hAnsi="AppleSystemUIFont" w:cs="AppleSystemUIFont"/>
        </w:rPr>
        <w:t xml:space="preserve"> that people will lose their jobs. </w:t>
      </w:r>
      <w:r>
        <w:rPr>
          <w:rFonts w:ascii=".PingFang SC" w:eastAsia=".PingFang SC" w:hAnsi="AppleSystemUIFont" w:cs=".PingFang SC" w:hint="eastAsia"/>
        </w:rPr>
        <w:t>医院院长已澄清了员工将失业的谣言。</w:t>
      </w:r>
      <w:r>
        <w:rPr>
          <w:rFonts w:ascii="MS Gothic" w:eastAsia="MS Gothic" w:hAnsi="MS Gothic" w:cs="MS Gothic" w:hint="eastAsia"/>
        </w:rPr>
        <w:t> </w:t>
      </w:r>
      <w:r>
        <w:rPr>
          <w:rFonts w:ascii="AppleSystemUIFont" w:eastAsia=".PingFang SC" w:hAnsi="AppleSystemUIFont" w:cs="AppleSystemUIFont"/>
        </w:rPr>
        <w:t xml:space="preserve">e.g. The government immediately moved to </w:t>
      </w:r>
      <w:r>
        <w:rPr>
          <w:rFonts w:ascii="AppleSystemUIFontBold" w:eastAsia=".PingFang SC" w:hAnsi="AppleSystemUIFontBold" w:cs="AppleSystemUIFontBold"/>
          <w:b/>
          <w:bCs/>
          <w:u w:val="single"/>
        </w:rPr>
        <w:t>quash the military coup</w:t>
      </w:r>
      <w:r>
        <w:rPr>
          <w:rFonts w:ascii=".PingFang SC" w:eastAsia=".PingFang SC" w:hAnsi="AppleSystemUIFontBold" w:cs=".PingFang SC" w:hint="eastAsia"/>
        </w:rPr>
        <w:t>。</w:t>
      </w:r>
      <w:r>
        <w:rPr>
          <w:rFonts w:ascii="AppleSystemUIFont" w:eastAsia=".PingFang SC" w:hAnsi="AppleSystemUIFont" w:cs="AppleSystemUIFont"/>
        </w:rPr>
        <w:t xml:space="preserve"> </w:t>
      </w:r>
      <w:r>
        <w:rPr>
          <w:rFonts w:ascii=".PingFang SC" w:eastAsia=".PingFang SC" w:hAnsi="AppleSystemUIFont" w:cs=".PingFang SC" w:hint="eastAsia"/>
        </w:rPr>
        <w:t>政府立即采取行动平定叛乱</w:t>
      </w:r>
      <w:r>
        <w:rPr>
          <w:rFonts w:ascii="MS Gothic" w:eastAsia="MS Gothic" w:hAnsi="MS Gothic" w:cs="MS Gothic" w:hint="eastAsia"/>
        </w:rPr>
        <w:t> </w:t>
      </w:r>
      <w:r>
        <w:rPr>
          <w:rFonts w:ascii="AppleSystemUIFont" w:eastAsia=".PingFang SC" w:hAnsi="AppleSystemUIFont" w:cs="AppleSystemUIFont"/>
        </w:rPr>
        <w:t xml:space="preserve">e.g. </w:t>
      </w:r>
      <w:r>
        <w:rPr>
          <w:rFonts w:ascii="AppleSystemUIFontBold" w:eastAsia=".PingFang SC" w:hAnsi="AppleSystemUIFontBold" w:cs="AppleSystemUIFontBold"/>
          <w:b/>
          <w:bCs/>
          <w:u w:val="single"/>
        </w:rPr>
        <w:t xml:space="preserve">The rumours were quickly quashed. </w:t>
      </w:r>
      <w:r>
        <w:rPr>
          <w:rFonts w:ascii=".PingFang SC" w:eastAsia=".PingFang SC" w:hAnsi="AppleSystemUIFontBold" w:cs=".PingFang SC" w:hint="eastAsia"/>
          <w:b/>
          <w:bCs/>
          <w:u w:val="single"/>
        </w:rPr>
        <w:t>流言很快被制止了。</w:t>
      </w:r>
    </w:p>
    <w:p w14:paraId="52F8EFDB" w14:textId="77777777" w:rsidR="008C445A" w:rsidRDefault="008C445A" w:rsidP="008C445A">
      <w:pPr>
        <w:numPr>
          <w:ilvl w:val="0"/>
          <w:numId w:val="15"/>
        </w:numPr>
        <w:autoSpaceDE w:val="0"/>
        <w:autoSpaceDN w:val="0"/>
        <w:adjustRightInd w:val="0"/>
        <w:ind w:left="0" w:firstLine="0"/>
        <w:rPr>
          <w:rFonts w:ascii="AppleSystemUIFontBold" w:eastAsia=".PingFang SC" w:hAnsi="AppleSystemUIFontBold" w:cs="AppleSystemUIFontBold"/>
          <w:b/>
          <w:bCs/>
        </w:rPr>
      </w:pPr>
      <w:r>
        <w:rPr>
          <w:rFonts w:ascii="AppleSystemUIFont" w:eastAsia=".PingFang SC" w:hAnsi="AppleSystemUIFont" w:cs="AppleSystemUIFont"/>
        </w:rPr>
        <w:t xml:space="preserve">V.S.     ==&gt; </w:t>
      </w:r>
      <w:r>
        <w:rPr>
          <w:rFonts w:ascii="AppleSystemUIFontBold" w:eastAsia=".PingFang SC" w:hAnsi="AppleSystemUIFontBold" w:cs="AppleSystemUIFontBold"/>
          <w:b/>
          <w:bCs/>
        </w:rPr>
        <w:t>squash</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  SPORT </w:t>
      </w:r>
      <w:r>
        <w:rPr>
          <w:rFonts w:ascii=".PingFang SC" w:eastAsia=".PingFang SC" w:hAnsi="AppleSystemUIFont" w:cs=".PingFang SC" w:hint="eastAsia"/>
        </w:rPr>
        <w:t>体育运动</w:t>
      </w:r>
      <w:r>
        <w:rPr>
          <w:rFonts w:ascii="AppleSystemUIFont" w:eastAsia=".PingFang SC" w:hAnsi="AppleSystemUIFont" w:cs="AppleSystemUIFont"/>
        </w:rPr>
        <w:t xml:space="preserve">: </w:t>
      </w:r>
      <w:r>
        <w:rPr>
          <w:rFonts w:ascii=".PingFang SC" w:eastAsia=".PingFang SC" w:hAnsi="AppleSystemUIFont" w:cs=".PingFang SC" w:hint="eastAsia"/>
        </w:rPr>
        <w:t>壁球</w:t>
      </w:r>
      <w:r>
        <w:rPr>
          <w:rFonts w:ascii=".PingFang SC" w:eastAsia=".PingFang SC" w:hAnsi="AppleSystemUIFont" w:cs=".PingFang SC"/>
        </w:rPr>
        <w:t xml:space="preserve"> </w:t>
      </w:r>
      <w:r>
        <w:rPr>
          <w:rFonts w:ascii="AppleSystemUIFont" w:eastAsia=".PingFang SC" w:hAnsi="AppleSystemUIFont" w:cs="AppleSystemUIFont"/>
        </w:rPr>
        <w:t xml:space="preserve">[ U ] squash: is a game played by two people who use </w:t>
      </w:r>
      <w:r>
        <w:rPr>
          <w:rFonts w:ascii="AppleSystemUIFontBoldItalic" w:eastAsia=".PingFang SC" w:hAnsi="AppleSystemUIFontBoldItalic" w:cs="AppleSystemUIFontBoldItalic"/>
          <w:b/>
          <w:bCs/>
          <w:i/>
          <w:iCs/>
        </w:rPr>
        <w:t xml:space="preserve">rackets </w:t>
      </w:r>
      <w:r>
        <w:rPr>
          <w:rFonts w:ascii=".PingFang SC" w:eastAsia=".PingFang SC" w:hAnsi="AppleSystemUIFontBoldItalic" w:cs=".PingFang SC" w:hint="eastAsia"/>
        </w:rPr>
        <w:t>球拍</w:t>
      </w:r>
      <w:r>
        <w:rPr>
          <w:rFonts w:ascii="AppleSystemUIFontItalic" w:eastAsia=".PingFang SC" w:hAnsi="AppleSystemUIFontItalic" w:cs="AppleSystemUIFontItalic"/>
          <w:i/>
          <w:iCs/>
        </w:rPr>
        <w:t xml:space="preserve"> </w:t>
      </w:r>
      <w:r>
        <w:rPr>
          <w:rFonts w:ascii="AppleSystemUIFont" w:eastAsia=".PingFang SC" w:hAnsi="AppleSystemUIFont" w:cs="AppleSystemUIFont"/>
        </w:rPr>
        <w:t xml:space="preserve">to hit a small rubber ball against the walls of </w:t>
      </w:r>
      <w:r>
        <w:rPr>
          <w:rFonts w:ascii="AppleSystemUIFontBold" w:eastAsia=".PingFang SC" w:hAnsi="AppleSystemUIFontBold" w:cs="AppleSystemUIFontBold"/>
          <w:b/>
          <w:bCs/>
          <w:u w:val="single"/>
        </w:rPr>
        <w:t>a squash court</w:t>
      </w:r>
      <w:r>
        <w:rPr>
          <w:rFonts w:ascii="AppleSystemUIFont" w:eastAsia=".PingFang SC" w:hAnsi="AppleSystemUIFont" w:cs="AppleSystemUIFont"/>
        </w:rPr>
        <w:t xml:space="preserve"> </w:t>
      </w:r>
      <w:r>
        <w:rPr>
          <w:rFonts w:ascii=".PingFang SC" w:eastAsia=".PingFang SC" w:hAnsi="AppleSystemUIFont" w:cs=".PingFang SC" w:hint="eastAsia"/>
        </w:rPr>
        <w:t>【</w:t>
      </w:r>
      <w:r>
        <w:rPr>
          <w:rFonts w:ascii="AppleSystemUIFontBold" w:eastAsia=".PingFang SC" w:hAnsi="AppleSystemUIFontBold" w:cs="AppleSystemUIFontBold"/>
          <w:b/>
          <w:bCs/>
          <w:u w:val="single"/>
        </w:rPr>
        <w:t xml:space="preserve">a squash court </w:t>
      </w:r>
      <w:r>
        <w:rPr>
          <w:rFonts w:ascii=".PingFang SC" w:eastAsia=".PingFang SC" w:hAnsi="AppleSystemUIFontBold" w:cs=".PingFang SC" w:hint="eastAsia"/>
          <w:b/>
          <w:bCs/>
          <w:u w:val="single"/>
        </w:rPr>
        <w:t>壁球场</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a squash </w:t>
      </w:r>
      <w:r>
        <w:rPr>
          <w:rFonts w:ascii="AppleSystemUIFontBoldItalic" w:eastAsia=".PingFang SC" w:hAnsi="AppleSystemUIFontBoldItalic" w:cs="AppleSystemUIFontBoldItalic"/>
          <w:b/>
          <w:bCs/>
          <w:i/>
          <w:iCs/>
          <w:u w:val="single"/>
        </w:rPr>
        <w:t xml:space="preserve">racket </w:t>
      </w:r>
      <w:r>
        <w:rPr>
          <w:rFonts w:ascii=".PingFang SC" w:eastAsia=".PingFang SC" w:hAnsi="AppleSystemUIFontBoldItalic" w:cs=".PingFang SC" w:hint="eastAsia"/>
          <w:b/>
          <w:bCs/>
          <w:u w:val="single"/>
        </w:rPr>
        <w:t>壁球球拍</w:t>
      </w:r>
      <w:r>
        <w:rPr>
          <w:rFonts w:ascii="AppleSystemUIFontBoldItalic" w:eastAsia=".PingFang SC" w:hAnsi="AppleSystemUIFontBoldItalic" w:cs="AppleSystemUIFontBoldItalic"/>
          <w:b/>
          <w:bCs/>
          <w:i/>
          <w:iCs/>
          <w:u w:val="single"/>
        </w:rPr>
        <w:t xml:space="preserve"> </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w:t>
      </w:r>
      <w:r>
        <w:rPr>
          <w:rFonts w:ascii="MS Gothic" w:eastAsia="MS Gothic" w:hAnsi="MS Gothic" w:cs="MS Gothic" w:hint="eastAsia"/>
          <w:b/>
          <w:bCs/>
          <w:u w:val="single"/>
        </w:rPr>
        <w:t> </w:t>
      </w:r>
      <w:r>
        <w:rPr>
          <w:rFonts w:ascii="AppleSystemUIFontBold" w:eastAsia=".PingFang SC" w:hAnsi="AppleSystemUIFontBold" w:cs="AppleSystemUIFontBold"/>
          <w:b/>
          <w:bCs/>
        </w:rPr>
        <w:t xml:space="preserve">*  </w:t>
      </w:r>
      <w:r>
        <w:rPr>
          <w:rFonts w:ascii="AppleSystemUIFont" w:eastAsia=".PingFang SC" w:hAnsi="AppleSystemUIFont" w:cs="AppleSystemUIFont"/>
        </w:rPr>
        <w:t xml:space="preserve">VEGETABLE </w:t>
      </w:r>
      <w:r>
        <w:rPr>
          <w:rFonts w:ascii=".PingFang SC" w:eastAsia=".PingFang SC" w:hAnsi="AppleSystemUIFont" w:cs=".PingFang SC" w:hint="eastAsia"/>
        </w:rPr>
        <w:t>蔬菜</w:t>
      </w:r>
      <w:r>
        <w:rPr>
          <w:rFonts w:ascii="AppleSystemUIFont" w:eastAsia=".PingFang SC" w:hAnsi="AppleSystemUIFont" w:cs="AppleSystemUIFont"/>
        </w:rPr>
        <w:t xml:space="preserve"> [ C,U ]</w:t>
      </w:r>
      <w:r>
        <w:rPr>
          <w:rFonts w:ascii="AppleSystemUIFontItalic" w:eastAsia=".PingFang SC" w:hAnsi="AppleSystemUIFontItalic" w:cs="AppleSystemUIFontItalic"/>
          <w:i/>
          <w:iCs/>
        </w:rPr>
        <w:t xml:space="preserve"> squash = </w:t>
      </w:r>
      <w:r>
        <w:rPr>
          <w:rFonts w:ascii="AppleSystemUIFontBoldItalic" w:eastAsia=".PingFang SC" w:hAnsi="AppleSystemUIFontBoldItalic" w:cs="AppleSystemUIFontBoldItalic"/>
          <w:b/>
          <w:bCs/>
          <w:i/>
          <w:iCs/>
        </w:rPr>
        <w:t>pumpkin</w:t>
      </w:r>
      <w:r>
        <w:rPr>
          <w:rFonts w:ascii="AppleSystemUIFontItalic" w:eastAsia=".PingFang SC" w:hAnsi="AppleSystemUIFontItalic" w:cs="AppleSystemUIFontItalic"/>
          <w:i/>
          <w:iCs/>
        </w:rPr>
        <w:t>s: is</w:t>
      </w:r>
      <w:r>
        <w:rPr>
          <w:rFonts w:ascii="AppleSystemUIFont" w:eastAsia=".PingFang SC" w:hAnsi="AppleSystemUIFont" w:cs="AppleSystemUIFont"/>
        </w:rPr>
        <w:t xml:space="preserve">  one of a group of large vegetables with solid flesh and hard skins, such as </w:t>
      </w:r>
      <w:r>
        <w:rPr>
          <w:rFonts w:ascii="AppleSystemUIFontBoldItalic" w:eastAsia=".PingFang SC" w:hAnsi="AppleSystemUIFontBoldItalic" w:cs="AppleSystemUIFontBoldItalic"/>
          <w:b/>
          <w:bCs/>
          <w:i/>
          <w:iCs/>
        </w:rPr>
        <w:t>pumpkin</w:t>
      </w:r>
      <w:r>
        <w:rPr>
          <w:rFonts w:ascii="AppleSystemUIFontItalic" w:eastAsia=".PingFang SC" w:hAnsi="AppleSystemUIFontItalic" w:cs="AppleSystemUIFontItalic"/>
          <w:i/>
          <w:iCs/>
        </w:rPr>
        <w:t>s</w:t>
      </w:r>
      <w:r>
        <w:rPr>
          <w:rFonts w:ascii="AppleSystemUIFont" w:eastAsia=".PingFang SC" w:hAnsi="AppleSystemUIFont" w:cs="AppleSystemUIFont"/>
        </w:rPr>
        <w:t xml:space="preserve"> </w:t>
      </w:r>
      <w:r>
        <w:rPr>
          <w:rFonts w:ascii=".PingFang SC" w:eastAsia=".PingFang SC" w:hAnsi="AppleSystemUIFont" w:cs=".PingFang SC" w:hint="eastAsia"/>
        </w:rPr>
        <w:t>南瓜属植物的果实</w:t>
      </w:r>
    </w:p>
    <w:p w14:paraId="331686A4" w14:textId="77777777" w:rsidR="008C445A" w:rsidRDefault="008C445A" w:rsidP="008C445A">
      <w:pPr>
        <w:autoSpaceDE w:val="0"/>
        <w:autoSpaceDN w:val="0"/>
        <w:adjustRightInd w:val="0"/>
        <w:rPr>
          <w:rFonts w:ascii="AppleSystemUIFont" w:eastAsia=".PingFang SC" w:hAnsi="AppleSystemUIFont" w:cs="AppleSystemUIFont"/>
        </w:rPr>
      </w:pPr>
    </w:p>
    <w:p w14:paraId="02381281" w14:textId="77777777" w:rsidR="008C445A" w:rsidRDefault="008C445A" w:rsidP="008C445A">
      <w:pPr>
        <w:autoSpaceDE w:val="0"/>
        <w:autoSpaceDN w:val="0"/>
        <w:adjustRightInd w:val="0"/>
        <w:rPr>
          <w:rFonts w:ascii="AppleSystemUIFont" w:eastAsia=".PingFang SC" w:hAnsi="AppleSystemUIFont" w:cs="AppleSystemUIFont"/>
        </w:rPr>
      </w:pPr>
    </w:p>
    <w:p w14:paraId="3C2A98EF"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 w:eastAsia=".PingFang SC" w:hAnsi="AppleSystemUIFont" w:cs="AppleSystemUIFont"/>
        </w:rPr>
        <w:t xml:space="preserve">## </w:t>
      </w:r>
      <w:r>
        <w:rPr>
          <w:rFonts w:ascii=".PingFang SC" w:eastAsia=".PingFang SC" w:hAnsi="AppleSystemUIFont" w:cs=".PingFang SC" w:hint="eastAsia"/>
        </w:rPr>
        <w:t>【</w:t>
      </w:r>
      <w:r>
        <w:rPr>
          <w:rFonts w:ascii="AppleSystemUIFontBold" w:eastAsia=".PingFang SC" w:hAnsi="AppleSystemUIFontBold" w:cs="AppleSystemUIFontBold"/>
          <w:b/>
          <w:bCs/>
        </w:rPr>
        <w:t xml:space="preserve"> law </w:t>
      </w:r>
      <w:r>
        <w:rPr>
          <w:rFonts w:ascii=".PingFang SC" w:eastAsia=".PingFang SC" w:hAnsi="AppleSystemUIFontBold" w:cs=".PingFang SC" w:hint="eastAsia"/>
          <w:b/>
          <w:bCs/>
        </w:rPr>
        <w:t>律</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判罪率</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定罪率</w:t>
      </w:r>
      <w:r>
        <w:rPr>
          <w:rFonts w:ascii="AppleSystemUIFontBold" w:eastAsia=".PingFang SC" w:hAnsi="AppleSystemUIFontBold" w:cs="AppleSystemUIFontBold"/>
          <w:b/>
          <w:bCs/>
        </w:rPr>
        <w:t>: conviction rate</w:t>
      </w:r>
    </w:p>
    <w:p w14:paraId="4939D9E6" w14:textId="77777777" w:rsidR="008C445A" w:rsidRDefault="008C445A" w:rsidP="008C445A">
      <w:pPr>
        <w:autoSpaceDE w:val="0"/>
        <w:autoSpaceDN w:val="0"/>
        <w:adjustRightInd w:val="0"/>
        <w:rPr>
          <w:rFonts w:ascii="AppleSystemUIFont" w:eastAsia=".PingFang SC" w:hAnsi="AppleSystemUIFont" w:cs="AppleSystemUIFont"/>
        </w:rPr>
      </w:pPr>
      <w:r>
        <w:rPr>
          <w:rFonts w:ascii=".PingFang SC" w:eastAsia=".PingFang SC" w:hAnsi="AppleSystemUIFontBold" w:cs=".PingFang SC"/>
        </w:rPr>
        <w:t xml:space="preserve">* </w:t>
      </w:r>
      <w:r>
        <w:rPr>
          <w:rFonts w:ascii="AppleSystemUIFontBold" w:eastAsia=".PingFang SC" w:hAnsi="AppleSystemUIFontBold" w:cs="AppleSystemUIFontBold"/>
          <w:b/>
          <w:bCs/>
          <w:u w:val="single"/>
        </w:rPr>
        <w:t xml:space="preserve">convict sb. of a crime  (in a court of law) </w:t>
      </w:r>
      <w:r>
        <w:rPr>
          <w:rFonts w:ascii=".PingFang SC" w:eastAsia=".PingFang SC" w:hAnsi="AppleSystemUIFontBold" w:cs=".PingFang SC" w:hint="eastAsia"/>
          <w:b/>
          <w:bCs/>
          <w:u w:val="single"/>
        </w:rPr>
        <w:t>宣判</w:t>
      </w:r>
      <w:r>
        <w:rPr>
          <w:rFonts w:ascii="AppleSystemUIFontBold" w:eastAsia=".PingFang SC" w:hAnsi="AppleSystemUIFontBold" w:cs="AppleSystemUIFontBold"/>
          <w:b/>
          <w:bCs/>
          <w:u w:val="single"/>
        </w:rPr>
        <w:t>…</w:t>
      </w:r>
      <w:r>
        <w:rPr>
          <w:rFonts w:ascii=".PingFang SC" w:eastAsia=".PingFang SC" w:hAnsi="AppleSystemUIFontBold" w:cs=".PingFang SC" w:hint="eastAsia"/>
        </w:rPr>
        <w:t>有</w:t>
      </w:r>
      <w:r>
        <w:rPr>
          <w:rFonts w:ascii=".PingFang SC" w:eastAsia=".PingFang SC" w:hAnsi="AppleSystemUIFontBold" w:cs=".PingFang SC" w:hint="eastAsia"/>
          <w:b/>
          <w:bCs/>
          <w:u w:val="single"/>
        </w:rPr>
        <w:t>罪</w:t>
      </w:r>
      <w:r>
        <w:rPr>
          <w:rFonts w:ascii=".PingFang SC" w:eastAsia=".PingFang SC" w:hAnsi="AppleSystemUIFontBold" w:cs=".PingFang SC"/>
        </w:rPr>
        <w:t xml:space="preserve">* </w:t>
      </w:r>
      <w:r>
        <w:rPr>
          <w:rFonts w:ascii=".PingFang SC" w:eastAsia=".PingFang SC" w:hAnsi="AppleSystemUIFontBold" w:cs=".PingFang SC"/>
          <w:b/>
          <w:bCs/>
          <w:u w:val="single"/>
        </w:rPr>
        <w:t xml:space="preserve">acquit sb of a crime </w:t>
      </w:r>
      <w:r>
        <w:rPr>
          <w:rFonts w:ascii="AppleSystemUIFontBold" w:eastAsia=".PingFang SC" w:hAnsi="AppleSystemUIFontBold" w:cs="AppleSystemUIFontBold"/>
          <w:b/>
          <w:bCs/>
          <w:u w:val="single"/>
        </w:rPr>
        <w:t xml:space="preserve"> (in a court of law)  </w:t>
      </w:r>
      <w:r>
        <w:rPr>
          <w:rFonts w:ascii=".PingFang SC" w:eastAsia=".PingFang SC" w:hAnsi="AppleSystemUIFontBold" w:cs=".PingFang SC" w:hint="eastAsia"/>
          <w:b/>
          <w:bCs/>
          <w:u w:val="single"/>
        </w:rPr>
        <w:t>宣判</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无罪</w:t>
      </w:r>
      <w:r>
        <w:rPr>
          <w:rFonts w:ascii=".PingFang SC" w:eastAsia=".PingFang SC" w:hAnsi="AppleSystemUIFontBold" w:cs=".PingFang SC"/>
          <w:b/>
          <w:bCs/>
          <w:u w:val="single"/>
        </w:rPr>
        <w:t>/</w:t>
      </w:r>
      <w:r>
        <w:rPr>
          <w:rFonts w:ascii=".PingFang SC" w:eastAsia=".PingFang SC" w:hAnsi="AppleSystemUIFontBold" w:cs=".PingFang SC" w:hint="eastAsia"/>
          <w:b/>
          <w:bCs/>
          <w:u w:val="single"/>
        </w:rPr>
        <w:t>当庭释放</w:t>
      </w:r>
      <w:r>
        <w:rPr>
          <w:rFonts w:ascii=".PingFang SC" w:eastAsia=".PingFang SC" w:hAnsi="AppleSystemUIFontBold" w:cs=".PingFang SC"/>
          <w:b/>
          <w:bCs/>
        </w:rPr>
        <w:t xml:space="preserve">* </w:t>
      </w:r>
      <w:r>
        <w:rPr>
          <w:rFonts w:ascii="AppleSystemUIFontBold" w:eastAsia=".PingFang SC" w:hAnsi="AppleSystemUIFontBold" w:cs="AppleSystemUIFontBold"/>
          <w:b/>
          <w:bCs/>
          <w:u w:val="single"/>
        </w:rPr>
        <w:t xml:space="preserve">quash sb’s conviction.  </w:t>
      </w:r>
      <w:r>
        <w:rPr>
          <w:rFonts w:ascii="AppleSystemUIFont" w:eastAsia=".PingFang SC" w:hAnsi="AppleSystemUIFont" w:cs="AppleSystemUIFont"/>
        </w:rPr>
        <w:t xml:space="preserve"> /kwɒʃ/ </w:t>
      </w:r>
      <w:r>
        <w:rPr>
          <w:rFonts w:ascii=".PingFang SC" w:eastAsia=".PingFang SC" w:hAnsi="AppleSystemUIFont" w:cs=".PingFang SC" w:hint="eastAsia"/>
        </w:rPr>
        <w:t>美</w:t>
      </w:r>
      <w:r>
        <w:rPr>
          <w:rFonts w:ascii="AppleSystemUIFont" w:eastAsia=".PingFang SC" w:hAnsi="AppleSystemUIFont" w:cs="AppleSystemUIFont"/>
        </w:rPr>
        <w:t xml:space="preserve"> /kwɑːʃ/  </w:t>
      </w:r>
      <w:r>
        <w:rPr>
          <w:rFonts w:ascii=".PingFang SC" w:eastAsia=".PingFang SC" w:hAnsi="AppleSystemUIFont" w:cs=".PingFang SC" w:hint="eastAsia"/>
          <w:b/>
          <w:bCs/>
          <w:u w:val="single"/>
        </w:rPr>
        <w:t>撤销了</w:t>
      </w:r>
      <w:r>
        <w:rPr>
          <w:rFonts w:ascii=".PingFang SC" w:eastAsia=".PingFang SC" w:hAnsi="AppleSystemUIFont" w:cs=".PingFang SC"/>
          <w:b/>
          <w:bCs/>
          <w:u w:val="single"/>
        </w:rPr>
        <w:t>&lt;</w:t>
      </w:r>
      <w:r>
        <w:rPr>
          <w:rFonts w:ascii=".PingFang SC" w:eastAsia=".PingFang SC" w:hAnsi="AppleSystemUIFont" w:cs=".PingFang SC" w:hint="eastAsia"/>
          <w:b/>
          <w:bCs/>
          <w:u w:val="single"/>
        </w:rPr>
        <w:t>罪</w:t>
      </w:r>
      <w:r>
        <w:rPr>
          <w:rFonts w:ascii=".PingFang SC" w:eastAsia=".PingFang SC" w:hAnsi="AppleSystemUIFont" w:cs=".PingFang SC"/>
          <w:b/>
          <w:bCs/>
          <w:u w:val="single"/>
        </w:rPr>
        <w:t>&gt;</w:t>
      </w:r>
      <w:r>
        <w:rPr>
          <w:rFonts w:ascii=".PingFang SC" w:eastAsia=".PingFang SC" w:hAnsi="AppleSystemUIFont" w:cs=".PingFang SC" w:hint="eastAsia"/>
          <w:b/>
          <w:bCs/>
          <w:u w:val="single"/>
        </w:rPr>
        <w:t>的判决</w:t>
      </w:r>
      <w:r>
        <w:rPr>
          <w:rFonts w:ascii=".PingFang SC" w:eastAsia=".PingFang SC" w:hAnsi="AppleSystemUIFont" w:cs=".PingFang SC"/>
          <w:b/>
          <w:bCs/>
          <w:u w:val="single"/>
        </w:rPr>
        <w:t xml:space="preserve">.   </w:t>
      </w:r>
      <w:r>
        <w:rPr>
          <w:rFonts w:ascii=".PingFang SC" w:eastAsia=".PingFang SC" w:hAnsi="AppleSystemUIFont" w:cs=".PingFang SC" w:hint="eastAsia"/>
          <w:u w:val="single"/>
        </w:rPr>
        <w:t>【</w:t>
      </w:r>
      <w:r>
        <w:rPr>
          <w:rFonts w:ascii="AppleSystemUIFontBold" w:eastAsia=".PingFang SC" w:hAnsi="AppleSystemUIFontBold" w:cs="AppleSystemUIFontBold"/>
          <w:b/>
          <w:bCs/>
          <w:u w:val="single"/>
        </w:rPr>
        <w:t xml:space="preserve"> quash the conviction of &lt;a crime&gt;: </w:t>
      </w:r>
      <w:r>
        <w:rPr>
          <w:rFonts w:ascii=".PingFang SC" w:eastAsia=".PingFang SC" w:hAnsi="AppleSystemUIFontBold" w:cs=".PingFang SC" w:hint="eastAsia"/>
          <w:b/>
          <w:bCs/>
          <w:u w:val="single"/>
        </w:rPr>
        <w:t>撤销了</w:t>
      </w:r>
      <w:r>
        <w:rPr>
          <w:rFonts w:ascii=".PingFang SC" w:eastAsia=".PingFang SC" w:hAnsi="AppleSystemUIFontBold" w:cs=".PingFang SC"/>
          <w:b/>
          <w:bCs/>
          <w:u w:val="single"/>
        </w:rPr>
        <w:t>&lt;</w:t>
      </w:r>
      <w:r>
        <w:rPr>
          <w:rFonts w:ascii=".PingFang SC" w:eastAsia=".PingFang SC" w:hAnsi="AppleSystemUIFontBold" w:cs=".PingFang SC" w:hint="eastAsia"/>
          <w:b/>
          <w:bCs/>
          <w:u w:val="single"/>
        </w:rPr>
        <w:t>罪</w:t>
      </w:r>
      <w:r>
        <w:rPr>
          <w:rFonts w:ascii=".PingFang SC" w:eastAsia=".PingFang SC" w:hAnsi="AppleSystemUIFontBold" w:cs=".PingFang SC"/>
          <w:b/>
          <w:bCs/>
          <w:u w:val="single"/>
        </w:rPr>
        <w:t>&gt;</w:t>
      </w:r>
      <w:r>
        <w:rPr>
          <w:rFonts w:ascii=".PingFang SC" w:eastAsia=".PingFang SC" w:hAnsi="AppleSystemUIFontBold" w:cs=".PingFang SC" w:hint="eastAsia"/>
          <w:b/>
          <w:bCs/>
          <w:u w:val="single"/>
        </w:rPr>
        <w:t>的判决</w:t>
      </w:r>
      <w:r>
        <w:rPr>
          <w:rFonts w:ascii=".PingFang SC" w:eastAsia=".PingFang SC" w:hAnsi="AppleSystemUIFontBold" w:cs=".PingFang SC"/>
          <w:b/>
          <w:bCs/>
          <w:u w:val="single"/>
        </w:rPr>
        <w:t xml:space="preserve">;   </w:t>
      </w:r>
      <w:r>
        <w:rPr>
          <w:rFonts w:ascii=".PingFang SC" w:eastAsia=".PingFang SC" w:hAnsi="AppleSystemUIFontBold" w:cs=".PingFang SC" w:hint="eastAsia"/>
          <w:b/>
          <w:bCs/>
          <w:u w:val="single"/>
        </w:rPr>
        <w:t>制止流言</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 quash a rumour </w:t>
      </w:r>
      <w:r>
        <w:rPr>
          <w:rFonts w:ascii=".PingFang SC" w:eastAsia=".PingFang SC" w:hAnsi="AppleSystemUIFontBold" w:cs=".PingFang SC" w:hint="eastAsia"/>
          <w:u w:val="single"/>
        </w:rPr>
        <w:t>】</w:t>
      </w:r>
    </w:p>
    <w:p w14:paraId="4B692B90" w14:textId="77777777" w:rsidR="008C445A" w:rsidRDefault="008C445A" w:rsidP="008C445A">
      <w:pPr>
        <w:autoSpaceDE w:val="0"/>
        <w:autoSpaceDN w:val="0"/>
        <w:adjustRightInd w:val="0"/>
        <w:rPr>
          <w:rFonts w:ascii=".PingFang SC" w:eastAsia=".PingFang SC" w:hAnsi="AppleSystemUIFont" w:cs=".PingFang SC"/>
        </w:rPr>
      </w:pPr>
      <w:r>
        <w:rPr>
          <w:rFonts w:ascii=".PingFang SC" w:eastAsia=".PingFang SC" w:hAnsi="AppleSystemUIFont" w:cs=".PingFang SC" w:hint="eastAsia"/>
        </w:rPr>
        <w:t>【</w:t>
      </w:r>
      <w:r>
        <w:rPr>
          <w:rFonts w:ascii="AppleSystemUIFontBold" w:eastAsia=".PingFang SC" w:hAnsi="AppleSystemUIFontBold" w:cs="AppleSystemUIFontBold"/>
          <w:b/>
          <w:bCs/>
        </w:rPr>
        <w:t xml:space="preserve"> law </w:t>
      </w:r>
      <w:r>
        <w:rPr>
          <w:rFonts w:ascii=".PingFang SC" w:eastAsia=".PingFang SC" w:hAnsi="AppleSystemUIFontBold" w:cs=".PingFang SC" w:hint="eastAsia"/>
          <w:b/>
          <w:bCs/>
        </w:rPr>
        <w:t>律</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w:t>
      </w:r>
      <w:r>
        <w:rPr>
          <w:rFonts w:ascii="AppleSystemUIFont" w:eastAsia=".PingFang SC" w:hAnsi="AppleSystemUIFont" w:cs="AppleSystemUIFont"/>
        </w:rPr>
        <w:t xml:space="preserve"> to officially say that a decision made by a court is no longer valid or correct, to officially say that a legal judgment or decision is no longer acceptable or correct.  </w:t>
      </w:r>
      <w:r>
        <w:rPr>
          <w:rFonts w:ascii=".PingFang SC" w:eastAsia=".PingFang SC" w:hAnsi="AppleSystemUIFont" w:cs=".PingFang SC" w:hint="eastAsia"/>
        </w:rPr>
        <w:t>宣布〔法庭的裁决</w:t>
      </w:r>
      <w:r>
        <w:rPr>
          <w:rFonts w:ascii="AppleSystemUIFont" w:eastAsia=".PingFang SC" w:hAnsi="AppleSystemUIFont" w:cs="AppleSystemUIFont"/>
        </w:rPr>
        <w:t xml:space="preserve">, </w:t>
      </w:r>
      <w:r>
        <w:rPr>
          <w:rFonts w:ascii=".PingFang SC" w:eastAsia=".PingFang SC" w:hAnsi="AppleSystemUIFont" w:cs=".PingFang SC" w:hint="eastAsia"/>
        </w:rPr>
        <w:t>判决</w:t>
      </w:r>
      <w:r>
        <w:rPr>
          <w:rFonts w:ascii="AppleSystemUIFont" w:eastAsia=".PingFang SC" w:hAnsi="AppleSystemUIFont" w:cs="AppleSystemUIFont"/>
        </w:rPr>
        <w:t xml:space="preserve">, </w:t>
      </w:r>
      <w:r>
        <w:rPr>
          <w:rFonts w:ascii=".PingFang SC" w:eastAsia=".PingFang SC" w:hAnsi="AppleSystemUIFont" w:cs=".PingFang SC" w:hint="eastAsia"/>
        </w:rPr>
        <w:t>决定〕不再有效；废除撤销〔法庭的裁决</w:t>
      </w:r>
      <w:r>
        <w:rPr>
          <w:rFonts w:ascii="AppleSystemUIFont" w:eastAsia=".PingFang SC" w:hAnsi="AppleSystemUIFont" w:cs="AppleSystemUIFont"/>
        </w:rPr>
        <w:t xml:space="preserve">, </w:t>
      </w:r>
      <w:r>
        <w:rPr>
          <w:rFonts w:ascii=".PingFang SC" w:eastAsia=".PingFang SC" w:hAnsi="AppleSystemUIFont" w:cs=".PingFang SC" w:hint="eastAsia"/>
        </w:rPr>
        <w:t>判决决定〕</w:t>
      </w:r>
    </w:p>
    <w:p w14:paraId="1CB91971" w14:textId="77777777" w:rsidR="008C445A" w:rsidRDefault="008C445A" w:rsidP="008C445A">
      <w:pPr>
        <w:autoSpaceDE w:val="0"/>
        <w:autoSpaceDN w:val="0"/>
        <w:adjustRightInd w:val="0"/>
        <w:rPr>
          <w:rFonts w:ascii="AppleSystemUIFont" w:eastAsia=".PingFang SC" w:hAnsi="AppleSystemUIFont" w:cs="AppleSystemUIFont"/>
        </w:rPr>
      </w:pPr>
      <w:r>
        <w:rPr>
          <w:rFonts w:ascii=".PingFang SC" w:eastAsia=".PingFang SC" w:hAnsi="AppleSystemUIFont" w:cs=".PingFang SC"/>
          <w:b/>
          <w:bCs/>
        </w:rPr>
        <w:t xml:space="preserve">* </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判罪率</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定罪率</w:t>
      </w:r>
      <w:r>
        <w:rPr>
          <w:rFonts w:ascii="AppleSystemUIFontBold" w:eastAsia=".PingFang SC" w:hAnsi="AppleSystemUIFontBold" w:cs="AppleSystemUIFontBold"/>
          <w:b/>
          <w:bCs/>
        </w:rPr>
        <w:t>: conviction rate</w:t>
      </w:r>
      <w:r>
        <w:rPr>
          <w:rFonts w:ascii=".PingFang SC" w:eastAsia=".PingFang SC" w:hAnsi="AppleSystemUIFontBold" w:cs=".PingFang SC"/>
        </w:rPr>
        <w:t xml:space="preserve">.      </w:t>
      </w:r>
      <w:r>
        <w:rPr>
          <w:rFonts w:ascii="AppleSystemUIFontBold" w:eastAsia=".PingFang SC" w:hAnsi="AppleSystemUIFontBold" w:cs="AppleSystemUIFontBold"/>
          <w:b/>
          <w:bCs/>
        </w:rPr>
        <w:t xml:space="preserve">e.g. </w:t>
      </w:r>
      <w:r>
        <w:rPr>
          <w:rFonts w:ascii="AppleSystemUIFont" w:eastAsia=".PingFang SC" w:hAnsi="AppleSystemUIFont" w:cs="AppleSystemUIFont"/>
        </w:rPr>
        <w:t xml:space="preserve">Protests began in June, sparked by a </w:t>
      </w:r>
      <w:r>
        <w:rPr>
          <w:rFonts w:ascii="AppleSystemUIFontBold" w:eastAsia=".PingFang SC" w:hAnsi="AppleSystemUIFontBold" w:cs="AppleSystemUIFontBold"/>
          <w:b/>
          <w:bCs/>
          <w:u w:val="single"/>
        </w:rPr>
        <w:t>controversial/contentious</w:t>
      </w:r>
      <w:r>
        <w:rPr>
          <w:rFonts w:ascii="AppleSystemUIFont" w:eastAsia=".PingFang SC" w:hAnsi="AppleSystemUIFont" w:cs="AppleSystemUIFont"/>
        </w:rPr>
        <w:t xml:space="preserve"> extradition bill that would have allowed Hong Kong to send suspected criminals to mainland China, where the legal system has a 99% </w:t>
      </w:r>
      <w:r>
        <w:rPr>
          <w:rFonts w:ascii="AppleSystemUIFontBold" w:eastAsia=".PingFang SC" w:hAnsi="AppleSystemUIFontBold" w:cs="AppleSystemUIFontBold"/>
          <w:b/>
          <w:bCs/>
          <w:u w:val="single"/>
        </w:rPr>
        <w:t xml:space="preserve">conviction rate </w:t>
      </w:r>
      <w:r>
        <w:rPr>
          <w:rFonts w:ascii=".PingFang SC" w:eastAsia=".PingFang SC" w:hAnsi="AppleSystemUIFontBold" w:cs=".PingFang SC" w:hint="eastAsia"/>
        </w:rPr>
        <w:t>判罪率</w:t>
      </w:r>
      <w:r>
        <w:rPr>
          <w:rFonts w:ascii="AppleSystemUIFontBold" w:eastAsia=".PingFang SC" w:hAnsi="AppleSystemUIFontBold" w:cs="AppleSystemUIFontBold"/>
          <w:b/>
          <w:bCs/>
        </w:rPr>
        <w:t xml:space="preserve">,  </w:t>
      </w:r>
      <w:r>
        <w:rPr>
          <w:rFonts w:ascii=".PingFang SC" w:eastAsia=".PingFang SC" w:hAnsi="AppleSystemUIFontBold" w:cs=".PingFang SC" w:hint="eastAsia"/>
        </w:rPr>
        <w:t>定罪率</w:t>
      </w:r>
      <w:r>
        <w:rPr>
          <w:rFonts w:ascii="AppleSystemUIFont" w:eastAsia=".PingFang SC" w:hAnsi="AppleSystemUIFont" w:cs="AppleSystemUIFont"/>
        </w:rPr>
        <w:t xml:space="preserve">. </w:t>
      </w:r>
      <w:r>
        <w:rPr>
          <w:rFonts w:ascii="AppleSystemUIFontBold" w:eastAsia=".PingFang SC" w:hAnsi="AppleSystemUIFontBold" w:cs="AppleSystemUIFontBold"/>
          <w:b/>
          <w:bCs/>
          <w:u w:val="single"/>
        </w:rPr>
        <w:t xml:space="preserve">The bill was shelved </w:t>
      </w:r>
      <w:r>
        <w:rPr>
          <w:rFonts w:ascii=".PingFang SC" w:eastAsia=".PingFang SC" w:hAnsi="AppleSystemUIFontBold" w:cs=".PingFang SC" w:hint="eastAsia"/>
          <w:u w:val="single"/>
        </w:rPr>
        <w:t>被搁置</w:t>
      </w:r>
      <w:r>
        <w:rPr>
          <w:rFonts w:ascii="AppleSystemUIFont" w:eastAsia=".PingFang SC" w:hAnsi="AppleSystemUIFont" w:cs="AppleSystemUIFont"/>
        </w:rPr>
        <w:t xml:space="preserve">, though not withdrawn entirely. In the meantime, </w:t>
      </w:r>
      <w:r>
        <w:rPr>
          <w:rFonts w:ascii="AppleSystemUIFont" w:eastAsia=".PingFang SC" w:hAnsi="AppleSystemUIFont" w:cs="AppleSystemUIFont"/>
        </w:rPr>
        <w:lastRenderedPageBreak/>
        <w:t xml:space="preserve">protesters' demands have expanded to include calls for its full withdrawal, </w:t>
      </w:r>
      <w:r>
        <w:rPr>
          <w:rFonts w:ascii="AppleSystemUIFontBold" w:eastAsia=".PingFang SC" w:hAnsi="AppleSystemUIFontBold" w:cs="AppleSystemUIFontBold"/>
          <w:b/>
          <w:bCs/>
          <w:u w:val="single"/>
        </w:rPr>
        <w:t>universal suffrage,</w:t>
      </w:r>
      <w:r>
        <w:rPr>
          <w:rFonts w:ascii="AppleSystemUIFont" w:eastAsia=".PingFang SC" w:hAnsi="AppleSystemUIFont" w:cs="AppleSystemUIFont"/>
        </w:rPr>
        <w:t xml:space="preserve"> and an independent inquiry into police brutality. </w:t>
      </w:r>
    </w:p>
    <w:p w14:paraId="0411CDA2"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ab/>
      </w:r>
    </w:p>
    <w:p w14:paraId="3A0A8190" w14:textId="77777777" w:rsidR="008C445A" w:rsidRDefault="008C445A" w:rsidP="008C445A">
      <w:pPr>
        <w:autoSpaceDE w:val="0"/>
        <w:autoSpaceDN w:val="0"/>
        <w:adjustRightInd w:val="0"/>
        <w:rPr>
          <w:rFonts w:ascii="AppleSystemUIFont" w:eastAsia=".PingFang SC" w:hAnsi="AppleSystemUIFont" w:cs="AppleSystemUIFont"/>
        </w:rPr>
      </w:pPr>
    </w:p>
    <w:p w14:paraId="4019569E"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 xml:space="preserve">## </w:t>
      </w:r>
      <w:r>
        <w:rPr>
          <w:rFonts w:ascii=".PingFang SC" w:eastAsia=".PingFang SC" w:hAnsi="AppleSystemUIFontBold" w:cs=".PingFang SC" w:hint="eastAsia"/>
        </w:rPr>
        <w:t>〔权力</w:t>
      </w:r>
      <w:r>
        <w:rPr>
          <w:rFonts w:ascii=".PingFang SC" w:eastAsia=".PingFang SC" w:hAnsi="AppleSystemUIFontBold" w:cs=".PingFang SC"/>
        </w:rPr>
        <w:t>,</w:t>
      </w:r>
      <w:r>
        <w:rPr>
          <w:rFonts w:ascii=".PingFang SC" w:eastAsia=".PingFang SC" w:hAnsi="AppleSystemUIFontBold" w:cs=".PingFang SC" w:hint="eastAsia"/>
        </w:rPr>
        <w:t>影响</w:t>
      </w:r>
      <w:r>
        <w:rPr>
          <w:rFonts w:ascii=".PingFang SC" w:eastAsia=".PingFang SC" w:hAnsi="AppleSystemUIFontBold" w:cs=".PingFang SC"/>
        </w:rPr>
        <w:t xml:space="preserve">, </w:t>
      </w:r>
      <w:r>
        <w:rPr>
          <w:rFonts w:ascii=".PingFang SC" w:eastAsia=".PingFang SC" w:hAnsi="AppleSystemUIFontBold" w:cs=".PingFang SC" w:hint="eastAsia"/>
        </w:rPr>
        <w:t>感觉</w:t>
      </w:r>
      <w:r>
        <w:rPr>
          <w:rFonts w:ascii="AppleSystemUIFont" w:eastAsia=".PingFang SC" w:hAnsi="AppleSystemUIFont" w:cs="AppleSystemUIFont"/>
        </w:rPr>
        <w:t xml:space="preserve">, </w:t>
      </w:r>
      <w:r>
        <w:rPr>
          <w:rFonts w:ascii=".PingFang SC" w:eastAsia=".PingFang SC" w:hAnsi="AppleSystemUIFont" w:cs=".PingFang SC" w:hint="eastAsia"/>
        </w:rPr>
        <w:t>兴趣</w:t>
      </w:r>
      <w:r>
        <w:rPr>
          <w:rFonts w:ascii=".PingFang SC" w:eastAsia=".PingFang SC" w:hAnsi="AppleSystemUIFont" w:cs=".PingFang SC"/>
        </w:rPr>
        <w:t>,</w:t>
      </w:r>
      <w:r>
        <w:rPr>
          <w:rFonts w:ascii="AppleSystemUIFont" w:eastAsia=".PingFang SC" w:hAnsi="AppleSystemUIFont" w:cs="AppleSystemUIFont"/>
        </w:rPr>
        <w:t xml:space="preserve"> </w:t>
      </w:r>
      <w:r>
        <w:rPr>
          <w:rFonts w:ascii=".PingFang SC" w:eastAsia=".PingFang SC" w:hAnsi="AppleSystemUIFont" w:cs=".PingFang SC" w:hint="eastAsia"/>
        </w:rPr>
        <w:t>热情，耐心等〕逐渐减弱</w:t>
      </w:r>
      <w:r>
        <w:rPr>
          <w:rFonts w:ascii="AppleSystemUIFont" w:eastAsia=".PingFang SC" w:hAnsi="AppleSystemUIFont" w:cs="AppleSystemUIFont"/>
        </w:rPr>
        <w:t>[</w:t>
      </w:r>
      <w:r>
        <w:rPr>
          <w:rFonts w:ascii=".PingFang SC" w:eastAsia=".PingFang SC" w:hAnsi="AppleSystemUIFont" w:cs=".PingFang SC" w:hint="eastAsia"/>
        </w:rPr>
        <w:t>变小</w:t>
      </w:r>
      <w:r>
        <w:rPr>
          <w:rFonts w:ascii="AppleSystemUIFont" w:eastAsia=".PingFang SC" w:hAnsi="AppleSystemUIFont" w:cs="AppleSystemUIFont"/>
        </w:rPr>
        <w:t>]</w:t>
      </w:r>
      <w:r>
        <w:rPr>
          <w:rFonts w:ascii=".PingFang SC" w:eastAsia=".PingFang SC" w:hAnsi="AppleSystemUIFont" w:cs=".PingFang SC" w:hint="eastAsia"/>
        </w:rPr>
        <w:t>；</w:t>
      </w:r>
      <w:r>
        <w:rPr>
          <w:rFonts w:ascii="AppleSystemUIFont" w:eastAsia=".PingFang SC" w:hAnsi="AppleSystemUIFont" w:cs="AppleSystemUIFont"/>
        </w:rPr>
        <w:t xml:space="preserve"> </w:t>
      </w:r>
      <w:r>
        <w:rPr>
          <w:rFonts w:ascii=".PingFang SC" w:eastAsia=".PingFang SC" w:hAnsi="AppleSystemUIFont" w:cs=".PingFang SC" w:hint="eastAsia"/>
        </w:rPr>
        <w:t>减少</w:t>
      </w:r>
      <w:r>
        <w:rPr>
          <w:rFonts w:ascii="AppleSystemUIFontBold" w:eastAsia=".PingFang SC" w:hAnsi="AppleSystemUIFontBold" w:cs="AppleSystemUIFontBold"/>
          <w:b/>
          <w:bCs/>
        </w:rPr>
        <w:t>wane</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/we</w:t>
      </w:r>
      <w:r>
        <w:rPr>
          <w:rFonts w:ascii="System Font" w:eastAsia=".PingFang SC" w:hAnsi="System Font" w:cs="System Font"/>
        </w:rPr>
        <w:t>ɪ</w:t>
      </w:r>
      <w:r>
        <w:rPr>
          <w:rFonts w:ascii="AppleSystemUIFontItalic" w:eastAsia=".PingFang SC" w:hAnsi="AppleSystemUIFontItalic" w:cs="AppleSystemUIFontItalic"/>
          <w:i/>
          <w:iCs/>
        </w:rPr>
        <w:t xml:space="preserve">n/ </w:t>
      </w:r>
      <w:r>
        <w:rPr>
          <w:rFonts w:ascii="AppleSystemUIFont" w:eastAsia=".PingFang SC" w:hAnsi="AppleSystemUIFont" w:cs="AppleSystemUIFont"/>
        </w:rPr>
        <w:t xml:space="preserve"> (waning,waned,wanes)</w:t>
      </w:r>
    </w:p>
    <w:p w14:paraId="271CB50E" w14:textId="77777777" w:rsidR="008C445A" w:rsidRDefault="008C445A" w:rsidP="008C445A">
      <w:pPr>
        <w:autoSpaceDE w:val="0"/>
        <w:autoSpaceDN w:val="0"/>
        <w:adjustRightInd w:val="0"/>
        <w:rPr>
          <w:rFonts w:ascii="AppleSystemUIFont" w:eastAsia=".PingFang SC" w:hAnsi="AppleSystemUIFont" w:cs="AppleSystemUIFont"/>
        </w:rPr>
      </w:pPr>
      <w:r>
        <w:rPr>
          <w:rFonts w:ascii=".PingFang SC" w:eastAsia=".PingFang SC" w:hAnsi="AppleSystemUIFont" w:cs=".PingFang SC" w:hint="eastAsia"/>
        </w:rPr>
        <w:t>【</w:t>
      </w:r>
      <w:r>
        <w:rPr>
          <w:rFonts w:ascii="AppleSystemUIFont" w:eastAsia=".PingFang SC" w:hAnsi="AppleSystemUIFont" w:cs="AppleSystemUIFont"/>
        </w:rPr>
        <w:t xml:space="preserve"> </w:t>
      </w:r>
      <w:r>
        <w:rPr>
          <w:rFonts w:ascii="AppleSystemUIFontBold" w:eastAsia=".PingFang SC" w:hAnsi="AppleSystemUIFontBold" w:cs="AppleSystemUIFontBold"/>
          <w:b/>
          <w:bCs/>
          <w:u w:val="single"/>
        </w:rPr>
        <w:t xml:space="preserve">waning patience </w:t>
      </w:r>
      <w:r>
        <w:rPr>
          <w:rFonts w:ascii=".PingFang SC" w:eastAsia=".PingFang SC" w:hAnsi="AppleSystemUIFontBold" w:cs=".PingFang SC" w:hint="eastAsia"/>
          <w:b/>
          <w:bCs/>
          <w:u w:val="single"/>
        </w:rPr>
        <w:t>逐渐</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逐步减少的耐心</w:t>
      </w:r>
      <w:r>
        <w:rPr>
          <w:rFonts w:ascii=".PingFang SC" w:eastAsia=".PingFang SC" w:hAnsi="AppleSystemUIFontBold" w:cs=".PingFang SC"/>
          <w:b/>
          <w:bCs/>
          <w:u w:val="single"/>
        </w:rPr>
        <w:t xml:space="preserve">;  waning enthusiasm: </w:t>
      </w:r>
      <w:r>
        <w:rPr>
          <w:rFonts w:ascii=".PingFang SC" w:eastAsia=".PingFang SC" w:hAnsi="AppleSystemUIFontBold" w:cs=".PingFang SC" w:hint="eastAsia"/>
          <w:b/>
          <w:bCs/>
          <w:u w:val="single"/>
        </w:rPr>
        <w:t>逐渐</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逐步减少的热情</w:t>
      </w:r>
      <w:r>
        <w:rPr>
          <w:rFonts w:ascii=".PingFang SC" w:eastAsia=".PingFang SC" w:hAnsi="AppleSystemUIFontBold" w:cs=".PingFang SC"/>
          <w:b/>
          <w:bCs/>
          <w:u w:val="single"/>
        </w:rPr>
        <w:t xml:space="preserve">;  waning influence/power: </w:t>
      </w:r>
      <w:r>
        <w:rPr>
          <w:rFonts w:ascii=".PingFang SC" w:eastAsia=".PingFang SC" w:hAnsi="AppleSystemUIFontBold" w:cs=".PingFang SC" w:hint="eastAsia"/>
          <w:b/>
          <w:bCs/>
          <w:u w:val="single"/>
        </w:rPr>
        <w:t>逐渐</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逐步减少的影响</w:t>
      </w:r>
      <w:r>
        <w:rPr>
          <w:rFonts w:ascii=".PingFang SC" w:eastAsia=".PingFang SC" w:hAnsi="AppleSystemUIFontBold" w:cs=".PingFang SC" w:hint="eastAsia"/>
        </w:rPr>
        <w:t>力</w:t>
      </w:r>
      <w:r>
        <w:rPr>
          <w:rFonts w:ascii=".PingFang SC" w:eastAsia=".PingFang SC" w:hAnsi="AppleSystemUIFontBold" w:cs=".PingFang SC"/>
        </w:rPr>
        <w:t xml:space="preserve"> </w:t>
      </w:r>
      <w:r>
        <w:rPr>
          <w:rFonts w:ascii=".PingFang SC" w:eastAsia=".PingFang SC" w:hAnsi="AppleSystemUIFontBold" w:cs=".PingFang SC" w:hint="eastAsia"/>
        </w:rPr>
        <w:t>】</w:t>
      </w:r>
    </w:p>
    <w:p w14:paraId="135AA2C5" w14:textId="77777777" w:rsidR="008C445A" w:rsidRDefault="008C445A" w:rsidP="008C445A">
      <w:pPr>
        <w:numPr>
          <w:ilvl w:val="0"/>
          <w:numId w:val="16"/>
        </w:numPr>
        <w:autoSpaceDE w:val="0"/>
        <w:autoSpaceDN w:val="0"/>
        <w:adjustRightInd w:val="0"/>
        <w:ind w:left="0" w:firstLine="0"/>
        <w:rPr>
          <w:rFonts w:ascii=".PingFang SC" w:eastAsia=".PingFang SC" w:hAnsi="AppleSystemUIFont" w:cs=".PingFang SC"/>
        </w:rPr>
      </w:pPr>
      <w:r>
        <w:rPr>
          <w:rFonts w:ascii="AppleSystemUIFont" w:eastAsia=".PingFang SC" w:hAnsi="AppleSystemUIFont" w:cs="AppleSystemUIFont"/>
        </w:rPr>
        <w:t xml:space="preserve">If something </w:t>
      </w:r>
      <w:r>
        <w:rPr>
          <w:rFonts w:ascii="AppleSystemUIFontBold" w:eastAsia=".PingFang SC" w:hAnsi="AppleSystemUIFontBold" w:cs="AppleSystemUIFontBold"/>
          <w:b/>
          <w:bCs/>
        </w:rPr>
        <w:t>wanes</w:t>
      </w:r>
      <w:r>
        <w:rPr>
          <w:rFonts w:ascii="AppleSystemUIFont" w:eastAsia=".PingFang SC" w:hAnsi="AppleSystemUIFont" w:cs="AppleSystemUIFont"/>
        </w:rPr>
        <w:t xml:space="preserve">, it becomes gradually weaker or less, to mitigate, often so that it eventually disappears. </w:t>
      </w:r>
      <w:r>
        <w:rPr>
          <w:rFonts w:ascii=".PingFang SC" w:eastAsia=".PingFang SC" w:hAnsi="AppleSystemUIFont" w:cs=".PingFang SC" w:hint="eastAsia"/>
        </w:rPr>
        <w:t>〔权力</w:t>
      </w:r>
      <w:r>
        <w:rPr>
          <w:rFonts w:ascii=".PingFang SC" w:eastAsia=".PingFang SC" w:hAnsi="AppleSystemUIFont" w:cs=".PingFang SC"/>
        </w:rPr>
        <w:t>,</w:t>
      </w:r>
      <w:r>
        <w:rPr>
          <w:rFonts w:ascii=".PingFang SC" w:eastAsia=".PingFang SC" w:hAnsi="AppleSystemUIFont" w:cs=".PingFang SC" w:hint="eastAsia"/>
        </w:rPr>
        <w:t>影响</w:t>
      </w:r>
      <w:r>
        <w:rPr>
          <w:rFonts w:ascii=".PingFang SC" w:eastAsia=".PingFang SC" w:hAnsi="AppleSystemUIFont" w:cs=".PingFang SC"/>
        </w:rPr>
        <w:t xml:space="preserve">, </w:t>
      </w:r>
      <w:r>
        <w:rPr>
          <w:rFonts w:ascii=".PingFang SC" w:eastAsia=".PingFang SC" w:hAnsi="AppleSystemUIFont" w:cs=".PingFang SC" w:hint="eastAsia"/>
        </w:rPr>
        <w:t>感觉</w:t>
      </w:r>
      <w:r>
        <w:rPr>
          <w:rFonts w:ascii="AppleSystemUIFont" w:eastAsia=".PingFang SC" w:hAnsi="AppleSystemUIFont" w:cs="AppleSystemUIFont"/>
        </w:rPr>
        <w:t xml:space="preserve">, </w:t>
      </w:r>
      <w:r>
        <w:rPr>
          <w:rFonts w:ascii=".PingFang SC" w:eastAsia=".PingFang SC" w:hAnsi="AppleSystemUIFont" w:cs=".PingFang SC" w:hint="eastAsia"/>
        </w:rPr>
        <w:t>兴趣</w:t>
      </w:r>
      <w:r>
        <w:rPr>
          <w:rFonts w:ascii=".PingFang SC" w:eastAsia=".PingFang SC" w:hAnsi="AppleSystemUIFont" w:cs=".PingFang SC"/>
        </w:rPr>
        <w:t>,</w:t>
      </w:r>
      <w:r>
        <w:rPr>
          <w:rFonts w:ascii="AppleSystemUIFont" w:eastAsia=".PingFang SC" w:hAnsi="AppleSystemUIFont" w:cs="AppleSystemUIFont"/>
        </w:rPr>
        <w:t xml:space="preserve"> </w:t>
      </w:r>
      <w:r>
        <w:rPr>
          <w:rFonts w:ascii=".PingFang SC" w:eastAsia=".PingFang SC" w:hAnsi="AppleSystemUIFont" w:cs=".PingFang SC" w:hint="eastAsia"/>
        </w:rPr>
        <w:t>热情，耐心等〕逐渐减弱</w:t>
      </w:r>
      <w:r>
        <w:rPr>
          <w:rFonts w:ascii="AppleSystemUIFont" w:eastAsia=".PingFang SC" w:hAnsi="AppleSystemUIFont" w:cs="AppleSystemUIFont"/>
        </w:rPr>
        <w:t>[</w:t>
      </w:r>
      <w:r>
        <w:rPr>
          <w:rFonts w:ascii=".PingFang SC" w:eastAsia=".PingFang SC" w:hAnsi="AppleSystemUIFont" w:cs=".PingFang SC" w:hint="eastAsia"/>
        </w:rPr>
        <w:t>变小</w:t>
      </w:r>
      <w:r>
        <w:rPr>
          <w:rFonts w:ascii="AppleSystemUIFont" w:eastAsia=".PingFang SC" w:hAnsi="AppleSystemUIFont" w:cs="AppleSystemUIFont"/>
        </w:rPr>
        <w:t>]</w:t>
      </w:r>
      <w:r>
        <w:rPr>
          <w:rFonts w:ascii=".PingFang SC" w:eastAsia=".PingFang SC" w:hAnsi="AppleSystemUIFont" w:cs=".PingFang SC" w:hint="eastAsia"/>
        </w:rPr>
        <w:t>；</w:t>
      </w:r>
      <w:r>
        <w:rPr>
          <w:rFonts w:ascii="AppleSystemUIFont" w:eastAsia=".PingFang SC" w:hAnsi="AppleSystemUIFont" w:cs="AppleSystemUIFont"/>
        </w:rPr>
        <w:t xml:space="preserve"> </w:t>
      </w:r>
      <w:r>
        <w:rPr>
          <w:rFonts w:ascii=".PingFang SC" w:eastAsia=".PingFang SC" w:hAnsi="AppleSystemUIFont" w:cs=".PingFang SC" w:hint="eastAsia"/>
        </w:rPr>
        <w:t>减少</w:t>
      </w:r>
      <w:r>
        <w:rPr>
          <w:rFonts w:ascii="AppleSystemUIFont" w:eastAsia=".PingFang SC" w:hAnsi="AppleSystemUIFont" w:cs="AppleSystemUIFont"/>
        </w:rPr>
        <w:t xml:space="preserve">  = mitigate </w:t>
      </w:r>
      <w:r>
        <w:rPr>
          <w:rFonts w:ascii="MS Gothic" w:eastAsia="MS Gothic" w:hAnsi="MS Gothic" w:cs="MS Gothic" w:hint="eastAsia"/>
        </w:rPr>
        <w:t> </w:t>
      </w:r>
      <w:r>
        <w:rPr>
          <w:rFonts w:ascii="AppleSystemUIFont" w:eastAsia=".PingFang SC" w:hAnsi="AppleSystemUIFont" w:cs="AppleSystemUIFont"/>
        </w:rPr>
        <w:t xml:space="preserve">e.g.  While his interest in these sports began to wane, a passion for lacrosse developed.  </w:t>
      </w:r>
      <w:r>
        <w:rPr>
          <w:rFonts w:ascii=".PingFang SC" w:eastAsia=".PingFang SC" w:hAnsi="AppleSystemUIFont" w:cs=".PingFang SC" w:hint="eastAsia"/>
        </w:rPr>
        <w:t>兴趣开始</w:t>
      </w:r>
      <w:r>
        <w:rPr>
          <w:rFonts w:ascii=".PingFang SC" w:eastAsia=".PingFang SC" w:hAnsi="AppleSystemUIFont" w:cs=".PingFang SC" w:hint="eastAsia"/>
          <w:b/>
          <w:bCs/>
          <w:u w:val="single"/>
        </w:rPr>
        <w:t>逐渐</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逐步减退</w:t>
      </w:r>
      <w:r>
        <w:rPr>
          <w:rFonts w:ascii=".PingFang SC" w:eastAsia=".PingFang SC" w:hAnsi="AppleSystemUIFontBold" w:cs=".PingFang SC" w:hint="eastAsia"/>
        </w:rPr>
        <w:t>的同时，对长曲棍球的兴趣却浓厚起来。</w:t>
      </w:r>
      <w:r>
        <w:rPr>
          <w:rFonts w:ascii=".PingFang SC" w:eastAsia=".PingFang SC" w:hAnsi="AppleSystemUIFontBold" w:cs=".PingFang SC"/>
        </w:rPr>
        <w:t xml:space="preserve">e.g. </w:t>
      </w:r>
      <w:r>
        <w:rPr>
          <w:rFonts w:ascii="AppleSystemUIFont" w:eastAsia=".PingFang SC" w:hAnsi="AppleSystemUIFont" w:cs="AppleSystemUIFont"/>
        </w:rPr>
        <w:t xml:space="preserve">My enthusiasm for the project was </w:t>
      </w:r>
      <w:r>
        <w:rPr>
          <w:rFonts w:ascii="AppleSystemUIFontBold" w:eastAsia=".PingFang SC" w:hAnsi="AppleSystemUIFontBold" w:cs="AppleSystemUIFontBold"/>
          <w:b/>
          <w:bCs/>
          <w:u w:val="single"/>
        </w:rPr>
        <w:t>waning</w:t>
      </w:r>
      <w:r>
        <w:rPr>
          <w:rFonts w:ascii="AppleSystemUIFont" w:eastAsia=".PingFang SC" w:hAnsi="AppleSystemUIFont" w:cs="AppleSystemUIFont"/>
        </w:rPr>
        <w:t xml:space="preserve">. </w:t>
      </w:r>
      <w:r>
        <w:rPr>
          <w:rFonts w:ascii=".PingFang SC" w:eastAsia=".PingFang SC" w:hAnsi="AppleSystemUIFont" w:cs=".PingFang SC" w:hint="eastAsia"/>
        </w:rPr>
        <w:t>我对这个项目的热情逐渐减退了。</w:t>
      </w:r>
      <w:r>
        <w:rPr>
          <w:rFonts w:ascii="MS Gothic" w:eastAsia="MS Gothic" w:hAnsi="MS Gothic" w:cs="MS Gothic" w:hint="eastAsia"/>
        </w:rPr>
        <w:t> </w:t>
      </w:r>
      <w:r>
        <w:rPr>
          <w:rFonts w:ascii="AppleSystemUIFont" w:eastAsia=".PingFang SC" w:hAnsi="AppleSystemUIFont" w:cs="AppleSystemUIFont"/>
        </w:rPr>
        <w:t xml:space="preserve">e.g. Arrestees have been accused of participating in </w:t>
      </w:r>
      <w:r>
        <w:rPr>
          <w:rFonts w:ascii="AppleSystemUIFontBold" w:eastAsia=".PingFang SC" w:hAnsi="AppleSystemUIFontBold" w:cs="AppleSystemUIFontBold"/>
          <w:b/>
          <w:bCs/>
        </w:rPr>
        <w:t>“wildcat protest”</w:t>
      </w:r>
      <w:r>
        <w:rPr>
          <w:rFonts w:ascii="AppleSystemUIFont" w:eastAsia=".PingFang SC" w:hAnsi="AppleSystemUIFont" w:cs="AppleSystemUIFont"/>
        </w:rPr>
        <w:t xml:space="preserve"> . The police response was quicker and fiercer than in past weeks, perhaps in a sign of </w:t>
      </w:r>
      <w:r>
        <w:rPr>
          <w:rFonts w:ascii="AppleSystemUIFontBold" w:eastAsia=".PingFang SC" w:hAnsi="AppleSystemUIFontBold" w:cs="AppleSystemUIFontBold"/>
          <w:b/>
          <w:bCs/>
          <w:u w:val="single"/>
        </w:rPr>
        <w:t xml:space="preserve">waning patience </w:t>
      </w:r>
      <w:r>
        <w:rPr>
          <w:rFonts w:ascii=".PingFang SC" w:eastAsia=".PingFang SC" w:hAnsi="AppleSystemUIFontBold" w:cs=".PingFang SC" w:hint="eastAsia"/>
        </w:rPr>
        <w:t>逐渐</w:t>
      </w:r>
      <w:r>
        <w:rPr>
          <w:rFonts w:ascii="AppleSystemUIFontBold" w:eastAsia=".PingFang SC" w:hAnsi="AppleSystemUIFontBold" w:cs="AppleSystemUIFontBold"/>
          <w:b/>
          <w:bCs/>
        </w:rPr>
        <w:t>/</w:t>
      </w:r>
      <w:r>
        <w:rPr>
          <w:rFonts w:ascii=".PingFang SC" w:eastAsia=".PingFang SC" w:hAnsi="AppleSystemUIFontBold" w:cs=".PingFang SC" w:hint="eastAsia"/>
        </w:rPr>
        <w:t>逐步减少的耐心</w:t>
      </w:r>
      <w:r>
        <w:rPr>
          <w:rFonts w:ascii="AppleSystemUIFont" w:eastAsia=".PingFang SC" w:hAnsi="AppleSystemUIFont" w:cs="AppleSystemUIFont"/>
        </w:rPr>
        <w:t>, and clashes continued until t</w:t>
      </w:r>
      <w:r>
        <w:rPr>
          <w:rFonts w:ascii="AppleSystemUIFontBold" w:eastAsia=".PingFang SC" w:hAnsi="AppleSystemUIFontBold" w:cs="AppleSystemUIFontBold"/>
          <w:b/>
          <w:bCs/>
          <w:u w:val="single"/>
        </w:rPr>
        <w:t>he wee hours</w:t>
      </w:r>
      <w:r>
        <w:rPr>
          <w:rFonts w:ascii="AppleSystemUIFont" w:eastAsia=".PingFang SC" w:hAnsi="AppleSystemUIFont" w:cs="AppleSystemUIFont"/>
        </w:rPr>
        <w:t xml:space="preserve"> of Sunday morning local time. Hundreds could be heard shouting and jeering, and across the street, </w:t>
      </w:r>
      <w:r>
        <w:rPr>
          <w:rFonts w:ascii="AppleSystemUIFontBold" w:eastAsia=".PingFang SC" w:hAnsi="AppleSystemUIFontBold" w:cs="AppleSystemUIFontBold"/>
          <w:b/>
          <w:bCs/>
          <w:u w:val="single"/>
        </w:rPr>
        <w:t xml:space="preserve">cars honked </w:t>
      </w:r>
      <w:r>
        <w:rPr>
          <w:rFonts w:ascii=".PingFang SC" w:eastAsia=".PingFang SC" w:hAnsi="AppleSystemUIFontBold" w:cs=".PingFang SC" w:hint="eastAsia"/>
        </w:rPr>
        <w:t>汽车按喇叭</w:t>
      </w:r>
      <w:r>
        <w:rPr>
          <w:rFonts w:ascii="AppleSystemUIFontBold" w:eastAsia=".PingFang SC" w:hAnsi="AppleSystemUIFontBold" w:cs="AppleSystemUIFontBold"/>
          <w:b/>
          <w:bCs/>
        </w:rPr>
        <w:t xml:space="preserve"> </w:t>
      </w:r>
      <w:r>
        <w:rPr>
          <w:rFonts w:ascii="AppleSystemUIFont" w:eastAsia=".PingFang SC" w:hAnsi="AppleSystemUIFont" w:cs="AppleSystemUIFont"/>
        </w:rPr>
        <w:t>to show their support for the protesters.</w:t>
      </w:r>
      <w:r>
        <w:rPr>
          <w:rFonts w:ascii="MS Gothic" w:eastAsia="MS Gothic" w:hAnsi="MS Gothic" w:cs="MS Gothic" w:hint="eastAsia"/>
        </w:rPr>
        <w:t> </w:t>
      </w:r>
      <w:r>
        <w:rPr>
          <w:rFonts w:ascii="AppleSystemUIFont" w:eastAsia=".PingFang SC" w:hAnsi="AppleSystemUIFont" w:cs="AppleSystemUIFont"/>
        </w:rPr>
        <w:t xml:space="preserve">e.g. The group’s influence had begun to wane by this time. </w:t>
      </w:r>
      <w:r>
        <w:rPr>
          <w:rFonts w:ascii=".PingFang SC" w:eastAsia=".PingFang SC" w:hAnsi="AppleSystemUIFont" w:cs=".PingFang SC" w:hint="eastAsia"/>
        </w:rPr>
        <w:t>这个团体的影响力已经开始减弱。</w:t>
      </w:r>
    </w:p>
    <w:p w14:paraId="17231A63" w14:textId="77777777" w:rsidR="008C445A" w:rsidRDefault="008C445A" w:rsidP="008C445A">
      <w:pPr>
        <w:autoSpaceDE w:val="0"/>
        <w:autoSpaceDN w:val="0"/>
        <w:adjustRightInd w:val="0"/>
        <w:rPr>
          <w:rFonts w:ascii=".PingFang SC" w:eastAsia=".PingFang SC" w:hAnsi="AppleSystemUIFont" w:cs=".PingFang SC"/>
        </w:rPr>
      </w:pPr>
      <w:r>
        <w:rPr>
          <w:rFonts w:ascii="AppleSystemUIFont" w:eastAsia=".PingFang SC" w:hAnsi="AppleSystemUIFont" w:cs="AppleSystemUIFont"/>
        </w:rPr>
        <w:t xml:space="preserve">  2.  when</w:t>
      </w:r>
      <w:r>
        <w:rPr>
          <w:rFonts w:ascii="AppleSystemUIFontBold" w:eastAsia=".PingFang SC" w:hAnsi="AppleSystemUIFontBold" w:cs="AppleSystemUIFontBold"/>
          <w:b/>
          <w:bCs/>
          <w:u w:val="single"/>
        </w:rPr>
        <w:t xml:space="preserve"> the moon wanes,</w:t>
      </w:r>
      <w:r>
        <w:rPr>
          <w:rFonts w:ascii="AppleSystemUIFont" w:eastAsia=".PingFang SC" w:hAnsi="AppleSystemUIFont" w:cs="AppleSystemUIFont"/>
        </w:rPr>
        <w:t xml:space="preserve"> you gradually see less of it  </w:t>
      </w:r>
      <w:r>
        <w:rPr>
          <w:rFonts w:ascii=".PingFang SC" w:eastAsia=".PingFang SC" w:hAnsi="AppleSystemUIFont" w:cs=".PingFang SC" w:hint="eastAsia"/>
        </w:rPr>
        <w:t>〔月亮〕亏，缺</w:t>
      </w:r>
    </w:p>
    <w:p w14:paraId="38B811FF" w14:textId="77777777" w:rsidR="008C445A" w:rsidRDefault="008C445A" w:rsidP="008C445A">
      <w:pPr>
        <w:numPr>
          <w:ilvl w:val="0"/>
          <w:numId w:val="17"/>
        </w:numPr>
        <w:autoSpaceDE w:val="0"/>
        <w:autoSpaceDN w:val="0"/>
        <w:adjustRightInd w:val="0"/>
        <w:ind w:left="0" w:firstLine="0"/>
        <w:rPr>
          <w:rFonts w:ascii=".PingFang SC" w:eastAsia=".PingFang SC" w:hAnsi="AppleSystemUIFontBold" w:cs=".PingFang SC"/>
          <w:b/>
          <w:bCs/>
          <w:u w:val="single"/>
        </w:rPr>
      </w:pPr>
      <w:r>
        <w:rPr>
          <w:rFonts w:ascii=".PingFang SC" w:eastAsia=".PingFang SC" w:hAnsi="AppleSystemUIFont" w:cs=".PingFang SC"/>
        </w:rPr>
        <w:t>Adj)</w:t>
      </w:r>
      <w:r>
        <w:rPr>
          <w:rFonts w:ascii="AppleSystemUIFontBold" w:eastAsia=".PingFang SC" w:hAnsi="AppleSystemUIFontBold" w:cs="AppleSystemUIFontBold"/>
          <w:b/>
          <w:bCs/>
          <w:u w:val="single"/>
        </w:rPr>
        <w:t xml:space="preserve">waning patience </w:t>
      </w:r>
      <w:r>
        <w:rPr>
          <w:rFonts w:ascii=".PingFang SC" w:eastAsia=".PingFang SC" w:hAnsi="AppleSystemUIFontBold" w:cs=".PingFang SC" w:hint="eastAsia"/>
          <w:b/>
          <w:bCs/>
          <w:u w:val="single"/>
        </w:rPr>
        <w:t>逐渐</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逐步减少的耐心</w:t>
      </w:r>
      <w:r>
        <w:rPr>
          <w:rFonts w:ascii=".PingFang SC" w:eastAsia=".PingFang SC" w:hAnsi="AppleSystemUIFontBold" w:cs=".PingFang SC"/>
          <w:b/>
          <w:bCs/>
          <w:u w:val="single"/>
        </w:rPr>
        <w:t xml:space="preserve">; waning enthusiasm: </w:t>
      </w:r>
      <w:r>
        <w:rPr>
          <w:rFonts w:ascii=".PingFang SC" w:eastAsia=".PingFang SC" w:hAnsi="AppleSystemUIFontBold" w:cs=".PingFang SC" w:hint="eastAsia"/>
          <w:b/>
          <w:bCs/>
          <w:u w:val="single"/>
        </w:rPr>
        <w:t>逐渐减少的热情</w:t>
      </w:r>
      <w:r>
        <w:rPr>
          <w:rFonts w:ascii=".PingFang SC" w:eastAsia=".PingFang SC" w:hAnsi="AppleSystemUIFontBold" w:cs=".PingFang SC"/>
          <w:b/>
          <w:bCs/>
          <w:u w:val="single"/>
        </w:rPr>
        <w:t xml:space="preserve">; waning influence/power: </w:t>
      </w:r>
      <w:r>
        <w:rPr>
          <w:rFonts w:ascii=".PingFang SC" w:eastAsia=".PingFang SC" w:hAnsi="AppleSystemUIFontBold" w:cs=".PingFang SC" w:hint="eastAsia"/>
          <w:b/>
          <w:bCs/>
          <w:u w:val="single"/>
        </w:rPr>
        <w:t>逐渐</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逐步减少的影响立</w:t>
      </w:r>
    </w:p>
    <w:p w14:paraId="089728CD" w14:textId="77777777" w:rsidR="008C445A" w:rsidRDefault="008C445A" w:rsidP="008C445A">
      <w:pPr>
        <w:autoSpaceDE w:val="0"/>
        <w:autoSpaceDN w:val="0"/>
        <w:adjustRightInd w:val="0"/>
        <w:rPr>
          <w:rFonts w:ascii="AppleSystemUIFont" w:eastAsia=".PingFang SC" w:hAnsi="AppleSystemUIFont" w:cs="AppleSystemUIFont"/>
        </w:rPr>
      </w:pPr>
    </w:p>
    <w:p w14:paraId="2A04E6B0" w14:textId="77777777" w:rsidR="008C445A" w:rsidRDefault="008C445A" w:rsidP="008C445A">
      <w:pPr>
        <w:autoSpaceDE w:val="0"/>
        <w:autoSpaceDN w:val="0"/>
        <w:adjustRightInd w:val="0"/>
        <w:rPr>
          <w:rFonts w:ascii="AppleSystemUIFont" w:eastAsia=".PingFang SC" w:hAnsi="AppleSystemUIFont" w:cs="AppleSystemUIFont"/>
        </w:rPr>
      </w:pPr>
    </w:p>
    <w:p w14:paraId="1912B9D8"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PingFang SC" w:eastAsia=".PingFang SC" w:hAnsi="AppleSystemUIFont" w:cs=".PingFang SC" w:hint="eastAsia"/>
        </w:rPr>
        <w:t>【</w:t>
      </w:r>
      <w:r>
        <w:rPr>
          <w:rFonts w:ascii="AppleSystemUIFontBold" w:eastAsia=".PingFang SC" w:hAnsi="AppleSystemUIFontBold" w:cs="AppleSystemUIFontBold"/>
          <w:b/>
          <w:bCs/>
        </w:rPr>
        <w:t>“</w:t>
      </w:r>
      <w:r>
        <w:rPr>
          <w:rFonts w:ascii=".PingFang SC" w:eastAsia=".PingFang SC" w:hAnsi="AppleSystemUIFontBold" w:cs=".PingFang SC" w:hint="eastAsia"/>
          <w:b/>
          <w:bCs/>
        </w:rPr>
        <w:t>蓬松的</w:t>
      </w:r>
      <w:r>
        <w:rPr>
          <w:rFonts w:ascii=".PingFang SC" w:eastAsia=".PingFang SC" w:hAnsi="AppleSystemUIFontBold" w:cs=".PingFang SC"/>
          <w:b/>
          <w:bCs/>
        </w:rPr>
        <w:t>/</w:t>
      </w:r>
      <w:r>
        <w:rPr>
          <w:rFonts w:ascii=".PingFang SC" w:eastAsia=".PingFang SC" w:hAnsi="AppleSystemUIFontBold" w:cs=".PingFang SC" w:hint="eastAsia"/>
        </w:rPr>
        <w:t>毛茸茸的</w:t>
      </w:r>
      <w:r>
        <w:rPr>
          <w:rFonts w:ascii=".PingFang SC" w:eastAsia=".PingFang SC" w:hAnsi="AppleSystemUIFontBold" w:cs=".PingFang SC" w:hint="eastAsia"/>
          <w:b/>
          <w:bCs/>
        </w:rPr>
        <w:t>云彩”</w:t>
      </w:r>
      <w:r>
        <w:rPr>
          <w:rFonts w:ascii=".PingFang SC" w:eastAsia=".PingFang SC" w:hAnsi="AppleSystemUIFontBold" w:cs=".PingFang SC"/>
          <w:b/>
          <w:bCs/>
        </w:rPr>
        <w:t xml:space="preserve">: </w:t>
      </w:r>
      <w:r>
        <w:rPr>
          <w:rFonts w:ascii="AppleSystemUIFont" w:eastAsia=".PingFang SC" w:hAnsi="AppleSystemUIFont" w:cs="AppleSystemUIFont"/>
        </w:rPr>
        <w:t xml:space="preserve"> [ˈflʌfi] </w:t>
      </w:r>
      <w:r>
        <w:rPr>
          <w:rFonts w:ascii=".PingFang SC" w:eastAsia=".PingFang SC" w:hAnsi="AppleSystemUIFont" w:cs=".PingFang SC"/>
          <w:b/>
          <w:bCs/>
        </w:rPr>
        <w:t xml:space="preserve"> light fluffy clouds;     </w:t>
      </w:r>
      <w:r>
        <w:rPr>
          <w:rFonts w:ascii=".PingFang SC" w:eastAsia=".PingFang SC" w:hAnsi="AppleSystemUIFont" w:cs=".PingFang SC" w:hint="eastAsia"/>
          <w:b/>
          <w:bCs/>
        </w:rPr>
        <w:t>蓬松的</w:t>
      </w:r>
      <w:r>
        <w:rPr>
          <w:rFonts w:ascii=".PingFang SC" w:eastAsia=".PingFang SC" w:hAnsi="AppleSystemUIFont" w:cs=".PingFang SC"/>
          <w:b/>
          <w:bCs/>
        </w:rPr>
        <w:t>/</w:t>
      </w:r>
      <w:r>
        <w:rPr>
          <w:rFonts w:ascii=".PingFang SC" w:eastAsia=".PingFang SC" w:hAnsi="AppleSystemUIFont" w:cs=".PingFang SC" w:hint="eastAsia"/>
        </w:rPr>
        <w:t>毛茸茸的枕头</w:t>
      </w:r>
      <w:r>
        <w:rPr>
          <w:rFonts w:ascii=".PingFang SC" w:eastAsia=".PingFang SC" w:hAnsi="AppleSystemUIFont" w:cs=".PingFang SC"/>
          <w:b/>
          <w:bCs/>
        </w:rPr>
        <w:t>: fluffy pillow</w:t>
      </w:r>
      <w:r>
        <w:rPr>
          <w:rFonts w:ascii=".PingFang SC" w:eastAsia=".PingFang SC" w:hAnsi="AppleSystemUIFont" w:cs=".PingFang SC" w:hint="eastAsia"/>
          <w:b/>
          <w:bCs/>
        </w:rPr>
        <w:t>；</w:t>
      </w:r>
      <w:r>
        <w:rPr>
          <w:rFonts w:ascii=".PingFang SC" w:eastAsia=".PingFang SC" w:hAnsi="AppleSystemUIFont" w:cs=".PingFang SC"/>
          <w:b/>
          <w:bCs/>
        </w:rPr>
        <w:t xml:space="preserve">      </w:t>
      </w:r>
      <w:r>
        <w:rPr>
          <w:rFonts w:ascii=".PingFang SC" w:eastAsia=".PingFang SC" w:hAnsi="AppleSystemUIFont" w:cs=".PingFang SC" w:hint="eastAsia"/>
        </w:rPr>
        <w:t>毛茸茸的</w:t>
      </w:r>
      <w:r>
        <w:rPr>
          <w:rFonts w:ascii="AppleSystemUIFontBold" w:eastAsia=".PingFang SC" w:hAnsi="AppleSystemUIFontBold" w:cs="AppleSystemUIFontBold"/>
          <w:b/>
          <w:bCs/>
        </w:rPr>
        <w:t xml:space="preserve">: fluffy cat </w:t>
      </w:r>
      <w:r>
        <w:rPr>
          <w:rFonts w:ascii=".PingFang SC" w:eastAsia=".PingFang SC" w:hAnsi="AppleSystemUIFontBold" w:cs=".PingFang SC" w:hint="eastAsia"/>
        </w:rPr>
        <w:t>】</w:t>
      </w:r>
    </w:p>
    <w:p w14:paraId="7E704704"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Light, </w:t>
      </w:r>
      <w:r>
        <w:rPr>
          <w:rFonts w:ascii="AppleSystemUIFontBold" w:eastAsia=".PingFang SC" w:hAnsi="AppleSystemUIFontBold" w:cs="AppleSystemUIFontBold"/>
          <w:b/>
          <w:bCs/>
        </w:rPr>
        <w:t>fluffy</w:t>
      </w:r>
      <w:r>
        <w:rPr>
          <w:rFonts w:ascii="AppleSystemUIFont" w:eastAsia=".PingFang SC" w:hAnsi="AppleSystemUIFont" w:cs="AppleSystemUIFont"/>
        </w:rPr>
        <w:t xml:space="preserve"> clouds </w:t>
      </w:r>
      <w:r>
        <w:rPr>
          <w:rFonts w:ascii="AppleSystemUIFontBold" w:eastAsia=".PingFang SC" w:hAnsi="AppleSystemUIFontBold" w:cs="AppleSystemUIFontBold"/>
          <w:b/>
          <w:bCs/>
          <w:u w:val="single"/>
        </w:rPr>
        <w:t>stretch across the broad sky</w:t>
      </w:r>
      <w:r>
        <w:rPr>
          <w:rFonts w:ascii="AppleSystemUIFont" w:eastAsia=".PingFang SC" w:hAnsi="AppleSystemUIFont" w:cs="AppleSystemUIFont"/>
        </w:rPr>
        <w:t xml:space="preserve"> of </w:t>
      </w:r>
      <w:r>
        <w:rPr>
          <w:rFonts w:ascii="AppleSystemUIFontBold" w:eastAsia=".PingFang SC" w:hAnsi="AppleSystemUIFontBold" w:cs="AppleSystemUIFontBold"/>
          <w:b/>
          <w:bCs/>
          <w:u w:val="single"/>
        </w:rPr>
        <w:t>Sahara  [sə'hɑ:rə] Desert.</w:t>
      </w:r>
      <w:r>
        <w:rPr>
          <w:rFonts w:ascii="AppleSystemUIFont" w:eastAsia=".PingFang SC" w:hAnsi="AppleSystemUIFont" w:cs="AppleSystemUIFont"/>
        </w:rPr>
        <w:t xml:space="preserve">   “</w:t>
      </w:r>
      <w:r>
        <w:rPr>
          <w:rFonts w:ascii=".PingFang SC" w:eastAsia=".PingFang SC" w:hAnsi="AppleSystemUIFont" w:cs=".PingFang SC" w:hint="eastAsia"/>
        </w:rPr>
        <w:t>蓬松的云彩”</w:t>
      </w:r>
      <w:r>
        <w:rPr>
          <w:rFonts w:ascii=".PingFang SC" w:eastAsia=".PingFang SC" w:hAnsi="AppleSystemUIFont" w:cs=".PingFang SC" w:hint="eastAsia"/>
          <w:b/>
          <w:bCs/>
          <w:u w:val="single"/>
        </w:rPr>
        <w:t>横跨广阔的天空</w:t>
      </w:r>
      <w:r>
        <w:rPr>
          <w:rFonts w:ascii="AppleSystemUIFont" w:eastAsia=".PingFang SC" w:hAnsi="AppleSystemUIFont" w:cs="AppleSystemUIFont"/>
        </w:rPr>
        <w:t xml:space="preserve">     </w:t>
      </w: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蓬松的云彩”</w:t>
      </w:r>
      <w:r>
        <w:rPr>
          <w:rFonts w:ascii=".PingFang SC" w:eastAsia=".PingFang SC" w:hAnsi="AppleSystemUIFontBold" w:cs=".PingFang SC"/>
          <w:b/>
          <w:bCs/>
          <w:u w:val="single"/>
        </w:rPr>
        <w:t>: light, fluffy clouds</w:t>
      </w:r>
    </w:p>
    <w:p w14:paraId="34616375" w14:textId="77777777" w:rsidR="008C445A" w:rsidRDefault="008C445A" w:rsidP="008C445A">
      <w:pPr>
        <w:autoSpaceDE w:val="0"/>
        <w:autoSpaceDN w:val="0"/>
        <w:adjustRightInd w:val="0"/>
        <w:rPr>
          <w:rFonts w:ascii="AppleSystemUIFont" w:eastAsia=".PingFang SC" w:hAnsi="AppleSystemUIFont" w:cs="AppleSystemUIFont"/>
        </w:rPr>
      </w:pPr>
    </w:p>
    <w:p w14:paraId="173154DA" w14:textId="77777777" w:rsidR="008C445A" w:rsidRDefault="008C445A" w:rsidP="008C445A">
      <w:pPr>
        <w:autoSpaceDE w:val="0"/>
        <w:autoSpaceDN w:val="0"/>
        <w:adjustRightInd w:val="0"/>
        <w:rPr>
          <w:rFonts w:ascii="AppleSystemUIFont" w:eastAsia=".PingFang SC" w:hAnsi="AppleSystemUIFont" w:cs="AppleSystemUIFont"/>
        </w:rPr>
      </w:pPr>
    </w:p>
    <w:p w14:paraId="5A90DE66"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 xml:space="preserve">## </w:t>
      </w:r>
      <w:r>
        <w:rPr>
          <w:rFonts w:ascii="AppleSystemUIFontBold" w:eastAsia=".PingFang SC" w:hAnsi="AppleSystemUIFontBold" w:cs="AppleSystemUIFontBold"/>
          <w:b/>
          <w:bCs/>
          <w:u w:val="single"/>
        </w:rPr>
        <w:t>plain clothed police</w:t>
      </w:r>
    </w:p>
    <w:p w14:paraId="02B0D988"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 xml:space="preserve">e.g. </w:t>
      </w:r>
      <w:r>
        <w:rPr>
          <w:rFonts w:ascii="AppleSystemUIFont" w:eastAsia=".PingFang SC" w:hAnsi="AppleSystemUIFont" w:cs="AppleSystemUIFont"/>
        </w:rPr>
        <w:t xml:space="preserve">The city's MTR subway network suspended all of its operations after demonstrators </w:t>
      </w:r>
      <w:r>
        <w:rPr>
          <w:rFonts w:ascii="AppleSystemUIFontBold" w:eastAsia=".PingFang SC" w:hAnsi="AppleSystemUIFontBold" w:cs="AppleSystemUIFontBold"/>
          <w:b/>
          <w:bCs/>
          <w:u w:val="single"/>
        </w:rPr>
        <w:t>vandalized</w:t>
      </w:r>
      <w:r>
        <w:rPr>
          <w:rFonts w:ascii="AppleSystemUIFont" w:eastAsia=".PingFang SC" w:hAnsi="AppleSystemUIFont" w:cs="AppleSystemUIFont"/>
          <w:u w:val="single"/>
        </w:rPr>
        <w:t xml:space="preserve"> multiple train stations</w:t>
      </w:r>
      <w:r>
        <w:rPr>
          <w:rFonts w:ascii="AppleSystemUIFont" w:eastAsia=".PingFang SC" w:hAnsi="AppleSystemUIFont" w:cs="AppleSystemUIFont"/>
        </w:rPr>
        <w:t xml:space="preserve">, setting fire to entrances and </w:t>
      </w:r>
      <w:r>
        <w:rPr>
          <w:rFonts w:ascii="AppleSystemUIFontBold" w:eastAsia=".PingFang SC" w:hAnsi="AppleSystemUIFontBold" w:cs="AppleSystemUIFontBold"/>
          <w:b/>
          <w:bCs/>
          <w:u w:val="single"/>
        </w:rPr>
        <w:t>smashing/shattering</w:t>
      </w:r>
      <w:r>
        <w:rPr>
          <w:rFonts w:ascii="AppleSystemUIFont" w:eastAsia=".PingFang SC" w:hAnsi="AppleSystemUIFont" w:cs="AppleSystemUIFont"/>
          <w:u w:val="single"/>
        </w:rPr>
        <w:t xml:space="preserve"> </w:t>
      </w:r>
      <w:r>
        <w:rPr>
          <w:rFonts w:ascii="AppleSystemUIFont" w:eastAsia=".PingFang SC" w:hAnsi="AppleSystemUIFont" w:cs="AppleSystemUIFont"/>
        </w:rPr>
        <w:t xml:space="preserve">ticketing facilities.  Violent protests began Friday in opposition to the ban and </w:t>
      </w:r>
      <w:r>
        <w:rPr>
          <w:rFonts w:ascii="AppleSystemUIFontBold" w:eastAsia=".PingFang SC" w:hAnsi="AppleSystemUIFontBold" w:cs="AppleSystemUIFontBold"/>
          <w:b/>
          <w:bCs/>
          <w:u w:val="single"/>
        </w:rPr>
        <w:t>stretched across</w:t>
      </w:r>
      <w:r>
        <w:rPr>
          <w:rFonts w:ascii="AppleSystemUIFont" w:eastAsia=".PingFang SC" w:hAnsi="AppleSystemUIFont" w:cs="AppleSystemUIFont"/>
        </w:rPr>
        <w:t xml:space="preserve"> the city throughout the weekend, with protesters throwing petrol bombs and police responding with </w:t>
      </w:r>
      <w:r>
        <w:rPr>
          <w:rFonts w:ascii="AppleSystemUIFontBold" w:eastAsia=".PingFang SC" w:hAnsi="AppleSystemUIFontBold" w:cs="AppleSystemUIFontBold"/>
          <w:b/>
          <w:bCs/>
          <w:u w:val="single"/>
        </w:rPr>
        <w:t>pepper spray and tear gas</w:t>
      </w:r>
      <w:r>
        <w:rPr>
          <w:rFonts w:ascii="AppleSystemUIFont" w:eastAsia=".PingFang SC" w:hAnsi="AppleSystemUIFont" w:cs="AppleSystemUIFont"/>
        </w:rPr>
        <w:t xml:space="preserve">.    On Friday, a </w:t>
      </w:r>
      <w:r>
        <w:rPr>
          <w:rFonts w:ascii="AppleSystemUIFont" w:eastAsia=".PingFang SC" w:hAnsi="AppleSystemUIFont" w:cs="AppleSystemUIFont"/>
          <w:u w:val="single"/>
        </w:rPr>
        <w:t>lone plain clothed police</w:t>
      </w:r>
      <w:r>
        <w:rPr>
          <w:rFonts w:ascii="AppleSystemUIFont" w:eastAsia=".PingFang SC" w:hAnsi="AppleSystemUIFont" w:cs="AppleSystemUIFont"/>
        </w:rPr>
        <w:t xml:space="preserve"> officer shot a 14-year-old </w:t>
      </w:r>
      <w:r>
        <w:rPr>
          <w:rFonts w:ascii="AppleSystemUIFont" w:eastAsia=".PingFang SC" w:hAnsi="AppleSystemUIFont" w:cs="AppleSystemUIFont"/>
        </w:rPr>
        <w:lastRenderedPageBreak/>
        <w:t xml:space="preserve">boy in the leg after being attacked by protesters.     </w:t>
      </w:r>
      <w:r>
        <w:rPr>
          <w:rFonts w:ascii="AppleSystemUIFontBold" w:eastAsia=".PingFang SC" w:hAnsi="AppleSystemUIFontBold" w:cs="AppleSystemUIFontBold"/>
          <w:b/>
          <w:bCs/>
        </w:rPr>
        <w:t>//</w:t>
      </w:r>
      <w:r>
        <w:rPr>
          <w:rFonts w:ascii=".PingFang SC" w:eastAsia=".PingFang SC" w:hAnsi="AppleSystemUIFontBold" w:cs=".PingFang SC" w:hint="eastAsia"/>
          <w:b/>
          <w:bCs/>
        </w:rPr>
        <w:t>横跨</w:t>
      </w:r>
      <w:r>
        <w:rPr>
          <w:rFonts w:ascii="AppleSystemUIFontBold" w:eastAsia=".PingFang SC" w:hAnsi="AppleSystemUIFontBold" w:cs="AppleSystemUIFontBold"/>
          <w:b/>
          <w:bCs/>
        </w:rPr>
        <w:t xml:space="preserve"> stretch across (a city, a river, the sky)</w:t>
      </w:r>
    </w:p>
    <w:p w14:paraId="5595EE27" w14:textId="77777777" w:rsidR="008C445A" w:rsidRDefault="008C445A" w:rsidP="008C445A">
      <w:pPr>
        <w:autoSpaceDE w:val="0"/>
        <w:autoSpaceDN w:val="0"/>
        <w:adjustRightInd w:val="0"/>
        <w:rPr>
          <w:rFonts w:ascii="AppleSystemUIFont" w:eastAsia=".PingFang SC" w:hAnsi="AppleSystemUIFont" w:cs="AppleSystemUIFont"/>
        </w:rPr>
      </w:pPr>
    </w:p>
    <w:p w14:paraId="73DE2D67"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smash V.S. shatter</w:t>
      </w:r>
    </w:p>
    <w:p w14:paraId="2D80B417"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 xml:space="preserve">### someone smash the window; </w:t>
      </w:r>
      <w:r>
        <w:rPr>
          <w:rFonts w:ascii=".PingFang SC" w:eastAsia=".PingFang SC" w:hAnsi="AppleSystemUIFontBold" w:cs=".PingFang SC" w:hint="eastAsia"/>
        </w:rPr>
        <w:t>【</w:t>
      </w:r>
      <w:r>
        <w:rPr>
          <w:rFonts w:ascii="AppleSystemUIFont" w:eastAsia=".PingFang SC" w:hAnsi="AppleSystemUIFont" w:cs="AppleSystemUIFont"/>
          <w:u w:val="single"/>
        </w:rPr>
        <w:t xml:space="preserve">smash a record = break a record </w:t>
      </w:r>
      <w:r>
        <w:rPr>
          <w:rFonts w:ascii=".PingFang SC" w:eastAsia=".PingFang SC" w:hAnsi="AppleSystemUIFont" w:cs=".PingFang SC" w:hint="eastAsia"/>
          <w:u w:val="single"/>
        </w:rPr>
        <w:t>】</w:t>
      </w:r>
    </w:p>
    <w:p w14:paraId="3D89B0F2" w14:textId="77777777" w:rsidR="008C445A" w:rsidRDefault="008C445A" w:rsidP="008C445A">
      <w:pPr>
        <w:numPr>
          <w:ilvl w:val="0"/>
          <w:numId w:val="18"/>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to break into pieces violently or noisily, or to make something do this by dropping, throwing, or hitting it </w:t>
      </w:r>
      <w:r>
        <w:rPr>
          <w:rFonts w:ascii=".PingFang SC" w:eastAsia=".PingFang SC" w:hAnsi="AppleSystemUIFont" w:cs=".PingFang SC" w:hint="eastAsia"/>
        </w:rPr>
        <w:t>粉碎；打碎；砸碎</w:t>
      </w:r>
      <w:r>
        <w:rPr>
          <w:rFonts w:ascii="MS Gothic" w:eastAsia="MS Gothic" w:hAnsi="MS Gothic" w:cs="MS Gothic" w:hint="eastAsia"/>
        </w:rPr>
        <w:t> </w:t>
      </w:r>
      <w:r>
        <w:rPr>
          <w:rFonts w:ascii="AppleSystemUIFont" w:eastAsia=".PingFang SC" w:hAnsi="AppleSystemUIFont" w:cs="AppleSystemUIFont"/>
        </w:rPr>
        <w:t xml:space="preserve">e.g. Mobs had smashed all the windows. </w:t>
      </w:r>
      <w:r>
        <w:rPr>
          <w:rFonts w:ascii=".PingFang SC" w:eastAsia=".PingFang SC" w:hAnsi="AppleSystemUIFont" w:cs=".PingFang SC" w:hint="eastAsia"/>
        </w:rPr>
        <w:t>破坏分子打碎了所有的窗子。</w:t>
      </w:r>
      <w:r>
        <w:rPr>
          <w:rFonts w:ascii="MS Gothic" w:eastAsia="MS Gothic" w:hAnsi="MS Gothic" w:cs="MS Gothic" w:hint="eastAsia"/>
        </w:rPr>
        <w:t> </w:t>
      </w:r>
      <w:r>
        <w:rPr>
          <w:rFonts w:ascii="AppleSystemUIFont" w:eastAsia=".PingFang SC" w:hAnsi="AppleSystemUIFont" w:cs="AppleSystemUIFont"/>
        </w:rPr>
        <w:t xml:space="preserve">e.g.  Several cups fell to the floor and </w:t>
      </w:r>
      <w:r>
        <w:rPr>
          <w:rFonts w:ascii="AppleSystemUIFontBoldItalic" w:eastAsia=".PingFang SC" w:hAnsi="AppleSystemUIFontBoldItalic" w:cs="AppleSystemUIFontBoldItalic"/>
          <w:b/>
          <w:bCs/>
          <w:i/>
          <w:iCs/>
          <w:u w:val="single"/>
        </w:rPr>
        <w:t>smashed/shattered into pieces</w:t>
      </w:r>
      <w:r>
        <w:rPr>
          <w:rFonts w:ascii="AppleSystemUIFontBold" w:eastAsia=".PingFang SC" w:hAnsi="AppleSystemUIFontBold" w:cs="AppleSystemUIFontBold"/>
          <w:b/>
          <w:bCs/>
          <w:u w:val="single"/>
        </w:rPr>
        <w:t xml:space="preserve"> . </w:t>
      </w:r>
      <w:r>
        <w:rPr>
          <w:rFonts w:ascii=".PingFang SC" w:eastAsia=".PingFang SC" w:hAnsi="AppleSystemUIFontBold" w:cs=".PingFang SC" w:hint="eastAsia"/>
        </w:rPr>
        <w:t>有几个杯子掉到地上</w:t>
      </w:r>
      <w:r>
        <w:rPr>
          <w:rFonts w:ascii=".PingFang SC" w:eastAsia=".PingFang SC" w:hAnsi="AppleSystemUIFontBold" w:cs=".PingFang SC" w:hint="eastAsia"/>
          <w:b/>
          <w:bCs/>
          <w:u w:val="single"/>
        </w:rPr>
        <w:t>摔得粉碎</w:t>
      </w:r>
      <w:r>
        <w:rPr>
          <w:rFonts w:ascii=".PingFang SC" w:eastAsia=".PingFang SC" w:hAnsi="AppleSystemUIFontBold" w:cs=".PingFang SC" w:hint="eastAsia"/>
        </w:rPr>
        <w:t>。</w:t>
      </w:r>
    </w:p>
    <w:p w14:paraId="6655FE8A" w14:textId="77777777" w:rsidR="008C445A" w:rsidRDefault="008C445A" w:rsidP="008C445A">
      <w:pPr>
        <w:numPr>
          <w:ilvl w:val="0"/>
          <w:numId w:val="18"/>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to hit an object or surface violently, or to make something do this  </w:t>
      </w:r>
      <w:r>
        <w:rPr>
          <w:rFonts w:ascii=".PingFang SC" w:eastAsia=".PingFang SC" w:hAnsi="AppleSystemUIFont" w:cs=".PingFang SC" w:hint="eastAsia"/>
        </w:rPr>
        <w:t>（使）猛撞，猛击，猛掷</w:t>
      </w:r>
      <w:r>
        <w:rPr>
          <w:rFonts w:ascii="MS Gothic" w:eastAsia="MS Gothic" w:hAnsi="MS Gothic" w:cs="MS Gothic" w:hint="eastAsia"/>
        </w:rPr>
        <w:t> </w:t>
      </w:r>
      <w:r>
        <w:rPr>
          <w:rFonts w:ascii="AppleSystemUIFont" w:eastAsia=".PingFang SC" w:hAnsi="AppleSystemUIFont" w:cs="AppleSystemUIFont"/>
        </w:rPr>
        <w:t xml:space="preserve">e.g. A stolen car </w:t>
      </w:r>
      <w:r>
        <w:rPr>
          <w:rFonts w:ascii="AppleSystemUIFontBold" w:eastAsia=".PingFang SC" w:hAnsi="AppleSystemUIFontBold" w:cs="AppleSystemUIFontBold"/>
          <w:b/>
          <w:bCs/>
          <w:u w:val="single"/>
        </w:rPr>
        <w:t>smashed into the bus</w:t>
      </w:r>
      <w:r>
        <w:rPr>
          <w:rFonts w:ascii="AppleSystemUIFont" w:eastAsia=".PingFang SC" w:hAnsi="AppleSystemUIFont" w:cs="AppleSystemUIFont"/>
        </w:rPr>
        <w:t>.</w:t>
      </w:r>
      <w:r>
        <w:rPr>
          <w:rFonts w:ascii=".PingFang SC" w:eastAsia=".PingFang SC" w:hAnsi="AppleSystemUIFont" w:cs=".PingFang SC"/>
        </w:rPr>
        <w:t xml:space="preserve"> </w:t>
      </w:r>
      <w:r>
        <w:rPr>
          <w:rFonts w:ascii=".PingFang SC" w:eastAsia=".PingFang SC" w:hAnsi="AppleSystemUIFont" w:cs=".PingFang SC" w:hint="eastAsia"/>
        </w:rPr>
        <w:t>猛地撞上了</w:t>
      </w:r>
      <w:r>
        <w:rPr>
          <w:rFonts w:ascii=".PingFang SC" w:eastAsia=".PingFang SC" w:hAnsi="AppleSystemUIFont" w:cs=".PingFang SC"/>
        </w:rPr>
        <w:t>&lt;</w:t>
      </w:r>
      <w:r>
        <w:rPr>
          <w:rFonts w:ascii=".PingFang SC" w:eastAsia=".PingFang SC" w:hAnsi="AppleSystemUIFont" w:cs=".PingFang SC" w:hint="eastAsia"/>
        </w:rPr>
        <w:t>公共汽车</w:t>
      </w:r>
      <w:r>
        <w:rPr>
          <w:rFonts w:ascii=".PingFang SC" w:eastAsia=".PingFang SC" w:hAnsi="AppleSystemUIFont" w:cs=".PingFang SC"/>
        </w:rPr>
        <w:t>&gt;</w:t>
      </w:r>
      <w:r>
        <w:rPr>
          <w:rFonts w:ascii=".PingFang SC" w:eastAsia=".PingFang SC" w:hAnsi="AppleSystemUIFont" w:cs=".PingFang SC" w:hint="eastAsia"/>
        </w:rPr>
        <w:t>。</w:t>
      </w:r>
      <w:r>
        <w:rPr>
          <w:rFonts w:ascii="MS Gothic" w:eastAsia="MS Gothic" w:hAnsi="MS Gothic" w:cs="MS Gothic" w:hint="eastAsia"/>
        </w:rPr>
        <w:t> </w:t>
      </w:r>
      <w:r>
        <w:rPr>
          <w:rFonts w:ascii="AppleSystemUIFont" w:eastAsia=".PingFang SC" w:hAnsi="AppleSystemUIFont" w:cs="AppleSystemUIFont"/>
        </w:rPr>
        <w:t xml:space="preserve">e.g.  He smashed his fist down on the table. </w:t>
      </w:r>
      <w:r>
        <w:rPr>
          <w:rFonts w:ascii=".PingFang SC" w:eastAsia=".PingFang SC" w:hAnsi="AppleSystemUIFont" w:cs=".PingFang SC" w:hint="eastAsia"/>
        </w:rPr>
        <w:t>他把拳头狠狠地砸在桌上。</w:t>
      </w:r>
    </w:p>
    <w:p w14:paraId="0C12F10B" w14:textId="77777777" w:rsidR="008C445A" w:rsidRDefault="008C445A" w:rsidP="008C445A">
      <w:pPr>
        <w:numPr>
          <w:ilvl w:val="0"/>
          <w:numId w:val="18"/>
        </w:numPr>
        <w:autoSpaceDE w:val="0"/>
        <w:autoSpaceDN w:val="0"/>
        <w:adjustRightInd w:val="0"/>
        <w:ind w:left="0" w:firstLine="0"/>
        <w:rPr>
          <w:rFonts w:ascii="AppleSystemUIFont" w:eastAsia=".PingFang SC" w:hAnsi="AppleSystemUIFont" w:cs="AppleSystemUIFont"/>
        </w:rPr>
      </w:pPr>
      <w:r>
        <w:rPr>
          <w:rFonts w:ascii=".PingFang SC" w:eastAsia=".PingFang SC" w:hAnsi="AppleSystemUIFont" w:cs=".PingFang SC" w:hint="eastAsia"/>
        </w:rPr>
        <w:t>【</w:t>
      </w:r>
      <w:r>
        <w:rPr>
          <w:rFonts w:ascii="AppleSystemUIFont" w:eastAsia=".PingFang SC" w:hAnsi="AppleSystemUIFont" w:cs="AppleSystemUIFont"/>
          <w:u w:val="single"/>
        </w:rPr>
        <w:t xml:space="preserve">smash a record = break a record </w:t>
      </w:r>
      <w:r>
        <w:rPr>
          <w:rFonts w:ascii=".PingFang SC" w:eastAsia=".PingFang SC" w:hAnsi="AppleSystemUIFont" w:cs=".PingFang SC" w:hint="eastAsia"/>
          <w:u w:val="single"/>
        </w:rPr>
        <w:t>】</w:t>
      </w:r>
      <w:r>
        <w:rPr>
          <w:rFonts w:ascii="AppleSystemUIFont" w:eastAsia=".PingFang SC" w:hAnsi="AppleSystemUIFont" w:cs="AppleSystemUIFont"/>
        </w:rPr>
        <w:t xml:space="preserve"> to do something much faster, better etc than anyone has done before  </w:t>
      </w:r>
      <w:r>
        <w:rPr>
          <w:rFonts w:ascii=".PingFang SC" w:eastAsia=".PingFang SC" w:hAnsi="AppleSystemUIFont" w:cs=".PingFang SC" w:hint="eastAsia"/>
        </w:rPr>
        <w:t>打破纪录</w:t>
      </w:r>
      <w:r>
        <w:rPr>
          <w:rFonts w:ascii="MS Gothic" w:eastAsia="MS Gothic" w:hAnsi="MS Gothic" w:cs="MS Gothic" w:hint="eastAsia"/>
        </w:rPr>
        <w:t> </w:t>
      </w:r>
      <w:r>
        <w:rPr>
          <w:rFonts w:ascii="AppleSystemUIFont" w:eastAsia=".PingFang SC" w:hAnsi="AppleSystemUIFont" w:cs="AppleSystemUIFont"/>
        </w:rPr>
        <w:t xml:space="preserve">e.g. The film </w:t>
      </w:r>
      <w:r>
        <w:rPr>
          <w:rFonts w:ascii="AppleSystemUIFontBold" w:eastAsia=".PingFang SC" w:hAnsi="AppleSystemUIFontBold" w:cs="AppleSystemUIFontBold"/>
          <w:b/>
          <w:bCs/>
          <w:u w:val="single"/>
        </w:rPr>
        <w:t>smashed all box office records</w:t>
      </w:r>
      <w:r>
        <w:rPr>
          <w:rFonts w:ascii="AppleSystemUIFont" w:eastAsia=".PingFang SC" w:hAnsi="AppleSystemUIFont" w:cs="AppleSystemUIFont"/>
        </w:rPr>
        <w:t xml:space="preserve">. </w:t>
      </w:r>
      <w:r>
        <w:rPr>
          <w:rFonts w:ascii=".PingFang SC" w:eastAsia=".PingFang SC" w:hAnsi="AppleSystemUIFont" w:cs=".PingFang SC" w:hint="eastAsia"/>
        </w:rPr>
        <w:t>部影片打破了所有的票房纪录。</w:t>
      </w:r>
    </w:p>
    <w:p w14:paraId="4DB5DE9B" w14:textId="77777777" w:rsidR="008C445A" w:rsidRDefault="008C445A" w:rsidP="008C445A">
      <w:pPr>
        <w:autoSpaceDE w:val="0"/>
        <w:autoSpaceDN w:val="0"/>
        <w:adjustRightInd w:val="0"/>
        <w:rPr>
          <w:rFonts w:ascii="AppleSystemUIFont" w:eastAsia=".PingFang SC" w:hAnsi="AppleSystemUIFont" w:cs="AppleSystemUIFont"/>
        </w:rPr>
      </w:pPr>
    </w:p>
    <w:p w14:paraId="5529AF35"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shatter</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w:t>
      </w:r>
      <w:r>
        <w:rPr>
          <w:rFonts w:ascii="System Font" w:eastAsia=".PingFang SC" w:hAnsi="System Font" w:cs="System Font"/>
        </w:rPr>
        <w:t>ˈʃ</w:t>
      </w:r>
      <w:r>
        <w:rPr>
          <w:rFonts w:ascii="AppleSystemUIFontItalic" w:eastAsia=".PingFang SC" w:hAnsi="AppleSystemUIFontItalic" w:cs="AppleSystemUIFontItalic"/>
          <w:i/>
          <w:iCs/>
        </w:rPr>
        <w:t xml:space="preserve">ætə/ </w:t>
      </w:r>
      <w:r>
        <w:rPr>
          <w:rFonts w:ascii="AppleSystemUIFont" w:eastAsia=".PingFang SC" w:hAnsi="AppleSystemUIFont" w:cs="AppleSystemUIFont"/>
        </w:rPr>
        <w:t xml:space="preserve"> (shattering,shattered,shatters)</w:t>
      </w:r>
    </w:p>
    <w:p w14:paraId="3B33685C" w14:textId="77777777" w:rsidR="008C445A" w:rsidRDefault="008C445A" w:rsidP="008C445A">
      <w:pPr>
        <w:numPr>
          <w:ilvl w:val="0"/>
          <w:numId w:val="19"/>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V-T/V-I If something shatters or is shattered, it breaks into a lot of small pieces. </w:t>
      </w:r>
      <w:r>
        <w:rPr>
          <w:rFonts w:ascii=".PingFang SC" w:eastAsia=".PingFang SC" w:hAnsi="AppleSystemUIFont" w:cs=".PingFang SC" w:hint="eastAsia"/>
        </w:rPr>
        <w:t>粉碎</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The explosion </w:t>
      </w:r>
      <w:r>
        <w:rPr>
          <w:rFonts w:ascii="AppleSystemUIFontBold" w:eastAsia=".PingFang SC" w:hAnsi="AppleSystemUIFontBold" w:cs="AppleSystemUIFontBold"/>
          <w:b/>
          <w:bCs/>
          <w:u w:val="single"/>
        </w:rPr>
        <w:t>shattered the building</w:t>
      </w:r>
      <w:r>
        <w:rPr>
          <w:rFonts w:ascii="AppleSystemUIFont" w:eastAsia=".PingFang SC" w:hAnsi="AppleSystemUIFont" w:cs="AppleSystemUIFont"/>
        </w:rPr>
        <w:t xml:space="preserve">. </w:t>
      </w:r>
      <w:r>
        <w:rPr>
          <w:rFonts w:ascii=".PingFang SC" w:eastAsia=".PingFang SC" w:hAnsi="AppleSystemUIFont" w:cs=".PingFang SC" w:hint="eastAsia"/>
        </w:rPr>
        <w:t>这次爆炸把大楼炸成一片废墟</w:t>
      </w:r>
      <w:r>
        <w:rPr>
          <w:rFonts w:ascii="MS Gothic" w:eastAsia="MS Gothic" w:hAnsi="MS Gothic" w:cs="MS Gothic" w:hint="eastAsia"/>
        </w:rPr>
        <w:t> </w:t>
      </w:r>
      <w:r>
        <w:rPr>
          <w:rFonts w:ascii="AppleSystemUIFont" w:eastAsia=".PingFang SC" w:hAnsi="AppleSystemUIFont" w:cs="AppleSystemUIFont"/>
        </w:rPr>
        <w:t xml:space="preserve">e.g. The explosion </w:t>
      </w:r>
      <w:r>
        <w:rPr>
          <w:rFonts w:ascii="AppleSystemUIFontBold" w:eastAsia=".PingFang SC" w:hAnsi="AppleSystemUIFontBold" w:cs="AppleSystemUIFontBold"/>
          <w:b/>
          <w:bCs/>
          <w:u w:val="single"/>
        </w:rPr>
        <w:t>shattered all the windows</w:t>
      </w:r>
      <w:r>
        <w:rPr>
          <w:rFonts w:ascii="AppleSystemUIFont" w:eastAsia=".PingFang SC" w:hAnsi="AppleSystemUIFont" w:cs="AppleSystemUIFont"/>
        </w:rPr>
        <w:t xml:space="preserve"> in the building. </w:t>
      </w:r>
      <w:r>
        <w:rPr>
          <w:rFonts w:ascii=".PingFang SC" w:eastAsia=".PingFang SC" w:hAnsi="AppleSystemUIFont" w:cs=".PingFang SC" w:hint="eastAsia"/>
        </w:rPr>
        <w:t>大楼所有的玻璃都在爆炸中震碎了</w:t>
      </w:r>
      <w:r>
        <w:rPr>
          <w:rFonts w:ascii=".PingFang SC" w:eastAsia=".PingFang SC" w:hAnsi="AppleSystemUIFont" w:cs=".PingFang SC"/>
        </w:rPr>
        <w:t xml:space="preserve">.  V.S.  </w:t>
      </w:r>
      <w:r>
        <w:rPr>
          <w:rFonts w:ascii="AppleSystemUIFontBold" w:eastAsia=".PingFang SC" w:hAnsi="AppleSystemUIFontBold" w:cs="AppleSystemUIFontBold"/>
          <w:b/>
          <w:bCs/>
        </w:rPr>
        <w:t>someone smash the window</w:t>
      </w:r>
      <w:r>
        <w:rPr>
          <w:rFonts w:ascii="MS Gothic" w:eastAsia="MS Gothic" w:hAnsi="MS Gothic" w:cs="MS Gothic" w:hint="eastAsia"/>
        </w:rPr>
        <w:t> </w:t>
      </w:r>
      <w:r>
        <w:rPr>
          <w:rFonts w:ascii="AppleSystemUIFont" w:eastAsia=".PingFang SC" w:hAnsi="AppleSystemUIFont" w:cs="AppleSystemUIFont"/>
        </w:rPr>
        <w:t xml:space="preserve">e.g. The car </w:t>
      </w:r>
      <w:r>
        <w:rPr>
          <w:rFonts w:ascii="AppleSystemUIFontBold" w:eastAsia=".PingFang SC" w:hAnsi="AppleSystemUIFontBold" w:cs="AppleSystemUIFontBold"/>
          <w:b/>
          <w:bCs/>
          <w:u w:val="single"/>
        </w:rPr>
        <w:t>shattered into a thousand burning piece</w:t>
      </w:r>
      <w:r>
        <w:rPr>
          <w:rFonts w:ascii="AppleSystemUIFont" w:eastAsia=".PingFang SC" w:hAnsi="AppleSystemUIFont" w:cs="AppleSystemUIFont"/>
        </w:rPr>
        <w:t xml:space="preserve">s in a 200 mph crash.  </w:t>
      </w:r>
      <w:r>
        <w:rPr>
          <w:rFonts w:ascii=".PingFang SC" w:eastAsia=".PingFang SC" w:hAnsi="AppleSystemUIFont" w:cs=".PingFang SC" w:hint="eastAsia"/>
        </w:rPr>
        <w:t>这辆轿车在时速</w:t>
      </w:r>
      <w:r>
        <w:rPr>
          <w:rFonts w:ascii="AppleSystemUIFont" w:eastAsia=".PingFang SC" w:hAnsi="AppleSystemUIFont" w:cs="AppleSystemUIFont"/>
        </w:rPr>
        <w:t>200</w:t>
      </w:r>
      <w:r>
        <w:rPr>
          <w:rFonts w:ascii=".PingFang SC" w:eastAsia=".PingFang SC" w:hAnsi="AppleSystemUIFont" w:cs=".PingFang SC" w:hint="eastAsia"/>
        </w:rPr>
        <w:t>英里的碰撞中裂成了数以千计燃烧着的碎片。</w:t>
      </w:r>
      <w:r>
        <w:rPr>
          <w:rFonts w:ascii="MS Gothic" w:eastAsia="MS Gothic" w:hAnsi="MS Gothic" w:cs="MS Gothic" w:hint="eastAsia"/>
        </w:rPr>
        <w:t> </w:t>
      </w:r>
      <w:r>
        <w:rPr>
          <w:rFonts w:ascii="AppleSystemUIFont" w:eastAsia=".PingFang SC" w:hAnsi="AppleSystemUIFont" w:cs="AppleSystemUIFont"/>
        </w:rPr>
        <w:t xml:space="preserve">e.g. Several cups fell to the floor and </w:t>
      </w:r>
      <w:r>
        <w:rPr>
          <w:rFonts w:ascii="AppleSystemUIFontBoldItalic" w:eastAsia=".PingFang SC" w:hAnsi="AppleSystemUIFontBoldItalic" w:cs="AppleSystemUIFontBoldItalic"/>
          <w:b/>
          <w:bCs/>
          <w:i/>
          <w:iCs/>
          <w:u w:val="single"/>
        </w:rPr>
        <w:t>smashed /shattered into pieces</w:t>
      </w:r>
      <w:r>
        <w:rPr>
          <w:rFonts w:ascii="AppleSystemUIFontBold" w:eastAsia=".PingFang SC" w:hAnsi="AppleSystemUIFontBold" w:cs="AppleSystemUIFontBold"/>
          <w:b/>
          <w:bCs/>
          <w:u w:val="single"/>
        </w:rPr>
        <w:t xml:space="preserve"> . </w:t>
      </w:r>
      <w:r>
        <w:rPr>
          <w:rFonts w:ascii=".PingFang SC" w:eastAsia=".PingFang SC" w:hAnsi="AppleSystemUIFontBold" w:cs=".PingFang SC" w:hint="eastAsia"/>
        </w:rPr>
        <w:t>有几个杯子掉到地上</w:t>
      </w:r>
      <w:r>
        <w:rPr>
          <w:rFonts w:ascii=".PingFang SC" w:eastAsia=".PingFang SC" w:hAnsi="AppleSystemUIFontBold" w:cs=".PingFang SC" w:hint="eastAsia"/>
          <w:b/>
          <w:bCs/>
          <w:u w:val="single"/>
        </w:rPr>
        <w:t>摔得粉碎</w:t>
      </w:r>
      <w:r>
        <w:rPr>
          <w:rFonts w:ascii="MS Gothic" w:eastAsia="MS Gothic" w:hAnsi="MS Gothic" w:cs="MS Gothic" w:hint="eastAsia"/>
        </w:rPr>
        <w:t> </w:t>
      </w:r>
      <w:r>
        <w:rPr>
          <w:rFonts w:ascii="AppleSystemUIFont" w:eastAsia=".PingFang SC" w:hAnsi="AppleSystemUIFont" w:cs="AppleSystemUIFont"/>
        </w:rPr>
        <w:t xml:space="preserve">e.g. He dropped the vase and it </w:t>
      </w:r>
      <w:r>
        <w:rPr>
          <w:rFonts w:ascii="AppleSystemUIFontBold" w:eastAsia=".PingFang SC" w:hAnsi="AppleSystemUIFontBold" w:cs="AppleSystemUIFontBold"/>
          <w:b/>
          <w:bCs/>
          <w:u w:val="single"/>
        </w:rPr>
        <w:t xml:space="preserve">shattered/smashed into pieces </w:t>
      </w:r>
      <w:r>
        <w:rPr>
          <w:rFonts w:ascii="AppleSystemUIFont" w:eastAsia=".PingFang SC" w:hAnsi="AppleSystemUIFont" w:cs="AppleSystemUIFont"/>
        </w:rPr>
        <w:t xml:space="preserve">on the floor. </w:t>
      </w:r>
      <w:r>
        <w:rPr>
          <w:rFonts w:ascii=".PingFang SC" w:eastAsia=".PingFang SC" w:hAnsi="AppleSystemUIFont" w:cs=".PingFang SC" w:hint="eastAsia"/>
        </w:rPr>
        <w:t>他失手把花瓶掉到地板上摔碎了</w:t>
      </w:r>
    </w:p>
    <w:p w14:paraId="3E375EAC" w14:textId="77777777" w:rsidR="008C445A" w:rsidRDefault="008C445A" w:rsidP="008C445A">
      <w:pPr>
        <w:numPr>
          <w:ilvl w:val="0"/>
          <w:numId w:val="19"/>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N-UNCOUNT </w:t>
      </w:r>
      <w:r>
        <w:rPr>
          <w:rFonts w:ascii=".PingFang SC" w:eastAsia=".PingFang SC" w:hAnsi="AppleSystemUIFont" w:cs=".PingFang SC" w:hint="eastAsia"/>
        </w:rPr>
        <w:t>粉碎</w:t>
      </w:r>
      <w:r>
        <w:rPr>
          <w:rFonts w:ascii="AppleSystemUIFont" w:eastAsia=".PingFang SC" w:hAnsi="AppleSystemUIFont" w:cs="AppleSystemUIFont"/>
        </w:rPr>
        <w:t xml:space="preserve">  ...the shattering of glass: </w:t>
      </w:r>
      <w:r>
        <w:rPr>
          <w:rFonts w:ascii=".PingFang SC" w:eastAsia=".PingFang SC" w:hAnsi="AppleSystemUIFont" w:cs=".PingFang SC" w:hint="eastAsia"/>
        </w:rPr>
        <w:t>玻璃的粉碎</w:t>
      </w:r>
      <w:r>
        <w:rPr>
          <w:rFonts w:ascii="AppleSystemUIFont" w:eastAsia=".PingFang SC" w:hAnsi="AppleSystemUIFont" w:cs="AppleSystemUIFont"/>
        </w:rPr>
        <w:t xml:space="preserve">;   ...the shattering of vase: </w:t>
      </w:r>
      <w:r>
        <w:rPr>
          <w:rFonts w:ascii=".PingFang SC" w:eastAsia=".PingFang SC" w:hAnsi="AppleSystemUIFont" w:cs=".PingFang SC" w:hint="eastAsia"/>
        </w:rPr>
        <w:t>花瓶的粉碎</w:t>
      </w:r>
    </w:p>
    <w:p w14:paraId="6D37D0BC" w14:textId="77777777" w:rsidR="008C445A" w:rsidRDefault="008C445A" w:rsidP="008C445A">
      <w:pPr>
        <w:numPr>
          <w:ilvl w:val="0"/>
          <w:numId w:val="19"/>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V-T If something </w:t>
      </w:r>
      <w:r>
        <w:rPr>
          <w:rFonts w:ascii=".PingFang SC" w:eastAsia=".PingFang SC" w:hAnsi="AppleSystemUIFont" w:cs=".PingFang SC" w:hint="eastAsia"/>
          <w:b/>
          <w:bCs/>
          <w:u w:val="single"/>
        </w:rPr>
        <w:t>【</w:t>
      </w:r>
      <w:r>
        <w:rPr>
          <w:rFonts w:ascii="AppleSystemUIFontBold" w:eastAsia=".PingFang SC" w:hAnsi="AppleSystemUIFontBold" w:cs="AppleSystemUIFontBold"/>
          <w:b/>
          <w:bCs/>
          <w:u w:val="single"/>
        </w:rPr>
        <w:t>shatters your dreams, hopes, or beliefs</w:t>
      </w:r>
      <w:r>
        <w:rPr>
          <w:rFonts w:ascii=".PingFang SC" w:eastAsia=".PingFang SC" w:hAnsi="AppleSystemUIFontBold" w:cs=".PingFang SC" w:hint="eastAsia"/>
          <w:b/>
          <w:bCs/>
          <w:u w:val="single"/>
        </w:rPr>
        <w:t>】</w:t>
      </w:r>
      <w:r>
        <w:rPr>
          <w:rFonts w:ascii="AppleSystemUIFont" w:eastAsia=".PingFang SC" w:hAnsi="AppleSystemUIFont" w:cs="AppleSystemUIFont"/>
        </w:rPr>
        <w:t>, it completely destroys them</w:t>
      </w:r>
      <w:r>
        <w:rPr>
          <w:rFonts w:ascii=".PingFang SC" w:eastAsia=".PingFang SC" w:hAnsi="AppleSystemUIFont" w:cs=".PingFang SC" w:hint="eastAsia"/>
        </w:rPr>
        <w:t>；</w:t>
      </w:r>
      <w:r>
        <w:rPr>
          <w:rFonts w:ascii="AppleSystemUIFont" w:eastAsia=".PingFang SC" w:hAnsi="AppleSystemUIFont" w:cs="AppleSystemUIFont"/>
        </w:rPr>
        <w:t xml:space="preserve"> to completely destroy or ruin something such as someone’s hopes, beliefs or life </w:t>
      </w:r>
      <w:r>
        <w:rPr>
          <w:rFonts w:ascii=".PingFang SC" w:eastAsia=".PingFang SC" w:hAnsi="AppleSystemUIFont" w:cs=".PingFang SC" w:hint="eastAsia"/>
        </w:rPr>
        <w:t>毁坏〔生活〕，使〔希望、信念〕破灭；</w:t>
      </w:r>
      <w:r>
        <w:rPr>
          <w:rFonts w:ascii="AppleSystemUIFont" w:eastAsia=".PingFang SC" w:hAnsi="AppleSystemUIFont" w:cs="AppleSystemUIFont"/>
        </w:rPr>
        <w:t xml:space="preserve"> </w:t>
      </w:r>
      <w:r>
        <w:rPr>
          <w:rFonts w:ascii=".PingFang SC" w:eastAsia=".PingFang SC" w:hAnsi="AppleSystemUIFont" w:cs=".PingFang SC" w:hint="eastAsia"/>
        </w:rPr>
        <w:t>粉碎</w:t>
      </w:r>
      <w:r>
        <w:rPr>
          <w:rFonts w:ascii="AppleSystemUIFont" w:eastAsia=".PingFang SC" w:hAnsi="AppleSystemUIFont" w:cs="AppleSystemUIFont"/>
        </w:rPr>
        <w:t xml:space="preserve"> (</w:t>
      </w:r>
      <w:r>
        <w:rPr>
          <w:rFonts w:ascii=".PingFang SC" w:eastAsia=".PingFang SC" w:hAnsi="AppleSystemUIFont" w:cs=".PingFang SC" w:hint="eastAsia"/>
        </w:rPr>
        <w:t>梦想、希望、信仰等</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A tragic accident </w:t>
      </w:r>
      <w:r>
        <w:rPr>
          <w:rFonts w:ascii="AppleSystemUIFontItalic" w:eastAsia=".PingFang SC" w:hAnsi="AppleSystemUIFontItalic" w:cs="AppleSystemUIFontItalic"/>
          <w:i/>
          <w:iCs/>
          <w:u w:val="single"/>
        </w:rPr>
        <w:t>shattered her dreams</w:t>
      </w:r>
      <w:r>
        <w:rPr>
          <w:rFonts w:ascii="AppleSystemUIFont" w:eastAsia=".PingFang SC" w:hAnsi="AppleSystemUIFont" w:cs="AppleSystemUIFont"/>
        </w:rPr>
        <w:t xml:space="preserve"> of Olympic glory. </w:t>
      </w:r>
      <w:r>
        <w:rPr>
          <w:rFonts w:ascii=".PingFang SC" w:eastAsia=".PingFang SC" w:hAnsi="AppleSystemUIFont" w:cs=".PingFang SC" w:hint="eastAsia"/>
        </w:rPr>
        <w:t>一场不幸的意外事故使她获得奥运奖牌的梦想破灭了。</w:t>
      </w:r>
      <w:r>
        <w:rPr>
          <w:rFonts w:ascii="MS Gothic" w:eastAsia="MS Gothic" w:hAnsi="MS Gothic" w:cs="MS Gothic" w:hint="eastAsia"/>
        </w:rPr>
        <w:t> </w:t>
      </w:r>
      <w:r>
        <w:rPr>
          <w:rFonts w:ascii="AppleSystemUIFont" w:eastAsia=".PingFang SC" w:hAnsi="AppleSystemUIFont" w:cs="AppleSystemUIFont"/>
        </w:rPr>
        <w:t xml:space="preserve">e.g. A failure would </w:t>
      </w:r>
      <w:r>
        <w:rPr>
          <w:rFonts w:ascii="AppleSystemUIFontBoldItalic" w:eastAsia=".PingFang SC" w:hAnsi="AppleSystemUIFontBoldItalic" w:cs="AppleSystemUIFontBoldItalic"/>
          <w:b/>
          <w:bCs/>
          <w:i/>
          <w:iCs/>
          <w:u w:val="single"/>
        </w:rPr>
        <w:t>shatter the hopes</w:t>
      </w:r>
      <w:r>
        <w:rPr>
          <w:rFonts w:ascii="AppleSystemUIFont" w:eastAsia=".PingFang SC" w:hAnsi="AppleSystemUIFont" w:cs="AppleSystemUIFont"/>
        </w:rPr>
        <w:t xml:space="preserve"> of many people.  </w:t>
      </w:r>
      <w:r>
        <w:rPr>
          <w:rFonts w:ascii=".PingFang SC" w:eastAsia=".PingFang SC" w:hAnsi="AppleSystemUIFont" w:cs=".PingFang SC" w:hint="eastAsia"/>
        </w:rPr>
        <w:t>一次失败会粉碎很多人的希</w:t>
      </w:r>
      <w:r>
        <w:rPr>
          <w:rFonts w:ascii=".PingFang SC" w:eastAsia=".PingFang SC" w:hAnsi="AppleSystemUIFont" w:cs=".PingFang SC" w:hint="eastAsia"/>
        </w:rPr>
        <w:lastRenderedPageBreak/>
        <w:t>望。</w:t>
      </w:r>
      <w:r>
        <w:rPr>
          <w:rFonts w:ascii="MS Gothic" w:eastAsia="MS Gothic" w:hAnsi="MS Gothic" w:cs="MS Gothic" w:hint="eastAsia"/>
        </w:rPr>
        <w:t> </w:t>
      </w:r>
      <w:r>
        <w:rPr>
          <w:rFonts w:ascii="AppleSystemUIFont" w:eastAsia=".PingFang SC" w:hAnsi="AppleSystemUIFont" w:cs="AppleSystemUIFont"/>
        </w:rPr>
        <w:t xml:space="preserve">e.g. Her experience of divorce shattered her illusions about love. </w:t>
      </w:r>
      <w:r>
        <w:rPr>
          <w:rFonts w:ascii=".PingFang SC" w:eastAsia=".PingFang SC" w:hAnsi="AppleSystemUIFont" w:cs=".PingFang SC" w:hint="eastAsia"/>
        </w:rPr>
        <w:t>她的离婚经历使她对爱情的幻想破灭了</w:t>
      </w:r>
    </w:p>
    <w:p w14:paraId="114FBDDA" w14:textId="77777777" w:rsidR="008C445A" w:rsidRDefault="008C445A" w:rsidP="008C445A">
      <w:pPr>
        <w:numPr>
          <w:ilvl w:val="0"/>
          <w:numId w:val="19"/>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V-T If someone is shattered by an event, it extremely shocks and upsets them very much.  </w:t>
      </w:r>
      <w:r>
        <w:rPr>
          <w:rFonts w:ascii=".PingFang SC" w:eastAsia=".PingFang SC" w:hAnsi="AppleSystemUIFont" w:cs=".PingFang SC" w:hint="eastAsia"/>
        </w:rPr>
        <w:t>给予极大打击</w:t>
      </w:r>
      <w:r>
        <w:rPr>
          <w:rFonts w:ascii="AppleSystemUIFont" w:eastAsia=".PingFang SC" w:hAnsi="AppleSystemUIFont" w:cs="AppleSystemUIFont"/>
        </w:rPr>
        <w:t xml:space="preserve">; </w:t>
      </w:r>
      <w:r>
        <w:rPr>
          <w:rFonts w:ascii=".PingFang SC" w:eastAsia=".PingFang SC" w:hAnsi="AppleSystemUIFont" w:cs=".PingFang SC" w:hint="eastAsia"/>
        </w:rPr>
        <w:t>使极为惊愕难过</w:t>
      </w:r>
      <w:r>
        <w:rPr>
          <w:rFonts w:ascii="MS Gothic" w:eastAsia="MS Gothic" w:hAnsi="MS Gothic" w:cs="MS Gothic" w:hint="eastAsia"/>
        </w:rPr>
        <w:t> </w:t>
      </w:r>
      <w:r>
        <w:rPr>
          <w:rFonts w:ascii="AppleSystemUIFont" w:eastAsia=".PingFang SC" w:hAnsi="AppleSystemUIFont" w:cs="AppleSystemUIFont"/>
        </w:rPr>
        <w:t xml:space="preserve">e.g. My whole world shattered into a million pieces. </w:t>
      </w:r>
      <w:r>
        <w:rPr>
          <w:rFonts w:ascii=".PingFang SC" w:eastAsia=".PingFang SC" w:hAnsi="AppleSystemUIFont" w:cs=".PingFang SC" w:hint="eastAsia"/>
        </w:rPr>
        <w:t>我的整个世界全塌了</w:t>
      </w:r>
      <w:r>
        <w:rPr>
          <w:rFonts w:ascii="MS Gothic" w:eastAsia="MS Gothic" w:hAnsi="MS Gothic" w:cs="MS Gothic" w:hint="eastAsia"/>
        </w:rPr>
        <w:t> </w:t>
      </w:r>
      <w:r>
        <w:rPr>
          <w:rFonts w:ascii="AppleSystemUIFont" w:eastAsia=".PingFang SC" w:hAnsi="AppleSystemUIFont" w:cs="AppleSystemUIFont"/>
        </w:rPr>
        <w:t xml:space="preserve">e.g. He had </w:t>
      </w:r>
      <w:r>
        <w:rPr>
          <w:rFonts w:ascii="AppleSystemUIFontBold" w:eastAsia=".PingFang SC" w:hAnsi="AppleSystemUIFontBold" w:cs="AppleSystemUIFontBold"/>
          <w:b/>
          <w:bCs/>
          <w:u w:val="single"/>
        </w:rPr>
        <w:t>been shattered by his son's death</w:t>
      </w:r>
      <w:r>
        <w:rPr>
          <w:rFonts w:ascii="AppleSystemUIFont" w:eastAsia=".PingFang SC" w:hAnsi="AppleSystemUIFont" w:cs="AppleSystemUIFont"/>
        </w:rPr>
        <w:t xml:space="preserve">.  </w:t>
      </w:r>
      <w:r>
        <w:rPr>
          <w:rFonts w:ascii=".PingFang SC" w:eastAsia=".PingFang SC" w:hAnsi="AppleSystemUIFont" w:cs=".PingFang SC" w:hint="eastAsia"/>
        </w:rPr>
        <w:t>儿子的死使他很受打击。</w:t>
      </w:r>
      <w:r>
        <w:rPr>
          <w:rFonts w:ascii="MS Gothic" w:eastAsia="MS Gothic" w:hAnsi="MS Gothic" w:cs="MS Gothic" w:hint="eastAsia"/>
        </w:rPr>
        <w:t> </w:t>
      </w:r>
      <w:r>
        <w:rPr>
          <w:rFonts w:ascii="AppleSystemUIFont" w:eastAsia=".PingFang SC" w:hAnsi="AppleSystemUIFont" w:cs="AppleSystemUIFont"/>
        </w:rPr>
        <w:t xml:space="preserve">e.g.  The unexpected death of their son shattered them. </w:t>
      </w:r>
      <w:r>
        <w:rPr>
          <w:rFonts w:ascii=".PingFang SC" w:eastAsia=".PingFang SC" w:hAnsi="AppleSystemUIFont" w:cs=".PingFang SC" w:hint="eastAsia"/>
        </w:rPr>
        <w:t>儿子的意外死亡给他们带来沉重的打击</w:t>
      </w:r>
    </w:p>
    <w:p w14:paraId="3B3309EB"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30105F47"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 xml:space="preserve">##  ['pʌŋ(k)tʃʊeɪt] punctuate, punctuation </w:t>
      </w:r>
    </w:p>
    <w:p w14:paraId="7F23F7A3" w14:textId="77777777" w:rsidR="008C445A" w:rsidRDefault="008C445A" w:rsidP="008C445A">
      <w:pPr>
        <w:numPr>
          <w:ilvl w:val="0"/>
          <w:numId w:val="20"/>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 T ]  to divide written work into sentences, phrases etc using </w:t>
      </w:r>
      <w:r>
        <w:rPr>
          <w:rFonts w:ascii="AppleSystemUIFontBoldItalic" w:eastAsia=".PingFang SC" w:hAnsi="AppleSystemUIFontBoldItalic" w:cs="AppleSystemUIFontBoldItalic"/>
          <w:b/>
          <w:bCs/>
          <w:i/>
          <w:iCs/>
        </w:rPr>
        <w:t>comma</w:t>
      </w:r>
      <w:r>
        <w:rPr>
          <w:rFonts w:ascii="AppleSystemUIFontItalic" w:eastAsia=".PingFang SC" w:hAnsi="AppleSystemUIFontItalic" w:cs="AppleSystemUIFontItalic"/>
          <w:i/>
          <w:iCs/>
        </w:rPr>
        <w:t xml:space="preserve"> s </w:t>
      </w:r>
      <w:r>
        <w:rPr>
          <w:rFonts w:ascii="AppleSystemUIFont" w:eastAsia=".PingFang SC" w:hAnsi="AppleSystemUIFont" w:cs="AppleSystemUIFont"/>
        </w:rPr>
        <w:t xml:space="preserve">, </w:t>
      </w:r>
      <w:r>
        <w:rPr>
          <w:rFonts w:ascii="AppleSystemUIFontBoldItalic" w:eastAsia=".PingFang SC" w:hAnsi="AppleSystemUIFontBoldItalic" w:cs="AppleSystemUIFontBoldItalic"/>
          <w:b/>
          <w:bCs/>
          <w:i/>
          <w:iCs/>
        </w:rPr>
        <w:t>full stop</w:t>
      </w:r>
      <w:r>
        <w:rPr>
          <w:rFonts w:ascii="AppleSystemUIFontItalic" w:eastAsia=".PingFang SC" w:hAnsi="AppleSystemUIFontItalic" w:cs="AppleSystemUIFontItalic"/>
          <w:i/>
          <w:iCs/>
        </w:rPr>
        <w:t xml:space="preserve"> s </w:t>
      </w:r>
      <w:r>
        <w:rPr>
          <w:rFonts w:ascii="AppleSystemUIFont" w:eastAsia=".PingFang SC" w:hAnsi="AppleSystemUIFont" w:cs="AppleSystemUIFont"/>
        </w:rPr>
        <w:t xml:space="preserve">etc   </w:t>
      </w:r>
      <w:r>
        <w:rPr>
          <w:rFonts w:ascii=".PingFang SC" w:eastAsia=".PingFang SC" w:hAnsi="AppleSystemUIFont" w:cs=".PingFang SC" w:hint="eastAsia"/>
        </w:rPr>
        <w:t>在</w:t>
      </w:r>
      <w:r>
        <w:rPr>
          <w:rFonts w:ascii="AppleSystemUIFont" w:eastAsia=".PingFang SC" w:hAnsi="AppleSystemUIFont" w:cs="AppleSystemUIFont"/>
        </w:rPr>
        <w:t>…</w:t>
      </w:r>
      <w:r>
        <w:rPr>
          <w:rFonts w:ascii=".PingFang SC" w:eastAsia=".PingFang SC" w:hAnsi="AppleSystemUIFont" w:cs=".PingFang SC" w:hint="eastAsia"/>
        </w:rPr>
        <w:t>中加标</w:t>
      </w:r>
      <w:r>
        <w:rPr>
          <w:rFonts w:ascii="AppleSystemUIFont" w:eastAsia=".PingFang SC" w:hAnsi="AppleSystemUIFont" w:cs="AppleSystemUIFont"/>
        </w:rPr>
        <w:t xml:space="preserve">. ==&gt; Noun) punctuation </w:t>
      </w:r>
    </w:p>
    <w:p w14:paraId="21E0280B" w14:textId="77777777" w:rsidR="008C445A" w:rsidRDefault="008C445A" w:rsidP="008C445A">
      <w:pPr>
        <w:numPr>
          <w:ilvl w:val="0"/>
          <w:numId w:val="20"/>
        </w:numPr>
        <w:autoSpaceDE w:val="0"/>
        <w:autoSpaceDN w:val="0"/>
        <w:adjustRightInd w:val="0"/>
        <w:ind w:left="0" w:firstLine="0"/>
        <w:rPr>
          <w:rFonts w:ascii="AppleSystemUIFont" w:eastAsia=".PingFang SC" w:hAnsi="AppleSystemUIFont" w:cs="AppleSystemUIFont"/>
        </w:rPr>
      </w:pPr>
      <w:r>
        <w:rPr>
          <w:rFonts w:ascii="AppleSystemUIFontBold" w:eastAsia=".PingFang SC" w:hAnsi="AppleSystemUIFontBold" w:cs="AppleSystemUIFontBold"/>
          <w:b/>
          <w:bCs/>
          <w:u w:val="single"/>
        </w:rPr>
        <w:t xml:space="preserve">[ T usually passive ]  </w:t>
      </w:r>
      <w:r>
        <w:rPr>
          <w:rFonts w:ascii="AppleSystemUIFontBoldItalic" w:eastAsia=".PingFang SC" w:hAnsi="AppleSystemUIFontBoldItalic" w:cs="AppleSystemUIFontBoldItalic"/>
          <w:b/>
          <w:bCs/>
          <w:i/>
          <w:iCs/>
          <w:u w:val="single"/>
        </w:rPr>
        <w:t xml:space="preserve">iterary </w:t>
      </w:r>
      <w:r>
        <w:rPr>
          <w:rFonts w:ascii="AppleSystemUIFontBold" w:eastAsia=".PingFang SC" w:hAnsi="AppleSystemUIFontBold" w:cs="AppleSystemUIFontBold"/>
          <w:b/>
          <w:bCs/>
          <w:u w:val="single"/>
        </w:rPr>
        <w:t xml:space="preserve">V-T If </w:t>
      </w:r>
      <w:r>
        <w:rPr>
          <w:rFonts w:ascii=".PingFang SC" w:eastAsia=".PingFang SC" w:hAnsi="AppleSystemUIFontBold" w:cs=".PingFang SC" w:hint="eastAsia"/>
          <w:u w:val="single"/>
        </w:rPr>
        <w:t>【</w:t>
      </w:r>
      <w:r>
        <w:rPr>
          <w:rFonts w:ascii="AppleSystemUIFontBold" w:eastAsia=".PingFang SC" w:hAnsi="AppleSystemUIFontBold" w:cs="AppleSystemUIFontBold"/>
          <w:b/>
          <w:bCs/>
          <w:u w:val="single"/>
        </w:rPr>
        <w:t>an activity or situation is punctuated by particular things</w:t>
      </w:r>
      <w:r>
        <w:rPr>
          <w:rFonts w:ascii=".PingFang SC" w:eastAsia=".PingFang SC" w:hAnsi="AppleSystemUIFontBold" w:cs=".PingFang SC" w:hint="eastAsia"/>
          <w:u w:val="single"/>
        </w:rPr>
        <w:t>】</w:t>
      </w:r>
      <w:r>
        <w:rPr>
          <w:rFonts w:ascii="AppleSystemUIFontBold" w:eastAsia=".PingFang SC" w:hAnsi="AppleSystemUIFontBold" w:cs="AppleSystemUIFontBold"/>
          <w:b/>
          <w:bCs/>
          <w:u w:val="single"/>
        </w:rPr>
        <w:t xml:space="preserve">, it is interrupted by them at intervals. </w:t>
      </w:r>
      <w:r>
        <w:rPr>
          <w:rFonts w:ascii=".PingFang SC" w:eastAsia=".PingFang SC" w:hAnsi="AppleSystemUIFontBold" w:cs=".PingFang SC" w:hint="eastAsia"/>
          <w:b/>
          <w:bCs/>
          <w:u w:val="single"/>
        </w:rPr>
        <w:t>（时不时）被</w:t>
      </w:r>
      <w:r>
        <w:rPr>
          <w:rFonts w:ascii=".PingFang SC" w:eastAsia=".PingFang SC" w:hAnsi="AppleSystemUIFontBold" w:cs=".PingFang SC"/>
          <w:b/>
          <w:bCs/>
          <w:u w:val="single"/>
        </w:rPr>
        <w:t>xxx</w:t>
      </w:r>
      <w:r>
        <w:rPr>
          <w:rFonts w:ascii=".PingFang SC" w:eastAsia=".PingFang SC" w:hAnsi="AppleSystemUIFontBold" w:cs=".PingFang SC" w:hint="eastAsia"/>
          <w:b/>
          <w:bCs/>
          <w:u w:val="single"/>
        </w:rPr>
        <w:t>打断</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中断</w:t>
      </w:r>
      <w:r>
        <w:rPr>
          <w:rFonts w:ascii="AppleSystemUIFontBold" w:eastAsia=".PingFang SC" w:hAnsi="AppleSystemUIFontBold" w:cs="AppleSystemUIFontBold"/>
          <w:b/>
          <w:bCs/>
          <w:u w:val="single"/>
        </w:rPr>
        <w:t xml:space="preserve"> </w:t>
      </w:r>
      <w:r>
        <w:rPr>
          <w:rFonts w:ascii="MS Gothic" w:eastAsia="MS Gothic" w:hAnsi="MS Gothic" w:cs="MS Gothic" w:hint="eastAsia"/>
        </w:rPr>
        <w:t> </w:t>
      </w:r>
      <w:r>
        <w:rPr>
          <w:rFonts w:ascii="AppleSystemUIFontBold" w:eastAsia=".PingFang SC" w:hAnsi="AppleSystemUIFontBold" w:cs="AppleSystemUIFontBold"/>
          <w:b/>
          <w:bCs/>
        </w:rPr>
        <w:t xml:space="preserve">e.g. </w:t>
      </w:r>
      <w:r>
        <w:rPr>
          <w:rFonts w:ascii="AppleSystemUIFont" w:eastAsia=".PingFang SC" w:hAnsi="AppleSystemUIFont" w:cs="AppleSystemUIFont"/>
        </w:rPr>
        <w:t xml:space="preserve">Earlier in the day, thousands had taken to the streets for a series of </w:t>
      </w:r>
      <w:r>
        <w:rPr>
          <w:rFonts w:ascii="AppleSystemUIFontBold" w:eastAsia=".PingFang SC" w:hAnsi="AppleSystemUIFontBold" w:cs="AppleSystemUIFontBold"/>
          <w:b/>
          <w:bCs/>
          <w:u w:val="single"/>
        </w:rPr>
        <w:t xml:space="preserve">wildcat protests. </w:t>
      </w:r>
      <w:r>
        <w:rPr>
          <w:rFonts w:ascii="AppleSystemUIFont" w:eastAsia=".PingFang SC" w:hAnsi="AppleSystemUIFont" w:cs="AppleSystemUIFont"/>
        </w:rPr>
        <w:t xml:space="preserve">Police had </w:t>
      </w:r>
      <w:r>
        <w:rPr>
          <w:rFonts w:ascii="AppleSystemUIFontBold" w:eastAsia=".PingFang SC" w:hAnsi="AppleSystemUIFontBold" w:cs="AppleSystemUIFontBold"/>
          <w:b/>
          <w:bCs/>
          <w:u w:val="single"/>
        </w:rPr>
        <w:t>barricaded major streets</w:t>
      </w:r>
      <w:r>
        <w:rPr>
          <w:rFonts w:ascii=".PingFang SC" w:eastAsia=".PingFang SC" w:hAnsi="AppleSystemUIFontBold" w:cs=".PingFang SC" w:hint="eastAsia"/>
          <w:u w:val="single"/>
        </w:rPr>
        <w:t>设路障</w:t>
      </w:r>
      <w:r>
        <w:rPr>
          <w:rFonts w:ascii="AppleSystemUIFontBold" w:eastAsia=".PingFang SC" w:hAnsi="AppleSystemUIFontBold" w:cs="AppleSystemUIFontBold"/>
          <w:b/>
          <w:bCs/>
          <w:u w:val="single"/>
        </w:rPr>
        <w:t xml:space="preserve"> </w:t>
      </w:r>
      <w:r>
        <w:rPr>
          <w:rFonts w:ascii="AppleSystemUIFont" w:eastAsia=".PingFang SC" w:hAnsi="AppleSystemUIFont" w:cs="AppleSystemUIFont"/>
        </w:rPr>
        <w:t xml:space="preserve">around the China </w:t>
      </w:r>
      <w:r>
        <w:rPr>
          <w:rFonts w:ascii="AppleSystemUIFontBold" w:eastAsia=".PingFang SC" w:hAnsi="AppleSystemUIFontBold" w:cs="AppleSystemUIFontBold"/>
          <w:b/>
          <w:bCs/>
        </w:rPr>
        <w:t>Liaison</w:t>
      </w:r>
      <w:r>
        <w:rPr>
          <w:rFonts w:ascii="AppleSystemUIFont" w:eastAsia=".PingFang SC" w:hAnsi="AppleSystemUIFont" w:cs="AppleSystemUIFont"/>
        </w:rPr>
        <w:t xml:space="preserve"> Office, which represents the mainland government. </w:t>
      </w:r>
      <w:r>
        <w:rPr>
          <w:rFonts w:ascii="AppleSystemUIFontBold" w:eastAsia=".PingFang SC" w:hAnsi="AppleSystemUIFontBold" w:cs="AppleSystemUIFontBold"/>
          <w:b/>
          <w:bCs/>
          <w:u w:val="single"/>
        </w:rPr>
        <w:t xml:space="preserve">Face-off between protesters and police </w:t>
      </w:r>
      <w:r>
        <w:rPr>
          <w:rFonts w:ascii=".PingFang SC" w:eastAsia=".PingFang SC" w:hAnsi="AppleSystemUIFontBold" w:cs=".PingFang SC" w:hint="eastAsia"/>
          <w:b/>
          <w:bCs/>
          <w:u w:val="single"/>
        </w:rPr>
        <w:t>对峙</w:t>
      </w:r>
      <w:r>
        <w:rPr>
          <w:rFonts w:ascii="AppleSystemUIFontBold" w:eastAsia=".PingFang SC" w:hAnsi="AppleSystemUIFontBold" w:cs="AppleSystemUIFontBold"/>
          <w:b/>
          <w:bCs/>
        </w:rPr>
        <w:t xml:space="preserve"> </w:t>
      </w:r>
      <w:r>
        <w:rPr>
          <w:rFonts w:ascii="AppleSystemUIFont" w:eastAsia=".PingFang SC" w:hAnsi="AppleSystemUIFont" w:cs="AppleSystemUIFont"/>
        </w:rPr>
        <w:t xml:space="preserve">moved through the city -- at one point </w:t>
      </w:r>
      <w:r>
        <w:rPr>
          <w:rFonts w:ascii="AppleSystemUIFontBold" w:eastAsia=".PingFang SC" w:hAnsi="AppleSystemUIFontBold" w:cs="AppleSystemUIFontBold"/>
          <w:b/>
          <w:bCs/>
          <w:u w:val="single"/>
        </w:rPr>
        <w:t>was punctuated by</w:t>
      </w:r>
      <w:r>
        <w:rPr>
          <w:rFonts w:ascii="AppleSystemUIFont" w:eastAsia=".PingFang SC" w:hAnsi="AppleSystemUIFont" w:cs="AppleSystemUIFont"/>
        </w:rPr>
        <w:t xml:space="preserve"> a large bonfire of piled </w:t>
      </w:r>
      <w:r>
        <w:rPr>
          <w:rFonts w:ascii="AppleSystemUIFontBold" w:eastAsia=".PingFang SC" w:hAnsi="AppleSystemUIFontBold" w:cs="AppleSystemUIFontBold"/>
          <w:b/>
          <w:bCs/>
          <w:u w:val="single"/>
        </w:rPr>
        <w:t>barricades</w:t>
      </w:r>
      <w:r>
        <w:rPr>
          <w:rFonts w:ascii="AppleSystemUIFont" w:eastAsia=".PingFang SC" w:hAnsi="AppleSystemUIFont" w:cs="AppleSystemUIFont"/>
        </w:rPr>
        <w:t xml:space="preserve"> </w:t>
      </w:r>
      <w:r>
        <w:rPr>
          <w:rFonts w:ascii=".PingFang SC" w:eastAsia=".PingFang SC" w:hAnsi="AppleSystemUIFont" w:cs=".PingFang SC" w:hint="eastAsia"/>
          <w:u w:val="single"/>
        </w:rPr>
        <w:t>路障</w:t>
      </w:r>
      <w:r>
        <w:rPr>
          <w:rFonts w:ascii="AppleSystemUIFontBold" w:eastAsia=".PingFang SC" w:hAnsi="AppleSystemUIFontBold" w:cs="AppleSystemUIFontBold"/>
          <w:b/>
          <w:bCs/>
          <w:u w:val="single"/>
        </w:rPr>
        <w:t xml:space="preserve"> </w:t>
      </w:r>
      <w:r>
        <w:rPr>
          <w:rFonts w:ascii="AppleSystemUIFont" w:eastAsia=".PingFang SC" w:hAnsi="AppleSystemUIFont" w:cs="AppleSystemUIFont"/>
        </w:rPr>
        <w:t xml:space="preserve">and debris, which police quickly extinguished -- as day turned to night. </w:t>
      </w:r>
      <w:r>
        <w:rPr>
          <w:rFonts w:ascii="MS Gothic" w:eastAsia="MS Gothic" w:hAnsi="MS Gothic" w:cs="MS Gothic" w:hint="eastAsia"/>
        </w:rPr>
        <w:t> </w:t>
      </w:r>
      <w:r>
        <w:rPr>
          <w:rFonts w:ascii="AppleSystemUIFont" w:eastAsia=".PingFang SC" w:hAnsi="AppleSystemUIFont" w:cs="AppleSystemUIFont"/>
        </w:rPr>
        <w:t xml:space="preserve">e.g.  </w:t>
      </w:r>
      <w:r>
        <w:rPr>
          <w:rFonts w:ascii="AppleSystemUIFontBold" w:eastAsia=".PingFang SC" w:hAnsi="AppleSystemUIFontBold" w:cs="AppleSystemUIFontBold"/>
          <w:b/>
          <w:bCs/>
          <w:u w:val="single"/>
        </w:rPr>
        <w:t xml:space="preserve">The game was punctuated </w:t>
      </w:r>
      <w:r>
        <w:rPr>
          <w:rFonts w:ascii="AppleSystemUIFont" w:eastAsia=".PingFang SC" w:hAnsi="AppleSystemUIFont" w:cs="AppleSystemUIFont"/>
        </w:rPr>
        <w:t xml:space="preserve">by a series of injuries. </w:t>
      </w:r>
      <w:r>
        <w:rPr>
          <w:rFonts w:ascii=".PingFang SC" w:eastAsia=".PingFang SC" w:hAnsi="AppleSystemUIFont" w:cs=".PingFang SC" w:hint="eastAsia"/>
        </w:rPr>
        <w:t>那场比赛因不时有人受伤而打断</w:t>
      </w:r>
      <w:r>
        <w:rPr>
          <w:rFonts w:ascii="AppleSystemUIFont" w:eastAsia=".PingFang SC" w:hAnsi="AppleSystemUIFont" w:cs="AppleSystemUIFont"/>
        </w:rPr>
        <w:t>/</w:t>
      </w:r>
      <w:r>
        <w:rPr>
          <w:rFonts w:ascii=".PingFang SC" w:eastAsia=".PingFang SC" w:hAnsi="AppleSystemUIFont" w:cs=".PingFang SC" w:hint="eastAsia"/>
        </w:rPr>
        <w:t>中断</w:t>
      </w:r>
      <w:r>
        <w:rPr>
          <w:rFonts w:ascii="AppleSystemUIFont" w:eastAsia=".PingFang SC" w:hAnsi="AppleSystemUIFont" w:cs="AppleSystemUIFont"/>
        </w:rPr>
        <w:t xml:space="preserve"> </w:t>
      </w:r>
      <w:r>
        <w:rPr>
          <w:rFonts w:ascii=".PingFang SC" w:eastAsia=".PingFang SC" w:hAnsi="AppleSystemUIFont" w:cs=".PingFang SC" w:hint="eastAsia"/>
        </w:rPr>
        <w:t>。</w:t>
      </w:r>
      <w:r>
        <w:rPr>
          <w:rFonts w:ascii="MS Gothic" w:eastAsia="MS Gothic" w:hAnsi="MS Gothic" w:cs="MS Gothic" w:hint="eastAsia"/>
        </w:rPr>
        <w:t> </w:t>
      </w:r>
      <w:r>
        <w:rPr>
          <w:rFonts w:ascii="AppleSystemUIFont" w:eastAsia=".PingFang SC" w:hAnsi="AppleSystemUIFont" w:cs="AppleSystemUIFont"/>
        </w:rPr>
        <w:t xml:space="preserve">e.g.  His speech </w:t>
      </w:r>
      <w:r>
        <w:rPr>
          <w:rFonts w:ascii="AppleSystemUIFontBold" w:eastAsia=".PingFang SC" w:hAnsi="AppleSystemUIFontBold" w:cs="AppleSystemUIFontBold"/>
          <w:b/>
          <w:bCs/>
          <w:u w:val="single"/>
        </w:rPr>
        <w:t xml:space="preserve">was occasionally punctuated </w:t>
      </w:r>
      <w:r>
        <w:rPr>
          <w:rFonts w:ascii="AppleSystemUIFont" w:eastAsia=".PingFang SC" w:hAnsi="AppleSystemUIFont" w:cs="AppleSystemUIFont"/>
        </w:rPr>
        <w:t xml:space="preserve">by Jie’s </w:t>
      </w:r>
      <w:r>
        <w:rPr>
          <w:rFonts w:ascii="AppleSystemUIFontBold" w:eastAsia=".PingFang SC" w:hAnsi="AppleSystemUIFontBold" w:cs="AppleSystemUIFontBold"/>
          <w:b/>
          <w:bCs/>
        </w:rPr>
        <w:t>chime-in</w:t>
      </w:r>
      <w:r>
        <w:rPr>
          <w:rFonts w:ascii="AppleSystemUIFont" w:eastAsia=".PingFang SC" w:hAnsi="AppleSystemUIFont" w:cs="AppleSystemUIFont"/>
        </w:rPr>
        <w:t xml:space="preserve">.         //If you </w:t>
      </w:r>
      <w:r>
        <w:rPr>
          <w:rFonts w:ascii="AppleSystemUIFontBold" w:eastAsia=".PingFang SC" w:hAnsi="AppleSystemUIFontBold" w:cs="AppleSystemUIFontBold"/>
          <w:b/>
          <w:bCs/>
        </w:rPr>
        <w:t>chime in,</w:t>
      </w:r>
      <w:r>
        <w:rPr>
          <w:rFonts w:ascii="AppleSystemUIFont" w:eastAsia=".PingFang SC" w:hAnsi="AppleSystemUIFont" w:cs="AppleSystemUIFont"/>
        </w:rPr>
        <w:t xml:space="preserve"> you say something just after someone else has spoken. </w:t>
      </w:r>
      <w:r>
        <w:rPr>
          <w:rFonts w:ascii=".PingFang SC" w:eastAsia=".PingFang SC" w:hAnsi="AppleSystemUIFont" w:cs=".PingFang SC" w:hint="eastAsia"/>
        </w:rPr>
        <w:t>插话</w:t>
      </w:r>
      <w:r>
        <w:rPr>
          <w:rFonts w:ascii="MS Gothic" w:eastAsia="MS Gothic" w:hAnsi="MS Gothic" w:cs="MS Gothic" w:hint="eastAsia"/>
        </w:rPr>
        <w:t> </w:t>
      </w:r>
    </w:p>
    <w:p w14:paraId="2F6D0357"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 xml:space="preserve">## </w:t>
      </w:r>
      <w:r>
        <w:rPr>
          <w:rFonts w:ascii=".PingFang SC" w:eastAsia=".PingFang SC" w:hAnsi="AppleSystemUIFontBold" w:cs=".PingFang SC" w:hint="eastAsia"/>
          <w:b/>
          <w:bCs/>
        </w:rPr>
        <w:t>〔未经法定途径宣布</w:t>
      </w:r>
      <w:r>
        <w:rPr>
          <w:rFonts w:ascii=".PingFang SC" w:eastAsia=".PingFang SC" w:hAnsi="AppleSystemUIFontBold" w:cs=".PingFang SC"/>
          <w:b/>
          <w:bCs/>
        </w:rPr>
        <w:t>,</w:t>
      </w:r>
      <w:r>
        <w:rPr>
          <w:rFonts w:ascii=".PingFang SC" w:eastAsia=".PingFang SC" w:hAnsi="AppleSystemUIFontBold" w:cs=".PingFang SC" w:hint="eastAsia"/>
          <w:b/>
          <w:bCs/>
        </w:rPr>
        <w:t>但〕实际存在的</w:t>
      </w:r>
      <w:r>
        <w:rPr>
          <w:rFonts w:ascii="AppleSystemUIFontBold" w:eastAsia=".PingFang SC" w:hAnsi="AppleSystemUIFontBold" w:cs="AppleSystemUIFontBold"/>
          <w:b/>
          <w:bCs/>
        </w:rPr>
        <w:t xml:space="preserve"> de facto /ˌdeɪ ˈfæktəʊ/ </w:t>
      </w:r>
      <w:r>
        <w:rPr>
          <w:rFonts w:ascii=".PingFang SC" w:eastAsia=".PingFang SC" w:hAnsi="AppleSystemUIFontBold" w:cs=".PingFang SC" w:hint="eastAsia"/>
          <w:b/>
          <w:bCs/>
        </w:rPr>
        <w:t>美</w:t>
      </w:r>
      <w:r>
        <w:rPr>
          <w:rFonts w:ascii="AppleSystemUIFontBold" w:eastAsia=".PingFang SC" w:hAnsi="AppleSystemUIFontBold" w:cs="AppleSystemUIFontBold"/>
          <w:b/>
          <w:bCs/>
        </w:rPr>
        <w:t xml:space="preserve"> /</w:t>
      </w:r>
      <w:r>
        <w:rPr>
          <w:rFonts w:ascii="Cambria Math" w:eastAsia=".PingFang SC" w:hAnsi="Cambria Math" w:cs="Cambria Math"/>
          <w:b/>
          <w:bCs/>
        </w:rPr>
        <w:t>‑</w:t>
      </w:r>
      <w:r>
        <w:rPr>
          <w:rFonts w:ascii="AppleSystemUIFontBold" w:eastAsia=".PingFang SC" w:hAnsi="AppleSystemUIFontBold" w:cs="AppleSystemUIFontBold"/>
          <w:b/>
          <w:bCs/>
        </w:rPr>
        <w:t>toʊ/ adj.</w:t>
      </w:r>
    </w:p>
    <w:p w14:paraId="0425F62D" w14:textId="77777777" w:rsidR="008C445A" w:rsidRDefault="008C445A" w:rsidP="008C445A">
      <w:pPr>
        <w:numPr>
          <w:ilvl w:val="0"/>
          <w:numId w:val="21"/>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 usually before noun ] ( from Latin ) ( </w:t>
      </w:r>
      <w:r>
        <w:rPr>
          <w:rFonts w:ascii="AppleSystemUIFontItalic" w:eastAsia=".PingFang SC" w:hAnsi="AppleSystemUIFontItalic" w:cs="AppleSystemUIFontItalic"/>
          <w:i/>
          <w:iCs/>
        </w:rPr>
        <w:t>formal</w:t>
      </w:r>
      <w:r>
        <w:rPr>
          <w:rFonts w:ascii="AppleSystemUIFont" w:eastAsia=".PingFang SC" w:hAnsi="AppleSystemUIFont" w:cs="AppleSystemUIFont"/>
        </w:rPr>
        <w:t xml:space="preserve"> ) existing as a fact although it may not be legally accepted as existing </w:t>
      </w:r>
    </w:p>
    <w:p w14:paraId="3F61E075" w14:textId="77777777" w:rsidR="008C445A" w:rsidRDefault="008C445A" w:rsidP="008C445A">
      <w:pPr>
        <w:numPr>
          <w:ilvl w:val="0"/>
          <w:numId w:val="21"/>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DERIVATIVES </w:t>
      </w:r>
      <w:r>
        <w:rPr>
          <w:rFonts w:ascii=".PingFang SC" w:eastAsia=".PingFang SC" w:hAnsi="AppleSystemUIFont" w:cs=".PingFang SC" w:hint="eastAsia"/>
        </w:rPr>
        <w:t>派生词</w:t>
      </w:r>
      <w:r>
        <w:rPr>
          <w:rFonts w:ascii="AppleSystemUIFont" w:eastAsia=".PingFang SC" w:hAnsi="AppleSystemUIFont" w:cs="AppleSystemUIFont"/>
        </w:rPr>
        <w:t xml:space="preserve"> </w:t>
      </w:r>
      <w:r>
        <w:rPr>
          <w:rFonts w:ascii="AppleSystemUIFontBold" w:eastAsia=".PingFang SC" w:hAnsi="AppleSystemUIFontBold" w:cs="AppleSystemUIFontBold"/>
          <w:b/>
          <w:bCs/>
        </w:rPr>
        <w:t xml:space="preserve">de facto </w:t>
      </w:r>
      <w:r>
        <w:rPr>
          <w:rFonts w:ascii="AppleSystemUIFontItalic" w:eastAsia=".PingFang SC" w:hAnsi="AppleSystemUIFontItalic" w:cs="AppleSystemUIFontItalic"/>
          <w:i/>
          <w:iCs/>
        </w:rPr>
        <w:t>adv.</w:t>
      </w:r>
      <w:r>
        <w:rPr>
          <w:rFonts w:ascii="MS Gothic" w:eastAsia="MS Gothic" w:hAnsi="MS Gothic" w:cs="MS Gothic" w:hint="eastAsia"/>
        </w:rPr>
        <w:t> </w:t>
      </w:r>
      <w:r>
        <w:rPr>
          <w:rFonts w:ascii="AppleSystemUIFont" w:eastAsia=".PingFang SC" w:hAnsi="AppleSystemUIFont" w:cs="AppleSystemUIFont"/>
        </w:rPr>
        <w:t>e.g.  The general took control of the country</w:t>
      </w:r>
      <w:r>
        <w:rPr>
          <w:rFonts w:ascii="AppleSystemUIFontBold" w:eastAsia=".PingFang SC" w:hAnsi="AppleSystemUIFontBold" w:cs="AppleSystemUIFontBold"/>
          <w:b/>
          <w:bCs/>
          <w:u w:val="single"/>
        </w:rPr>
        <w:t xml:space="preserve"> de facto /ˌdeɪ ˈfæktəʊ/</w:t>
      </w:r>
      <w:r>
        <w:rPr>
          <w:rFonts w:ascii="AppleSystemUIFont" w:eastAsia=".PingFang SC" w:hAnsi="AppleSystemUIFont" w:cs="AppleSystemUIFont"/>
          <w:u w:val="single"/>
        </w:rPr>
        <w:t xml:space="preserve">. </w:t>
      </w:r>
      <w:r>
        <w:rPr>
          <w:rFonts w:ascii=".PingFang SC" w:eastAsia=".PingFang SC" w:hAnsi="AppleSystemUIFont" w:cs=".PingFang SC" w:hint="eastAsia"/>
        </w:rPr>
        <w:t>这位将军</w:t>
      </w:r>
      <w:r>
        <w:rPr>
          <w:rFonts w:ascii=".PingFang SC" w:eastAsia=".PingFang SC" w:hAnsi="AppleSystemUIFont" w:cs=".PingFang SC" w:hint="eastAsia"/>
          <w:b/>
          <w:bCs/>
          <w:u w:val="single"/>
        </w:rPr>
        <w:t>实际上</w:t>
      </w:r>
      <w:r>
        <w:rPr>
          <w:rFonts w:ascii=".PingFang SC" w:eastAsia=".PingFang SC" w:hAnsi="AppleSystemUIFont" w:cs=".PingFang SC" w:hint="eastAsia"/>
        </w:rPr>
        <w:t>控制了整个国家。</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He continued to rule the country </w:t>
      </w:r>
      <w:r>
        <w:rPr>
          <w:rFonts w:ascii="AppleSystemUIFontBold" w:eastAsia=".PingFang SC" w:hAnsi="AppleSystemUIFontBold" w:cs="AppleSystemUIFontBold"/>
          <w:b/>
          <w:bCs/>
          <w:u w:val="single"/>
        </w:rPr>
        <w:t>de facto</w:t>
      </w:r>
      <w:r>
        <w:rPr>
          <w:rFonts w:ascii="AppleSystemUIFont" w:eastAsia=".PingFang SC" w:hAnsi="AppleSystemUIFont" w:cs="AppleSystemUIFont"/>
          <w:u w:val="single"/>
        </w:rPr>
        <w:t xml:space="preserve">. </w:t>
      </w:r>
      <w:r>
        <w:rPr>
          <w:rFonts w:ascii=".PingFang SC" w:eastAsia=".PingFang SC" w:hAnsi="AppleSystemUIFont" w:cs=".PingFang SC" w:hint="eastAsia"/>
          <w:u w:val="single"/>
        </w:rPr>
        <w:t>实际上</w:t>
      </w:r>
      <w:r>
        <w:rPr>
          <w:rFonts w:ascii=".PingFang SC" w:eastAsia=".PingFang SC" w:hAnsi="AppleSystemUIFont" w:cs=".PingFang SC" w:hint="eastAsia"/>
        </w:rPr>
        <w:t>，他继续统治着这个国家</w:t>
      </w:r>
      <w:r>
        <w:rPr>
          <w:rFonts w:ascii="MS Gothic" w:eastAsia="MS Gothic" w:hAnsi="MS Gothic" w:cs="MS Gothic" w:hint="eastAsia"/>
        </w:rPr>
        <w:t> </w:t>
      </w:r>
      <w:r>
        <w:rPr>
          <w:rFonts w:ascii="AppleSystemUIFont" w:eastAsia=".PingFang SC" w:hAnsi="AppleSystemUIFont" w:cs="AppleSystemUIFont"/>
        </w:rPr>
        <w:t xml:space="preserve">e.g.  The emergency powers -- which give the city's Chief Executive effective carte blanche to make new laws as necessary in the instance of a severe breakdown of public order --  have not been tested in court since Hong Kong's return to China in 1997 and could be found </w:t>
      </w:r>
      <w:r>
        <w:rPr>
          <w:rFonts w:ascii="AppleSystemUIFontBold" w:eastAsia=".PingFang SC" w:hAnsi="AppleSystemUIFontBold" w:cs="AppleSystemUIFontBold"/>
          <w:b/>
          <w:bCs/>
        </w:rPr>
        <w:t>unconstitutional</w:t>
      </w:r>
      <w:r>
        <w:rPr>
          <w:rFonts w:ascii="AppleSystemUIFont" w:eastAsia=".PingFang SC" w:hAnsi="AppleSystemUIFont" w:cs="AppleSystemUIFont"/>
        </w:rPr>
        <w:t xml:space="preserve"> under the city's Basic Law, t</w:t>
      </w:r>
      <w:r>
        <w:rPr>
          <w:rFonts w:ascii="AppleSystemUIFontBold" w:eastAsia=".PingFang SC" w:hAnsi="AppleSystemUIFontBold" w:cs="AppleSystemUIFontBold"/>
          <w:b/>
          <w:bCs/>
          <w:u w:val="single"/>
        </w:rPr>
        <w:t>he de facto constitution,</w:t>
      </w:r>
      <w:r>
        <w:rPr>
          <w:rFonts w:ascii="AppleSystemUIFont" w:eastAsia=".PingFang SC" w:hAnsi="AppleSystemUIFont" w:cs="AppleSystemUIFont"/>
        </w:rPr>
        <w:t xml:space="preserve"> which guarantees rights such as public assembly and free expression. Lam, the city's leader, said at </w:t>
      </w:r>
      <w:r>
        <w:rPr>
          <w:rFonts w:ascii="AppleSystemUIFontBold" w:eastAsia=".PingFang SC" w:hAnsi="AppleSystemUIFontBold" w:cs="AppleSystemUIFontBold"/>
          <w:b/>
          <w:bCs/>
          <w:u w:val="single"/>
        </w:rPr>
        <w:t xml:space="preserve">a news conference </w:t>
      </w:r>
      <w:r>
        <w:rPr>
          <w:rFonts w:ascii="AppleSystemUIFont" w:eastAsia=".PingFang SC" w:hAnsi="AppleSystemUIFont" w:cs="AppleSystemUIFont"/>
        </w:rPr>
        <w:t xml:space="preserve">Tuesday her government had no plans to use emergency powers to </w:t>
      </w:r>
      <w:r>
        <w:rPr>
          <w:rFonts w:ascii="AppleSystemUIFontBold" w:eastAsia=".PingFang SC" w:hAnsi="AppleSystemUIFontBold" w:cs="AppleSystemUIFontBold"/>
          <w:b/>
          <w:bCs/>
          <w:u w:val="single"/>
        </w:rPr>
        <w:t xml:space="preserve">enact new laws </w:t>
      </w:r>
      <w:r>
        <w:rPr>
          <w:rFonts w:ascii=".PingFang SC" w:eastAsia=".PingFang SC" w:hAnsi="AppleSystemUIFontBold" w:cs=".PingFang SC" w:hint="eastAsia"/>
        </w:rPr>
        <w:t>颁布</w:t>
      </w:r>
      <w:r>
        <w:rPr>
          <w:rFonts w:ascii="AppleSystemUIFontBold" w:eastAsia=".PingFang SC" w:hAnsi="AppleSystemUIFontBold" w:cs="AppleSystemUIFontBold"/>
          <w:b/>
          <w:bCs/>
        </w:rPr>
        <w:t>/</w:t>
      </w:r>
      <w:r>
        <w:rPr>
          <w:rFonts w:ascii=".PingFang SC" w:eastAsia=".PingFang SC" w:hAnsi="AppleSystemUIFontBold" w:cs=".PingFang SC" w:hint="eastAsia"/>
        </w:rPr>
        <w:t>制定法律</w:t>
      </w:r>
      <w:r>
        <w:rPr>
          <w:rFonts w:ascii="AppleSystemUIFontBold" w:eastAsia=".PingFang SC" w:hAnsi="AppleSystemUIFontBold" w:cs="AppleSystemUIFontBold"/>
          <w:b/>
          <w:bCs/>
        </w:rPr>
        <w:t xml:space="preserve"> </w:t>
      </w:r>
      <w:r>
        <w:rPr>
          <w:rFonts w:ascii="AppleSystemUIFont" w:eastAsia=".PingFang SC" w:hAnsi="AppleSystemUIFont" w:cs="AppleSystemUIFont"/>
        </w:rPr>
        <w:t xml:space="preserve">but did not </w:t>
      </w:r>
      <w:r>
        <w:rPr>
          <w:rFonts w:ascii="AppleSystemUIFontBold" w:eastAsia=".PingFang SC" w:hAnsi="AppleSystemUIFontBold" w:cs="AppleSystemUIFontBold"/>
          <w:b/>
          <w:bCs/>
          <w:u w:val="single"/>
        </w:rPr>
        <w:t>rule it out.     //</w:t>
      </w:r>
      <w:r>
        <w:rPr>
          <w:rFonts w:ascii=".PingFang SC" w:eastAsia=".PingFang SC" w:hAnsi="AppleSystemUIFontBold" w:cs=".PingFang SC" w:hint="eastAsia"/>
          <w:b/>
          <w:bCs/>
        </w:rPr>
        <w:t>〔未经法定途径宣布但〕实际存在的</w:t>
      </w:r>
      <w:r>
        <w:rPr>
          <w:rFonts w:ascii="AppleSystemUIFontBold" w:eastAsia=".PingFang SC" w:hAnsi="AppleSystemUIFontBold" w:cs="AppleSystemUIFontBold"/>
          <w:b/>
          <w:bCs/>
        </w:rPr>
        <w:t xml:space="preserve"> de facto /ˌdeɪ ˈfæktəʊ/ </w:t>
      </w:r>
      <w:r>
        <w:rPr>
          <w:rFonts w:ascii=".PingFang SC" w:eastAsia=".PingFang SC" w:hAnsi="AppleSystemUIFontBold" w:cs=".PingFang SC" w:hint="eastAsia"/>
          <w:b/>
          <w:bCs/>
        </w:rPr>
        <w:t>美</w:t>
      </w:r>
      <w:r>
        <w:rPr>
          <w:rFonts w:ascii="AppleSystemUIFontBold" w:eastAsia=".PingFang SC" w:hAnsi="AppleSystemUIFontBold" w:cs="AppleSystemUIFontBold"/>
          <w:b/>
          <w:bCs/>
        </w:rPr>
        <w:t xml:space="preserve"> /</w:t>
      </w:r>
      <w:r>
        <w:rPr>
          <w:rFonts w:ascii="Cambria Math" w:eastAsia=".PingFang SC" w:hAnsi="Cambria Math" w:cs="Cambria Math"/>
          <w:b/>
          <w:bCs/>
        </w:rPr>
        <w:t>‑</w:t>
      </w:r>
      <w:r>
        <w:rPr>
          <w:rFonts w:ascii="AppleSystemUIFontBold" w:eastAsia=".PingFang SC" w:hAnsi="AppleSystemUIFontBold" w:cs="AppleSystemUIFontBold"/>
          <w:b/>
          <w:bCs/>
        </w:rPr>
        <w:t xml:space="preserve">toʊ/ adj.  //enact: </w:t>
      </w:r>
      <w:r>
        <w:rPr>
          <w:rFonts w:ascii=".PingFang SC" w:eastAsia=".PingFang SC" w:hAnsi="AppleSystemUIFontBold" w:cs=".PingFang SC" w:hint="eastAsia"/>
        </w:rPr>
        <w:t>颁布</w:t>
      </w:r>
      <w:r>
        <w:rPr>
          <w:rFonts w:ascii="AppleSystemUIFontBold" w:eastAsia=".PingFang SC" w:hAnsi="AppleSystemUIFontBold" w:cs="AppleSystemUIFontBold"/>
          <w:b/>
          <w:bCs/>
        </w:rPr>
        <w:t>/</w:t>
      </w:r>
      <w:r>
        <w:rPr>
          <w:rFonts w:ascii=".PingFang SC" w:eastAsia=".PingFang SC" w:hAnsi="AppleSystemUIFontBold" w:cs=".PingFang SC" w:hint="eastAsia"/>
        </w:rPr>
        <w:t>制定</w:t>
      </w:r>
      <w:r>
        <w:rPr>
          <w:rFonts w:ascii="AppleSystemUIFontBold" w:eastAsia=".PingFang SC" w:hAnsi="AppleSystemUIFontBold" w:cs="AppleSystemUIFontBold"/>
          <w:b/>
          <w:bCs/>
        </w:rPr>
        <w:t>(</w:t>
      </w:r>
      <w:r>
        <w:rPr>
          <w:rFonts w:ascii=".PingFang SC" w:eastAsia=".PingFang SC" w:hAnsi="AppleSystemUIFontBold" w:cs=".PingFang SC" w:hint="eastAsia"/>
        </w:rPr>
        <w:t>法律</w:t>
      </w:r>
      <w:r>
        <w:rPr>
          <w:rFonts w:ascii="AppleSystemUIFontBold" w:eastAsia=".PingFang SC" w:hAnsi="AppleSystemUIFontBold" w:cs="AppleSystemUIFontBold"/>
          <w:b/>
          <w:bCs/>
        </w:rPr>
        <w:t xml:space="preserve">): </w:t>
      </w:r>
      <w:r>
        <w:rPr>
          <w:rFonts w:ascii="AppleSystemUIFontBold" w:eastAsia=".PingFang SC" w:hAnsi="AppleSystemUIFontBold" w:cs="AppleSystemUIFontBold"/>
          <w:b/>
          <w:bCs/>
        </w:rPr>
        <w:lastRenderedPageBreak/>
        <w:t xml:space="preserve">enact a law; enact a legislation; </w:t>
      </w:r>
      <w:r>
        <w:rPr>
          <w:rFonts w:ascii=".PingFang SC" w:eastAsia=".PingFang SC" w:hAnsi="AppleSystemUIFontBold" w:cs=".PingFang SC" w:hint="eastAsia"/>
          <w:b/>
          <w:bCs/>
          <w:u w:val="single"/>
        </w:rPr>
        <w:t>把故事表演出来</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enact a story;  </w:t>
      </w:r>
      <w:r>
        <w:rPr>
          <w:rFonts w:ascii=".PingFang SC" w:eastAsia=".PingFang SC" w:hAnsi="AppleSystemUIFontBold" w:cs=".PingFang SC" w:hint="eastAsia"/>
          <w:b/>
          <w:bCs/>
          <w:u w:val="single"/>
        </w:rPr>
        <w:t>把角色表演出来</w:t>
      </w:r>
      <w:r>
        <w:rPr>
          <w:rFonts w:ascii="AppleSystemUIFontBold" w:eastAsia=".PingFang SC" w:hAnsi="AppleSystemUIFontBold" w:cs="AppleSystemUIFontBold"/>
          <w:b/>
          <w:bCs/>
          <w:u w:val="single"/>
        </w:rPr>
        <w:t xml:space="preserve"> : enact a  play;  </w:t>
      </w:r>
      <w:r>
        <w:rPr>
          <w:rFonts w:ascii=".PingFang SC" w:eastAsia=".PingFang SC" w:hAnsi="AppleSystemUIFontBold" w:cs=".PingFang SC" w:hint="eastAsia"/>
          <w:b/>
          <w:bCs/>
          <w:u w:val="single"/>
        </w:rPr>
        <w:t>把戏剧表演出来</w:t>
      </w:r>
      <w:r>
        <w:rPr>
          <w:rFonts w:ascii=".PingFang SC" w:eastAsia=".PingFang SC" w:hAnsi="AppleSystemUIFontBold" w:cs=".PingFang SC"/>
          <w:b/>
          <w:bCs/>
          <w:u w:val="single"/>
        </w:rPr>
        <w:t xml:space="preserve">: enact a drama </w:t>
      </w:r>
    </w:p>
    <w:p w14:paraId="28ECC69E" w14:textId="77777777" w:rsidR="008C445A" w:rsidRDefault="008C445A" w:rsidP="008C445A">
      <w:pPr>
        <w:autoSpaceDE w:val="0"/>
        <w:autoSpaceDN w:val="0"/>
        <w:adjustRightInd w:val="0"/>
        <w:rPr>
          <w:rFonts w:ascii="AppleSystemUIFont" w:eastAsia=".PingFang SC" w:hAnsi="AppleSystemUIFont" w:cs="AppleSystemUIFont"/>
        </w:rPr>
      </w:pPr>
    </w:p>
    <w:p w14:paraId="1E8C5445" w14:textId="77777777" w:rsidR="008C445A" w:rsidRDefault="008C445A" w:rsidP="008C445A">
      <w:pPr>
        <w:autoSpaceDE w:val="0"/>
        <w:autoSpaceDN w:val="0"/>
        <w:adjustRightInd w:val="0"/>
        <w:rPr>
          <w:rFonts w:ascii="AppleSystemUIFont" w:eastAsia=".PingFang SC" w:hAnsi="AppleSystemUIFont" w:cs="AppleSystemUIFont"/>
        </w:rPr>
      </w:pPr>
    </w:p>
    <w:p w14:paraId="0889AFBD"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PingFang SC" w:eastAsia=".PingFang SC" w:hAnsi="AppleSystemUIFont" w:cs=".PingFang SC" w:hint="eastAsia"/>
          <w:b/>
          <w:bCs/>
          <w:u w:val="single"/>
        </w:rPr>
        <w:t>权衡</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评估</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人、形势等</w:t>
      </w:r>
      <w:r>
        <w:rPr>
          <w:rFonts w:ascii="AppleSystemUIFontBold" w:eastAsia=".PingFang SC" w:hAnsi="AppleSystemUIFontBold" w:cs="AppleSystemUIFontBold"/>
          <w:b/>
          <w:bCs/>
          <w:u w:val="single"/>
        </w:rPr>
        <w:t xml:space="preserve">) weight up [ </w:t>
      </w:r>
      <w:r>
        <w:rPr>
          <w:rFonts w:ascii=".PingFang SC" w:eastAsia=".PingFang SC" w:hAnsi="AppleSystemUIFontBold" w:cs=".PingFang SC" w:hint="eastAsia"/>
          <w:b/>
          <w:bCs/>
          <w:u w:val="single"/>
        </w:rPr>
        <w:t>对…代价进行衡量</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权衡</w:t>
      </w:r>
      <w:r>
        <w:rPr>
          <w:rFonts w:ascii="AppleSystemUIFontBold" w:eastAsia=".PingFang SC" w:hAnsi="AppleSystemUIFontBold" w:cs="AppleSystemUIFontBold"/>
          <w:b/>
          <w:bCs/>
          <w:u w:val="single"/>
        </w:rPr>
        <w:t>: weigh up the costs ]</w:t>
      </w:r>
    </w:p>
    <w:p w14:paraId="2527A2E1" w14:textId="77777777" w:rsidR="008C445A" w:rsidRDefault="008C445A" w:rsidP="008C445A">
      <w:pPr>
        <w:numPr>
          <w:ilvl w:val="0"/>
          <w:numId w:val="22"/>
        </w:numPr>
        <w:autoSpaceDE w:val="0"/>
        <w:autoSpaceDN w:val="0"/>
        <w:adjustRightInd w:val="0"/>
        <w:ind w:left="0" w:firstLine="0"/>
        <w:rPr>
          <w:rFonts w:ascii="AppleSystemUIFontBold" w:eastAsia=".PingFang SC" w:hAnsi="AppleSystemUIFontBold" w:cs="AppleSystemUIFontBold"/>
          <w:b/>
          <w:bCs/>
        </w:rPr>
      </w:pPr>
      <w:r>
        <w:rPr>
          <w:rFonts w:ascii=".PingFang SC" w:eastAsia=".PingFang SC" w:hAnsi="Menlo" w:cs=".PingFang SC" w:hint="eastAsia"/>
          <w:b/>
          <w:bCs/>
        </w:rPr>
        <w:t>【</w:t>
      </w:r>
      <w:r>
        <w:rPr>
          <w:rFonts w:ascii=".PingFang SC" w:eastAsia=".PingFang SC" w:hAnsi="Menlo" w:cs=".PingFang SC" w:hint="eastAsia"/>
          <w:b/>
          <w:bCs/>
          <w:u w:val="single"/>
        </w:rPr>
        <w:t>对</w:t>
      </w:r>
      <w:r>
        <w:rPr>
          <w:rFonts w:ascii=".PingFang SC" w:eastAsia=".PingFang SC" w:hAnsi="Menlo" w:cs=".PingFang SC"/>
          <w:b/>
          <w:bCs/>
          <w:u w:val="single"/>
        </w:rPr>
        <w:t>xxx</w:t>
      </w:r>
      <w:r>
        <w:rPr>
          <w:rFonts w:ascii=".PingFang SC" w:eastAsia=".PingFang SC" w:hAnsi="Menlo" w:cs=".PingFang SC" w:hint="eastAsia"/>
          <w:b/>
          <w:bCs/>
          <w:u w:val="single"/>
        </w:rPr>
        <w:t>进行衡量</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权衡</w:t>
      </w:r>
      <w:r>
        <w:rPr>
          <w:rFonts w:ascii="AppleSystemUIFontBold" w:eastAsia=".PingFang SC" w:hAnsi="AppleSystemUIFontBold" w:cs="AppleSystemUIFontBold"/>
          <w:b/>
          <w:bCs/>
          <w:u w:val="single"/>
        </w:rPr>
        <w:t xml:space="preserve">: weigh up sth; </w:t>
      </w:r>
      <w:r>
        <w:rPr>
          <w:rFonts w:ascii=".PingFang SC" w:eastAsia=".PingFang SC" w:hAnsi="AppleSystemUIFontBold" w:cs=".PingFang SC" w:hint="eastAsia"/>
          <w:b/>
          <w:bCs/>
          <w:u w:val="single"/>
        </w:rPr>
        <w:t>对…代价进行衡量</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权衡</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weigh up the costs </w:t>
      </w:r>
      <w:r>
        <w:rPr>
          <w:rFonts w:ascii=".PingFang SC" w:eastAsia=".PingFang SC" w:hAnsi="AppleSystemUIFontBold" w:cs=".PingFang SC" w:hint="eastAsia"/>
          <w:b/>
          <w:bCs/>
        </w:rPr>
        <w:t>】</w:t>
      </w:r>
      <w:r>
        <w:rPr>
          <w:rFonts w:ascii="AppleSystemUIFontBold" w:eastAsia=".PingFang SC" w:hAnsi="AppleSystemUIFontBold" w:cs="AppleSystemUIFontBold"/>
          <w:b/>
          <w:bCs/>
        </w:rPr>
        <w:t xml:space="preserve">V to make an assessment of (a person, situation, etc); judge </w:t>
      </w:r>
      <w:r>
        <w:rPr>
          <w:rFonts w:ascii=".PingFang SC" w:eastAsia=".PingFang SC" w:hAnsi="AppleSystemUIFontBold" w:cs=".PingFang SC" w:hint="eastAsia"/>
          <w:b/>
          <w:bCs/>
        </w:rPr>
        <w:t>权衡</w:t>
      </w:r>
      <w:r>
        <w:rPr>
          <w:rFonts w:ascii="AppleSystemUIFontBold" w:eastAsia=".PingFang SC" w:hAnsi="AppleSystemUIFontBold" w:cs="AppleSystemUIFontBold"/>
          <w:b/>
          <w:bCs/>
        </w:rPr>
        <w:t>/</w:t>
      </w:r>
      <w:r>
        <w:rPr>
          <w:rFonts w:ascii=".PingFang SC" w:eastAsia=".PingFang SC" w:hAnsi="AppleSystemUIFontBold" w:cs=".PingFang SC" w:hint="eastAsia"/>
          <w:b/>
          <w:bCs/>
        </w:rPr>
        <w:t>评估</w:t>
      </w:r>
      <w:r>
        <w:rPr>
          <w:rFonts w:ascii="AppleSystemUIFontBold" w:eastAsia=".PingFang SC" w:hAnsi="AppleSystemUIFontBold" w:cs="AppleSystemUIFontBold"/>
          <w:b/>
          <w:bCs/>
        </w:rPr>
        <w:t>(</w:t>
      </w:r>
      <w:r>
        <w:rPr>
          <w:rFonts w:ascii=".PingFang SC" w:eastAsia=".PingFang SC" w:hAnsi="AppleSystemUIFontBold" w:cs=".PingFang SC" w:hint="eastAsia"/>
          <w:b/>
          <w:bCs/>
        </w:rPr>
        <w:t>人、形势等</w:t>
      </w:r>
      <w:r>
        <w:rPr>
          <w:rFonts w:ascii="AppleSystemUIFontBold" w:eastAsia=".PingFang SC" w:hAnsi="AppleSystemUIFontBold" w:cs="AppleSystemUIFontBold"/>
          <w:b/>
          <w:bCs/>
        </w:rPr>
        <w:t xml:space="preserve">); </w:t>
      </w:r>
    </w:p>
    <w:p w14:paraId="7CA05492" w14:textId="77777777" w:rsidR="008C445A" w:rsidRDefault="008C445A" w:rsidP="008C445A">
      <w:pPr>
        <w:numPr>
          <w:ilvl w:val="0"/>
          <w:numId w:val="22"/>
        </w:numPr>
        <w:autoSpaceDE w:val="0"/>
        <w:autoSpaceDN w:val="0"/>
        <w:adjustRightInd w:val="0"/>
        <w:ind w:left="0" w:firstLine="0"/>
        <w:rPr>
          <w:rFonts w:ascii="AppleSystemUIFont" w:eastAsia=".PingFang SC" w:hAnsi="AppleSystemUIFont" w:cs="AppleSystemUIFont"/>
        </w:rPr>
      </w:pPr>
      <w:r>
        <w:rPr>
          <w:rFonts w:ascii=".PingFang SC" w:eastAsia=".PingFang SC" w:hAnsi="Menlo" w:cs=".PingFang SC" w:hint="eastAsia"/>
          <w:b/>
          <w:bCs/>
        </w:rPr>
        <w:t>【加入</w:t>
      </w:r>
      <w:r>
        <w:rPr>
          <w:rFonts w:ascii="AppleSystemUIFontBold" w:eastAsia=".PingFang SC" w:hAnsi="AppleSystemUIFontBold" w:cs="AppleSystemUIFontBold"/>
          <w:b/>
          <w:bCs/>
        </w:rPr>
        <w:t>/</w:t>
      </w:r>
      <w:r>
        <w:rPr>
          <w:rFonts w:ascii=".PingFang SC" w:eastAsia=".PingFang SC" w:hAnsi="AppleSystemUIFontBold" w:cs=".PingFang SC" w:hint="eastAsia"/>
          <w:b/>
          <w:bCs/>
        </w:rPr>
        <w:t>参加</w:t>
      </w:r>
      <w:r>
        <w:rPr>
          <w:rFonts w:ascii="AppleSystemUIFontBold" w:eastAsia=".PingFang SC" w:hAnsi="AppleSystemUIFontBold" w:cs="AppleSystemUIFontBold"/>
          <w:b/>
          <w:bCs/>
        </w:rPr>
        <w:t>(</w:t>
      </w:r>
      <w:r>
        <w:rPr>
          <w:rFonts w:ascii=".PingFang SC" w:eastAsia=".PingFang SC" w:hAnsi="AppleSystemUIFontBold" w:cs=".PingFang SC" w:hint="eastAsia"/>
          <w:b/>
          <w:bCs/>
        </w:rPr>
        <w:t>讨论，辩论</w:t>
      </w:r>
      <w:r>
        <w:rPr>
          <w:rFonts w:ascii="AppleSystemUIFontBold" w:eastAsia=".PingFang SC" w:hAnsi="AppleSystemUIFontBold" w:cs="AppleSystemUIFontBold"/>
          <w:b/>
          <w:bCs/>
        </w:rPr>
        <w:t>):  weigh in :</w:t>
      </w:r>
      <w:r>
        <w:rPr>
          <w:rFonts w:ascii=".PingFang SC" w:eastAsia=".PingFang SC" w:hAnsi="AppleSystemUIFontBold" w:cs=".PingFang SC" w:hint="eastAsia"/>
          <w:b/>
          <w:bCs/>
        </w:rPr>
        <w:t>】</w:t>
      </w:r>
    </w:p>
    <w:p w14:paraId="2DD96624"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Therefore, we must </w:t>
      </w:r>
      <w:r>
        <w:rPr>
          <w:rFonts w:ascii="AppleSystemUIFontBold" w:eastAsia=".PingFang SC" w:hAnsi="AppleSystemUIFontBold" w:cs="AppleSystemUIFontBold"/>
          <w:b/>
          <w:bCs/>
          <w:u w:val="single"/>
        </w:rPr>
        <w:t>weigh up the costs.</w:t>
      </w:r>
      <w:r>
        <w:rPr>
          <w:rFonts w:ascii="AppleSystemUIFont" w:eastAsia=".PingFang SC" w:hAnsi="AppleSystemUIFont" w:cs="AppleSystemUIFont"/>
        </w:rPr>
        <w:t xml:space="preserve">  </w:t>
      </w:r>
      <w:r>
        <w:rPr>
          <w:rFonts w:ascii=".PingFang SC" w:eastAsia=".PingFang SC" w:hAnsi="AppleSystemUIFont" w:cs=".PingFang SC" w:hint="eastAsia"/>
        </w:rPr>
        <w:t>对</w:t>
      </w:r>
      <w:r>
        <w:rPr>
          <w:rFonts w:ascii=".PingFang SC" w:eastAsia=".PingFang SC" w:hAnsi="AppleSystemUIFont" w:cs=".PingFang SC"/>
        </w:rPr>
        <w:t>&lt;</w:t>
      </w:r>
      <w:r>
        <w:rPr>
          <w:rFonts w:ascii=".PingFang SC" w:eastAsia=".PingFang SC" w:hAnsi="AppleSystemUIFont" w:cs=".PingFang SC" w:hint="eastAsia"/>
        </w:rPr>
        <w:t>代价</w:t>
      </w:r>
      <w:r>
        <w:rPr>
          <w:rFonts w:ascii=".PingFang SC" w:eastAsia=".PingFang SC" w:hAnsi="AppleSystemUIFont" w:cs=".PingFang SC"/>
        </w:rPr>
        <w:t>&gt;</w:t>
      </w:r>
      <w:r>
        <w:rPr>
          <w:rFonts w:ascii=".PingFang SC" w:eastAsia=".PingFang SC" w:hAnsi="AppleSystemUIFont" w:cs=".PingFang SC" w:hint="eastAsia"/>
        </w:rPr>
        <w:t>进行衡量</w:t>
      </w:r>
      <w:r>
        <w:rPr>
          <w:rFonts w:ascii="AppleSystemUIFont" w:eastAsia=".PingFang SC" w:hAnsi="AppleSystemUIFont" w:cs="AppleSystemUIFont"/>
        </w:rPr>
        <w:t>/</w:t>
      </w:r>
      <w:r>
        <w:rPr>
          <w:rFonts w:ascii=".PingFang SC" w:eastAsia=".PingFang SC" w:hAnsi="AppleSystemUIFont" w:cs=".PingFang SC" w:hint="eastAsia"/>
        </w:rPr>
        <w:t>权衡</w:t>
      </w:r>
    </w:p>
    <w:p w14:paraId="08304BB9" w14:textId="77777777" w:rsidR="008C445A" w:rsidRDefault="008C445A" w:rsidP="008C445A">
      <w:pPr>
        <w:autoSpaceDE w:val="0"/>
        <w:autoSpaceDN w:val="0"/>
        <w:adjustRightInd w:val="0"/>
        <w:rPr>
          <w:rFonts w:ascii="AppleSystemUIFont" w:eastAsia=".PingFang SC" w:hAnsi="AppleSystemUIFont" w:cs="AppleSystemUIFont"/>
          <w:u w:val="single"/>
        </w:rPr>
      </w:pPr>
      <w:r>
        <w:rPr>
          <w:rFonts w:ascii="AppleSystemUIFont" w:eastAsia=".PingFang SC" w:hAnsi="AppleSystemUIFont" w:cs="AppleSystemUIFont"/>
        </w:rPr>
        <w:t>e.g. However, US officials expressed</w:t>
      </w: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u w:val="single"/>
        </w:rPr>
        <w:t>skepticism</w:t>
      </w:r>
      <w:r>
        <w:rPr>
          <w:rFonts w:ascii="AppleSystemUIFont" w:eastAsia=".PingFang SC" w:hAnsi="AppleSystemUIFont" w:cs="AppleSystemUIFont"/>
          <w:u w:val="single"/>
        </w:rPr>
        <w:t xml:space="preserve"> </w:t>
      </w:r>
      <w:r>
        <w:rPr>
          <w:rFonts w:ascii="AppleSystemUIFont" w:eastAsia=".PingFang SC" w:hAnsi="AppleSystemUIFont" w:cs="AppleSystemUIFont"/>
        </w:rPr>
        <w:t xml:space="preserve">that the rotation of </w:t>
      </w:r>
      <w:r>
        <w:rPr>
          <w:rFonts w:ascii="AppleSystemUIFontBold" w:eastAsia=".PingFang SC" w:hAnsi="AppleSystemUIFontBold" w:cs="AppleSystemUIFontBold"/>
          <w:b/>
          <w:bCs/>
        </w:rPr>
        <w:t>garrison</w:t>
      </w:r>
      <w:r>
        <w:rPr>
          <w:rFonts w:ascii="AppleSystemUIFont" w:eastAsia=".PingFang SC" w:hAnsi="AppleSystemUIFont" w:cs="AppleSystemUIFont"/>
        </w:rPr>
        <w:t xml:space="preserve"> was routine, saying the Chinese troop movements, including the arrival of tactical vehicles and personnel carriers, puts Beijing's forces into a more immediate position to</w:t>
      </w: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u w:val="single"/>
        </w:rPr>
        <w:t>crack down/suppress/quash</w:t>
      </w:r>
      <w:r>
        <w:rPr>
          <w:rFonts w:ascii="AppleSystemUIFont" w:eastAsia=".PingFang SC" w:hAnsi="AppleSystemUIFont" w:cs="AppleSystemUIFont"/>
        </w:rPr>
        <w:t xml:space="preserve">. Any </w:t>
      </w:r>
      <w:r>
        <w:rPr>
          <w:rFonts w:ascii="AppleSystemUIFontBold" w:eastAsia=".PingFang SC" w:hAnsi="AppleSystemUIFontBold" w:cs="AppleSystemUIFontBold"/>
          <w:b/>
          <w:bCs/>
        </w:rPr>
        <w:t>intervention</w:t>
      </w:r>
      <w:r>
        <w:rPr>
          <w:rFonts w:ascii="AppleSystemUIFont" w:eastAsia=".PingFang SC" w:hAnsi="AppleSystemUIFont" w:cs="AppleSystemUIFont"/>
        </w:rPr>
        <w:t xml:space="preserve"> from the PLA or the paramilitary PAP would likely be </w:t>
      </w:r>
      <w:r>
        <w:rPr>
          <w:rFonts w:ascii="AppleSystemUIFontBold" w:eastAsia=".PingFang SC" w:hAnsi="AppleSystemUIFontBold" w:cs="AppleSystemUIFontBold"/>
          <w:b/>
          <w:bCs/>
          <w:u w:val="single"/>
        </w:rPr>
        <w:t>catastrophic</w:t>
      </w:r>
      <w:r>
        <w:rPr>
          <w:rFonts w:ascii="AppleSystemUIFont" w:eastAsia=".PingFang SC" w:hAnsi="AppleSystemUIFont" w:cs="AppleSystemUIFont"/>
        </w:rPr>
        <w:t xml:space="preserve"> for the city's economy and could spark a mass </w:t>
      </w:r>
      <w:r>
        <w:rPr>
          <w:rFonts w:ascii="AppleSystemUIFontBold" w:eastAsia=".PingFang SC" w:hAnsi="AppleSystemUIFontBold" w:cs="AppleSystemUIFontBold"/>
          <w:b/>
          <w:bCs/>
          <w:u w:val="single"/>
        </w:rPr>
        <w:t xml:space="preserve">exodus </w:t>
      </w:r>
      <w:r>
        <w:rPr>
          <w:rFonts w:ascii="AppleSystemUIFontItalic" w:eastAsia=".PingFang SC" w:hAnsi="AppleSystemUIFontItalic" w:cs="AppleSystemUIFontItalic"/>
          <w:i/>
          <w:iCs/>
          <w:u w:val="single"/>
        </w:rPr>
        <w:t>/</w:t>
      </w:r>
      <w:r>
        <w:rPr>
          <w:rFonts w:ascii="System Font" w:eastAsia=".PingFang SC" w:hAnsi="System Font" w:cs="System Font"/>
          <w:u w:val="single"/>
        </w:rPr>
        <w:t>ˈɛ</w:t>
      </w:r>
      <w:r>
        <w:rPr>
          <w:rFonts w:ascii="AppleSystemUIFontItalic" w:eastAsia=".PingFang SC" w:hAnsi="AppleSystemUIFontItalic" w:cs="AppleSystemUIFontItalic"/>
          <w:i/>
          <w:iCs/>
          <w:u w:val="single"/>
        </w:rPr>
        <w:t>ksədəs/</w:t>
      </w:r>
      <w:r>
        <w:rPr>
          <w:rFonts w:ascii="AppleSystemUIFont" w:eastAsia=".PingFang SC" w:hAnsi="AppleSystemUIFont" w:cs="AppleSystemUIFont"/>
        </w:rPr>
        <w:t xml:space="preserve">. …Xi will be </w:t>
      </w:r>
      <w:r>
        <w:rPr>
          <w:rFonts w:ascii="AppleSystemUIFontBold" w:eastAsia=".PingFang SC" w:hAnsi="AppleSystemUIFontBold" w:cs="AppleSystemUIFontBold"/>
          <w:b/>
          <w:bCs/>
          <w:u w:val="single"/>
        </w:rPr>
        <w:t>weighing up the economic and political costs</w:t>
      </w:r>
      <w:r>
        <w:rPr>
          <w:rFonts w:ascii="AppleSystemUIFont" w:eastAsia=".PingFang SC" w:hAnsi="AppleSystemUIFont" w:cs="AppleSystemUIFont"/>
        </w:rPr>
        <w:t xml:space="preserve"> of intervening in Hong Kong while it is fighting a bitter trade war with the US and </w:t>
      </w:r>
      <w:r>
        <w:rPr>
          <w:rFonts w:ascii="AppleSystemUIFontBold" w:eastAsia=".PingFang SC" w:hAnsi="AppleSystemUIFontBold" w:cs="AppleSystemUIFontBold"/>
          <w:b/>
          <w:bCs/>
          <w:u w:val="single"/>
        </w:rPr>
        <w:t>a sluggish economy.</w:t>
      </w:r>
      <w:r>
        <w:rPr>
          <w:rFonts w:ascii="AppleSystemUIFont" w:eastAsia=".PingFang SC" w:hAnsi="AppleSystemUIFont" w:cs="AppleSystemUIFont"/>
        </w:rPr>
        <w:t xml:space="preserve">   "The one thing that might be driving his thinking is that he will look at (the 1989 Tiananmen </w:t>
      </w:r>
      <w:r>
        <w:rPr>
          <w:rFonts w:ascii="AppleSystemUIFontBold" w:eastAsia=".PingFang SC" w:hAnsi="AppleSystemUIFontBold" w:cs="AppleSystemUIFontBold"/>
          <w:b/>
          <w:bCs/>
          <w:u w:val="single"/>
        </w:rPr>
        <w:t>massacre/holocaust/slaughter</w:t>
      </w:r>
      <w:r>
        <w:rPr>
          <w:rFonts w:ascii="AppleSystemUIFont" w:eastAsia=".PingFang SC" w:hAnsi="AppleSystemUIFont" w:cs="AppleSystemUIFont"/>
        </w:rPr>
        <w:t xml:space="preserve">) and see how quickly international engagement recovered afterward, in terms of the economy.”    </w:t>
      </w:r>
      <w:r>
        <w:rPr>
          <w:rFonts w:ascii="AppleSystemUIFont" w:eastAsia=".PingFang SC" w:hAnsi="AppleSystemUIFont" w:cs="AppleSystemUIFont"/>
          <w:u w:val="single"/>
        </w:rPr>
        <w:t>//</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对</w:t>
      </w:r>
      <w:r>
        <w:rPr>
          <w:rFonts w:ascii=".PingFang SC" w:eastAsia=".PingFang SC" w:hAnsi="AppleSystemUIFontBold" w:cs=".PingFang SC"/>
          <w:b/>
          <w:bCs/>
          <w:u w:val="single"/>
        </w:rPr>
        <w:t>&lt;</w:t>
      </w:r>
      <w:r>
        <w:rPr>
          <w:rFonts w:ascii=".PingFang SC" w:eastAsia=".PingFang SC" w:hAnsi="AppleSystemUIFontBold" w:cs=".PingFang SC" w:hint="eastAsia"/>
          <w:b/>
          <w:bCs/>
          <w:u w:val="single"/>
        </w:rPr>
        <w:t>代价</w:t>
      </w:r>
      <w:r>
        <w:rPr>
          <w:rFonts w:ascii=".PingFang SC" w:eastAsia=".PingFang SC" w:hAnsi="AppleSystemUIFontBold" w:cs=".PingFang SC"/>
          <w:b/>
          <w:bCs/>
          <w:u w:val="single"/>
        </w:rPr>
        <w:t>&gt;</w:t>
      </w:r>
      <w:r>
        <w:rPr>
          <w:rFonts w:ascii=".PingFang SC" w:eastAsia=".PingFang SC" w:hAnsi="AppleSystemUIFontBold" w:cs=".PingFang SC" w:hint="eastAsia"/>
          <w:b/>
          <w:bCs/>
          <w:u w:val="single"/>
        </w:rPr>
        <w:t>进行衡量</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权衡</w:t>
      </w:r>
      <w:r>
        <w:rPr>
          <w:rFonts w:ascii="AppleSystemUIFontBold" w:eastAsia=".PingFang SC" w:hAnsi="AppleSystemUIFontBold" w:cs="AppleSystemUIFontBold"/>
          <w:b/>
          <w:bCs/>
          <w:u w:val="single"/>
        </w:rPr>
        <w:t>: weigh up the costs]</w:t>
      </w:r>
      <w:r>
        <w:rPr>
          <w:rFonts w:ascii="AppleSystemUIFont" w:eastAsia=".PingFang SC" w:hAnsi="AppleSystemUIFont" w:cs="AppleSystemUIFont"/>
          <w:u w:val="single"/>
        </w:rPr>
        <w:t xml:space="preserve"> </w:t>
      </w:r>
    </w:p>
    <w:p w14:paraId="3FD5A71D" w14:textId="77777777" w:rsidR="008C445A" w:rsidRDefault="008C445A" w:rsidP="008C445A">
      <w:pPr>
        <w:autoSpaceDE w:val="0"/>
        <w:autoSpaceDN w:val="0"/>
        <w:adjustRightInd w:val="0"/>
        <w:rPr>
          <w:rFonts w:ascii="AppleSystemUIFont" w:eastAsia=".PingFang SC" w:hAnsi="AppleSystemUIFont" w:cs="AppleSystemUIFont"/>
        </w:rPr>
      </w:pPr>
    </w:p>
    <w:p w14:paraId="0278D224" w14:textId="77777777" w:rsidR="008C445A" w:rsidRDefault="008C445A" w:rsidP="008C445A">
      <w:pPr>
        <w:autoSpaceDE w:val="0"/>
        <w:autoSpaceDN w:val="0"/>
        <w:adjustRightInd w:val="0"/>
        <w:rPr>
          <w:rFonts w:ascii="AppleSystemUIFont" w:eastAsia=".PingFang SC" w:hAnsi="AppleSystemUIFont" w:cs="AppleSystemUIFont"/>
        </w:rPr>
      </w:pPr>
    </w:p>
    <w:p w14:paraId="702250F1"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PingFang SC" w:eastAsia=".PingFang SC" w:hAnsi="AppleSystemUIFont" w:cs=".PingFang SC" w:hint="eastAsia"/>
          <w:b/>
          <w:bCs/>
        </w:rPr>
        <w:t>（个案积累终成大趋势的</w:t>
      </w:r>
      <w:r>
        <w:rPr>
          <w:rFonts w:ascii="AppleSystemUIFontBold" w:eastAsia=".PingFang SC" w:hAnsi="AppleSystemUIFontBold" w:cs="AppleSystemUIFontBold"/>
          <w:b/>
          <w:bCs/>
        </w:rPr>
        <w:t xml:space="preserve">; </w:t>
      </w:r>
      <w:r>
        <w:rPr>
          <w:rFonts w:ascii=".PingFang SC" w:eastAsia=".PingFang SC" w:hAnsi="AppleSystemUIFontBold" w:cs=".PingFang SC" w:hint="eastAsia"/>
          <w:b/>
          <w:bCs/>
        </w:rPr>
        <w:t>量变到质变的）引爆点，爆发点</w:t>
      </w:r>
      <w:r>
        <w:rPr>
          <w:rFonts w:ascii="AppleSystemUIFontBold" w:eastAsia=".PingFang SC" w:hAnsi="AppleSystemUIFontBold" w:cs="AppleSystemUIFontBold"/>
          <w:b/>
          <w:bCs/>
        </w:rPr>
        <w:t>: a tipping point; reach a tipping point</w:t>
      </w:r>
    </w:p>
    <w:p w14:paraId="6F8831A6"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A tipping point: is the point at which the number of small changes over a period of time reaches a level where a further small change has a sudden and very great effect on a system or leads to an idea suddenly spreading quickly among a large number of people </w:t>
      </w:r>
      <w:r>
        <w:rPr>
          <w:rFonts w:ascii=".PingFang SC" w:eastAsia=".PingFang SC" w:hAnsi="AppleSystemUIFont" w:cs=".PingFang SC" w:hint="eastAsia"/>
        </w:rPr>
        <w:t>（个案积累终成大趋势的）引爆点，爆发点</w:t>
      </w:r>
    </w:p>
    <w:p w14:paraId="56E5A710"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"The very fact that the violence is </w:t>
      </w:r>
      <w:r>
        <w:rPr>
          <w:rFonts w:ascii="AppleSystemUIFontBold" w:eastAsia=".PingFang SC" w:hAnsi="AppleSystemUIFontBold" w:cs="AppleSystemUIFontBold"/>
          <w:b/>
          <w:bCs/>
        </w:rPr>
        <w:t>intensifying</w:t>
      </w:r>
      <w:r>
        <w:rPr>
          <w:rFonts w:ascii="AppleSystemUIFont" w:eastAsia=".PingFang SC" w:hAnsi="AppleSystemUIFont" w:cs="AppleSystemUIFont"/>
        </w:rPr>
        <w:t xml:space="preserve">, more fierce in Hong Kong, both from the police against the protesters and the protesters are responding back in kind, esp when they were </w:t>
      </w:r>
      <w:r>
        <w:rPr>
          <w:rFonts w:ascii="AppleSystemUIFontBold" w:eastAsia=".PingFang SC" w:hAnsi="AppleSystemUIFontBold" w:cs="AppleSystemUIFontBold"/>
          <w:b/>
          <w:bCs/>
          <w:u w:val="single"/>
        </w:rPr>
        <w:t xml:space="preserve">facing off </w:t>
      </w:r>
      <w:r>
        <w:rPr>
          <w:rFonts w:ascii=".PingFang SC" w:eastAsia=".PingFang SC" w:hAnsi="AppleSystemUIFontBold" w:cs=".PingFang SC" w:hint="eastAsia"/>
          <w:u w:val="single"/>
        </w:rPr>
        <w:t>面对面的对峙</w:t>
      </w:r>
      <w:r>
        <w:rPr>
          <w:rFonts w:ascii="AppleSystemUIFontBold" w:eastAsia=".PingFang SC" w:hAnsi="AppleSystemUIFontBold" w:cs="AppleSystemUIFontBold"/>
          <w:b/>
          <w:bCs/>
          <w:u w:val="single"/>
        </w:rPr>
        <w:t>.</w:t>
      </w:r>
      <w:r>
        <w:rPr>
          <w:rFonts w:ascii="AppleSystemUIFont" w:eastAsia=".PingFang SC" w:hAnsi="AppleSystemUIFont" w:cs="AppleSystemUIFont"/>
        </w:rPr>
        <w:t xml:space="preserve"> I think, suggests that we are sort of</w:t>
      </w:r>
      <w:r>
        <w:rPr>
          <w:rFonts w:ascii="AppleSystemUIFontBold" w:eastAsia=".PingFang SC" w:hAnsi="AppleSystemUIFontBold" w:cs="AppleSystemUIFontBold"/>
          <w:b/>
          <w:bCs/>
          <w:u w:val="single"/>
        </w:rPr>
        <w:t xml:space="preserve"> reaching a tipping point</w:t>
      </w:r>
      <w:r>
        <w:rPr>
          <w:rFonts w:ascii="AppleSystemUIFont" w:eastAsia=".PingFang SC" w:hAnsi="AppleSystemUIFont" w:cs="AppleSystemUIFont"/>
        </w:rPr>
        <w:t xml:space="preserve"> in this. They (Beijing) can't let this go on</w:t>
      </w: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u w:val="single"/>
        </w:rPr>
        <w:t>indefinitely</w:t>
      </w:r>
      <w:r>
        <w:rPr>
          <w:rFonts w:ascii="AppleSystemUIFont" w:eastAsia=".PingFang SC" w:hAnsi="AppleSystemUIFont" w:cs="AppleSystemUIFont"/>
          <w:u w:val="single"/>
        </w:rPr>
        <w:t>/</w:t>
      </w:r>
      <w:r>
        <w:rPr>
          <w:rFonts w:ascii="AppleSystemUIFontBold" w:eastAsia=".PingFang SC" w:hAnsi="AppleSystemUIFontBold" w:cs="AppleSystemUIFontBold"/>
          <w:b/>
          <w:bCs/>
          <w:u w:val="single"/>
        </w:rPr>
        <w:t>endlessly</w:t>
      </w:r>
      <w:r>
        <w:rPr>
          <w:rFonts w:ascii="AppleSystemUIFont" w:eastAsia=".PingFang SC" w:hAnsi="AppleSystemUIFont" w:cs="AppleSystemUIFont"/>
          <w:u w:val="single"/>
        </w:rPr>
        <w:t>.</w:t>
      </w:r>
      <w:r>
        <w:rPr>
          <w:rFonts w:ascii="AppleSystemUIFont" w:eastAsia=".PingFang SC" w:hAnsi="AppleSystemUIFont" w:cs="AppleSystemUIFont"/>
        </w:rPr>
        <w:t xml:space="preserve"> They can't let it continue to </w:t>
      </w:r>
      <w:r>
        <w:rPr>
          <w:rFonts w:ascii="AppleSystemUIFontBold" w:eastAsia=".PingFang SC" w:hAnsi="AppleSystemUIFontBold" w:cs="AppleSystemUIFontBold"/>
          <w:b/>
          <w:bCs/>
          <w:u w:val="single"/>
        </w:rPr>
        <w:t>intensify</w:t>
      </w:r>
      <w:r>
        <w:rPr>
          <w:rFonts w:ascii="AppleSystemUIFont" w:eastAsia=".PingFang SC" w:hAnsi="AppleSystemUIFont" w:cs="AppleSystemUIFont"/>
        </w:rPr>
        <w:t xml:space="preserve">."      </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面对面的对峙</w:t>
      </w:r>
      <w:r>
        <w:rPr>
          <w:rFonts w:ascii="AppleSystemUIFontBold" w:eastAsia=".PingFang SC" w:hAnsi="AppleSystemUIFontBold" w:cs="AppleSystemUIFontBold"/>
          <w:b/>
          <w:bCs/>
          <w:u w:val="single"/>
        </w:rPr>
        <w:t>: face-off between police and protesters</w:t>
      </w:r>
    </w:p>
    <w:p w14:paraId="4346F118" w14:textId="77777777" w:rsidR="008C445A" w:rsidRDefault="008C445A" w:rsidP="008C445A">
      <w:pPr>
        <w:autoSpaceDE w:val="0"/>
        <w:autoSpaceDN w:val="0"/>
        <w:adjustRightInd w:val="0"/>
        <w:rPr>
          <w:rFonts w:ascii="AppleSystemUIFont" w:eastAsia=".PingFang SC" w:hAnsi="AppleSystemUIFont" w:cs="AppleSystemUIFont"/>
        </w:rPr>
      </w:pPr>
    </w:p>
    <w:p w14:paraId="139C0F39"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6500A797"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 xml:space="preserve">## persona non grata </w:t>
      </w:r>
      <w:r>
        <w:rPr>
          <w:rFonts w:ascii="AppleSystemUIFontBoldItalic" w:eastAsia=".PingFang SC" w:hAnsi="AppleSystemUIFontBoldItalic" w:cs="AppleSystemUIFontBoldItalic"/>
          <w:b/>
          <w:bCs/>
          <w:i/>
          <w:iCs/>
        </w:rPr>
        <w:t>/p</w:t>
      </w:r>
      <w:r>
        <w:rPr>
          <w:rFonts w:ascii="System Font" w:eastAsia=".PingFang SC" w:hAnsi="System Font" w:cs="System Font"/>
          <w:b/>
          <w:bCs/>
        </w:rPr>
        <w:t>ɜːˈ</w:t>
      </w:r>
      <w:r>
        <w:rPr>
          <w:rFonts w:ascii="AppleSystemUIFontBoldItalic" w:eastAsia=".PingFang SC" w:hAnsi="AppleSystemUIFontBoldItalic" w:cs="AppleSystemUIFontBoldItalic"/>
          <w:b/>
          <w:bCs/>
          <w:i/>
          <w:iCs/>
          <w:u w:val="single"/>
        </w:rPr>
        <w:t>sə</w:t>
      </w:r>
      <w:r>
        <w:rPr>
          <w:rFonts w:ascii="System Font" w:eastAsia=".PingFang SC" w:hAnsi="System Font" w:cs="System Font"/>
          <w:b/>
          <w:bCs/>
          <w:u w:val="single"/>
        </w:rPr>
        <w:t>ʊ</w:t>
      </w:r>
      <w:r>
        <w:rPr>
          <w:rFonts w:ascii="AppleSystemUIFontBoldItalic" w:eastAsia=".PingFang SC" w:hAnsi="AppleSystemUIFontBoldItalic" w:cs="AppleSystemUIFontBoldItalic"/>
          <w:b/>
          <w:bCs/>
          <w:i/>
          <w:iCs/>
        </w:rPr>
        <w:t>nə n</w:t>
      </w:r>
      <w:r>
        <w:rPr>
          <w:rFonts w:ascii="System Font" w:eastAsia=".PingFang SC" w:hAnsi="System Font" w:cs="System Font"/>
          <w:b/>
          <w:bCs/>
        </w:rPr>
        <w:t>ɒ</w:t>
      </w:r>
      <w:r>
        <w:rPr>
          <w:rFonts w:ascii="AppleSystemUIFontBoldItalic" w:eastAsia=".PingFang SC" w:hAnsi="AppleSystemUIFontBoldItalic" w:cs="AppleSystemUIFontBoldItalic"/>
          <w:b/>
          <w:bCs/>
          <w:i/>
          <w:iCs/>
        </w:rPr>
        <w:t xml:space="preserve">n </w:t>
      </w:r>
      <w:r>
        <w:rPr>
          <w:rFonts w:ascii="System Font" w:eastAsia=".PingFang SC" w:hAnsi="System Font" w:cs="System Font"/>
          <w:b/>
          <w:bCs/>
        </w:rPr>
        <w:t>ˈɡ</w:t>
      </w:r>
      <w:r>
        <w:rPr>
          <w:rFonts w:ascii="AppleSystemUIFontBoldItalic" w:eastAsia=".PingFang SC" w:hAnsi="AppleSystemUIFontBoldItalic" w:cs="AppleSystemUIFontBoldItalic"/>
          <w:b/>
          <w:bCs/>
          <w:i/>
          <w:iCs/>
        </w:rPr>
        <w:t>r</w:t>
      </w:r>
      <w:r>
        <w:rPr>
          <w:rFonts w:ascii="System Font" w:eastAsia=".PingFang SC" w:hAnsi="System Font" w:cs="System Font"/>
          <w:b/>
          <w:bCs/>
        </w:rPr>
        <w:t>ɑː</w:t>
      </w:r>
      <w:r>
        <w:rPr>
          <w:rFonts w:ascii="AppleSystemUIFontBoldItalic" w:eastAsia=".PingFang SC" w:hAnsi="AppleSystemUIFontBoldItalic" w:cs="AppleSystemUIFontBoldItalic"/>
          <w:b/>
          <w:bCs/>
          <w:i/>
          <w:iCs/>
        </w:rPr>
        <w:t>tə/</w:t>
      </w:r>
    </w:p>
    <w:p w14:paraId="652A3A4C"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PHRASE If someone becomes or is declared </w:t>
      </w:r>
      <w:r>
        <w:rPr>
          <w:rFonts w:ascii="AppleSystemUIFontBold" w:eastAsia=".PingFang SC" w:hAnsi="AppleSystemUIFontBold" w:cs="AppleSystemUIFontBold"/>
          <w:b/>
          <w:bCs/>
          <w:u w:val="single"/>
        </w:rPr>
        <w:t xml:space="preserve">persona non grata </w:t>
      </w:r>
      <w:r>
        <w:rPr>
          <w:rFonts w:ascii="AppleSystemUIFontBoldItalic" w:eastAsia=".PingFang SC" w:hAnsi="AppleSystemUIFontBoldItalic" w:cs="AppleSystemUIFontBoldItalic"/>
          <w:b/>
          <w:bCs/>
          <w:i/>
          <w:iCs/>
        </w:rPr>
        <w:t>/p</w:t>
      </w:r>
      <w:r>
        <w:rPr>
          <w:rFonts w:ascii="System Font" w:eastAsia=".PingFang SC" w:hAnsi="System Font" w:cs="System Font"/>
          <w:b/>
          <w:bCs/>
        </w:rPr>
        <w:t>ɜːˈ</w:t>
      </w:r>
      <w:r>
        <w:rPr>
          <w:rFonts w:ascii="AppleSystemUIFontBoldItalic" w:eastAsia=".PingFang SC" w:hAnsi="AppleSystemUIFontBoldItalic" w:cs="AppleSystemUIFontBoldItalic"/>
          <w:b/>
          <w:bCs/>
          <w:i/>
          <w:iCs/>
          <w:u w:val="single"/>
        </w:rPr>
        <w:t>sə</w:t>
      </w:r>
      <w:r>
        <w:rPr>
          <w:rFonts w:ascii="System Font" w:eastAsia=".PingFang SC" w:hAnsi="System Font" w:cs="System Font"/>
          <w:b/>
          <w:bCs/>
          <w:u w:val="single"/>
        </w:rPr>
        <w:t>ʊ</w:t>
      </w:r>
      <w:r>
        <w:rPr>
          <w:rFonts w:ascii="AppleSystemUIFontBoldItalic" w:eastAsia=".PingFang SC" w:hAnsi="AppleSystemUIFontBoldItalic" w:cs="AppleSystemUIFontBoldItalic"/>
          <w:b/>
          <w:bCs/>
          <w:i/>
          <w:iCs/>
        </w:rPr>
        <w:t>nə n</w:t>
      </w:r>
      <w:r>
        <w:rPr>
          <w:rFonts w:ascii="System Font" w:eastAsia=".PingFang SC" w:hAnsi="System Font" w:cs="System Font"/>
          <w:b/>
          <w:bCs/>
        </w:rPr>
        <w:t>ɒ</w:t>
      </w:r>
      <w:r>
        <w:rPr>
          <w:rFonts w:ascii="AppleSystemUIFontBoldItalic" w:eastAsia=".PingFang SC" w:hAnsi="AppleSystemUIFontBoldItalic" w:cs="AppleSystemUIFontBoldItalic"/>
          <w:b/>
          <w:bCs/>
          <w:i/>
          <w:iCs/>
        </w:rPr>
        <w:t xml:space="preserve">n </w:t>
      </w:r>
      <w:r>
        <w:rPr>
          <w:rFonts w:ascii="System Font" w:eastAsia=".PingFang SC" w:hAnsi="System Font" w:cs="System Font"/>
          <w:b/>
          <w:bCs/>
        </w:rPr>
        <w:t>ˈɡ</w:t>
      </w:r>
      <w:r>
        <w:rPr>
          <w:rFonts w:ascii="AppleSystemUIFontBoldItalic" w:eastAsia=".PingFang SC" w:hAnsi="AppleSystemUIFontBoldItalic" w:cs="AppleSystemUIFontBoldItalic"/>
          <w:b/>
          <w:bCs/>
          <w:i/>
          <w:iCs/>
        </w:rPr>
        <w:t>r</w:t>
      </w:r>
      <w:r>
        <w:rPr>
          <w:rFonts w:ascii="System Font" w:eastAsia=".PingFang SC" w:hAnsi="System Font" w:cs="System Font"/>
          <w:b/>
          <w:bCs/>
        </w:rPr>
        <w:t>ɑː</w:t>
      </w:r>
      <w:r>
        <w:rPr>
          <w:rFonts w:ascii="AppleSystemUIFontBoldItalic" w:eastAsia=".PingFang SC" w:hAnsi="AppleSystemUIFontBoldItalic" w:cs="AppleSystemUIFontBoldItalic"/>
          <w:b/>
          <w:bCs/>
          <w:i/>
          <w:iCs/>
        </w:rPr>
        <w:t>tə/</w:t>
      </w:r>
      <w:r>
        <w:rPr>
          <w:rFonts w:ascii="AppleSystemUIFont" w:eastAsia=".PingFang SC" w:hAnsi="AppleSystemUIFont" w:cs="AppleSystemUIFont"/>
        </w:rPr>
        <w:t>, they become unwelcome or</w:t>
      </w: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u w:val="single"/>
        </w:rPr>
        <w:t>unacceptable [ˌʌnəkˈseptəbl]</w:t>
      </w:r>
      <w:r>
        <w:rPr>
          <w:rFonts w:ascii="AppleSystemUIFontBold" w:eastAsia=".PingFang SC" w:hAnsi="AppleSystemUIFontBold" w:cs="AppleSystemUIFontBold"/>
          <w:b/>
          <w:bCs/>
        </w:rPr>
        <w:t xml:space="preserve"> </w:t>
      </w:r>
      <w:r>
        <w:rPr>
          <w:rFonts w:ascii="AppleSystemUIFont" w:eastAsia=".PingFang SC" w:hAnsi="AppleSystemUIFont" w:cs="AppleSystemUIFont"/>
        </w:rPr>
        <w:t xml:space="preserve">because of something they have said or done. </w:t>
      </w:r>
      <w:r>
        <w:rPr>
          <w:rFonts w:ascii=".PingFang SC" w:eastAsia=".PingFang SC" w:hAnsi="AppleSystemUIFont" w:cs=".PingFang SC" w:hint="eastAsia"/>
        </w:rPr>
        <w:t>不受欢迎的人</w:t>
      </w:r>
      <w:r>
        <w:rPr>
          <w:rFonts w:ascii="AppleSystemUIFont" w:eastAsia=".PingFang SC" w:hAnsi="AppleSystemUIFont" w:cs="AppleSystemUIFont"/>
        </w:rPr>
        <w:t>.</w:t>
      </w:r>
    </w:p>
    <w:p w14:paraId="200B6BC6" w14:textId="77777777" w:rsidR="008C445A" w:rsidRDefault="008C445A" w:rsidP="008C445A">
      <w:pPr>
        <w:autoSpaceDE w:val="0"/>
        <w:autoSpaceDN w:val="0"/>
        <w:adjustRightInd w:val="0"/>
        <w:rPr>
          <w:rFonts w:ascii="AppleSystemUIFont" w:eastAsia=".PingFang SC" w:hAnsi="AppleSystemUIFont" w:cs="AppleSystemUIFont"/>
        </w:rPr>
      </w:pPr>
    </w:p>
    <w:p w14:paraId="71324F90" w14:textId="77777777" w:rsidR="008C445A" w:rsidRDefault="008C445A" w:rsidP="008C445A">
      <w:pPr>
        <w:autoSpaceDE w:val="0"/>
        <w:autoSpaceDN w:val="0"/>
        <w:adjustRightInd w:val="0"/>
        <w:rPr>
          <w:rFonts w:ascii="AppleSystemUIFont" w:eastAsia=".PingFang SC" w:hAnsi="AppleSystemUIFont" w:cs="AppleSystemUIFont"/>
        </w:rPr>
      </w:pPr>
    </w:p>
    <w:p w14:paraId="32232FD7"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enact /</w:t>
      </w:r>
      <w:r>
        <w:rPr>
          <w:rFonts w:ascii="AppleSystemUIFontBold" w:eastAsia=".PingFang SC" w:hAnsi="AppleSystemUIFontBold" w:cs="AppleSystemUIFontBold"/>
          <w:b/>
          <w:bCs/>
        </w:rPr>
        <w:t>ɪ</w:t>
      </w:r>
      <w:r>
        <w:rPr>
          <w:rFonts w:ascii="AppleSystemUIFont" w:eastAsia=".PingFang SC" w:hAnsi="AppleSystemUIFont" w:cs="AppleSystemUIFont"/>
        </w:rPr>
        <w:t>ˈ</w:t>
      </w:r>
      <w:r>
        <w:rPr>
          <w:rFonts w:ascii="AppleSystemUIFont" w:eastAsia=".PingFang SC" w:hAnsi="AppleSystemUIFont" w:cs="AppleSystemUIFont"/>
          <w:u w:val="single"/>
        </w:rPr>
        <w:t>næ</w:t>
      </w:r>
      <w:r>
        <w:rPr>
          <w:rFonts w:ascii="AppleSystemUIFont" w:eastAsia=".PingFang SC" w:hAnsi="AppleSystemUIFont" w:cs="AppleSystemUIFont"/>
        </w:rPr>
        <w:t xml:space="preserve">kt/ </w:t>
      </w:r>
      <w:r>
        <w:rPr>
          <w:rFonts w:ascii="AppleSystemUIFontBold" w:eastAsia=".PingFang SC" w:hAnsi="AppleSystemUIFontBold" w:cs="AppleSystemUIFontBold"/>
          <w:b/>
          <w:bCs/>
        </w:rPr>
        <w:t xml:space="preserve"> </w:t>
      </w:r>
      <w:r>
        <w:rPr>
          <w:rFonts w:ascii=".PingFang SC" w:eastAsia=".PingFang SC" w:hAnsi="AppleSystemUIFontBold" w:cs=".PingFang SC" w:hint="eastAsia"/>
          <w:b/>
          <w:bCs/>
        </w:rPr>
        <w:t>注意发音</w:t>
      </w:r>
    </w:p>
    <w:p w14:paraId="0AEF0D92" w14:textId="77777777" w:rsidR="008C445A" w:rsidRDefault="008C445A" w:rsidP="008C445A">
      <w:pPr>
        <w:numPr>
          <w:ilvl w:val="0"/>
          <w:numId w:val="23"/>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 often passive ] </w:t>
      </w:r>
      <w:r>
        <w:rPr>
          <w:rFonts w:ascii=".PingFang SC" w:eastAsia=".PingFang SC" w:hAnsi="AppleSystemUIFont" w:cs=".PingFang SC" w:hint="eastAsia"/>
        </w:rPr>
        <w:t>【</w:t>
      </w:r>
      <w:r>
        <w:rPr>
          <w:rFonts w:ascii="AppleSystemUIFont" w:eastAsia=".PingFang SC" w:hAnsi="AppleSystemUIFont" w:cs="AppleSystemUIFont"/>
        </w:rPr>
        <w:t xml:space="preserve">aw </w:t>
      </w:r>
      <w:r>
        <w:rPr>
          <w:rFonts w:ascii=".PingFang SC" w:eastAsia=".PingFang SC" w:hAnsi="AppleSystemUIFont" w:cs=".PingFang SC" w:hint="eastAsia"/>
        </w:rPr>
        <w:t>律</w:t>
      </w:r>
      <w:r>
        <w:rPr>
          <w:rFonts w:ascii="AppleSystemUIFont" w:eastAsia=".PingFang SC" w:hAnsi="AppleSystemUIFont" w:cs="AppleSystemUIFont"/>
        </w:rPr>
        <w:t xml:space="preserve"> </w:t>
      </w:r>
      <w:r>
        <w:rPr>
          <w:rFonts w:ascii=".PingFang SC" w:eastAsia=".PingFang SC" w:hAnsi="AppleSystemUIFont" w:cs=".PingFang SC" w:hint="eastAsia"/>
        </w:rPr>
        <w:t>】</w:t>
      </w:r>
      <w:r>
        <w:rPr>
          <w:rFonts w:ascii="AppleSystemUIFont" w:eastAsia=".PingFang SC" w:hAnsi="AppleSystemUIFont" w:cs="AppleSystemUIFont"/>
        </w:rPr>
        <w:t xml:space="preserve">When a government or authority enacts a proposal, they make it into a law. </w:t>
      </w:r>
      <w:r>
        <w:rPr>
          <w:rFonts w:ascii=".PingFang SC" w:eastAsia=".PingFang SC" w:hAnsi="AppleSystemUIFont" w:cs=".PingFang SC" w:hint="eastAsia"/>
        </w:rPr>
        <w:t>颁布</w:t>
      </w:r>
      <w:r>
        <w:rPr>
          <w:rFonts w:ascii="AppleSystemUIFontBold" w:eastAsia=".PingFang SC" w:hAnsi="AppleSystemUIFontBold" w:cs="AppleSystemUIFontBold"/>
          <w:b/>
          <w:bCs/>
        </w:rPr>
        <w:t>/</w:t>
      </w:r>
      <w:r>
        <w:rPr>
          <w:rFonts w:ascii=".PingFang SC" w:eastAsia=".PingFang SC" w:hAnsi="AppleSystemUIFontBold" w:cs=".PingFang SC" w:hint="eastAsia"/>
        </w:rPr>
        <w:t>制定</w:t>
      </w:r>
      <w:r>
        <w:rPr>
          <w:rFonts w:ascii="AppleSystemUIFontBold" w:eastAsia=".PingFang SC" w:hAnsi="AppleSystemUIFontBold" w:cs="AppleSystemUIFontBold"/>
          <w:b/>
          <w:bCs/>
        </w:rPr>
        <w:t>(</w:t>
      </w:r>
      <w:r>
        <w:rPr>
          <w:rFonts w:ascii=".PingFang SC" w:eastAsia=".PingFang SC" w:hAnsi="AppleSystemUIFontBold" w:cs=".PingFang SC" w:hint="eastAsia"/>
        </w:rPr>
        <w:t>法律</w:t>
      </w:r>
      <w:r>
        <w:rPr>
          <w:rFonts w:ascii="AppleSystemUIFontBold" w:eastAsia=".PingFang SC" w:hAnsi="AppleSystemUIFontBold" w:cs="AppleSystemUIFontBold"/>
          <w:b/>
          <w:bCs/>
        </w:rPr>
        <w:t xml:space="preserve">) </w:t>
      </w:r>
      <w:r>
        <w:rPr>
          <w:rFonts w:ascii=".PingFang SC" w:eastAsia=".PingFang SC" w:hAnsi="AppleSystemUIFontBold" w:cs=".PingFang SC" w:hint="eastAsia"/>
          <w:b/>
          <w:bCs/>
        </w:rPr>
        <w:t>【</w:t>
      </w:r>
      <w:r>
        <w:rPr>
          <w:rFonts w:ascii=".PingFang SC" w:eastAsia=".PingFang SC" w:hAnsi="AppleSystemUIFontBold" w:cs=".PingFang SC"/>
          <w:b/>
          <w:bCs/>
        </w:rPr>
        <w:t xml:space="preserve"> </w:t>
      </w:r>
      <w:r>
        <w:rPr>
          <w:rFonts w:ascii=".PingFang SC" w:eastAsia=".PingFang SC" w:hAnsi="AppleSystemUIFontBold" w:cs=".PingFang SC" w:hint="eastAsia"/>
          <w:u w:val="single"/>
        </w:rPr>
        <w:t>颁布</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制定</w:t>
      </w:r>
      <w:r>
        <w:rPr>
          <w:rFonts w:ascii="AppleSystemUIFontBold" w:eastAsia=".PingFang SC" w:hAnsi="AppleSystemUIFontBold" w:cs="AppleSystemUIFontBold"/>
          <w:b/>
          <w:bCs/>
          <w:u w:val="single"/>
        </w:rPr>
        <w:t>(</w:t>
      </w:r>
      <w:r>
        <w:rPr>
          <w:rFonts w:ascii=".PingFang SC" w:eastAsia=".PingFang SC" w:hAnsi="AppleSystemUIFontBold" w:cs=".PingFang SC" w:hint="eastAsia"/>
          <w:u w:val="single"/>
        </w:rPr>
        <w:t>法律</w:t>
      </w:r>
      <w:r>
        <w:rPr>
          <w:rFonts w:ascii="AppleSystemUIFontBold" w:eastAsia=".PingFang SC" w:hAnsi="AppleSystemUIFontBold" w:cs="AppleSystemUIFontBold"/>
          <w:b/>
          <w:bCs/>
          <w:u w:val="single"/>
        </w:rPr>
        <w:t xml:space="preserve">): enact a law; enact a legislation </w:t>
      </w:r>
      <w:r>
        <w:rPr>
          <w:rFonts w:ascii=".PingFang SC" w:eastAsia=".PingFang SC" w:hAnsi="AppleSystemUIFontBold" w:cs=".PingFang SC" w:hint="eastAsia"/>
          <w:u w:val="single"/>
        </w:rPr>
        <w:t>】</w:t>
      </w:r>
      <w:r>
        <w:rPr>
          <w:rFonts w:ascii="MS Gothic" w:eastAsia="MS Gothic" w:hAnsi="MS Gothic" w:cs="MS Gothic" w:hint="eastAsia"/>
          <w:u w:val="single"/>
        </w:rPr>
        <w:t> </w:t>
      </w:r>
      <w:r>
        <w:rPr>
          <w:rFonts w:ascii="AppleSystemUIFont" w:eastAsia=".PingFang SC" w:hAnsi="AppleSystemUIFont" w:cs="AppleSystemUIFont"/>
        </w:rPr>
        <w:t xml:space="preserve">e.g.  The authorities have failed so far to </w:t>
      </w:r>
      <w:r>
        <w:rPr>
          <w:rFonts w:ascii="AppleSystemUIFontBold" w:eastAsia=".PingFang SC" w:hAnsi="AppleSystemUIFontBold" w:cs="AppleSystemUIFontBold"/>
          <w:b/>
          <w:bCs/>
          <w:u w:val="single"/>
        </w:rPr>
        <w:t>enact a law</w:t>
      </w:r>
      <w:r>
        <w:rPr>
          <w:rFonts w:ascii="AppleSystemUIFont" w:eastAsia=".PingFang SC" w:hAnsi="AppleSystemUIFont" w:cs="AppleSystemUIFont"/>
        </w:rPr>
        <w:t xml:space="preserve"> allowing unrestricted emigration.</w:t>
      </w:r>
      <w:r>
        <w:rPr>
          <w:rFonts w:ascii="MS Gothic" w:eastAsia="MS Gothic" w:hAnsi="MS Gothic" w:cs="MS Gothic" w:hint="eastAsia"/>
        </w:rPr>
        <w:t> </w:t>
      </w:r>
      <w:r>
        <w:rPr>
          <w:rFonts w:ascii="AppleSystemUIFont" w:eastAsia=".PingFang SC" w:hAnsi="AppleSystemUIFont" w:cs="AppleSystemUIFont"/>
        </w:rPr>
        <w:t xml:space="preserve">e.g.  legislation enacted by parliament </w:t>
      </w:r>
      <w:r>
        <w:rPr>
          <w:rFonts w:ascii=".PingFang SC" w:eastAsia=".PingFang SC" w:hAnsi="AppleSystemUIFont" w:cs=".PingFang SC" w:hint="eastAsia"/>
        </w:rPr>
        <w:t>由议会通过的法律</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The emergency powers -- which give the city's Chief Executive effective carte blanche to make new laws as necessary in the instance of a severe breakdown of public order --  have not been tested in court since Hong Kong's return to China in 1997 and could be found </w:t>
      </w:r>
      <w:r>
        <w:rPr>
          <w:rFonts w:ascii="AppleSystemUIFontBold" w:eastAsia=".PingFang SC" w:hAnsi="AppleSystemUIFontBold" w:cs="AppleSystemUIFontBold"/>
          <w:b/>
          <w:bCs/>
        </w:rPr>
        <w:t>unconstitutional</w:t>
      </w:r>
      <w:r>
        <w:rPr>
          <w:rFonts w:ascii="AppleSystemUIFont" w:eastAsia=".PingFang SC" w:hAnsi="AppleSystemUIFont" w:cs="AppleSystemUIFont"/>
        </w:rPr>
        <w:t xml:space="preserve"> under the city's Basic Law, t</w:t>
      </w:r>
      <w:r>
        <w:rPr>
          <w:rFonts w:ascii="AppleSystemUIFontBold" w:eastAsia=".PingFang SC" w:hAnsi="AppleSystemUIFontBold" w:cs="AppleSystemUIFontBold"/>
          <w:b/>
          <w:bCs/>
          <w:u w:val="single"/>
        </w:rPr>
        <w:t>he de facto constitution,</w:t>
      </w:r>
      <w:r>
        <w:rPr>
          <w:rFonts w:ascii="AppleSystemUIFont" w:eastAsia=".PingFang SC" w:hAnsi="AppleSystemUIFont" w:cs="AppleSystemUIFont"/>
        </w:rPr>
        <w:t xml:space="preserve"> which guarantees rights such as public assembly and free expression. Lam, the city's leader, said at </w:t>
      </w:r>
      <w:r>
        <w:rPr>
          <w:rFonts w:ascii="AppleSystemUIFontBold" w:eastAsia=".PingFang SC" w:hAnsi="AppleSystemUIFontBold" w:cs="AppleSystemUIFontBold"/>
          <w:b/>
          <w:bCs/>
          <w:u w:val="single"/>
        </w:rPr>
        <w:t xml:space="preserve">a news conference </w:t>
      </w:r>
      <w:r>
        <w:rPr>
          <w:rFonts w:ascii="AppleSystemUIFont" w:eastAsia=".PingFang SC" w:hAnsi="AppleSystemUIFont" w:cs="AppleSystemUIFont"/>
        </w:rPr>
        <w:t xml:space="preserve">Tuesday her government had no plans to use emergency powers to </w:t>
      </w:r>
      <w:r>
        <w:rPr>
          <w:rFonts w:ascii="AppleSystemUIFontBold" w:eastAsia=".PingFang SC" w:hAnsi="AppleSystemUIFontBold" w:cs="AppleSystemUIFontBold"/>
          <w:b/>
          <w:bCs/>
          <w:u w:val="single"/>
        </w:rPr>
        <w:t xml:space="preserve">enact new laws </w:t>
      </w:r>
      <w:r>
        <w:rPr>
          <w:rFonts w:ascii=".PingFang SC" w:eastAsia=".PingFang SC" w:hAnsi="AppleSystemUIFontBold" w:cs=".PingFang SC" w:hint="eastAsia"/>
        </w:rPr>
        <w:t>颁布</w:t>
      </w:r>
      <w:r>
        <w:rPr>
          <w:rFonts w:ascii="AppleSystemUIFontBold" w:eastAsia=".PingFang SC" w:hAnsi="AppleSystemUIFontBold" w:cs="AppleSystemUIFontBold"/>
          <w:b/>
          <w:bCs/>
        </w:rPr>
        <w:t>/</w:t>
      </w:r>
      <w:r>
        <w:rPr>
          <w:rFonts w:ascii=".PingFang SC" w:eastAsia=".PingFang SC" w:hAnsi="AppleSystemUIFontBold" w:cs=".PingFang SC" w:hint="eastAsia"/>
        </w:rPr>
        <w:t>制定法律</w:t>
      </w:r>
      <w:r>
        <w:rPr>
          <w:rFonts w:ascii="AppleSystemUIFontBold" w:eastAsia=".PingFang SC" w:hAnsi="AppleSystemUIFontBold" w:cs="AppleSystemUIFontBold"/>
          <w:b/>
          <w:bCs/>
        </w:rPr>
        <w:t xml:space="preserve"> </w:t>
      </w:r>
      <w:r>
        <w:rPr>
          <w:rFonts w:ascii="AppleSystemUIFont" w:eastAsia=".PingFang SC" w:hAnsi="AppleSystemUIFont" w:cs="AppleSystemUIFont"/>
        </w:rPr>
        <w:t xml:space="preserve">but did not </w:t>
      </w:r>
      <w:r>
        <w:rPr>
          <w:rFonts w:ascii="AppleSystemUIFontBold" w:eastAsia=".PingFang SC" w:hAnsi="AppleSystemUIFontBold" w:cs="AppleSystemUIFontBold"/>
          <w:b/>
          <w:bCs/>
          <w:u w:val="single"/>
        </w:rPr>
        <w:t>rule it out.     //</w:t>
      </w:r>
      <w:r>
        <w:rPr>
          <w:rFonts w:ascii=".PingFang SC" w:eastAsia=".PingFang SC" w:hAnsi="AppleSystemUIFontBold" w:cs=".PingFang SC" w:hint="eastAsia"/>
          <w:b/>
          <w:bCs/>
        </w:rPr>
        <w:t>〔未经法定途径宣布但〕实际存在的</w:t>
      </w:r>
      <w:r>
        <w:rPr>
          <w:rFonts w:ascii="AppleSystemUIFontBold" w:eastAsia=".PingFang SC" w:hAnsi="AppleSystemUIFontBold" w:cs="AppleSystemUIFontBold"/>
          <w:b/>
          <w:bCs/>
        </w:rPr>
        <w:t xml:space="preserve"> de facto /ˌdeɪ ˈfæktəʊ/ </w:t>
      </w:r>
      <w:r>
        <w:rPr>
          <w:rFonts w:ascii=".PingFang SC" w:eastAsia=".PingFang SC" w:hAnsi="AppleSystemUIFontBold" w:cs=".PingFang SC" w:hint="eastAsia"/>
          <w:b/>
          <w:bCs/>
        </w:rPr>
        <w:t>美</w:t>
      </w:r>
      <w:r>
        <w:rPr>
          <w:rFonts w:ascii="AppleSystemUIFontBold" w:eastAsia=".PingFang SC" w:hAnsi="AppleSystemUIFontBold" w:cs="AppleSystemUIFontBold"/>
          <w:b/>
          <w:bCs/>
        </w:rPr>
        <w:t xml:space="preserve"> /</w:t>
      </w:r>
      <w:r>
        <w:rPr>
          <w:rFonts w:ascii="Cambria Math" w:eastAsia=".PingFang SC" w:hAnsi="Cambria Math" w:cs="Cambria Math"/>
          <w:b/>
          <w:bCs/>
        </w:rPr>
        <w:t>‑</w:t>
      </w:r>
      <w:r>
        <w:rPr>
          <w:rFonts w:ascii="AppleSystemUIFontBold" w:eastAsia=".PingFang SC" w:hAnsi="AppleSystemUIFontBold" w:cs="AppleSystemUIFontBold"/>
          <w:b/>
          <w:bCs/>
        </w:rPr>
        <w:t xml:space="preserve">toʊ/ adj. </w:t>
      </w:r>
    </w:p>
    <w:p w14:paraId="0FE851F0" w14:textId="77777777" w:rsidR="008C445A" w:rsidRDefault="008C445A" w:rsidP="008C445A">
      <w:pPr>
        <w:numPr>
          <w:ilvl w:val="0"/>
          <w:numId w:val="23"/>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 VN ] [ often passive ] ( </w:t>
      </w:r>
      <w:r>
        <w:rPr>
          <w:rFonts w:ascii="AppleSystemUIFontItalic" w:eastAsia=".PingFang SC" w:hAnsi="AppleSystemUIFontItalic" w:cs="AppleSystemUIFontItalic"/>
          <w:i/>
          <w:iCs/>
        </w:rPr>
        <w:t>formal</w:t>
      </w:r>
      <w:r>
        <w:rPr>
          <w:rFonts w:ascii="AppleSystemUIFont" w:eastAsia=".PingFang SC" w:hAnsi="AppleSystemUIFont" w:cs="AppleSystemUIFont"/>
        </w:rPr>
        <w:t xml:space="preserve"> ) If </w:t>
      </w:r>
      <w:r>
        <w:rPr>
          <w:rFonts w:ascii="AppleSystemUIFontBold" w:eastAsia=".PingFang SC" w:hAnsi="AppleSystemUIFontBold" w:cs="AppleSystemUIFontBold"/>
          <w:b/>
          <w:bCs/>
          <w:u w:val="single"/>
        </w:rPr>
        <w:t>people enact a story or enact a play</w:t>
      </w:r>
      <w:r>
        <w:rPr>
          <w:rFonts w:ascii="AppleSystemUIFont" w:eastAsia=".PingFang SC" w:hAnsi="AppleSystemUIFont" w:cs="AppleSystemUIFont"/>
        </w:rPr>
        <w:t xml:space="preserve">, they perform it by acting. </w:t>
      </w:r>
      <w:r>
        <w:rPr>
          <w:rFonts w:ascii=".PingFang SC" w:eastAsia=".PingFang SC" w:hAnsi="AppleSystemUIFont" w:cs=".PingFang SC" w:hint="eastAsia"/>
        </w:rPr>
        <w:t>表演</w:t>
      </w:r>
      <w:r>
        <w:rPr>
          <w:rFonts w:ascii=".PingFang SC" w:eastAsia=".PingFang SC" w:hAnsi="AppleSystemUIFont" w:cs=".PingFang SC"/>
        </w:rPr>
        <w:t>/</w:t>
      </w:r>
      <w:r>
        <w:rPr>
          <w:rFonts w:ascii=".PingFang SC" w:eastAsia=".PingFang SC" w:hAnsi="AppleSystemUIFont" w:cs=".PingFang SC" w:hint="eastAsia"/>
        </w:rPr>
        <w:t>扮演</w:t>
      </w:r>
      <w:r>
        <w:rPr>
          <w:rFonts w:ascii="AppleSystemUIFont" w:eastAsia=".PingFang SC" w:hAnsi="AppleSystemUIFont" w:cs="AppleSystemUIFont"/>
        </w:rPr>
        <w:t>….</w:t>
      </w:r>
      <w:r>
        <w:rPr>
          <w:rFonts w:ascii=".PingFang SC" w:eastAsia=".PingFang SC" w:hAnsi="AppleSystemUIFont" w:cs=".PingFang SC" w:hint="eastAsia"/>
        </w:rPr>
        <w:t>角色</w:t>
      </w:r>
      <w:r>
        <w:rPr>
          <w:rFonts w:ascii="AppleSystemUIFont" w:eastAsia=".PingFang SC" w:hAnsi="AppleSystemUIFont" w:cs="AppleSystemUIFont"/>
        </w:rPr>
        <w:t xml:space="preserve">; </w:t>
      </w:r>
      <w:r>
        <w:rPr>
          <w:rFonts w:ascii=".PingFang SC" w:eastAsia=".PingFang SC" w:hAnsi="AppleSystemUIFont" w:cs=".PingFang SC" w:hint="eastAsia"/>
        </w:rPr>
        <w:t>担任</w:t>
      </w:r>
      <w:r>
        <w:rPr>
          <w:rFonts w:ascii="AppleSystemUIFont" w:eastAsia=".PingFang SC" w:hAnsi="AppleSystemUIFont" w:cs="AppleSystemUIFont"/>
        </w:rPr>
        <w:t>/</w:t>
      </w:r>
      <w:r>
        <w:rPr>
          <w:rFonts w:ascii=".PingFang SC" w:eastAsia=".PingFang SC" w:hAnsi="AppleSystemUIFont" w:cs=".PingFang SC" w:hint="eastAsia"/>
        </w:rPr>
        <w:t>演出</w:t>
      </w:r>
      <w:r>
        <w:rPr>
          <w:rFonts w:ascii="AppleSystemUIFont" w:eastAsia=".PingFang SC" w:hAnsi="AppleSystemUIFont" w:cs="AppleSystemUIFont"/>
        </w:rPr>
        <w:t>…</w:t>
      </w:r>
      <w:r>
        <w:rPr>
          <w:rFonts w:ascii=".PingFang SC" w:eastAsia=".PingFang SC" w:hAnsi="AppleSystemUIFont" w:cs=".PingFang SC" w:hint="eastAsia"/>
        </w:rPr>
        <w:t>角色</w:t>
      </w:r>
      <w:r>
        <w:rPr>
          <w:rFonts w:ascii="MS Gothic" w:eastAsia="MS Gothic" w:hAnsi="MS Gothic" w:cs="MS Gothic" w:hint="eastAsia"/>
        </w:rPr>
        <w:t> </w:t>
      </w:r>
      <w:r>
        <w:rPr>
          <w:rFonts w:ascii=".PingFang SC" w:eastAsia=".PingFang SC" w:hAnsi="AppleSystemUIFont" w:cs=".PingFang SC" w:hint="eastAsia"/>
          <w:u w:val="single"/>
        </w:rPr>
        <w:t>【</w:t>
      </w:r>
      <w:r>
        <w:rPr>
          <w:rFonts w:ascii=".PingFang SC" w:eastAsia=".PingFang SC" w:hAnsi="AppleSystemUIFont" w:cs=".PingFang SC" w:hint="eastAsia"/>
          <w:b/>
          <w:bCs/>
          <w:u w:val="single"/>
        </w:rPr>
        <w:t>把故事表演出来</w:t>
      </w:r>
      <w:r>
        <w:rPr>
          <w:rFonts w:ascii=".PingFang SC" w:eastAsia=".PingFang SC" w:hAnsi="AppleSystemUIFont" w:cs=".PingFang SC"/>
          <w:b/>
          <w:bCs/>
          <w:u w:val="single"/>
        </w:rPr>
        <w:t xml:space="preserve">: </w:t>
      </w:r>
      <w:r>
        <w:rPr>
          <w:rFonts w:ascii="AppleSystemUIFontBold" w:eastAsia=".PingFang SC" w:hAnsi="AppleSystemUIFontBold" w:cs="AppleSystemUIFontBold"/>
          <w:b/>
          <w:bCs/>
          <w:u w:val="single"/>
        </w:rPr>
        <w:t xml:space="preserve">enact a story;  </w:t>
      </w:r>
      <w:r>
        <w:rPr>
          <w:rFonts w:ascii=".PingFang SC" w:eastAsia=".PingFang SC" w:hAnsi="AppleSystemUIFontBold" w:cs=".PingFang SC" w:hint="eastAsia"/>
          <w:b/>
          <w:bCs/>
          <w:u w:val="single"/>
        </w:rPr>
        <w:t>把角色表演出来</w:t>
      </w:r>
      <w:r>
        <w:rPr>
          <w:rFonts w:ascii="AppleSystemUIFontBold" w:eastAsia=".PingFang SC" w:hAnsi="AppleSystemUIFontBold" w:cs="AppleSystemUIFontBold"/>
          <w:b/>
          <w:bCs/>
          <w:u w:val="single"/>
        </w:rPr>
        <w:t xml:space="preserve"> : enact a  play;  </w:t>
      </w:r>
      <w:r>
        <w:rPr>
          <w:rFonts w:ascii=".PingFang SC" w:eastAsia=".PingFang SC" w:hAnsi="AppleSystemUIFontBold" w:cs=".PingFang SC" w:hint="eastAsia"/>
          <w:b/>
          <w:bCs/>
          <w:u w:val="single"/>
        </w:rPr>
        <w:t>把戏剧表演出来</w:t>
      </w:r>
      <w:r>
        <w:rPr>
          <w:rFonts w:ascii=".PingFang SC" w:eastAsia=".PingFang SC" w:hAnsi="AppleSystemUIFontBold" w:cs=".PingFang SC"/>
          <w:b/>
          <w:bCs/>
          <w:u w:val="single"/>
        </w:rPr>
        <w:t xml:space="preserve">: enact a drama </w:t>
      </w:r>
      <w:r>
        <w:rPr>
          <w:rFonts w:ascii=".PingFang SC" w:eastAsia=".PingFang SC" w:hAnsi="AppleSystemUIFontBold" w:cs=".PingFang SC" w:hint="eastAsia"/>
          <w:u w:val="single"/>
        </w:rPr>
        <w:t>】</w:t>
      </w:r>
      <w:r>
        <w:rPr>
          <w:rFonts w:ascii="MS Gothic" w:eastAsia="MS Gothic" w:hAnsi="MS Gothic" w:cs="MS Gothic" w:hint="eastAsia"/>
        </w:rPr>
        <w:t> </w:t>
      </w:r>
      <w:r>
        <w:rPr>
          <w:rFonts w:ascii="AppleSystemUIFont" w:eastAsia=".PingFang SC" w:hAnsi="AppleSystemUIFont" w:cs="AppleSystemUIFont"/>
        </w:rPr>
        <w:t>e.g.  She often</w:t>
      </w:r>
      <w:r>
        <w:rPr>
          <w:rFonts w:ascii="AppleSystemUIFontBold" w:eastAsia=".PingFang SC" w:hAnsi="AppleSystemUIFontBold" w:cs="AppleSystemUIFontBold"/>
          <w:b/>
          <w:bCs/>
          <w:u w:val="single"/>
        </w:rPr>
        <w:t xml:space="preserve"> enacted the stories </w:t>
      </w:r>
      <w:r>
        <w:rPr>
          <w:rFonts w:ascii="AppleSystemUIFont" w:eastAsia=".PingFang SC" w:hAnsi="AppleSystemUIFont" w:cs="AppleSystemUIFont"/>
        </w:rPr>
        <w:t xml:space="preserve">told to her by her father. </w:t>
      </w:r>
      <w:r>
        <w:rPr>
          <w:rFonts w:ascii=".PingFang SC" w:eastAsia=".PingFang SC" w:hAnsi="AppleSystemUIFont" w:cs=".PingFang SC" w:hint="eastAsia"/>
        </w:rPr>
        <w:t>她经常</w:t>
      </w:r>
      <w:r>
        <w:rPr>
          <w:rFonts w:ascii=".PingFang SC" w:eastAsia=".PingFang SC" w:hAnsi="AppleSystemUIFont" w:cs=".PingFang SC" w:hint="eastAsia"/>
          <w:b/>
          <w:bCs/>
          <w:u w:val="single"/>
        </w:rPr>
        <w:t>把</w:t>
      </w:r>
      <w:r>
        <w:rPr>
          <w:rFonts w:ascii="AppleSystemUIFontBold" w:eastAsia=".PingFang SC" w:hAnsi="AppleSystemUIFontBold" w:cs="AppleSystemUIFontBold"/>
          <w:b/>
          <w:bCs/>
          <w:u w:val="single"/>
        </w:rPr>
        <w:t>&lt;</w:t>
      </w:r>
      <w:r>
        <w:rPr>
          <w:rFonts w:ascii=".PingFang SC" w:eastAsia=".PingFang SC" w:hAnsi="AppleSystemUIFontBold" w:cs=".PingFang SC" w:hint="eastAsia"/>
          <w:b/>
          <w:bCs/>
          <w:u w:val="single"/>
        </w:rPr>
        <w:t>父亲讲给她的</w:t>
      </w:r>
      <w:r>
        <w:rPr>
          <w:rFonts w:ascii="AppleSystemUIFontBold" w:eastAsia=".PingFang SC" w:hAnsi="AppleSystemUIFontBold" w:cs="AppleSystemUIFontBold"/>
          <w:b/>
          <w:bCs/>
          <w:u w:val="single"/>
        </w:rPr>
        <w:t>&gt;</w:t>
      </w:r>
      <w:r>
        <w:rPr>
          <w:rFonts w:ascii=".PingFang SC" w:eastAsia=".PingFang SC" w:hAnsi="AppleSystemUIFontBold" w:cs=".PingFang SC" w:hint="eastAsia"/>
          <w:b/>
          <w:bCs/>
          <w:u w:val="single"/>
        </w:rPr>
        <w:t>故事表演出来</w:t>
      </w:r>
      <w:r>
        <w:rPr>
          <w:rFonts w:ascii=".PingFang SC" w:eastAsia=".PingFang SC" w:hAnsi="AppleSystemUIFontBold" w:cs=".PingFang SC" w:hint="eastAsia"/>
        </w:rPr>
        <w:t>。</w:t>
      </w:r>
      <w:r>
        <w:rPr>
          <w:rFonts w:ascii="MS Gothic" w:eastAsia="MS Gothic" w:hAnsi="MS Gothic" w:cs="MS Gothic" w:hint="eastAsia"/>
        </w:rPr>
        <w:t> </w:t>
      </w:r>
      <w:r>
        <w:rPr>
          <w:rFonts w:ascii="AppleSystemUIFont" w:eastAsia=".PingFang SC" w:hAnsi="AppleSystemUIFont" w:cs="AppleSystemUIFont"/>
        </w:rPr>
        <w:t xml:space="preserve">e.g.  scenes from history </w:t>
      </w:r>
      <w:r>
        <w:rPr>
          <w:rFonts w:ascii="AppleSystemUIFontBold" w:eastAsia=".PingFang SC" w:hAnsi="AppleSystemUIFontBold" w:cs="AppleSystemUIFontBold"/>
          <w:b/>
          <w:bCs/>
        </w:rPr>
        <w:t>enacted</w:t>
      </w:r>
      <w:r>
        <w:rPr>
          <w:rFonts w:ascii="AppleSystemUIFont" w:eastAsia=".PingFang SC" w:hAnsi="AppleSystemUIFont" w:cs="AppleSystemUIFont"/>
        </w:rPr>
        <w:t xml:space="preserve"> by local residents </w:t>
      </w:r>
      <w:r>
        <w:rPr>
          <w:rFonts w:ascii=".PingFang SC" w:eastAsia=".PingFang SC" w:hAnsi="AppleSystemUIFont" w:cs=".PingFang SC" w:hint="eastAsia"/>
        </w:rPr>
        <w:t>由当地居民参加演出的历史场面</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a drama enacted by ZhangZiyi, one of the most </w:t>
      </w:r>
      <w:r>
        <w:rPr>
          <w:rFonts w:ascii="AppleSystemUIFontBold" w:eastAsia=".PingFang SC" w:hAnsi="AppleSystemUIFontBold" w:cs="AppleSystemUIFontBold"/>
          <w:b/>
          <w:bCs/>
          <w:u w:val="single"/>
        </w:rPr>
        <w:t xml:space="preserve">sought-after </w:t>
      </w:r>
      <w:r>
        <w:rPr>
          <w:rFonts w:ascii="AppleSystemUIFont" w:eastAsia=".PingFang SC" w:hAnsi="AppleSystemUIFont" w:cs="AppleSystemUIFont"/>
        </w:rPr>
        <w:t xml:space="preserve">actresses in CHINA </w:t>
      </w:r>
      <w:r>
        <w:rPr>
          <w:rFonts w:ascii=".PingFang SC" w:eastAsia=".PingFang SC" w:hAnsi="AppleSystemUIFont" w:cs=".PingFang SC" w:hint="eastAsia"/>
        </w:rPr>
        <w:t>上演的戏剧</w:t>
      </w:r>
    </w:p>
    <w:p w14:paraId="5E9C2AFE" w14:textId="77777777" w:rsidR="008C445A" w:rsidRDefault="008C445A" w:rsidP="008C445A">
      <w:pPr>
        <w:numPr>
          <w:ilvl w:val="0"/>
          <w:numId w:val="23"/>
        </w:numPr>
        <w:autoSpaceDE w:val="0"/>
        <w:autoSpaceDN w:val="0"/>
        <w:adjustRightInd w:val="0"/>
        <w:ind w:left="0" w:firstLine="0"/>
        <w:rPr>
          <w:rFonts w:ascii="AppleSystemUIFont" w:eastAsia=".PingFang SC" w:hAnsi="AppleSystemUIFont" w:cs="AppleSystemUIFont"/>
        </w:rPr>
      </w:pPr>
      <w:r>
        <w:rPr>
          <w:rFonts w:ascii="AppleSystemUIFont" w:eastAsia=".PingFang SC" w:hAnsi="AppleSystemUIFont" w:cs="AppleSystemUIFont"/>
        </w:rPr>
        <w:t xml:space="preserve">( be enacted ) V-T If a particular event or situation is enacted, it happens; used especially to talk about something that has happened before. </w:t>
      </w:r>
      <w:r>
        <w:rPr>
          <w:rFonts w:ascii=".PingFang SC" w:eastAsia=".PingFang SC" w:hAnsi="AppleSystemUIFont" w:cs=".PingFang SC" w:hint="eastAsia"/>
        </w:rPr>
        <w:t>发生</w:t>
      </w:r>
      <w:r>
        <w:rPr>
          <w:rFonts w:ascii="AppleSystemUIFont" w:eastAsia=".PingFang SC" w:hAnsi="AppleSystemUIFont" w:cs="AppleSystemUIFont"/>
        </w:rPr>
        <w:t xml:space="preserve"> (</w:t>
      </w:r>
      <w:r>
        <w:rPr>
          <w:rFonts w:ascii=".PingFang SC" w:eastAsia=".PingFang SC" w:hAnsi="AppleSystemUIFont" w:cs=".PingFang SC" w:hint="eastAsia"/>
        </w:rPr>
        <w:t>尤指过去已发生的事件或情况</w:t>
      </w:r>
      <w:r>
        <w:rPr>
          <w:rFonts w:ascii="AppleSystemUIFont" w:eastAsia=".PingFang SC" w:hAnsi="AppleSystemUIFont" w:cs="AppleSystemUIFont"/>
        </w:rPr>
        <w:t>)</w:t>
      </w:r>
      <w:r>
        <w:rPr>
          <w:rFonts w:ascii="MS Gothic" w:eastAsia="MS Gothic" w:hAnsi="MS Gothic" w:cs="MS Gothic" w:hint="eastAsia"/>
        </w:rPr>
        <w:t> </w:t>
      </w:r>
      <w:r>
        <w:rPr>
          <w:rFonts w:ascii="AppleSystemUIFont" w:eastAsia=".PingFang SC" w:hAnsi="AppleSystemUIFont" w:cs="AppleSystemUIFont"/>
        </w:rPr>
        <w:t xml:space="preserve">e.g. It was a scene enacted month after month for eight years. </w:t>
      </w:r>
      <w:r>
        <w:rPr>
          <w:rFonts w:ascii=".PingFang SC" w:eastAsia=".PingFang SC" w:hAnsi="AppleSystemUIFont" w:cs=".PingFang SC" w:hint="eastAsia"/>
        </w:rPr>
        <w:t>这是</w:t>
      </w:r>
      <w:r>
        <w:rPr>
          <w:rFonts w:ascii="AppleSystemUIFont" w:eastAsia=".PingFang SC" w:hAnsi="AppleSystemUIFont" w:cs="AppleSystemUIFont"/>
        </w:rPr>
        <w:t>8</w:t>
      </w:r>
      <w:r>
        <w:rPr>
          <w:rFonts w:ascii=".PingFang SC" w:eastAsia=".PingFang SC" w:hAnsi="AppleSystemUIFont" w:cs=".PingFang SC" w:hint="eastAsia"/>
        </w:rPr>
        <w:t>年来月复一月出现的场景</w:t>
      </w:r>
      <w:r>
        <w:rPr>
          <w:rFonts w:ascii="MS Gothic" w:eastAsia="MS Gothic" w:hAnsi="MS Gothic" w:cs="MS Gothic" w:hint="eastAsia"/>
        </w:rPr>
        <w:t> </w:t>
      </w:r>
      <w:r>
        <w:rPr>
          <w:rFonts w:ascii="AppleSystemUIFont" w:eastAsia=".PingFang SC" w:hAnsi="AppleSystemUIFont" w:cs="AppleSystemUIFont"/>
        </w:rPr>
        <w:t xml:space="preserve">e.g. They seemed unaware of the drama being enacted a few feet away from them. </w:t>
      </w:r>
      <w:r>
        <w:rPr>
          <w:rFonts w:ascii=".PingFang SC" w:eastAsia=".PingFang SC" w:hAnsi="AppleSystemUIFont" w:cs=".PingFang SC" w:hint="eastAsia"/>
        </w:rPr>
        <w:t>他们对于正在咫尺之外上演的戏剧性事件似乎浑然不知</w:t>
      </w:r>
    </w:p>
    <w:p w14:paraId="282A4511"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78A85B23"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6DBD563B"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 compromise (the national security) = destroy</w:t>
      </w:r>
    </w:p>
    <w:p w14:paraId="13A213D7"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Unless both sides step back from the brink and some </w:t>
      </w:r>
      <w:r>
        <w:rPr>
          <w:rFonts w:ascii="AppleSystemUIFontBold" w:eastAsia=".PingFang SC" w:hAnsi="AppleSystemUIFontBold" w:cs="AppleSystemUIFontBold"/>
          <w:b/>
          <w:bCs/>
        </w:rPr>
        <w:t>compromise</w:t>
      </w:r>
      <w:r>
        <w:rPr>
          <w:rFonts w:ascii="AppleSystemUIFont" w:eastAsia=".PingFang SC" w:hAnsi="AppleSystemUIFont" w:cs="AppleSystemUIFont"/>
        </w:rPr>
        <w:t xml:space="preserve"> is reached, the protests look likely to keep intensifying.  "I think that we are in the stage now, where things are going to slide towards some sort of military or People's Armed Police </w:t>
      </w:r>
      <w:r>
        <w:rPr>
          <w:rFonts w:ascii="AppleSystemUIFontBold" w:eastAsia=".PingFang SC" w:hAnsi="AppleSystemUIFontBold" w:cs="AppleSystemUIFontBold"/>
          <w:b/>
          <w:bCs/>
        </w:rPr>
        <w:t>intervention</w:t>
      </w:r>
      <w:r>
        <w:rPr>
          <w:rFonts w:ascii="AppleSystemUIFont" w:eastAsia=".PingFang SC" w:hAnsi="AppleSystemUIFont" w:cs="AppleSystemUIFont"/>
        </w:rPr>
        <w:t xml:space="preserve">. And that could be </w:t>
      </w:r>
      <w:r>
        <w:rPr>
          <w:rFonts w:ascii="AppleSystemUIFontBold" w:eastAsia=".PingFang SC" w:hAnsi="AppleSystemUIFontBold" w:cs="AppleSystemUIFontBold"/>
          <w:b/>
          <w:bCs/>
          <w:u w:val="single"/>
        </w:rPr>
        <w:t xml:space="preserve">a devastating situation </w:t>
      </w:r>
      <w:r>
        <w:rPr>
          <w:rFonts w:ascii=".PingFang SC" w:eastAsia=".PingFang SC" w:hAnsi="AppleSystemUIFontBold" w:cs=".PingFang SC" w:hint="eastAsia"/>
        </w:rPr>
        <w:t>破坏性极大的；毁灭性的</w:t>
      </w:r>
      <w:r>
        <w:rPr>
          <w:rFonts w:ascii="AppleSystemUIFont" w:eastAsia=".PingFang SC" w:hAnsi="AppleSystemUIFont" w:cs="AppleSystemUIFont"/>
        </w:rPr>
        <w:t xml:space="preserve"> for the protesters," Davis said. </w:t>
      </w:r>
    </w:p>
    <w:p w14:paraId="4BDFE311"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6716D359"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71B6E4CE"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 </w:t>
      </w:r>
      <w:r>
        <w:rPr>
          <w:rFonts w:ascii="AppleSystemUIFontBold" w:eastAsia=".PingFang SC" w:hAnsi="AppleSystemUIFontBold" w:cs="AppleSystemUIFontBold"/>
          <w:b/>
          <w:bCs/>
        </w:rPr>
        <w:t>exodus</w:t>
      </w:r>
      <w:r>
        <w:rPr>
          <w:rFonts w:ascii="AppleSystemUIFont" w:eastAsia=".PingFang SC" w:hAnsi="AppleSystemUIFont" w:cs="AppleSystemUIFont"/>
        </w:rPr>
        <w:t xml:space="preserve"> </w:t>
      </w:r>
      <w:r>
        <w:rPr>
          <w:rFonts w:ascii="AppleSystemUIFontItalic" w:eastAsia=".PingFang SC" w:hAnsi="AppleSystemUIFontItalic" w:cs="AppleSystemUIFontItalic"/>
          <w:i/>
          <w:iCs/>
        </w:rPr>
        <w:t>/</w:t>
      </w:r>
      <w:r>
        <w:rPr>
          <w:rFonts w:ascii="System Font" w:eastAsia=".PingFang SC" w:hAnsi="System Font" w:cs="System Font"/>
        </w:rPr>
        <w:t>ˈɛ</w:t>
      </w:r>
      <w:r>
        <w:rPr>
          <w:rFonts w:ascii="AppleSystemUIFontItalic" w:eastAsia=".PingFang SC" w:hAnsi="AppleSystemUIFontItalic" w:cs="AppleSystemUIFontItalic"/>
          <w:i/>
          <w:iCs/>
        </w:rPr>
        <w:t xml:space="preserve">ksədəs/ </w:t>
      </w:r>
      <w:r>
        <w:rPr>
          <w:rFonts w:ascii=".PingFang SC" w:eastAsia=".PingFang SC" w:hAnsi="AppleSystemUIFontItalic" w:cs=".PingFang SC" w:hint="eastAsia"/>
        </w:rPr>
        <w:t>【</w:t>
      </w:r>
      <w:r>
        <w:rPr>
          <w:rFonts w:ascii="AppleSystemUIFontBold" w:eastAsia=".PingFang SC" w:hAnsi="AppleSystemUIFontBold" w:cs="AppleSystemUIFontBold"/>
          <w:b/>
          <w:bCs/>
          <w:u w:val="single"/>
        </w:rPr>
        <w:t>there is an exodus of people/animals from a place</w:t>
      </w:r>
      <w:r>
        <w:rPr>
          <w:rFonts w:ascii=".PingFang SC" w:eastAsia=".PingFang SC" w:hAnsi="AppleSystemUIFontBold" w:cs=".PingFang SC" w:hint="eastAsia"/>
        </w:rPr>
        <w:t>】</w:t>
      </w:r>
    </w:p>
    <w:p w14:paraId="1074AD1F"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lastRenderedPageBreak/>
        <w:t xml:space="preserve">N-SING If </w:t>
      </w:r>
      <w:r>
        <w:rPr>
          <w:rFonts w:ascii="AppleSystemUIFontBold" w:eastAsia=".PingFang SC" w:hAnsi="AppleSystemUIFontBold" w:cs="AppleSystemUIFontBold"/>
          <w:b/>
          <w:bCs/>
          <w:u w:val="single"/>
        </w:rPr>
        <w:t>there is an exodus of people/animals from a place</w:t>
      </w:r>
      <w:r>
        <w:rPr>
          <w:rFonts w:ascii="AppleSystemUIFont" w:eastAsia=".PingFang SC" w:hAnsi="AppleSystemUIFont" w:cs="AppleSystemUIFont"/>
        </w:rPr>
        <w:t xml:space="preserve">, a lot of people or animals leave that place at the same time. </w:t>
      </w:r>
      <w:r>
        <w:rPr>
          <w:rFonts w:ascii=".PingFang SC" w:eastAsia=".PingFang SC" w:hAnsi="AppleSystemUIFont" w:cs=".PingFang SC" w:hint="eastAsia"/>
        </w:rPr>
        <w:t>大批（人员</w:t>
      </w:r>
      <w:r>
        <w:rPr>
          <w:rFonts w:ascii=".PingFang SC" w:eastAsia=".PingFang SC" w:hAnsi="AppleSystemUIFont" w:cs=".PingFang SC"/>
        </w:rPr>
        <w:t>/</w:t>
      </w:r>
      <w:r>
        <w:rPr>
          <w:rFonts w:ascii=".PingFang SC" w:eastAsia=".PingFang SC" w:hAnsi="AppleSystemUIFont" w:cs=".PingFang SC" w:hint="eastAsia"/>
        </w:rPr>
        <w:t>动物）离开</w:t>
      </w:r>
      <w:r>
        <w:rPr>
          <w:rFonts w:ascii="AppleSystemUIFont" w:eastAsia=".PingFang SC" w:hAnsi="AppleSystemUIFont" w:cs="AppleSystemUIFont"/>
        </w:rPr>
        <w:t xml:space="preserve"> </w:t>
      </w:r>
      <w:r>
        <w:rPr>
          <w:rFonts w:ascii="MS Gothic" w:eastAsia="MS Gothic" w:hAnsi="MS Gothic" w:cs="MS Gothic" w:hint="eastAsia"/>
        </w:rPr>
        <w:t> </w:t>
      </w:r>
      <w:r>
        <w:rPr>
          <w:rFonts w:ascii="AppleSystemUIFont" w:eastAsia=".PingFang SC" w:hAnsi="AppleSystemUIFont" w:cs="AppleSystemUIFont"/>
        </w:rPr>
        <w:t xml:space="preserve">e.g. The medical system is facing collapse because of </w:t>
      </w:r>
      <w:r>
        <w:rPr>
          <w:rFonts w:ascii="AppleSystemUIFontBold" w:eastAsia=".PingFang SC" w:hAnsi="AppleSystemUIFontBold" w:cs="AppleSystemUIFontBold"/>
          <w:b/>
          <w:bCs/>
          <w:u w:val="single"/>
        </w:rPr>
        <w:t xml:space="preserve">an exodus of doctors </w:t>
      </w:r>
      <w:r>
        <w:rPr>
          <w:rFonts w:ascii="AppleSystemUIFontItalic" w:eastAsia=".PingFang SC" w:hAnsi="AppleSystemUIFontItalic" w:cs="AppleSystemUIFontItalic"/>
          <w:i/>
          <w:iCs/>
        </w:rPr>
        <w:t>/</w:t>
      </w:r>
      <w:r>
        <w:rPr>
          <w:rFonts w:ascii="System Font" w:eastAsia=".PingFang SC" w:hAnsi="System Font" w:cs="System Font"/>
        </w:rPr>
        <w:t>ˈɛ</w:t>
      </w:r>
      <w:r>
        <w:rPr>
          <w:rFonts w:ascii="AppleSystemUIFontItalic" w:eastAsia=".PingFang SC" w:hAnsi="AppleSystemUIFontItalic" w:cs="AppleSystemUIFontItalic"/>
          <w:i/>
          <w:iCs/>
        </w:rPr>
        <w:t>ksədəs/</w:t>
      </w:r>
      <w:r>
        <w:rPr>
          <w:rFonts w:ascii="AppleSystemUIFont" w:eastAsia=".PingFang SC" w:hAnsi="AppleSystemUIFont" w:cs="AppleSystemUIFont"/>
        </w:rPr>
        <w:t xml:space="preserve">. </w:t>
      </w:r>
      <w:r>
        <w:rPr>
          <w:rFonts w:ascii=".PingFang SC" w:eastAsia=".PingFang SC" w:hAnsi="AppleSystemUIFont" w:cs=".PingFang SC" w:hint="eastAsia"/>
        </w:rPr>
        <w:t>由于医生大批离去，该医疗体系正面临崩溃</w:t>
      </w:r>
    </w:p>
    <w:p w14:paraId="67224285"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e.g. However, US officials expressed</w:t>
      </w: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u w:val="single"/>
        </w:rPr>
        <w:t>skepticism</w:t>
      </w:r>
      <w:r>
        <w:rPr>
          <w:rFonts w:ascii="AppleSystemUIFont" w:eastAsia=".PingFang SC" w:hAnsi="AppleSystemUIFont" w:cs="AppleSystemUIFont"/>
          <w:u w:val="single"/>
        </w:rPr>
        <w:t xml:space="preserve"> </w:t>
      </w:r>
      <w:r>
        <w:rPr>
          <w:rFonts w:ascii="AppleSystemUIFont" w:eastAsia=".PingFang SC" w:hAnsi="AppleSystemUIFont" w:cs="AppleSystemUIFont"/>
        </w:rPr>
        <w:t xml:space="preserve">that the rotation of </w:t>
      </w:r>
      <w:r>
        <w:rPr>
          <w:rFonts w:ascii="AppleSystemUIFontBold" w:eastAsia=".PingFang SC" w:hAnsi="AppleSystemUIFontBold" w:cs="AppleSystemUIFontBold"/>
          <w:b/>
          <w:bCs/>
        </w:rPr>
        <w:t>garrison</w:t>
      </w:r>
      <w:r>
        <w:rPr>
          <w:rFonts w:ascii="AppleSystemUIFont" w:eastAsia=".PingFang SC" w:hAnsi="AppleSystemUIFont" w:cs="AppleSystemUIFont"/>
        </w:rPr>
        <w:t xml:space="preserve"> was routine, saying the Chinese troop movements, including the arrival of tactical vehicles and personnel carriers, puts Beijing's forces into a more immediate position to</w:t>
      </w: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u w:val="single"/>
        </w:rPr>
        <w:t>crack down/suppress/quash</w:t>
      </w:r>
      <w:r>
        <w:rPr>
          <w:rFonts w:ascii="AppleSystemUIFont" w:eastAsia=".PingFang SC" w:hAnsi="AppleSystemUIFont" w:cs="AppleSystemUIFont"/>
        </w:rPr>
        <w:t xml:space="preserve">. Any </w:t>
      </w:r>
      <w:r>
        <w:rPr>
          <w:rFonts w:ascii="AppleSystemUIFontBold" w:eastAsia=".PingFang SC" w:hAnsi="AppleSystemUIFontBold" w:cs="AppleSystemUIFontBold"/>
          <w:b/>
          <w:bCs/>
        </w:rPr>
        <w:t>intervention</w:t>
      </w:r>
      <w:r>
        <w:rPr>
          <w:rFonts w:ascii="AppleSystemUIFont" w:eastAsia=".PingFang SC" w:hAnsi="AppleSystemUIFont" w:cs="AppleSystemUIFont"/>
        </w:rPr>
        <w:t xml:space="preserve"> from the PLA or the paramilitary PAP would likely be </w:t>
      </w:r>
      <w:r>
        <w:rPr>
          <w:rFonts w:ascii="AppleSystemUIFontBold" w:eastAsia=".PingFang SC" w:hAnsi="AppleSystemUIFontBold" w:cs="AppleSystemUIFontBold"/>
          <w:b/>
          <w:bCs/>
          <w:u w:val="single"/>
        </w:rPr>
        <w:t>catastrophic</w:t>
      </w:r>
      <w:r>
        <w:rPr>
          <w:rFonts w:ascii="AppleSystemUIFont" w:eastAsia=".PingFang SC" w:hAnsi="AppleSystemUIFont" w:cs="AppleSystemUIFont"/>
        </w:rPr>
        <w:t xml:space="preserve"> for the city's economy and could spark a mass </w:t>
      </w:r>
      <w:r>
        <w:rPr>
          <w:rFonts w:ascii="AppleSystemUIFontBold" w:eastAsia=".PingFang SC" w:hAnsi="AppleSystemUIFontBold" w:cs="AppleSystemUIFontBold"/>
          <w:b/>
          <w:bCs/>
        </w:rPr>
        <w:t xml:space="preserve">exodus </w:t>
      </w:r>
      <w:r>
        <w:rPr>
          <w:rFonts w:ascii="AppleSystemUIFontItalic" w:eastAsia=".PingFang SC" w:hAnsi="AppleSystemUIFontItalic" w:cs="AppleSystemUIFontItalic"/>
          <w:i/>
          <w:iCs/>
        </w:rPr>
        <w:t>/</w:t>
      </w:r>
      <w:r>
        <w:rPr>
          <w:rFonts w:ascii="System Font" w:eastAsia=".PingFang SC" w:hAnsi="System Font" w:cs="System Font"/>
        </w:rPr>
        <w:t>ˈɛ</w:t>
      </w:r>
      <w:r>
        <w:rPr>
          <w:rFonts w:ascii="AppleSystemUIFontItalic" w:eastAsia=".PingFang SC" w:hAnsi="AppleSystemUIFontItalic" w:cs="AppleSystemUIFontItalic"/>
          <w:i/>
          <w:iCs/>
        </w:rPr>
        <w:t>ksədəs/</w:t>
      </w:r>
      <w:r>
        <w:rPr>
          <w:rFonts w:ascii="AppleSystemUIFont" w:eastAsia=".PingFang SC" w:hAnsi="AppleSystemUIFont" w:cs="AppleSystemUIFont"/>
        </w:rPr>
        <w:t xml:space="preserve"> from HK…And Xi will </w:t>
      </w:r>
      <w:r>
        <w:rPr>
          <w:rFonts w:ascii="AppleSystemUIFontBold" w:eastAsia=".PingFang SC" w:hAnsi="AppleSystemUIFontBold" w:cs="AppleSystemUIFontBold"/>
          <w:b/>
          <w:bCs/>
          <w:u w:val="single"/>
        </w:rPr>
        <w:t>weigh up the economic and political costs</w:t>
      </w:r>
      <w:r>
        <w:rPr>
          <w:rFonts w:ascii="AppleSystemUIFont" w:eastAsia=".PingFang SC" w:hAnsi="AppleSystemUIFont" w:cs="AppleSystemUIFont"/>
        </w:rPr>
        <w:t xml:space="preserve"> of intervening in Hong Kong while it is fighting a bitter trade war with the US and a slowing economy.  "The one thing that might be driving his thinking is that he will look at (the 1989 Tiananmen </w:t>
      </w:r>
      <w:r>
        <w:rPr>
          <w:rFonts w:ascii="AppleSystemUIFontBold" w:eastAsia=".PingFang SC" w:hAnsi="AppleSystemUIFontBold" w:cs="AppleSystemUIFontBold"/>
          <w:b/>
          <w:bCs/>
        </w:rPr>
        <w:t>massacre/holocaust/slaughter</w:t>
      </w:r>
      <w:r>
        <w:rPr>
          <w:rFonts w:ascii="AppleSystemUIFont" w:eastAsia=".PingFang SC" w:hAnsi="AppleSystemUIFont" w:cs="AppleSystemUIFont"/>
        </w:rPr>
        <w:t>) and see how quickly international engagement recovered afterward, in terms of the economy.”    //</w:t>
      </w:r>
      <w:r>
        <w:rPr>
          <w:rFonts w:ascii=".PingFang SC" w:eastAsia=".PingFang SC" w:hAnsi="AppleSystemUIFont" w:cs=".PingFang SC" w:hint="eastAsia"/>
          <w:b/>
          <w:bCs/>
        </w:rPr>
        <w:t>【</w:t>
      </w:r>
      <w:r>
        <w:rPr>
          <w:rFonts w:ascii=".PingFang SC" w:eastAsia=".PingFang SC" w:hAnsi="AppleSystemUIFont" w:cs=".PingFang SC" w:hint="eastAsia"/>
          <w:b/>
          <w:bCs/>
          <w:u w:val="single"/>
        </w:rPr>
        <w:t>对</w:t>
      </w:r>
      <w:r>
        <w:rPr>
          <w:rFonts w:ascii=".PingFang SC" w:eastAsia=".PingFang SC" w:hAnsi="AppleSystemUIFont" w:cs=".PingFang SC"/>
          <w:b/>
          <w:bCs/>
          <w:u w:val="single"/>
        </w:rPr>
        <w:t>xxx</w:t>
      </w:r>
      <w:r>
        <w:rPr>
          <w:rFonts w:ascii=".PingFang SC" w:eastAsia=".PingFang SC" w:hAnsi="AppleSystemUIFont" w:cs=".PingFang SC" w:hint="eastAsia"/>
          <w:b/>
          <w:bCs/>
          <w:u w:val="single"/>
        </w:rPr>
        <w:t>进行衡量</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权衡</w:t>
      </w:r>
      <w:r>
        <w:rPr>
          <w:rFonts w:ascii="AppleSystemUIFontBold" w:eastAsia=".PingFang SC" w:hAnsi="AppleSystemUIFontBold" w:cs="AppleSystemUIFontBold"/>
          <w:b/>
          <w:bCs/>
          <w:u w:val="single"/>
        </w:rPr>
        <w:t xml:space="preserve">: weigh up sth;   </w:t>
      </w:r>
      <w:r>
        <w:rPr>
          <w:rFonts w:ascii=".PingFang SC" w:eastAsia=".PingFang SC" w:hAnsi="AppleSystemUIFontBold" w:cs=".PingFang SC" w:hint="eastAsia"/>
          <w:b/>
          <w:bCs/>
          <w:u w:val="single"/>
        </w:rPr>
        <w:t>对…代价进行衡量</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权衡</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weigh up the costs </w:t>
      </w:r>
      <w:r>
        <w:rPr>
          <w:rFonts w:ascii=".PingFang SC" w:eastAsia=".PingFang SC" w:hAnsi="AppleSystemUIFontBold" w:cs=".PingFang SC" w:hint="eastAsia"/>
          <w:b/>
          <w:bCs/>
        </w:rPr>
        <w:t>】</w:t>
      </w:r>
      <w:r>
        <w:rPr>
          <w:rFonts w:ascii="AppleSystemUIFontBold" w:eastAsia=".PingFang SC" w:hAnsi="AppleSystemUIFontBold" w:cs="AppleSystemUIFontBold"/>
          <w:b/>
          <w:bCs/>
        </w:rPr>
        <w:t>//</w:t>
      </w:r>
      <w:r>
        <w:rPr>
          <w:rFonts w:ascii=".PingFang SC" w:eastAsia=".PingFang SC" w:hAnsi="AppleSystemUIFontBold" w:cs=".PingFang SC" w:hint="eastAsia"/>
          <w:b/>
          <w:bCs/>
        </w:rPr>
        <w:t>【加入</w:t>
      </w:r>
      <w:r>
        <w:rPr>
          <w:rFonts w:ascii="AppleSystemUIFontBold" w:eastAsia=".PingFang SC" w:hAnsi="AppleSystemUIFontBold" w:cs="AppleSystemUIFontBold"/>
          <w:b/>
          <w:bCs/>
        </w:rPr>
        <w:t>/</w:t>
      </w:r>
      <w:r>
        <w:rPr>
          <w:rFonts w:ascii=".PingFang SC" w:eastAsia=".PingFang SC" w:hAnsi="AppleSystemUIFontBold" w:cs=".PingFang SC" w:hint="eastAsia"/>
          <w:b/>
          <w:bCs/>
        </w:rPr>
        <w:t>参加</w:t>
      </w:r>
      <w:r>
        <w:rPr>
          <w:rFonts w:ascii="AppleSystemUIFontBold" w:eastAsia=".PingFang SC" w:hAnsi="AppleSystemUIFontBold" w:cs="AppleSystemUIFontBold"/>
          <w:b/>
          <w:bCs/>
        </w:rPr>
        <w:t>(</w:t>
      </w:r>
      <w:r>
        <w:rPr>
          <w:rFonts w:ascii=".PingFang SC" w:eastAsia=".PingFang SC" w:hAnsi="AppleSystemUIFontBold" w:cs=".PingFang SC" w:hint="eastAsia"/>
          <w:b/>
          <w:bCs/>
        </w:rPr>
        <w:t>讨论，辩论</w:t>
      </w:r>
      <w:r>
        <w:rPr>
          <w:rFonts w:ascii="AppleSystemUIFontBold" w:eastAsia=".PingFang SC" w:hAnsi="AppleSystemUIFontBold" w:cs="AppleSystemUIFontBold"/>
          <w:b/>
          <w:bCs/>
        </w:rPr>
        <w:t>):  weigh in :</w:t>
      </w:r>
      <w:r>
        <w:rPr>
          <w:rFonts w:ascii=".PingFang SC" w:eastAsia=".PingFang SC" w:hAnsi="AppleSystemUIFontBold" w:cs=".PingFang SC" w:hint="eastAsia"/>
          <w:b/>
          <w:bCs/>
        </w:rPr>
        <w:t>】</w:t>
      </w:r>
    </w:p>
    <w:p w14:paraId="285ED45D" w14:textId="77777777" w:rsidR="008C445A" w:rsidRDefault="008C445A" w:rsidP="008C445A">
      <w:pPr>
        <w:autoSpaceDE w:val="0"/>
        <w:autoSpaceDN w:val="0"/>
        <w:adjustRightInd w:val="0"/>
        <w:rPr>
          <w:rFonts w:ascii="AppleSystemUIFont" w:eastAsia=".PingFang SC" w:hAnsi="AppleSystemUIFont" w:cs="AppleSystemUIFont"/>
        </w:rPr>
      </w:pPr>
    </w:p>
    <w:p w14:paraId="5905CAC7"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rPr>
        <w:t xml:space="preserve">## barracks </w:t>
      </w:r>
      <w:r>
        <w:rPr>
          <w:rFonts w:ascii="AppleSystemUIFontBoldItalic" w:eastAsia=".PingFang SC" w:hAnsi="AppleSystemUIFontBoldItalic" w:cs="AppleSystemUIFontBoldItalic"/>
          <w:b/>
          <w:bCs/>
          <w:i/>
          <w:iCs/>
        </w:rPr>
        <w:t>/</w:t>
      </w:r>
      <w:r>
        <w:rPr>
          <w:rFonts w:ascii="System Font" w:eastAsia=".PingFang SC" w:hAnsi="System Font" w:cs="System Font"/>
          <w:b/>
          <w:bCs/>
        </w:rPr>
        <w:t>ˈ</w:t>
      </w:r>
      <w:r>
        <w:rPr>
          <w:rFonts w:ascii="AppleSystemUIFontBoldItalic" w:eastAsia=".PingFang SC" w:hAnsi="AppleSystemUIFontBoldItalic" w:cs="AppleSystemUIFontBoldItalic"/>
          <w:b/>
          <w:bCs/>
          <w:i/>
          <w:iCs/>
        </w:rPr>
        <w:t>bærəks/</w:t>
      </w:r>
    </w:p>
    <w:p w14:paraId="4E4109B6" w14:textId="77777777" w:rsidR="008C445A" w:rsidRDefault="008C445A" w:rsidP="008C445A">
      <w:pPr>
        <w:numPr>
          <w:ilvl w:val="0"/>
          <w:numId w:val="24"/>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rPr>
        <w:t xml:space="preserve">N) </w:t>
      </w:r>
      <w:r>
        <w:rPr>
          <w:rFonts w:ascii=".PingFang SC" w:eastAsia=".PingFang SC" w:hAnsi="AppleSystemUIFont" w:cs=".PingFang SC" w:hint="eastAsia"/>
          <w:b/>
          <w:bCs/>
        </w:rPr>
        <w:t>复数</w:t>
      </w:r>
      <w:r>
        <w:rPr>
          <w:rFonts w:ascii="AppleSystemUIFontBold" w:eastAsia=".PingFang SC" w:hAnsi="AppleSystemUIFontBold" w:cs="AppleSystemUIFontBold"/>
          <w:b/>
          <w:bCs/>
        </w:rPr>
        <w:t xml:space="preserve"> barracks:</w:t>
      </w:r>
      <w:r>
        <w:rPr>
          <w:rFonts w:ascii="AppleSystemUIFont" w:eastAsia=".PingFang SC" w:hAnsi="AppleSystemUIFont" w:cs="AppleSystemUIFont"/>
        </w:rPr>
        <w:t xml:space="preserve">  is a large building or group of buildings for soldiers to live in </w:t>
      </w:r>
      <w:r>
        <w:rPr>
          <w:rFonts w:ascii=".PingFang SC" w:eastAsia=".PingFang SC" w:hAnsi="AppleSystemUIFont" w:cs=".PingFang SC" w:hint="eastAsia"/>
        </w:rPr>
        <w:t>营房兵营</w:t>
      </w:r>
      <w:r>
        <w:rPr>
          <w:rFonts w:ascii="AppleSystemUIFont" w:eastAsia=".PingFang SC" w:hAnsi="AppleSystemUIFont" w:cs="AppleSystemUIFont"/>
        </w:rPr>
        <w:t xml:space="preserve"> </w:t>
      </w:r>
      <w:r>
        <w:rPr>
          <w:rFonts w:ascii="AppleSystemUIFontBold" w:eastAsia=".PingFang SC" w:hAnsi="AppleSystemUIFontBold" w:cs="AppleSystemUIFontBold"/>
          <w:b/>
          <w:bCs/>
        </w:rPr>
        <w:t xml:space="preserve"> </w:t>
      </w:r>
      <w:r>
        <w:rPr>
          <w:rFonts w:ascii=".PingFang SC" w:eastAsia=".PingFang SC" w:hAnsi="AppleSystemUIFontBold" w:cs=".PingFang SC" w:hint="eastAsia"/>
          <w:u w:val="single"/>
        </w:rPr>
        <w:t>【</w:t>
      </w:r>
      <w:r>
        <w:rPr>
          <w:rFonts w:ascii="AppleSystemUIFontBold" w:eastAsia=".PingFang SC" w:hAnsi="AppleSystemUIFontBold" w:cs="AppleSystemUIFontBold"/>
          <w:b/>
          <w:bCs/>
          <w:u w:val="single"/>
        </w:rPr>
        <w:t xml:space="preserve"> an army barracks </w:t>
      </w:r>
      <w:r>
        <w:rPr>
          <w:rFonts w:ascii="AppleSystemUIFontBoldItalic" w:eastAsia=".PingFang SC" w:hAnsi="AppleSystemUIFontBoldItalic" w:cs="AppleSystemUIFontBoldItalic"/>
          <w:b/>
          <w:bCs/>
          <w:i/>
          <w:iCs/>
          <w:u w:val="single"/>
        </w:rPr>
        <w:t>/</w:t>
      </w:r>
      <w:r>
        <w:rPr>
          <w:rFonts w:ascii="System Font" w:eastAsia=".PingFang SC" w:hAnsi="System Font" w:cs="System Font"/>
          <w:b/>
          <w:bCs/>
          <w:u w:val="single"/>
        </w:rPr>
        <w:t>ˈ</w:t>
      </w:r>
      <w:r>
        <w:rPr>
          <w:rFonts w:ascii="AppleSystemUIFontBoldItalic" w:eastAsia=".PingFang SC" w:hAnsi="AppleSystemUIFontBoldItalic" w:cs="AppleSystemUIFontBoldItalic"/>
          <w:b/>
          <w:bCs/>
          <w:i/>
          <w:iCs/>
          <w:u w:val="single"/>
        </w:rPr>
        <w:t xml:space="preserve">bærəks/ </w:t>
      </w:r>
      <w:r>
        <w:rPr>
          <w:rFonts w:ascii=".PingFang SC" w:eastAsia=".PingFang SC" w:hAnsi="AppleSystemUIFontBoldItalic" w:cs=".PingFang SC" w:hint="eastAsia"/>
          <w:b/>
          <w:bCs/>
          <w:u w:val="single"/>
        </w:rPr>
        <w:t>一座兵营</w:t>
      </w:r>
      <w:r>
        <w:rPr>
          <w:rFonts w:ascii="AppleSystemUIFontBold" w:eastAsia=".PingFang SC" w:hAnsi="AppleSystemUIFontBold" w:cs="AppleSystemUIFontBold"/>
          <w:b/>
          <w:bCs/>
          <w:u w:val="single"/>
        </w:rPr>
        <w:t xml:space="preserve"> </w:t>
      </w:r>
      <w:r>
        <w:rPr>
          <w:rFonts w:ascii=".PingFang SC" w:eastAsia=".PingFang SC" w:hAnsi="AppleSystemUIFontBold" w:cs=".PingFang SC" w:hint="eastAsia"/>
          <w:u w:val="single"/>
        </w:rPr>
        <w:t>】</w:t>
      </w:r>
      <w:r>
        <w:rPr>
          <w:rFonts w:ascii="MS Gothic" w:eastAsia="MS Gothic" w:hAnsi="MS Gothic" w:cs="MS Gothic" w:hint="eastAsia"/>
          <w:u w:val="single"/>
        </w:rPr>
        <w:t> </w:t>
      </w:r>
      <w:r>
        <w:rPr>
          <w:rFonts w:ascii="AppleSystemUIFont" w:eastAsia=".PingFang SC" w:hAnsi="AppleSystemUIFont" w:cs="AppleSystemUIFont"/>
        </w:rPr>
        <w:t>..</w:t>
      </w:r>
      <w:r>
        <w:rPr>
          <w:rFonts w:ascii="AppleSystemUIFontBold" w:eastAsia=".PingFang SC" w:hAnsi="AppleSystemUIFontBold" w:cs="AppleSystemUIFontBold"/>
          <w:b/>
          <w:bCs/>
          <w:u w:val="single"/>
        </w:rPr>
        <w:t xml:space="preserve">an army barracks </w:t>
      </w:r>
      <w:r>
        <w:rPr>
          <w:rFonts w:ascii="AppleSystemUIFont" w:eastAsia=".PingFang SC" w:hAnsi="AppleSystemUIFont" w:cs="AppleSystemUIFont"/>
        </w:rPr>
        <w:t>in the north of the city …</w:t>
      </w:r>
      <w:r>
        <w:rPr>
          <w:rFonts w:ascii=".PingFang SC" w:eastAsia=".PingFang SC" w:hAnsi="AppleSystemUIFont" w:cs=".PingFang SC" w:hint="eastAsia"/>
        </w:rPr>
        <w:t>一所在那个城市北面的军营</w:t>
      </w:r>
      <w:r>
        <w:rPr>
          <w:rFonts w:ascii="MS Gothic" w:eastAsia="MS Gothic" w:hAnsi="MS Gothic" w:cs="MS Gothic" w:hint="eastAsia"/>
        </w:rPr>
        <w:t> </w:t>
      </w:r>
      <w:r>
        <w:rPr>
          <w:rFonts w:ascii="AppleSystemUIFont" w:eastAsia=".PingFang SC" w:hAnsi="AppleSystemUIFont" w:cs="AppleSystemUIFont"/>
        </w:rPr>
        <w:t xml:space="preserve">The troops were ordered back to </w:t>
      </w:r>
      <w:r>
        <w:rPr>
          <w:rFonts w:ascii="AppleSystemUIFontBold" w:eastAsia=".PingFang SC" w:hAnsi="AppleSystemUIFontBold" w:cs="AppleSystemUIFontBold"/>
          <w:b/>
          <w:bCs/>
        </w:rPr>
        <w:t>barracks</w:t>
      </w:r>
      <w:r>
        <w:rPr>
          <w:rFonts w:ascii="AppleSystemUIFont" w:eastAsia=".PingFang SC" w:hAnsi="AppleSystemUIFont" w:cs="AppleSystemUIFont"/>
        </w:rPr>
        <w:t xml:space="preserve"> . </w:t>
      </w:r>
      <w:r>
        <w:rPr>
          <w:rFonts w:ascii=".PingFang SC" w:eastAsia=".PingFang SC" w:hAnsi="AppleSystemUIFont" w:cs=".PingFang SC" w:hint="eastAsia"/>
        </w:rPr>
        <w:t>士兵们被命令返回营房</w:t>
      </w:r>
      <w:r>
        <w:rPr>
          <w:rFonts w:ascii=".PingFang SC" w:eastAsia=".PingFang SC" w:hAnsi="AppleSystemUIFont" w:cs=".PingFang SC"/>
        </w:rPr>
        <w:t xml:space="preserve">e.g. </w:t>
      </w:r>
      <w:r>
        <w:rPr>
          <w:rFonts w:ascii="AppleSystemUIFont" w:eastAsia=".PingFang SC" w:hAnsi="AppleSystemUIFont" w:cs="AppleSystemUIFont"/>
        </w:rPr>
        <w:t xml:space="preserve">The Chinese military </w:t>
      </w:r>
      <w:r>
        <w:rPr>
          <w:rFonts w:ascii="AppleSystemUIFontBold" w:eastAsia=".PingFang SC" w:hAnsi="AppleSystemUIFontBold" w:cs="AppleSystemUIFontBold"/>
          <w:b/>
          <w:bCs/>
        </w:rPr>
        <w:t xml:space="preserve">garrison </w:t>
      </w:r>
      <w:r>
        <w:rPr>
          <w:rFonts w:ascii=".PingFang SC" w:eastAsia=".PingFang SC" w:hAnsi="AppleSystemUIFontBold" w:cs=".PingFang SC" w:hint="eastAsia"/>
        </w:rPr>
        <w:t>驻军部队</w:t>
      </w:r>
      <w:r>
        <w:rPr>
          <w:rFonts w:ascii="AppleSystemUIFont" w:eastAsia=".PingFang SC" w:hAnsi="AppleSystemUIFont" w:cs="AppleSystemUIFont"/>
        </w:rPr>
        <w:t xml:space="preserve"> in Hong Kong offered a rare public reaction in the face of</w:t>
      </w:r>
      <w:r>
        <w:rPr>
          <w:rFonts w:ascii="AppleSystemUIFont" w:eastAsia=".PingFang SC" w:hAnsi="AppleSystemUIFont" w:cs="AppleSystemUIFont"/>
          <w:u w:val="single"/>
        </w:rPr>
        <w:t xml:space="preserve"> </w:t>
      </w:r>
      <w:r>
        <w:rPr>
          <w:rFonts w:ascii="AppleSystemUIFontBold" w:eastAsia=".PingFang SC" w:hAnsi="AppleSystemUIFontBold" w:cs="AppleSystemUIFontBold"/>
          <w:b/>
          <w:bCs/>
          <w:color w:val="DCA10D"/>
          <w:u w:val="single" w:color="DCA10D"/>
        </w:rPr>
        <w:t xml:space="preserve">taunts </w:t>
      </w:r>
      <w:r>
        <w:rPr>
          <w:rFonts w:ascii=".PingFang SC" w:eastAsia=".PingFang SC" w:hAnsi="AppleSystemUIFontBold" w:cs=".PingFang SC" w:hint="eastAsia"/>
          <w:b/>
          <w:bCs/>
          <w:u w:val="single"/>
        </w:rPr>
        <w:t>奚落</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嘲笑</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/tɔːnt/ </w:t>
      </w:r>
      <w:r>
        <w:rPr>
          <w:rFonts w:ascii="AppleSystemUIFontBold" w:eastAsia=".PingFang SC" w:hAnsi="AppleSystemUIFontBold" w:cs="AppleSystemUIFontBold"/>
          <w:b/>
          <w:bCs/>
          <w:color w:val="DCA10D"/>
          <w:u w:val="single" w:color="DCA10D"/>
        </w:rPr>
        <w:t>from protesters</w:t>
      </w:r>
      <w:r>
        <w:rPr>
          <w:rFonts w:ascii="AppleSystemUIFont" w:eastAsia=".PingFang SC" w:hAnsi="AppleSystemUIFont" w:cs="AppleSystemUIFont"/>
          <w:u w:color="DCA10D"/>
        </w:rPr>
        <w:t xml:space="preserve">, as violence escalated </w:t>
      </w:r>
      <w:r>
        <w:rPr>
          <w:rFonts w:ascii="AppleSystemUIFontBold" w:eastAsia=".PingFang SC" w:hAnsi="AppleSystemUIFontBold" w:cs="AppleSystemUIFontBold"/>
          <w:b/>
          <w:bCs/>
          <w:u w:val="single" w:color="DCA10D"/>
        </w:rPr>
        <w:t>stretching across the city</w:t>
      </w:r>
      <w:r>
        <w:rPr>
          <w:rFonts w:ascii="AppleSystemUIFont" w:eastAsia=".PingFang SC" w:hAnsi="AppleSystemUIFont" w:cs="AppleSystemUIFont"/>
          <w:u w:color="DCA10D"/>
        </w:rPr>
        <w:t xml:space="preserve"> over the weekend … warning protesters they could be prosecuted if they continued to approach the </w:t>
      </w:r>
      <w:r>
        <w:rPr>
          <w:rFonts w:ascii="AppleSystemUIFontBold" w:eastAsia=".PingFang SC" w:hAnsi="AppleSystemUIFontBold" w:cs="AppleSystemUIFontBold"/>
          <w:b/>
          <w:bCs/>
          <w:u w:val="single" w:color="DCA10D"/>
        </w:rPr>
        <w:t xml:space="preserve">“military barracks ['bærəks] </w:t>
      </w:r>
      <w:r>
        <w:rPr>
          <w:rFonts w:ascii=".PingFang SC" w:eastAsia=".PingFang SC" w:hAnsi="AppleSystemUIFontBold" w:cs=".PingFang SC" w:hint="eastAsia"/>
          <w:b/>
          <w:bCs/>
          <w:u w:val="single" w:color="DCA10D"/>
        </w:rPr>
        <w:t>兵营，营房”</w:t>
      </w:r>
      <w:r>
        <w:rPr>
          <w:rFonts w:ascii="AppleSystemUIFontBold" w:eastAsia=".PingFang SC" w:hAnsi="AppleSystemUIFontBold" w:cs="AppleSystemUIFontBold"/>
          <w:b/>
          <w:bCs/>
          <w:u w:val="single" w:color="DCA10D"/>
        </w:rPr>
        <w:t>.</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横跨</w:t>
      </w:r>
      <w:r>
        <w:rPr>
          <w:rFonts w:ascii="AppleSystemUIFontBold" w:eastAsia=".PingFang SC" w:hAnsi="AppleSystemUIFontBold" w:cs="AppleSystemUIFontBold"/>
          <w:b/>
          <w:bCs/>
          <w:u w:color="DCA10D"/>
        </w:rPr>
        <w:t xml:space="preserve"> stretch across (a city, a river, the sky)    /</w:t>
      </w:r>
      <w:r>
        <w:rPr>
          <w:rFonts w:ascii="AppleSystemUIFontBold" w:eastAsia=".PingFang SC" w:hAnsi="AppleSystemUIFontBold" w:cs="AppleSystemUIFontBold"/>
          <w:b/>
          <w:bCs/>
          <w:u w:val="single" w:color="DCA10D"/>
        </w:rPr>
        <w:t xml:space="preserve">//tɔːnt/ taunt sb.  </w:t>
      </w:r>
      <w:r>
        <w:rPr>
          <w:rFonts w:ascii=".PingFang SC" w:eastAsia=".PingFang SC" w:hAnsi="AppleSystemUIFontBold" w:cs=".PingFang SC" w:hint="eastAsia"/>
          <w:b/>
          <w:bCs/>
          <w:u w:val="single" w:color="DCA10D"/>
        </w:rPr>
        <w:t>〔用言语〕奚落</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嘲笑；讽刺</w:t>
      </w:r>
    </w:p>
    <w:p w14:paraId="301E67A8" w14:textId="77777777" w:rsidR="008C445A" w:rsidRDefault="008C445A" w:rsidP="008C445A">
      <w:pPr>
        <w:numPr>
          <w:ilvl w:val="0"/>
          <w:numId w:val="24"/>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Verb) to house (people, esp soldiers) in barracks (</w:t>
      </w:r>
      <w:r>
        <w:rPr>
          <w:rFonts w:ascii=".PingFang SC" w:eastAsia=".PingFang SC" w:hAnsi="AppleSystemUIFont" w:cs=".PingFang SC" w:hint="eastAsia"/>
          <w:u w:color="DCA10D"/>
        </w:rPr>
        <w:t>尤指士兵</w:t>
      </w:r>
      <w:r>
        <w:rPr>
          <w:rFonts w:ascii="AppleSystemUIFont" w:eastAsia=".PingFang SC" w:hAnsi="AppleSystemUIFont" w:cs="AppleSystemUIFont"/>
          <w:u w:color="DCA10D"/>
        </w:rPr>
        <w:t>)</w:t>
      </w:r>
      <w:r>
        <w:rPr>
          <w:rFonts w:ascii=".PingFang SC" w:eastAsia=".PingFang SC" w:hAnsi="AppleSystemUIFont" w:cs=".PingFang SC" w:hint="eastAsia"/>
          <w:u w:color="DCA10D"/>
        </w:rPr>
        <w:t>住的营房</w:t>
      </w:r>
    </w:p>
    <w:p w14:paraId="197B5806" w14:textId="77777777" w:rsidR="008C445A" w:rsidRDefault="008C445A" w:rsidP="008C445A">
      <w:pPr>
        <w:numPr>
          <w:ilvl w:val="0"/>
          <w:numId w:val="24"/>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Verb)</w:t>
      </w:r>
      <w:r>
        <w:rPr>
          <w:rFonts w:ascii="AppleSystemUIFontBold" w:eastAsia=".PingFang SC" w:hAnsi="AppleSystemUIFontBold" w:cs="AppleSystemUIFontBold"/>
          <w:b/>
          <w:bCs/>
          <w:u w:val="single" w:color="DCA10D"/>
        </w:rPr>
        <w:t xml:space="preserve"> [ barrack sb.  </w:t>
      </w:r>
      <w:r>
        <w:rPr>
          <w:rFonts w:ascii="AppleSystemUIFontBoldItalic" w:eastAsia=".PingFang SC" w:hAnsi="AppleSystemUIFontBoldItalic" w:cs="AppleSystemUIFontBoldItalic"/>
          <w:b/>
          <w:bCs/>
          <w:i/>
          <w:iCs/>
          <w:u w:val="single" w:color="DCA10D"/>
        </w:rPr>
        <w:t>/</w:t>
      </w:r>
      <w:r>
        <w:rPr>
          <w:rFonts w:ascii="System Font" w:eastAsia=".PingFang SC" w:hAnsi="System Font" w:cs="System Font"/>
          <w:b/>
          <w:bCs/>
          <w:u w:val="single" w:color="DCA10D"/>
        </w:rPr>
        <w:t>ˈ</w:t>
      </w:r>
      <w:r>
        <w:rPr>
          <w:rFonts w:ascii="AppleSystemUIFontBoldItalic" w:eastAsia=".PingFang SC" w:hAnsi="AppleSystemUIFontBoldItalic" w:cs="AppleSystemUIFontBoldItalic"/>
          <w:b/>
          <w:bCs/>
          <w:i/>
          <w:iCs/>
          <w:u w:val="single" w:color="DCA10D"/>
        </w:rPr>
        <w:t>bærək/</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（对</w:t>
      </w:r>
      <w:r>
        <w:rPr>
          <w:rFonts w:ascii="AppleSystemUIFontBold" w:eastAsia=".PingFang SC" w:hAnsi="AppleSystemUIFontBold" w:cs="AppleSystemUIFontBold"/>
          <w:b/>
          <w:bCs/>
          <w:u w:val="single" w:color="DCA10D"/>
        </w:rPr>
        <w:t>…</w:t>
      </w:r>
      <w:r>
        <w:rPr>
          <w:rFonts w:ascii=".PingFang SC" w:eastAsia=".PingFang SC" w:hAnsi="AppleSystemUIFontBold" w:cs=".PingFang SC"/>
          <w:b/>
          <w:bCs/>
          <w:u w:val="single" w:color="DCA10D"/>
        </w:rPr>
        <w:t>)</w:t>
      </w:r>
      <w:r>
        <w:rPr>
          <w:rFonts w:ascii=".PingFang SC" w:eastAsia=".PingFang SC" w:hAnsi="AppleSystemUIFontBold" w:cs=".PingFang SC" w:hint="eastAsia"/>
          <w:b/>
          <w:bCs/>
          <w:u w:val="single" w:color="DCA10D"/>
        </w:rPr>
        <w:t>起哄；喝倒彩</w:t>
      </w:r>
      <w:r>
        <w:rPr>
          <w:rFonts w:ascii="AppleSystemUIFont" w:eastAsia=".PingFang SC" w:hAnsi="AppleSystemUIFont" w:cs="AppleSystemUIFont"/>
          <w:u w:color="DCA10D"/>
        </w:rPr>
        <w:t xml:space="preserve"> ; </w:t>
      </w:r>
      <w:r>
        <w:rPr>
          <w:rFonts w:ascii=".PingFang SC" w:eastAsia=".PingFang SC" w:hAnsi="AppleSystemUIFont" w:cs=".PingFang SC" w:hint="eastAsia"/>
          <w:b/>
          <w:bCs/>
          <w:u w:val="single" w:color="DCA10D"/>
        </w:rPr>
        <w:t>大声批评</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运动员</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团队</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发言人等</w:t>
      </w:r>
      <w:r>
        <w:rPr>
          <w:rFonts w:ascii="AppleSystemUIFontBold" w:eastAsia=".PingFang SC" w:hAnsi="AppleSystemUIFontBold" w:cs="AppleSystemUIFontBold"/>
          <w:b/>
          <w:bCs/>
          <w:u w:val="single" w:color="DCA10D"/>
        </w:rPr>
        <w:t>) ]</w:t>
      </w:r>
      <w:r>
        <w:rPr>
          <w:rFonts w:ascii="MS Gothic" w:eastAsia="MS Gothic" w:hAnsi="MS Gothic" w:cs="MS Gothic" w:hint="eastAsia"/>
          <w:u w:color="DCA10D"/>
        </w:rPr>
        <w:t> </w:t>
      </w:r>
      <w:r>
        <w:rPr>
          <w:rFonts w:ascii=".PingFang SC" w:eastAsia=".PingFang SC" w:hAnsi="AppleSystemUIFont" w:cs=".PingFang SC"/>
          <w:u w:color="DCA10D"/>
        </w:rPr>
        <w:t xml:space="preserve">* </w:t>
      </w:r>
      <w:r>
        <w:rPr>
          <w:rFonts w:ascii=".PingFang SC" w:eastAsia=".PingFang SC" w:hAnsi="AppleSystemUIFont" w:cs=".PingFang SC"/>
          <w:u w:val="single" w:color="DCA10D"/>
        </w:rPr>
        <w:t xml:space="preserve">[ </w:t>
      </w:r>
      <w:r>
        <w:rPr>
          <w:rFonts w:ascii="AppleSystemUIFontBold" w:eastAsia=".PingFang SC" w:hAnsi="AppleSystemUIFontBold" w:cs="AppleSystemUIFontBold"/>
          <w:b/>
          <w:bCs/>
          <w:u w:val="single" w:color="DCA10D"/>
        </w:rPr>
        <w:t>barrack sb ]</w:t>
      </w:r>
      <w:r>
        <w:rPr>
          <w:rFonts w:ascii="AppleSystemUIFontBold" w:eastAsia=".PingFang SC" w:hAnsi="AppleSystemUIFontBold" w:cs="AppleSystemUIFontBold"/>
          <w:b/>
          <w:bCs/>
          <w:u w:color="DCA10D"/>
        </w:rPr>
        <w:t>:</w:t>
      </w:r>
      <w:r>
        <w:rPr>
          <w:rFonts w:ascii="AppleSystemUIFont" w:eastAsia=".PingFang SC" w:hAnsi="AppleSystemUIFont" w:cs="AppleSystemUIFont"/>
          <w:u w:color="DCA10D"/>
        </w:rPr>
        <w:t xml:space="preserve">  to interrupt someone; and criticize loudly or shout against (a player, team, speaker, etc); </w:t>
      </w:r>
      <w:r>
        <w:rPr>
          <w:rFonts w:ascii="AppleSystemUIFontBold" w:eastAsia=".PingFang SC" w:hAnsi="AppleSystemUIFontBold" w:cs="AppleSystemUIFontBold"/>
          <w:b/>
          <w:bCs/>
          <w:u w:val="single" w:color="DCA10D"/>
        </w:rPr>
        <w:t xml:space="preserve">jeer </w:t>
      </w:r>
      <w:r>
        <w:rPr>
          <w:rFonts w:ascii=".PingFang SC" w:eastAsia=".PingFang SC" w:hAnsi="AppleSystemUIFontBold" w:cs=".PingFang SC" w:hint="eastAsia"/>
          <w:b/>
          <w:bCs/>
          <w:u w:val="single" w:color="DCA10D"/>
        </w:rPr>
        <w:t>嘲弄</w:t>
      </w:r>
      <w:r>
        <w:rPr>
          <w:rFonts w:ascii=".PingFang SC" w:eastAsia=".PingFang SC" w:hAnsi="AppleSystemUIFontBold" w:cs=".PingFang SC"/>
          <w:b/>
          <w:bCs/>
          <w:u w:val="single" w:color="DCA10D"/>
        </w:rPr>
        <w:t xml:space="preserve"> </w:t>
      </w:r>
      <w:r>
        <w:rPr>
          <w:rFonts w:ascii="AppleSystemUIFont" w:eastAsia=".PingFang SC" w:hAnsi="AppleSystemUIFont" w:cs="AppleSystemUIFont"/>
          <w:u w:color="DCA10D"/>
        </w:rPr>
        <w:t xml:space="preserve">by shouting criticism at them </w:t>
      </w:r>
      <w:r>
        <w:rPr>
          <w:rFonts w:ascii=".PingFang SC" w:eastAsia=".PingFang SC" w:hAnsi="AppleSystemUIFont" w:cs=".PingFang SC" w:hint="eastAsia"/>
          <w:u w:color="DCA10D"/>
        </w:rPr>
        <w:t>大声批评</w:t>
      </w:r>
      <w:r>
        <w:rPr>
          <w:rFonts w:ascii="AppleSystemUIFont" w:eastAsia=".PingFang SC" w:hAnsi="AppleSystemUIFont" w:cs="AppleSystemUIFont"/>
          <w:u w:color="DCA10D"/>
        </w:rPr>
        <w:t>(</w:t>
      </w:r>
      <w:r>
        <w:rPr>
          <w:rFonts w:ascii=".PingFang SC" w:eastAsia=".PingFang SC" w:hAnsi="AppleSystemUIFont" w:cs=".PingFang SC" w:hint="eastAsia"/>
          <w:u w:color="DCA10D"/>
        </w:rPr>
        <w:t>运动员、团队、发言人等</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（对</w:t>
      </w:r>
      <w:r>
        <w:rPr>
          <w:rFonts w:ascii="AppleSystemUIFont" w:eastAsia=".PingFang SC" w:hAnsi="AppleSystemUIFont" w:cs="AppleSystemUIFont"/>
          <w:u w:color="DCA10D"/>
        </w:rPr>
        <w:t>…</w:t>
      </w:r>
      <w:r>
        <w:rPr>
          <w:rFonts w:ascii=".PingFang SC" w:eastAsia=".PingFang SC" w:hAnsi="AppleSystemUIFont" w:cs=".PingFang SC" w:hint="eastAsia"/>
          <w:u w:color="DCA10D"/>
        </w:rPr>
        <w:t>）起哄；喝倒彩</w:t>
      </w:r>
      <w:r>
        <w:rPr>
          <w:rFonts w:ascii=".PingFang SC" w:eastAsia=".PingFang SC" w:hAnsi="AppleSystemUIFont" w:cs=".PingFang SC"/>
          <w:u w:color="DCA10D"/>
        </w:rPr>
        <w:t xml:space="preserve">* </w:t>
      </w:r>
      <w:r>
        <w:rPr>
          <w:rFonts w:ascii=".PingFang SC" w:eastAsia=".PingFang SC" w:hAnsi="AppleSystemUIFont" w:cs=".PingFang SC"/>
          <w:b/>
          <w:bCs/>
          <w:u w:val="single" w:color="DCA10D"/>
        </w:rPr>
        <w:t>[ boo sb ]</w:t>
      </w:r>
      <w:r>
        <w:rPr>
          <w:rFonts w:ascii=".PingFang SC" w:eastAsia=".PingFang SC" w:hAnsi="AppleSystemUIFont" w:cs=".PingFang SC"/>
          <w:b/>
          <w:bCs/>
          <w:u w:color="DCA10D"/>
        </w:rPr>
        <w:t xml:space="preserve">: </w:t>
      </w:r>
      <w:r>
        <w:rPr>
          <w:rFonts w:ascii="AppleSystemUIFontBold" w:eastAsia=".PingFang SC" w:hAnsi="AppleSystemUIFontBold" w:cs="AppleSystemUIFontBold"/>
          <w:b/>
          <w:bCs/>
          <w:u w:color="DCA10D"/>
        </w:rPr>
        <w:t>I</w:t>
      </w:r>
      <w:r>
        <w:rPr>
          <w:rFonts w:ascii="AppleSystemUIFont" w:eastAsia=".PingFang SC" w:hAnsi="AppleSystemUIFont" w:cs="AppleSystemUIFont"/>
          <w:u w:color="DCA10D"/>
        </w:rPr>
        <w:t xml:space="preserve">f you boo a speaker or performer, you shout "boo" or make other loud sounds to indicate that you do not like them, their opinions, or their performance. </w:t>
      </w:r>
      <w:r>
        <w:rPr>
          <w:rFonts w:ascii=".PingFang SC" w:eastAsia=".PingFang SC" w:hAnsi="AppleSystemUIFont" w:cs=".PingFang SC" w:hint="eastAsia"/>
          <w:u w:color="DCA10D"/>
        </w:rPr>
        <w:t>向</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喝倒彩；发出嘘声</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以示不满</w:t>
      </w:r>
      <w:r>
        <w:rPr>
          <w:rFonts w:ascii="AppleSystemUIFont" w:eastAsia=".PingFang SC" w:hAnsi="AppleSystemUIFont" w:cs="AppleSystemUIFont"/>
          <w:u w:color="DCA10D"/>
        </w:rPr>
        <w:t xml:space="preserve">).    e.g.  </w:t>
      </w:r>
      <w:r>
        <w:rPr>
          <w:rFonts w:ascii="AppleSystemUIFontBold" w:eastAsia=".PingFang SC" w:hAnsi="AppleSystemUIFontBold" w:cs="AppleSystemUIFontBold"/>
          <w:b/>
          <w:bCs/>
          <w:u w:val="single" w:color="DCA10D"/>
        </w:rPr>
        <w:t xml:space="preserve">She was </w:t>
      </w:r>
      <w:r>
        <w:rPr>
          <w:rFonts w:ascii="AppleSystemUIFontBoldItalic" w:eastAsia=".PingFang SC" w:hAnsi="AppleSystemUIFontBoldItalic" w:cs="AppleSystemUIFontBoldItalic"/>
          <w:b/>
          <w:bCs/>
          <w:i/>
          <w:iCs/>
          <w:u w:val="single" w:color="DCA10D"/>
        </w:rPr>
        <w:t>booed off stage</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 xml:space="preserve">they shouted ‘boo’ until she left the stage </w:t>
      </w:r>
      <w:r>
        <w:rPr>
          <w:rFonts w:ascii="AppleSystemUIFont" w:eastAsia=".PingFang SC" w:hAnsi="AppleSystemUIFont" w:cs="AppleSystemUIFont"/>
          <w:u w:color="DCA10D"/>
        </w:rPr>
        <w:t xml:space="preserve">) . </w:t>
      </w:r>
      <w:r>
        <w:rPr>
          <w:rFonts w:ascii=".PingFang SC" w:eastAsia=".PingFang SC" w:hAnsi="AppleSystemUIFont" w:cs=".PingFang SC" w:hint="eastAsia"/>
          <w:u w:color="DCA10D"/>
        </w:rPr>
        <w:t>她被一片嘘声轰下了台</w:t>
      </w:r>
      <w:r>
        <w:rPr>
          <w:rFonts w:ascii="MS Gothic" w:eastAsia="MS Gothic" w:hAnsi="MS Gothic" w:cs="MS Gothic" w:hint="eastAsia"/>
          <w:u w:color="DCA10D"/>
        </w:rPr>
        <w:t> </w:t>
      </w:r>
      <w:r>
        <w:rPr>
          <w:rFonts w:ascii="AppleSystemUIFont" w:eastAsia=".PingFang SC" w:hAnsi="AppleSystemUIFont" w:cs="AppleSystemUIFont"/>
          <w:u w:color="DCA10D"/>
        </w:rPr>
        <w:t>*</w:t>
      </w: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 jeer at sb. ]</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To</w:t>
      </w:r>
      <w:r>
        <w:rPr>
          <w:rFonts w:ascii="AppleSystemUIFontBold" w:eastAsia=".PingFang SC" w:hAnsi="AppleSystemUIFontBold" w:cs="AppleSystemUIFontBold"/>
          <w:b/>
          <w:bCs/>
          <w:u w:val="single" w:color="DCA10D"/>
        </w:rPr>
        <w:t xml:space="preserve"> jeer at someone</w:t>
      </w:r>
      <w:r>
        <w:rPr>
          <w:rFonts w:ascii="AppleSystemUIFont" w:eastAsia=".PingFang SC" w:hAnsi="AppleSystemUIFont" w:cs="AppleSystemUIFont"/>
          <w:u w:color="DCA10D"/>
        </w:rPr>
        <w:t xml:space="preserve"> means to say or shout rude and insulting things to them to show that you do not like or respect them. </w:t>
      </w:r>
      <w:r>
        <w:rPr>
          <w:rFonts w:ascii=".PingFang SC" w:eastAsia=".PingFang SC" w:hAnsi="AppleSystemUIFont" w:cs=".PingFang SC" w:hint="eastAsia"/>
          <w:u w:color="DCA10D"/>
        </w:rPr>
        <w:t>嘲弄</w:t>
      </w:r>
      <w:r>
        <w:rPr>
          <w:rFonts w:ascii="AppleSystemUIFont" w:eastAsia=".PingFang SC" w:hAnsi="AppleSystemUIFont" w:cs="AppleSystemUIFont"/>
          <w:u w:color="DCA10D"/>
        </w:rPr>
        <w:t>*</w:t>
      </w:r>
      <w:r>
        <w:rPr>
          <w:rFonts w:ascii=".PingFang SC" w:eastAsia=".PingFang SC" w:hAnsi="AppleSystemUIFont" w:cs=".PingFang SC"/>
          <w:u w:color="DCA10D"/>
        </w:rPr>
        <w:t xml:space="preserve"> </w:t>
      </w:r>
      <w:r>
        <w:rPr>
          <w:rFonts w:ascii="AppleSystemUIFontBold" w:eastAsia=".PingFang SC" w:hAnsi="AppleSystemUIFontBold" w:cs="AppleSystemUIFontBold"/>
          <w:b/>
          <w:bCs/>
          <w:u w:val="single" w:color="DCA10D"/>
        </w:rPr>
        <w:t xml:space="preserve">/tɔːnt/ taunt sb.  </w:t>
      </w:r>
      <w:r>
        <w:rPr>
          <w:rFonts w:ascii=".PingFang SC" w:eastAsia=".PingFang SC" w:hAnsi="AppleSystemUIFontBold" w:cs=".PingFang SC" w:hint="eastAsia"/>
          <w:b/>
          <w:bCs/>
          <w:u w:val="single" w:color="DCA10D"/>
        </w:rPr>
        <w:t>〔用言语〕奚落</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嘲笑；讽刺</w:t>
      </w:r>
      <w:r>
        <w:rPr>
          <w:rFonts w:ascii="AppleSystemUIFont" w:eastAsia=".PingFang SC" w:hAnsi="AppleSystemUIFont" w:cs="AppleSystemUIFont"/>
          <w:u w:color="DCA10D"/>
        </w:rPr>
        <w:t xml:space="preserve">e.g.  At the 1965 </w:t>
      </w:r>
      <w:r>
        <w:rPr>
          <w:rFonts w:ascii="AppleSystemUIFont" w:eastAsia=".PingFang SC" w:hAnsi="AppleSystemUIFont" w:cs="AppleSystemUIFont"/>
          <w:u w:color="DCA10D"/>
        </w:rPr>
        <w:lastRenderedPageBreak/>
        <w:t xml:space="preserve">Newport Folk Festival,  </w:t>
      </w:r>
      <w:r>
        <w:rPr>
          <w:rFonts w:ascii="AppleSystemUIFontBold" w:eastAsia=".PingFang SC" w:hAnsi="AppleSystemUIFontBold" w:cs="AppleSystemUIFontBold"/>
          <w:b/>
          <w:bCs/>
          <w:u w:val="single" w:color="DCA10D"/>
        </w:rPr>
        <w:t>Bob was barracked/booed</w:t>
      </w:r>
      <w:r>
        <w:rPr>
          <w:rFonts w:ascii="AppleSystemUIFont" w:eastAsia=".PingFang SC" w:hAnsi="AppleSystemUIFont" w:cs="AppleSystemUIFont"/>
          <w:u w:color="DCA10D"/>
        </w:rPr>
        <w:t xml:space="preserve"> for using electric instruments. </w:t>
      </w:r>
      <w:r>
        <w:rPr>
          <w:rFonts w:ascii=".PingFang SC" w:eastAsia=".PingFang SC" w:hAnsi="AppleSystemUIFont" w:cs=".PingFang SC" w:hint="eastAsia"/>
          <w:u w:color="DCA10D"/>
        </w:rPr>
        <w:t>鲍勃</w:t>
      </w:r>
      <w:r>
        <w:rPr>
          <w:rFonts w:ascii="AppleSystemUIFont" w:eastAsia=".PingFang SC" w:hAnsi="AppleSystemUIFont" w:cs="AppleSystemUIFont"/>
          <w:u w:color="DCA10D"/>
        </w:rPr>
        <w:t>·</w:t>
      </w:r>
      <w:r>
        <w:rPr>
          <w:rFonts w:ascii=".PingFang SC" w:eastAsia=".PingFang SC" w:hAnsi="AppleSystemUIFont" w:cs=".PingFang SC" w:hint="eastAsia"/>
          <w:u w:color="DCA10D"/>
        </w:rPr>
        <w:t>迪伦因为使用电子乐器而</w:t>
      </w:r>
      <w:r>
        <w:rPr>
          <w:rFonts w:ascii=".PingFang SC" w:eastAsia=".PingFang SC" w:hAnsi="AppleSystemUIFont" w:cs=".PingFang SC" w:hint="eastAsia"/>
          <w:b/>
          <w:bCs/>
          <w:u w:val="single" w:color="DCA10D"/>
        </w:rPr>
        <w:t>被喝倒彩</w:t>
      </w:r>
      <w:r>
        <w:rPr>
          <w:rFonts w:ascii=".PingFang SC" w:eastAsia=".PingFang SC" w:hAnsi="AppleSystemUIFont" w:cs=".PingFang SC"/>
          <w:b/>
          <w:bCs/>
          <w:u w:val="single" w:color="DCA10D"/>
        </w:rPr>
        <w:t xml:space="preserve">e.g. </w:t>
      </w:r>
      <w:r>
        <w:rPr>
          <w:rFonts w:ascii="AppleSystemUIFont" w:eastAsia=".PingFang SC" w:hAnsi="AppleSystemUIFont" w:cs="AppleSystemUIFont"/>
          <w:u w:color="DCA10D"/>
        </w:rPr>
        <w:t xml:space="preserve"> Some of the audience started </w:t>
      </w:r>
      <w:r>
        <w:rPr>
          <w:rFonts w:ascii="AppleSystemUIFontBold" w:eastAsia=".PingFang SC" w:hAnsi="AppleSystemUIFontBold" w:cs="AppleSystemUIFontBold"/>
          <w:b/>
          <w:bCs/>
          <w:u w:color="DCA10D"/>
        </w:rPr>
        <w:t>booing</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一些观众开始喝倒彩。</w:t>
      </w:r>
      <w:r>
        <w:rPr>
          <w:rFonts w:ascii="MS Gothic" w:eastAsia="MS Gothic" w:hAnsi="MS Gothic" w:cs="MS Gothic" w:hint="eastAsia"/>
          <w:u w:color="DCA10D"/>
        </w:rPr>
        <w:t> </w:t>
      </w:r>
    </w:p>
    <w:p w14:paraId="2BEC964D"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2E4EE3B0"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跑到台前面来</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抢</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的风头，抢</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的镜头</w:t>
      </w:r>
      <w:r>
        <w:rPr>
          <w:rFonts w:ascii="AppleSystemUIFontBold" w:eastAsia=".PingFang SC" w:hAnsi="AppleSystemUIFontBold" w:cs="AppleSystemUIFontBold"/>
          <w:b/>
          <w:bCs/>
          <w:u w:color="DCA10D"/>
        </w:rPr>
        <w:t xml:space="preserve"> upstage sb = steal sb’s thunder</w:t>
      </w:r>
    </w:p>
    <w:p w14:paraId="23819701"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Upstage sb: to do something that takes people’s attention away from someone else who is more important (</w:t>
      </w:r>
      <w:r>
        <w:rPr>
          <w:rFonts w:ascii=".PingFang SC" w:eastAsia=".PingFang SC" w:hAnsi="AppleSystemUIFont" w:cs=".PingFang SC" w:hint="eastAsia"/>
          <w:u w:color="DCA10D"/>
        </w:rPr>
        <w:t>跑到台前面来</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抢</w:t>
      </w:r>
      <w:r>
        <w:rPr>
          <w:rFonts w:ascii="AppleSystemUIFont" w:eastAsia=".PingFang SC" w:hAnsi="AppleSystemUIFont" w:cs="AppleSystemUIFont"/>
          <w:u w:color="DCA10D"/>
        </w:rPr>
        <w:t>…</w:t>
      </w:r>
      <w:r>
        <w:rPr>
          <w:rFonts w:ascii=".PingFang SC" w:eastAsia=".PingFang SC" w:hAnsi="AppleSystemUIFont" w:cs=".PingFang SC" w:hint="eastAsia"/>
          <w:u w:color="DCA10D"/>
        </w:rPr>
        <w:t>的风头，抢</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的镜头</w:t>
      </w:r>
    </w:p>
    <w:p w14:paraId="3D8AC074"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All the big-name stars </w:t>
      </w:r>
      <w:r>
        <w:rPr>
          <w:rFonts w:ascii="AppleSystemUIFontBold" w:eastAsia=".PingFang SC" w:hAnsi="AppleSystemUIFontBold" w:cs="AppleSystemUIFontBold"/>
          <w:b/>
          <w:bCs/>
          <w:u w:val="single" w:color="DCA10D"/>
        </w:rPr>
        <w:t>were upstaged by</w:t>
      </w:r>
      <w:r>
        <w:rPr>
          <w:rFonts w:ascii="AppleSystemUIFont" w:eastAsia=".PingFang SC" w:hAnsi="AppleSystemUIFont" w:cs="AppleSystemUIFont"/>
          <w:u w:color="DCA10D"/>
        </w:rPr>
        <w:t xml:space="preserve"> 12-year-old Katy. </w:t>
      </w:r>
      <w:r>
        <w:rPr>
          <w:rFonts w:ascii=".PingFang SC" w:eastAsia=".PingFang SC" w:hAnsi="AppleSystemUIFont" w:cs=".PingFang SC" w:hint="eastAsia"/>
          <w:u w:color="DCA10D"/>
        </w:rPr>
        <w:t>所有的大明星都</w:t>
      </w:r>
      <w:r>
        <w:rPr>
          <w:rFonts w:ascii=".PingFang SC" w:eastAsia=".PingFang SC" w:hAnsi="AppleSystemUIFont" w:cs=".PingFang SC" w:hint="eastAsia"/>
          <w:b/>
          <w:bCs/>
          <w:u w:val="single" w:color="DCA10D"/>
        </w:rPr>
        <w:t>被</w:t>
      </w:r>
      <w:r>
        <w:rPr>
          <w:rFonts w:ascii="AppleSystemUIFontBold" w:eastAsia=".PingFang SC" w:hAnsi="AppleSystemUIFontBold" w:cs="AppleSystemUIFontBold"/>
          <w:b/>
          <w:bCs/>
          <w:u w:val="single" w:color="DCA10D"/>
        </w:rPr>
        <w:t>sb.</w:t>
      </w:r>
      <w:r>
        <w:rPr>
          <w:rFonts w:ascii=".PingFang SC" w:eastAsia=".PingFang SC" w:hAnsi="AppleSystemUIFontBold" w:cs=".PingFang SC" w:hint="eastAsia"/>
          <w:b/>
          <w:bCs/>
          <w:u w:val="single" w:color="DCA10D"/>
        </w:rPr>
        <w:t>抢去了风头</w:t>
      </w:r>
    </w:p>
    <w:p w14:paraId="0F05F9BC"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But by the time festivities resumed in the evening, all eyes were on Hong Kong, which has emerged as one of the largest </w:t>
      </w:r>
      <w:r>
        <w:rPr>
          <w:rFonts w:ascii="AppleSystemUIFontBold" w:eastAsia=".PingFang SC" w:hAnsi="AppleSystemUIFontBold" w:cs="AppleSystemUIFontBold"/>
          <w:b/>
          <w:bCs/>
          <w:u w:val="single" w:color="DCA10D"/>
        </w:rPr>
        <w:t>thorns</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刺</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荆棘</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in Xi's side. In the lead-up to October 1, the focus was on whether China's leaders would </w:t>
      </w:r>
      <w:r>
        <w:rPr>
          <w:rFonts w:ascii="AppleSystemUIFontBold" w:eastAsia=".PingFang SC" w:hAnsi="AppleSystemUIFontBold" w:cs="AppleSystemUIFontBold"/>
          <w:b/>
          <w:bCs/>
          <w:u w:val="single" w:color="DCA10D"/>
        </w:rPr>
        <w:t>crack down</w:t>
      </w:r>
      <w:r>
        <w:rPr>
          <w:rFonts w:ascii="AppleSystemUIFont" w:eastAsia=".PingFang SC" w:hAnsi="AppleSystemUIFont" w:cs="AppleSystemUIFont"/>
          <w:u w:color="DCA10D"/>
        </w:rPr>
        <w:t xml:space="preserve"> in Hong Kong or otherwise try to stop the city from</w:t>
      </w:r>
      <w:r>
        <w:rPr>
          <w:rFonts w:ascii="AppleSystemUIFontBold" w:eastAsia=".PingFang SC" w:hAnsi="AppleSystemUIFontBold" w:cs="AppleSystemUIFontBold"/>
          <w:b/>
          <w:bCs/>
          <w:u w:val="single" w:color="DCA10D"/>
        </w:rPr>
        <w:t xml:space="preserve"> upstaging the capital’s 70th anniversary celebrating </w:t>
      </w:r>
      <w:r>
        <w:rPr>
          <w:rFonts w:ascii="AppleSystemUIFont" w:eastAsia=".PingFang SC" w:hAnsi="AppleSystemUIFont" w:cs="AppleSystemUIFont"/>
          <w:u w:color="DCA10D"/>
        </w:rPr>
        <w:t xml:space="preserve">with inevitable protests.  In the end, they relied on the city's </w:t>
      </w:r>
      <w:r>
        <w:rPr>
          <w:rFonts w:ascii="AppleSystemUIFontBold" w:eastAsia=".PingFang SC" w:hAnsi="AppleSystemUIFontBold" w:cs="AppleSystemUIFontBold"/>
          <w:b/>
          <w:bCs/>
          <w:u w:color="DCA10D"/>
        </w:rPr>
        <w:t>beleaguered</w:t>
      </w:r>
      <w:r>
        <w:rPr>
          <w:rFonts w:ascii="AppleSystemUIFont" w:eastAsia=".PingFang SC" w:hAnsi="AppleSystemUIFont" w:cs="AppleSystemUIFont"/>
          <w:u w:color="DCA10D"/>
        </w:rPr>
        <w:t xml:space="preserve"> police force to handle the </w:t>
      </w:r>
      <w:r>
        <w:rPr>
          <w:rFonts w:ascii="AppleSystemUIFontBold" w:eastAsia=".PingFang SC" w:hAnsi="AppleSystemUIFontBold" w:cs="AppleSystemUIFontBold"/>
          <w:b/>
          <w:bCs/>
          <w:u w:color="DCA10D"/>
        </w:rPr>
        <w:t>unrest/chaos/ferment/turmoil.</w:t>
      </w:r>
      <w:r>
        <w:rPr>
          <w:rFonts w:ascii="AppleSystemUIFont" w:eastAsia=".PingFang SC" w:hAnsi="AppleSystemUIFont" w:cs="AppleSystemUIFont"/>
          <w:u w:color="DCA10D"/>
        </w:rPr>
        <w:t xml:space="preserve"> .. Use of lethal force also refocused global media attention on Hong Kong, even as interest in the non-stop protests had been flagging somewhat, particularly with the </w:t>
      </w:r>
      <w:r>
        <w:rPr>
          <w:rFonts w:ascii="AppleSystemUIFontBold" w:eastAsia=".PingFang SC" w:hAnsi="AppleSystemUIFontBold" w:cs="AppleSystemUIFontBold"/>
          <w:b/>
          <w:bCs/>
          <w:u w:val="single" w:color="DCA10D"/>
        </w:rPr>
        <w:t xml:space="preserve">pomp and ceremony </w:t>
      </w:r>
      <w:r>
        <w:rPr>
          <w:rFonts w:ascii=".PingFang SC" w:eastAsia=".PingFang SC" w:hAnsi="AppleSystemUIFontBold" w:cs=".PingFang SC" w:hint="eastAsia"/>
          <w:u w:val="single" w:color="DCA10D"/>
        </w:rPr>
        <w:t>盛况与仪式</w:t>
      </w:r>
      <w:r>
        <w:rPr>
          <w:rFonts w:ascii=".PingFang SC" w:eastAsia=".PingFang SC" w:hAnsi="AppleSystemUIFontBold" w:cs=".PingFang SC"/>
          <w:u w:val="single" w:color="DCA10D"/>
        </w:rPr>
        <w:t>/</w:t>
      </w:r>
      <w:r>
        <w:rPr>
          <w:rFonts w:ascii=".PingFang SC" w:eastAsia=".PingFang SC" w:hAnsi="AppleSystemUIFontBold" w:cs=".PingFang SC" w:hint="eastAsia"/>
          <w:u w:val="single" w:color="DCA10D"/>
        </w:rPr>
        <w:t>盛大场面</w:t>
      </w:r>
      <w:r>
        <w:rPr>
          <w:rFonts w:ascii="AppleSystemUIFont" w:eastAsia=".PingFang SC" w:hAnsi="AppleSystemUIFont" w:cs="AppleSystemUIFont"/>
          <w:u w:val="single" w:color="DCA10D"/>
        </w:rPr>
        <w:t>/</w:t>
      </w:r>
      <w:r>
        <w:rPr>
          <w:rFonts w:ascii=".PingFang SC" w:eastAsia=".PingFang SC" w:hAnsi="AppleSystemUIFont" w:cs=".PingFang SC" w:hint="eastAsia"/>
          <w:u w:val="single" w:color="DCA10D"/>
        </w:rPr>
        <w:t>排场与仪式</w:t>
      </w:r>
      <w:r>
        <w:rPr>
          <w:rFonts w:ascii=".PingFang SC" w:eastAsia=".PingFang SC" w:hAnsi="AppleSystemUIFont" w:cs=".PingFang SC"/>
          <w:u w:val="single" w:color="DCA10D"/>
        </w:rPr>
        <w:t xml:space="preserve">; </w:t>
      </w:r>
      <w:r>
        <w:rPr>
          <w:rFonts w:ascii="AppleSystemUIFont" w:eastAsia=".PingFang SC" w:hAnsi="AppleSystemUIFont" w:cs="AppleSystemUIFont"/>
          <w:u w:color="DCA10D"/>
        </w:rPr>
        <w:t xml:space="preserve">  in Beijing as a distraction.  Officials </w:t>
      </w:r>
      <w:r>
        <w:rPr>
          <w:rFonts w:ascii="AppleSystemUIFontBold" w:eastAsia=".PingFang SC" w:hAnsi="AppleSystemUIFontBold" w:cs="AppleSystemUIFontBold"/>
          <w:b/>
          <w:bCs/>
          <w:u w:val="single" w:color="DCA10D"/>
        </w:rPr>
        <w:t xml:space="preserve">in charge of </w:t>
      </w:r>
      <w:r>
        <w:rPr>
          <w:rFonts w:ascii="AppleSystemUIFont" w:eastAsia=".PingFang SC" w:hAnsi="AppleSystemUIFont" w:cs="AppleSystemUIFont"/>
          <w:u w:color="DCA10D"/>
        </w:rPr>
        <w:t xml:space="preserve">Tuesday evening's show -- which was </w:t>
      </w:r>
      <w:r>
        <w:rPr>
          <w:rFonts w:ascii="AppleSystemUIFontBold" w:eastAsia=".PingFang SC" w:hAnsi="AppleSystemUIFontBold" w:cs="AppleSystemUIFontBold"/>
          <w:b/>
          <w:bCs/>
          <w:u w:color="DCA10D"/>
        </w:rPr>
        <w:t>stunning/shocked</w:t>
      </w:r>
      <w:r>
        <w:rPr>
          <w:rFonts w:ascii="AppleSystemUIFont" w:eastAsia=".PingFang SC" w:hAnsi="AppleSystemUIFont" w:cs="AppleSystemUIFont"/>
          <w:u w:color="DCA10D"/>
        </w:rPr>
        <w:t xml:space="preserve"> in its size and organization -- will have been furious to have their moment, and the country is </w:t>
      </w:r>
      <w:r>
        <w:rPr>
          <w:rFonts w:ascii="AppleSystemUIFontBold" w:eastAsia=".PingFang SC" w:hAnsi="AppleSystemUIFontBold" w:cs="AppleSystemUIFontBold"/>
          <w:b/>
          <w:bCs/>
          <w:u w:val="single" w:color="DCA10D"/>
        </w:rPr>
        <w:t>upstaged b</w:t>
      </w:r>
      <w:r>
        <w:rPr>
          <w:rFonts w:ascii="AppleSystemUIFont" w:eastAsia=".PingFang SC" w:hAnsi="AppleSystemUIFont" w:cs="AppleSystemUIFont"/>
          <w:u w:color="DCA10D"/>
        </w:rPr>
        <w:t xml:space="preserve">y HK that often seems to want nothing to do with the rest of the country.    </w:t>
      </w:r>
      <w:r>
        <w:rPr>
          <w:rFonts w:ascii="AppleSystemUIFontBold" w:eastAsia=".PingFang SC" w:hAnsi="AppleSystemUIFontBold" w:cs="AppleSystemUIFontBold"/>
          <w:b/>
          <w:bCs/>
          <w:u w:color="DCA10D"/>
        </w:rPr>
        <w:t>//</w:t>
      </w:r>
      <w:r>
        <w:rPr>
          <w:rFonts w:ascii=".PingFang SC" w:eastAsia=".PingFang SC" w:hAnsi="AppleSystemUIFontBold" w:cs=".PingFang SC" w:hint="eastAsia"/>
          <w:u w:val="single" w:color="DCA10D"/>
        </w:rPr>
        <w:t>【</w:t>
      </w:r>
      <w:r>
        <w:rPr>
          <w:rFonts w:ascii=".PingFang SC" w:eastAsia=".PingFang SC" w:hAnsi="AppleSystemUIFontBold" w:cs=".PingFang SC"/>
          <w:u w:val="single" w:color="DCA10D"/>
        </w:rPr>
        <w:t xml:space="preserve"> </w:t>
      </w:r>
      <w:r>
        <w:rPr>
          <w:rFonts w:ascii=".PingFang SC" w:eastAsia=".PingFang SC" w:hAnsi="AppleSystemUIFontBold" w:cs=".PingFang SC" w:hint="eastAsia"/>
          <w:u w:val="single" w:color="DCA10D"/>
        </w:rPr>
        <w:t>盛况与仪式</w:t>
      </w:r>
      <w:r>
        <w:rPr>
          <w:rFonts w:ascii=".PingFang SC" w:eastAsia=".PingFang SC" w:hAnsi="AppleSystemUIFontBold" w:cs=".PingFang SC"/>
          <w:u w:val="single" w:color="DCA10D"/>
        </w:rPr>
        <w:t xml:space="preserve">; </w:t>
      </w:r>
      <w:r>
        <w:rPr>
          <w:rFonts w:ascii=".PingFang SC" w:eastAsia=".PingFang SC" w:hAnsi="AppleSystemUIFontBold" w:cs=".PingFang SC" w:hint="eastAsia"/>
          <w:u w:val="single" w:color="DCA10D"/>
        </w:rPr>
        <w:t>盛大场面</w:t>
      </w:r>
      <w:r>
        <w:rPr>
          <w:rFonts w:ascii="AppleSystemUIFont" w:eastAsia=".PingFang SC" w:hAnsi="AppleSystemUIFont" w:cs="AppleSystemUIFont"/>
          <w:u w:val="single" w:color="DCA10D"/>
        </w:rPr>
        <w:t>/</w:t>
      </w:r>
      <w:r>
        <w:rPr>
          <w:rFonts w:ascii=".PingFang SC" w:eastAsia=".PingFang SC" w:hAnsi="AppleSystemUIFont" w:cs=".PingFang SC" w:hint="eastAsia"/>
          <w:u w:val="single" w:color="DCA10D"/>
        </w:rPr>
        <w:t>排场与仪式</w:t>
      </w:r>
      <w:r>
        <w:rPr>
          <w:rFonts w:ascii=".PingFang SC" w:eastAsia=".PingFang SC" w:hAnsi="AppleSystemUIFont" w:cs=".PingFang SC"/>
          <w:u w:val="single" w:color="DCA10D"/>
        </w:rPr>
        <w:t xml:space="preserve">:  </w:t>
      </w:r>
      <w:r>
        <w:rPr>
          <w:rFonts w:ascii="AppleSystemUIFont" w:eastAsia=".PingFang SC" w:hAnsi="AppleSystemUIFont" w:cs="AppleSystemUIFont"/>
          <w:u w:val="single" w:color="DCA10D"/>
        </w:rPr>
        <w:t xml:space="preserve">pomp and ceremony </w:t>
      </w:r>
      <w:r>
        <w:rPr>
          <w:rFonts w:ascii=".PingFang SC" w:eastAsia=".PingFang SC" w:hAnsi="AppleSystemUIFont" w:cs=".PingFang SC" w:hint="eastAsia"/>
          <w:u w:val="single" w:color="DCA10D"/>
        </w:rPr>
        <w:t>】</w:t>
      </w:r>
    </w:p>
    <w:p w14:paraId="734A61BB"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7944B3B"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控制火势：</w:t>
      </w:r>
      <w:r>
        <w:rPr>
          <w:rFonts w:ascii="AppleSystemUIFontBold" w:eastAsia=".PingFang SC" w:hAnsi="AppleSystemUIFontBold" w:cs="AppleSystemUIFontBold"/>
          <w:b/>
          <w:bCs/>
          <w:u w:color="DCA10D"/>
        </w:rPr>
        <w:t xml:space="preserve">contain the fire </w:t>
      </w:r>
      <w:r>
        <w:rPr>
          <w:rFonts w:ascii=".PingFang SC" w:eastAsia=".PingFang SC" w:hAnsi="AppleSystemUIFontBold" w:cs=".PingFang SC" w:hint="eastAsia"/>
          <w:b/>
          <w:bCs/>
          <w:u w:color="DCA10D"/>
        </w:rPr>
        <w:t>；</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控制不安的局势</w:t>
      </w: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contain the unrest/turmoil   ==</w:t>
      </w:r>
      <w:r>
        <w:rPr>
          <w:rFonts w:ascii=".PingFang SC" w:eastAsia=".PingFang SC" w:hAnsi="AppleSystemUIFontBold" w:cs=".PingFang SC" w:hint="eastAsia"/>
          <w:b/>
          <w:bCs/>
          <w:u w:val="single" w:color="DCA10D"/>
        </w:rPr>
        <w:t>》</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color="DCA10D"/>
        </w:rPr>
        <w:t>控制</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val="single" w:color="DCA10D"/>
        </w:rPr>
        <w:t>用的</w:t>
      </w:r>
      <w:r>
        <w:rPr>
          <w:rFonts w:ascii="AppleSystemUIFontBold" w:eastAsia=".PingFang SC" w:hAnsi="AppleSystemUIFontBold" w:cs="AppleSystemUIFontBold"/>
          <w:b/>
          <w:bCs/>
          <w:u w:val="single" w:color="DCA10D"/>
        </w:rPr>
        <w:t xml:space="preserve"> contain, not control </w:t>
      </w:r>
      <w:r>
        <w:rPr>
          <w:rFonts w:ascii=".PingFang SC" w:eastAsia=".PingFang SC" w:hAnsi="AppleSystemUIFontBold" w:cs=".PingFang SC" w:hint="eastAsia"/>
          <w:u w:val="single" w:color="DCA10D"/>
        </w:rPr>
        <w:t>】</w:t>
      </w:r>
      <w:r>
        <w:rPr>
          <w:rFonts w:ascii="AppleSystemUIFontBold" w:eastAsia=".PingFang SC" w:hAnsi="AppleSystemUIFontBold" w:cs="AppleSystemUIFontBold"/>
          <w:b/>
          <w:bCs/>
          <w:u w:val="single" w:color="DCA10D"/>
        </w:rPr>
        <w:tab/>
      </w:r>
    </w:p>
    <w:p w14:paraId="5F16D97E"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e.g.But despite some 6,000 officers reportedly being deployed to the streets, they weren't able to</w:t>
      </w:r>
      <w:r>
        <w:rPr>
          <w:rFonts w:ascii="AppleSystemUIFontBold" w:eastAsia=".PingFang SC" w:hAnsi="AppleSystemUIFontBold" w:cs="AppleSystemUIFontBold"/>
          <w:b/>
          <w:bCs/>
          <w:u w:val="single" w:color="DCA10D"/>
        </w:rPr>
        <w:t xml:space="preserve"> contain the unrest </w:t>
      </w:r>
      <w:r>
        <w:rPr>
          <w:rFonts w:ascii=".PingFang SC" w:eastAsia=".PingFang SC" w:hAnsi="AppleSystemUIFontBold" w:cs=".PingFang SC" w:hint="eastAsia"/>
          <w:b/>
          <w:bCs/>
          <w:u w:val="single" w:color="DCA10D"/>
        </w:rPr>
        <w:t>控制不安的局势</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Protesters spread out across the whole city -- and it was one police officer's action that did more than anything else to upstage the celebrations in Beijing.   </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控制</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用的</w:t>
      </w:r>
      <w:r>
        <w:rPr>
          <w:rFonts w:ascii="AppleSystemUIFontBold" w:eastAsia=".PingFang SC" w:hAnsi="AppleSystemUIFontBold" w:cs="AppleSystemUIFontBold"/>
          <w:b/>
          <w:bCs/>
          <w:u w:val="single" w:color="DCA10D"/>
        </w:rPr>
        <w:t xml:space="preserve"> contain, not control </w:t>
      </w:r>
      <w:r>
        <w:rPr>
          <w:rFonts w:ascii=".PingFang SC" w:eastAsia=".PingFang SC" w:hAnsi="AppleSystemUIFontBold" w:cs=".PingFang SC" w:hint="eastAsia"/>
          <w:u w:val="single" w:color="DCA10D"/>
        </w:rPr>
        <w:t>】</w:t>
      </w:r>
    </w:p>
    <w:p w14:paraId="0AA2A66C"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1CD72313"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jeer at sb. ]</w:t>
      </w:r>
      <w:r>
        <w:rPr>
          <w:rFonts w:ascii="AppleSystemUIFontBold" w:eastAsia=".PingFang SC" w:hAnsi="AppleSystemUIFontBold" w:cs="AppleSystemUIFontBold"/>
          <w:b/>
          <w:bCs/>
          <w:u w:color="DCA10D"/>
        </w:rPr>
        <w:t xml:space="preserve">: </w:t>
      </w:r>
    </w:p>
    <w:p w14:paraId="04695F55"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To</w:t>
      </w:r>
      <w:r>
        <w:rPr>
          <w:rFonts w:ascii="AppleSystemUIFontBold" w:eastAsia=".PingFang SC" w:hAnsi="AppleSystemUIFontBold" w:cs="AppleSystemUIFontBold"/>
          <w:b/>
          <w:bCs/>
          <w:u w:val="single" w:color="DCA10D"/>
        </w:rPr>
        <w:t xml:space="preserve"> jeer at someone</w:t>
      </w:r>
      <w:r>
        <w:rPr>
          <w:rFonts w:ascii="AppleSystemUIFont" w:eastAsia=".PingFang SC" w:hAnsi="AppleSystemUIFont" w:cs="AppleSystemUIFont"/>
          <w:u w:color="DCA10D"/>
        </w:rPr>
        <w:t xml:space="preserve"> means to say or shout rude and insulting things to them to show that you do not like or respect them. </w:t>
      </w:r>
      <w:r>
        <w:rPr>
          <w:rFonts w:ascii=".PingFang SC" w:eastAsia=".PingFang SC" w:hAnsi="AppleSystemUIFont" w:cs=".PingFang SC" w:hint="eastAsia"/>
          <w:u w:color="DCA10D"/>
        </w:rPr>
        <w:t>嘲弄</w:t>
      </w:r>
    </w:p>
    <w:p w14:paraId="597AE1AC" w14:textId="77777777" w:rsidR="008C445A" w:rsidRDefault="008C445A" w:rsidP="008C445A">
      <w:pPr>
        <w:autoSpaceDE w:val="0"/>
        <w:autoSpaceDN w:val="0"/>
        <w:adjustRightInd w:val="0"/>
        <w:rPr>
          <w:rFonts w:ascii=".PingFang SC" w:eastAsia=".PingFang SC" w:hAnsi="AppleSystemUIFont" w:cs=".PingFang SC"/>
          <w:u w:color="DCA10D"/>
        </w:rPr>
      </w:pPr>
      <w:r>
        <w:rPr>
          <w:rFonts w:ascii=".PingFang SC" w:eastAsia=".PingFang SC" w:hAnsi="AppleSystemUIFont" w:cs=".PingFang SC"/>
          <w:u w:color="DCA10D"/>
        </w:rPr>
        <w:t xml:space="preserve">* </w:t>
      </w:r>
      <w:r>
        <w:rPr>
          <w:rFonts w:ascii=".PingFang SC" w:eastAsia=".PingFang SC" w:hAnsi="AppleSystemUIFont" w:cs=".PingFang SC"/>
          <w:u w:val="single" w:color="DCA10D"/>
        </w:rPr>
        <w:t xml:space="preserve">[ </w:t>
      </w:r>
      <w:r>
        <w:rPr>
          <w:rFonts w:ascii="AppleSystemUIFontBold" w:eastAsia=".PingFang SC" w:hAnsi="AppleSystemUIFontBold" w:cs="AppleSystemUIFontBold"/>
          <w:b/>
          <w:bCs/>
          <w:u w:val="single" w:color="DCA10D"/>
        </w:rPr>
        <w:t>barrack sb ]</w:t>
      </w:r>
      <w:r>
        <w:rPr>
          <w:rFonts w:ascii="AppleSystemUIFontBold" w:eastAsia=".PingFang SC" w:hAnsi="AppleSystemUIFontBold" w:cs="AppleSystemUIFontBold"/>
          <w:b/>
          <w:bCs/>
          <w:u w:color="DCA10D"/>
        </w:rPr>
        <w:t>:</w:t>
      </w:r>
      <w:r>
        <w:rPr>
          <w:rFonts w:ascii="AppleSystemUIFont" w:eastAsia=".PingFang SC" w:hAnsi="AppleSystemUIFont" w:cs="AppleSystemUIFont"/>
          <w:u w:color="DCA10D"/>
        </w:rPr>
        <w:t xml:space="preserve">  to interrupt someone; and criticize loudly or shout against (a player, team, speaker, etc); </w:t>
      </w:r>
      <w:r>
        <w:rPr>
          <w:rFonts w:ascii="AppleSystemUIFontBold" w:eastAsia=".PingFang SC" w:hAnsi="AppleSystemUIFontBold" w:cs="AppleSystemUIFontBold"/>
          <w:b/>
          <w:bCs/>
          <w:u w:val="single" w:color="DCA10D"/>
        </w:rPr>
        <w:t xml:space="preserve">jeer </w:t>
      </w:r>
      <w:r>
        <w:rPr>
          <w:rFonts w:ascii=".PingFang SC" w:eastAsia=".PingFang SC" w:hAnsi="AppleSystemUIFontBold" w:cs=".PingFang SC" w:hint="eastAsia"/>
          <w:b/>
          <w:bCs/>
          <w:u w:val="single" w:color="DCA10D"/>
        </w:rPr>
        <w:t>嘲弄</w:t>
      </w:r>
      <w:r>
        <w:rPr>
          <w:rFonts w:ascii=".PingFang SC" w:eastAsia=".PingFang SC" w:hAnsi="AppleSystemUIFontBold" w:cs=".PingFang SC"/>
          <w:b/>
          <w:bCs/>
          <w:u w:val="single" w:color="DCA10D"/>
        </w:rPr>
        <w:t xml:space="preserve"> </w:t>
      </w:r>
      <w:r>
        <w:rPr>
          <w:rFonts w:ascii="AppleSystemUIFont" w:eastAsia=".PingFang SC" w:hAnsi="AppleSystemUIFont" w:cs="AppleSystemUIFont"/>
          <w:u w:color="DCA10D"/>
        </w:rPr>
        <w:t xml:space="preserve">by shouting criticism at them </w:t>
      </w:r>
      <w:r>
        <w:rPr>
          <w:rFonts w:ascii=".PingFang SC" w:eastAsia=".PingFang SC" w:hAnsi="AppleSystemUIFont" w:cs=".PingFang SC" w:hint="eastAsia"/>
          <w:u w:color="DCA10D"/>
        </w:rPr>
        <w:t>大声批评</w:t>
      </w:r>
      <w:r>
        <w:rPr>
          <w:rFonts w:ascii="AppleSystemUIFont" w:eastAsia=".PingFang SC" w:hAnsi="AppleSystemUIFont" w:cs="AppleSystemUIFont"/>
          <w:u w:color="DCA10D"/>
        </w:rPr>
        <w:t>(</w:t>
      </w:r>
      <w:r>
        <w:rPr>
          <w:rFonts w:ascii=".PingFang SC" w:eastAsia=".PingFang SC" w:hAnsi="AppleSystemUIFont" w:cs=".PingFang SC" w:hint="eastAsia"/>
          <w:u w:color="DCA10D"/>
        </w:rPr>
        <w:t>运动员、团队、发言人等</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（对</w:t>
      </w:r>
      <w:r>
        <w:rPr>
          <w:rFonts w:ascii="AppleSystemUIFont" w:eastAsia=".PingFang SC" w:hAnsi="AppleSystemUIFont" w:cs="AppleSystemUIFont"/>
          <w:u w:color="DCA10D"/>
        </w:rPr>
        <w:t>…</w:t>
      </w:r>
      <w:r>
        <w:rPr>
          <w:rFonts w:ascii=".PingFang SC" w:eastAsia=".PingFang SC" w:hAnsi="AppleSystemUIFont" w:cs=".PingFang SC" w:hint="eastAsia"/>
          <w:u w:color="DCA10D"/>
        </w:rPr>
        <w:t>）起哄；喝倒彩</w:t>
      </w:r>
      <w:r>
        <w:rPr>
          <w:rFonts w:ascii=".PingFang SC" w:eastAsia=".PingFang SC" w:hAnsi="AppleSystemUIFont" w:cs=".PingFang SC"/>
          <w:u w:color="DCA10D"/>
        </w:rPr>
        <w:t xml:space="preserve">* </w:t>
      </w:r>
      <w:r>
        <w:rPr>
          <w:rFonts w:ascii=".PingFang SC" w:eastAsia=".PingFang SC" w:hAnsi="AppleSystemUIFont" w:cs=".PingFang SC"/>
          <w:b/>
          <w:bCs/>
          <w:u w:val="single" w:color="DCA10D"/>
        </w:rPr>
        <w:t>[ boo sb ]</w:t>
      </w:r>
      <w:r>
        <w:rPr>
          <w:rFonts w:ascii=".PingFang SC" w:eastAsia=".PingFang SC" w:hAnsi="AppleSystemUIFont" w:cs=".PingFang SC"/>
          <w:b/>
          <w:bCs/>
          <w:u w:color="DCA10D"/>
        </w:rPr>
        <w:t xml:space="preserve">: </w:t>
      </w:r>
      <w:r>
        <w:rPr>
          <w:rFonts w:ascii="AppleSystemUIFontBold" w:eastAsia=".PingFang SC" w:hAnsi="AppleSystemUIFontBold" w:cs="AppleSystemUIFontBold"/>
          <w:b/>
          <w:bCs/>
          <w:u w:color="DCA10D"/>
        </w:rPr>
        <w:t>I</w:t>
      </w:r>
      <w:r>
        <w:rPr>
          <w:rFonts w:ascii="AppleSystemUIFont" w:eastAsia=".PingFang SC" w:hAnsi="AppleSystemUIFont" w:cs="AppleSystemUIFont"/>
          <w:u w:color="DCA10D"/>
        </w:rPr>
        <w:t xml:space="preserve">f you boo a speaker or performer, you shout "boo" or make other loud sounds to indicate that you do not like them, their opinions, or their </w:t>
      </w:r>
      <w:r>
        <w:rPr>
          <w:rFonts w:ascii="AppleSystemUIFont" w:eastAsia=".PingFang SC" w:hAnsi="AppleSystemUIFont" w:cs="AppleSystemUIFont"/>
          <w:u w:color="DCA10D"/>
        </w:rPr>
        <w:lastRenderedPageBreak/>
        <w:t xml:space="preserve">performance. </w:t>
      </w:r>
      <w:r>
        <w:rPr>
          <w:rFonts w:ascii=".PingFang SC" w:eastAsia=".PingFang SC" w:hAnsi="AppleSystemUIFont" w:cs=".PingFang SC" w:hint="eastAsia"/>
          <w:u w:color="DCA10D"/>
        </w:rPr>
        <w:t>向</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喝倒彩；发出嘘声</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以示不满</w:t>
      </w:r>
      <w:r>
        <w:rPr>
          <w:rFonts w:ascii="AppleSystemUIFont" w:eastAsia=".PingFang SC" w:hAnsi="AppleSystemUIFont" w:cs="AppleSystemUIFont"/>
          <w:u w:color="DCA10D"/>
        </w:rPr>
        <w:t>)</w:t>
      </w:r>
      <w:r>
        <w:rPr>
          <w:rFonts w:ascii="MS Gothic" w:eastAsia="MS Gothic" w:hAnsi="MS Gothic" w:cs="MS Gothic" w:hint="eastAsia"/>
          <w:u w:color="DCA10D"/>
        </w:rPr>
        <w:t> </w:t>
      </w:r>
      <w:r>
        <w:rPr>
          <w:rFonts w:ascii="AppleSystemUIFont" w:eastAsia=".PingFang SC" w:hAnsi="AppleSystemUIFont" w:cs="AppleSystemUIFont"/>
          <w:u w:color="DCA10D"/>
        </w:rPr>
        <w:t>*</w:t>
      </w: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 jeer at sb. ]</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To</w:t>
      </w:r>
      <w:r>
        <w:rPr>
          <w:rFonts w:ascii="AppleSystemUIFontBold" w:eastAsia=".PingFang SC" w:hAnsi="AppleSystemUIFontBold" w:cs="AppleSystemUIFontBold"/>
          <w:b/>
          <w:bCs/>
          <w:u w:val="single" w:color="DCA10D"/>
        </w:rPr>
        <w:t xml:space="preserve"> jeer at someone</w:t>
      </w:r>
      <w:r>
        <w:rPr>
          <w:rFonts w:ascii="AppleSystemUIFont" w:eastAsia=".PingFang SC" w:hAnsi="AppleSystemUIFont" w:cs="AppleSystemUIFont"/>
          <w:u w:color="DCA10D"/>
        </w:rPr>
        <w:t xml:space="preserve"> means to say or shout rude and insulting things to them to show that you do not like or respect them. </w:t>
      </w:r>
      <w:r>
        <w:rPr>
          <w:rFonts w:ascii=".PingFang SC" w:eastAsia=".PingFang SC" w:hAnsi="AppleSystemUIFont" w:cs=".PingFang SC" w:hint="eastAsia"/>
          <w:u w:color="DCA10D"/>
        </w:rPr>
        <w:t>嘲弄</w:t>
      </w:r>
      <w:r>
        <w:rPr>
          <w:rFonts w:ascii="AppleSystemUIFont" w:eastAsia=".PingFang SC" w:hAnsi="AppleSystemUIFont" w:cs="AppleSystemUIFont"/>
          <w:u w:color="DCA10D"/>
        </w:rPr>
        <w:t xml:space="preserve">e.g.  At the 1965 Newport Folk Festival,  </w:t>
      </w:r>
      <w:r>
        <w:rPr>
          <w:rFonts w:ascii="AppleSystemUIFontBold" w:eastAsia=".PingFang SC" w:hAnsi="AppleSystemUIFontBold" w:cs="AppleSystemUIFontBold"/>
          <w:b/>
          <w:bCs/>
          <w:u w:val="single" w:color="DCA10D"/>
        </w:rPr>
        <w:t>Bob was barracked/booed</w:t>
      </w:r>
      <w:r>
        <w:rPr>
          <w:rFonts w:ascii="AppleSystemUIFont" w:eastAsia=".PingFang SC" w:hAnsi="AppleSystemUIFont" w:cs="AppleSystemUIFont"/>
          <w:u w:color="DCA10D"/>
        </w:rPr>
        <w:t xml:space="preserve"> for using electric instruments. </w:t>
      </w:r>
      <w:r>
        <w:rPr>
          <w:rFonts w:ascii=".PingFang SC" w:eastAsia=".PingFang SC" w:hAnsi="AppleSystemUIFont" w:cs=".PingFang SC" w:hint="eastAsia"/>
          <w:u w:color="DCA10D"/>
        </w:rPr>
        <w:t>鲍勃</w:t>
      </w:r>
      <w:r>
        <w:rPr>
          <w:rFonts w:ascii="AppleSystemUIFont" w:eastAsia=".PingFang SC" w:hAnsi="AppleSystemUIFont" w:cs="AppleSystemUIFont"/>
          <w:u w:color="DCA10D"/>
        </w:rPr>
        <w:t>·</w:t>
      </w:r>
      <w:r>
        <w:rPr>
          <w:rFonts w:ascii=".PingFang SC" w:eastAsia=".PingFang SC" w:hAnsi="AppleSystemUIFont" w:cs=".PingFang SC" w:hint="eastAsia"/>
          <w:u w:color="DCA10D"/>
        </w:rPr>
        <w:t>迪伦因为使用电子乐器而</w:t>
      </w:r>
      <w:r>
        <w:rPr>
          <w:rFonts w:ascii=".PingFang SC" w:eastAsia=".PingFang SC" w:hAnsi="AppleSystemUIFont" w:cs=".PingFang SC" w:hint="eastAsia"/>
          <w:b/>
          <w:bCs/>
          <w:u w:val="single" w:color="DCA10D"/>
        </w:rPr>
        <w:t>被喝倒彩</w:t>
      </w:r>
      <w:r>
        <w:rPr>
          <w:rFonts w:ascii=".PingFang SC" w:eastAsia=".PingFang SC" w:hAnsi="AppleSystemUIFont" w:cs=".PingFang SC"/>
          <w:b/>
          <w:bCs/>
          <w:u w:val="single" w:color="DCA10D"/>
        </w:rPr>
        <w:t xml:space="preserve">e.g. </w:t>
      </w:r>
      <w:r>
        <w:rPr>
          <w:rFonts w:ascii="AppleSystemUIFont" w:eastAsia=".PingFang SC" w:hAnsi="AppleSystemUIFont" w:cs="AppleSystemUIFont"/>
          <w:u w:color="DCA10D"/>
        </w:rPr>
        <w:t xml:space="preserve"> Some of the audience started booing. </w:t>
      </w:r>
      <w:r>
        <w:rPr>
          <w:rFonts w:ascii=".PingFang SC" w:eastAsia=".PingFang SC" w:hAnsi="AppleSystemUIFont" w:cs=".PingFang SC" w:hint="eastAsia"/>
          <w:u w:color="DCA10D"/>
        </w:rPr>
        <w:t>一些观众开始喝倒彩。</w:t>
      </w:r>
      <w:r>
        <w:rPr>
          <w:rFonts w:ascii="MS Gothic" w:eastAsia="MS Gothic" w:hAnsi="MS Gothic" w:cs="MS Gothic" w:hint="eastAsia"/>
          <w:u w:color="DCA10D"/>
        </w:rPr>
        <w:t> </w:t>
      </w:r>
      <w:r>
        <w:rPr>
          <w:rFonts w:ascii="AppleSystemUIFont" w:eastAsia=".PingFang SC" w:hAnsi="AppleSystemUIFont" w:cs="AppleSystemUIFont"/>
          <w:u w:color="DCA10D"/>
        </w:rPr>
        <w:t xml:space="preserve">e.g.  </w:t>
      </w:r>
      <w:r>
        <w:rPr>
          <w:rFonts w:ascii="AppleSystemUIFontBold" w:eastAsia=".PingFang SC" w:hAnsi="AppleSystemUIFontBold" w:cs="AppleSystemUIFontBold"/>
          <w:b/>
          <w:bCs/>
          <w:u w:val="single" w:color="DCA10D"/>
        </w:rPr>
        <w:t xml:space="preserve">She was </w:t>
      </w:r>
      <w:r>
        <w:rPr>
          <w:rFonts w:ascii="AppleSystemUIFontBoldItalic" w:eastAsia=".PingFang SC" w:hAnsi="AppleSystemUIFontBoldItalic" w:cs="AppleSystemUIFontBoldItalic"/>
          <w:b/>
          <w:bCs/>
          <w:i/>
          <w:iCs/>
          <w:u w:val="single" w:color="DCA10D"/>
        </w:rPr>
        <w:t>booed off stage</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 xml:space="preserve">they shouted ‘boo’ until she left the stage </w:t>
      </w:r>
      <w:r>
        <w:rPr>
          <w:rFonts w:ascii="AppleSystemUIFont" w:eastAsia=".PingFang SC" w:hAnsi="AppleSystemUIFont" w:cs="AppleSystemUIFont"/>
          <w:u w:color="DCA10D"/>
        </w:rPr>
        <w:t xml:space="preserve">) . </w:t>
      </w:r>
      <w:r>
        <w:rPr>
          <w:rFonts w:ascii=".PingFang SC" w:eastAsia=".PingFang SC" w:hAnsi="AppleSystemUIFont" w:cs=".PingFang SC" w:hint="eastAsia"/>
          <w:u w:color="DCA10D"/>
        </w:rPr>
        <w:t>她被一片嘘声轰下了台</w:t>
      </w:r>
    </w:p>
    <w:p w14:paraId="5A305A40"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C033021" w14:textId="77777777" w:rsidR="008C445A" w:rsidRDefault="008C445A" w:rsidP="008C445A">
      <w:pPr>
        <w:autoSpaceDE w:val="0"/>
        <w:autoSpaceDN w:val="0"/>
        <w:adjustRightInd w:val="0"/>
        <w:rPr>
          <w:rFonts w:ascii="AppleSystemUIFontItalic" w:eastAsia=".PingFang SC" w:hAnsi="AppleSystemUIFontItalic" w:cs="AppleSystemUIFontItalic"/>
          <w:i/>
          <w:iCs/>
          <w:u w:color="DCA10D"/>
        </w:rPr>
      </w:pPr>
      <w:r>
        <w:rPr>
          <w:rFonts w:ascii="AppleSystemUIFontBold" w:eastAsia=".PingFang SC" w:hAnsi="AppleSystemUIFontBold" w:cs="AppleSystemUIFontBold"/>
          <w:b/>
          <w:bCs/>
          <w:u w:color="DCA10D"/>
        </w:rPr>
        <w:t>## pomp</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/p</w:t>
      </w:r>
      <w:r>
        <w:rPr>
          <w:rFonts w:ascii="System Font" w:eastAsia=".PingFang SC" w:hAnsi="System Font" w:cs="System Font"/>
          <w:u w:color="DCA10D"/>
        </w:rPr>
        <w:t>ɒ</w:t>
      </w:r>
      <w:r>
        <w:rPr>
          <w:rFonts w:ascii="AppleSystemUIFontItalic" w:eastAsia=".PingFang SC" w:hAnsi="AppleSystemUIFontItalic" w:cs="AppleSystemUIFontItalic"/>
          <w:i/>
          <w:iCs/>
          <w:u w:color="DCA10D"/>
        </w:rPr>
        <w:t xml:space="preserve">mp/  </w:t>
      </w:r>
      <w:r>
        <w:rPr>
          <w:rFonts w:ascii=".PingFang SC" w:eastAsia=".PingFang SC" w:hAnsi="AppleSystemUIFontItalic" w:cs=".PingFang SC" w:hint="eastAsia"/>
          <w:b/>
          <w:bCs/>
          <w:u w:val="single" w:color="DCA10D"/>
        </w:rPr>
        <w:t>【</w:t>
      </w:r>
      <w:r>
        <w:rPr>
          <w:rFonts w:ascii=".PingFang SC" w:eastAsia=".PingFang SC" w:hAnsi="AppleSystemUIFontItalic" w:cs=".PingFang SC"/>
          <w:b/>
          <w:bCs/>
          <w:u w:val="single" w:color="DCA10D"/>
        </w:rPr>
        <w:t xml:space="preserve"> </w:t>
      </w:r>
      <w:r>
        <w:rPr>
          <w:rFonts w:ascii=".PingFang SC" w:eastAsia=".PingFang SC" w:hAnsi="AppleSystemUIFontItalic" w:cs=".PingFang SC" w:hint="eastAsia"/>
          <w:b/>
          <w:bCs/>
          <w:u w:val="single" w:color="DCA10D"/>
        </w:rPr>
        <w:t>盛况与仪式</w:t>
      </w:r>
      <w:r>
        <w:rPr>
          <w:rFonts w:ascii=".PingFang SC" w:eastAsia=".PingFang SC" w:hAnsi="AppleSystemUIFontItalic" w:cs=".PingFang SC"/>
          <w:b/>
          <w:bCs/>
          <w:u w:val="single" w:color="DCA10D"/>
        </w:rPr>
        <w:t xml:space="preserve">; </w:t>
      </w:r>
      <w:r>
        <w:rPr>
          <w:rFonts w:ascii=".PingFang SC" w:eastAsia=".PingFang SC" w:hAnsi="AppleSystemUIFontItalic" w:cs=".PingFang SC" w:hint="eastAsia"/>
          <w:b/>
          <w:bCs/>
          <w:u w:val="single" w:color="DCA10D"/>
        </w:rPr>
        <w:t>盛大场面</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排场与仪式</w:t>
      </w:r>
      <w:r>
        <w:rPr>
          <w:rFonts w:ascii=".PingFang SC" w:eastAsia=".PingFang SC" w:hAnsi="AppleSystemUIFontBold" w:cs=".PingFang SC"/>
          <w:b/>
          <w:bCs/>
          <w:u w:val="single" w:color="DCA10D"/>
        </w:rPr>
        <w:t xml:space="preserve">:  </w:t>
      </w:r>
      <w:r>
        <w:rPr>
          <w:rFonts w:ascii="AppleSystemUIFontBold" w:eastAsia=".PingFang SC" w:hAnsi="AppleSystemUIFontBold" w:cs="AppleSystemUIFontBold"/>
          <w:b/>
          <w:bCs/>
          <w:u w:val="single" w:color="DCA10D"/>
        </w:rPr>
        <w:t xml:space="preserve">pomp and ceremony </w:t>
      </w:r>
      <w:r>
        <w:rPr>
          <w:rFonts w:ascii=".PingFang SC" w:eastAsia=".PingFang SC" w:hAnsi="AppleSystemUIFontBold" w:cs=".PingFang SC" w:hint="eastAsia"/>
          <w:b/>
          <w:bCs/>
          <w:u w:val="single" w:color="DCA10D"/>
        </w:rPr>
        <w:t>】</w:t>
      </w:r>
    </w:p>
    <w:p w14:paraId="715A2486"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U ] the impressive clothes, decorations, music, etc. and traditional customs that are part of an official occasion or ceremony </w:t>
      </w:r>
      <w:r>
        <w:rPr>
          <w:rFonts w:ascii=".PingFang SC" w:eastAsia=".PingFang SC" w:hAnsi="AppleSystemUIFont" w:cs=".PingFang SC" w:hint="eastAsia"/>
          <w:u w:color="DCA10D"/>
        </w:rPr>
        <w:t>排场；气派；盛况</w:t>
      </w:r>
    </w:p>
    <w:p w14:paraId="2A380DE9" w14:textId="77777777" w:rsidR="008C445A" w:rsidRDefault="008C445A" w:rsidP="008C445A">
      <w:pPr>
        <w:autoSpaceDE w:val="0"/>
        <w:autoSpaceDN w:val="0"/>
        <w:adjustRightInd w:val="0"/>
        <w:rPr>
          <w:rFonts w:ascii="AppleSystemUIFontBold" w:eastAsia=".PingFang SC" w:hAnsi="AppleSystemUIFontBold" w:cs="AppleSystemUIFontBold"/>
          <w:b/>
          <w:bCs/>
          <w:u w:val="single" w:color="DCA10D"/>
        </w:rPr>
      </w:pPr>
      <w:r>
        <w:rPr>
          <w:rFonts w:ascii="AppleSystemUIFont" w:eastAsia=".PingFang SC" w:hAnsi="AppleSystemUIFont" w:cs="AppleSystemUIFont"/>
          <w:u w:color="DCA10D"/>
        </w:rPr>
        <w:t xml:space="preserve">e.g. all </w:t>
      </w:r>
      <w:r>
        <w:rPr>
          <w:rFonts w:ascii="AppleSystemUIFontBold" w:eastAsia=".PingFang SC" w:hAnsi="AppleSystemUIFontBold" w:cs="AppleSystemUIFontBold"/>
          <w:b/>
          <w:bCs/>
          <w:u w:val="single" w:color="DCA10D"/>
        </w:rPr>
        <w:t xml:space="preserve">the pomp and ceremony </w:t>
      </w:r>
      <w:r>
        <w:rPr>
          <w:rFonts w:ascii="AppleSystemUIFont" w:eastAsia=".PingFang SC" w:hAnsi="AppleSystemUIFont" w:cs="AppleSystemUIFont"/>
          <w:u w:color="DCA10D"/>
        </w:rPr>
        <w:t xml:space="preserve">of a royal wedding </w:t>
      </w:r>
      <w:r>
        <w:rPr>
          <w:rFonts w:ascii=".PingFang SC" w:eastAsia=".PingFang SC" w:hAnsi="AppleSystemUIFont" w:cs=".PingFang SC" w:hint="eastAsia"/>
          <w:u w:color="DCA10D"/>
        </w:rPr>
        <w:t>王室婚礼的</w:t>
      </w:r>
      <w:r>
        <w:rPr>
          <w:rFonts w:ascii=".PingFang SC" w:eastAsia=".PingFang SC" w:hAnsi="AppleSystemUIFont" w:cs=".PingFang SC" w:hint="eastAsia"/>
          <w:b/>
          <w:bCs/>
          <w:u w:val="single" w:color="DCA10D"/>
        </w:rPr>
        <w:t>盛大场面</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排场与仪式</w:t>
      </w:r>
    </w:p>
    <w:p w14:paraId="437A6668"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I hate all </w:t>
      </w:r>
      <w:r>
        <w:rPr>
          <w:rFonts w:ascii="AppleSystemUIFontBold" w:eastAsia=".PingFang SC" w:hAnsi="AppleSystemUIFontBold" w:cs="AppleSystemUIFontBold"/>
          <w:b/>
          <w:bCs/>
          <w:u w:val="single" w:color="DCA10D"/>
        </w:rPr>
        <w:t>this pomp and ceremony</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我讨厌所有这些</w:t>
      </w:r>
      <w:r>
        <w:rPr>
          <w:rFonts w:ascii=".PingFang SC" w:eastAsia=".PingFang SC" w:hAnsi="AppleSystemUIFont" w:cs=".PingFang SC" w:hint="eastAsia"/>
          <w:b/>
          <w:bCs/>
          <w:u w:val="single" w:color="DCA10D"/>
        </w:rPr>
        <w:t>盛大排场和仪式</w:t>
      </w:r>
    </w:p>
    <w:p w14:paraId="49B7778D"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 Use of lethal force also refocused global media attention on Hong Kong, even as interest in the non-stop protests had been flagging somewhat, particularly with the </w:t>
      </w:r>
      <w:r>
        <w:rPr>
          <w:rFonts w:ascii="AppleSystemUIFontBold" w:eastAsia=".PingFang SC" w:hAnsi="AppleSystemUIFontBold" w:cs="AppleSystemUIFontBold"/>
          <w:b/>
          <w:bCs/>
          <w:u w:val="single" w:color="DCA10D"/>
        </w:rPr>
        <w:t xml:space="preserve">pomp and ceremony </w:t>
      </w:r>
      <w:r>
        <w:rPr>
          <w:rFonts w:ascii=".PingFang SC" w:eastAsia=".PingFang SC" w:hAnsi="AppleSystemUIFontBold" w:cs=".PingFang SC" w:hint="eastAsia"/>
          <w:u w:val="single" w:color="DCA10D"/>
        </w:rPr>
        <w:t>盛大场面</w:t>
      </w:r>
      <w:r>
        <w:rPr>
          <w:rFonts w:ascii="AppleSystemUIFont" w:eastAsia=".PingFang SC" w:hAnsi="AppleSystemUIFont" w:cs="AppleSystemUIFont"/>
          <w:u w:val="single" w:color="DCA10D"/>
        </w:rPr>
        <w:t>/</w:t>
      </w:r>
      <w:r>
        <w:rPr>
          <w:rFonts w:ascii=".PingFang SC" w:eastAsia=".PingFang SC" w:hAnsi="AppleSystemUIFont" w:cs=".PingFang SC" w:hint="eastAsia"/>
          <w:u w:val="single" w:color="DCA10D"/>
        </w:rPr>
        <w:t>排场与仪式</w:t>
      </w:r>
      <w:r>
        <w:rPr>
          <w:rFonts w:ascii=".PingFang SC" w:eastAsia=".PingFang SC" w:hAnsi="AppleSystemUIFont" w:cs=".PingFang SC"/>
          <w:u w:val="single" w:color="DCA10D"/>
        </w:rPr>
        <w:t xml:space="preserve">; </w:t>
      </w:r>
      <w:r>
        <w:rPr>
          <w:rFonts w:ascii=".PingFang SC" w:eastAsia=".PingFang SC" w:hAnsi="AppleSystemUIFont" w:cs=".PingFang SC" w:hint="eastAsia"/>
          <w:u w:val="single" w:color="DCA10D"/>
        </w:rPr>
        <w:t>盛况与仪式</w:t>
      </w:r>
      <w:r>
        <w:rPr>
          <w:rFonts w:ascii="AppleSystemUIFont" w:eastAsia=".PingFang SC" w:hAnsi="AppleSystemUIFont" w:cs="AppleSystemUIFont"/>
          <w:u w:color="DCA10D"/>
        </w:rPr>
        <w:t xml:space="preserve"> in Beijing as a distraction.  Officials</w:t>
      </w:r>
      <w:r>
        <w:rPr>
          <w:rFonts w:ascii="AppleSystemUIFontBold" w:eastAsia=".PingFang SC" w:hAnsi="AppleSystemUIFontBold" w:cs="AppleSystemUIFontBold"/>
          <w:b/>
          <w:bCs/>
          <w:u w:val="single" w:color="DCA10D"/>
        </w:rPr>
        <w:t xml:space="preserve"> in charge of </w:t>
      </w:r>
      <w:r>
        <w:rPr>
          <w:rFonts w:ascii="AppleSystemUIFont" w:eastAsia=".PingFang SC" w:hAnsi="AppleSystemUIFont" w:cs="AppleSystemUIFont"/>
          <w:u w:color="DCA10D"/>
        </w:rPr>
        <w:t>Tuesday evening's show -- which was stunning in its size and organization -- will have been furious to have their moment, and the country's,</w:t>
      </w:r>
      <w:r>
        <w:rPr>
          <w:rFonts w:ascii="AppleSystemUIFontBold" w:eastAsia=".PingFang SC" w:hAnsi="AppleSystemUIFontBold" w:cs="AppleSystemUIFontBold"/>
          <w:b/>
          <w:bCs/>
          <w:u w:val="single" w:color="DCA10D"/>
        </w:rPr>
        <w:t xml:space="preserve"> upstaged b</w:t>
      </w:r>
      <w:r>
        <w:rPr>
          <w:rFonts w:ascii="AppleSystemUIFont" w:eastAsia=".PingFang SC" w:hAnsi="AppleSystemUIFont" w:cs="AppleSystemUIFont"/>
          <w:u w:color="DCA10D"/>
        </w:rPr>
        <w:t xml:space="preserve">y HK that often seems to want nothing to do with the rest of the country.  That Hong Kong already </w:t>
      </w:r>
      <w:r>
        <w:rPr>
          <w:rFonts w:ascii="AppleSystemUIFontBold" w:eastAsia=".PingFang SC" w:hAnsi="AppleSystemUIFontBold" w:cs="AppleSystemUIFontBold"/>
          <w:b/>
          <w:bCs/>
          <w:u w:val="single" w:color="DCA10D"/>
        </w:rPr>
        <w:t>marred</w:t>
      </w:r>
      <w:r>
        <w:rPr>
          <w:rFonts w:ascii="AppleSystemUIFont" w:eastAsia=".PingFang SC" w:hAnsi="AppleSystemUIFont" w:cs="AppleSystemUIFont"/>
          <w:u w:val="single" w:color="DCA10D"/>
        </w:rPr>
        <w:t xml:space="preserve"> China's celebrations</w:t>
      </w:r>
      <w:r>
        <w:rPr>
          <w:rFonts w:ascii="AppleSystemUIFont" w:eastAsia=".PingFang SC" w:hAnsi="AppleSystemUIFont" w:cs="AppleSystemUIFont"/>
          <w:u w:color="DCA10D"/>
        </w:rPr>
        <w:t xml:space="preserve">, and that the </w:t>
      </w:r>
      <w:r>
        <w:rPr>
          <w:rFonts w:ascii="AppleSystemUIFontBold" w:eastAsia=".PingFang SC" w:hAnsi="AppleSystemUIFontBold" w:cs="AppleSystemUIFontBold"/>
          <w:b/>
          <w:bCs/>
          <w:u w:val="single" w:color="DCA10D"/>
        </w:rPr>
        <w:t>unrest/chaos/ferment</w:t>
      </w:r>
      <w:r>
        <w:rPr>
          <w:rFonts w:ascii="AppleSystemUIFont" w:eastAsia=".PingFang SC" w:hAnsi="AppleSystemUIFont" w:cs="AppleSystemUIFont"/>
          <w:u w:val="single" w:color="DCA10D"/>
        </w:rPr>
        <w:t xml:space="preserve"> </w:t>
      </w:r>
      <w:r>
        <w:rPr>
          <w:rFonts w:ascii="AppleSystemUIFont" w:eastAsia=".PingFang SC" w:hAnsi="AppleSystemUIFont" w:cs="AppleSystemUIFont"/>
          <w:u w:color="DCA10D"/>
        </w:rPr>
        <w:t xml:space="preserve">is getting worse and more violent, may </w:t>
      </w:r>
      <w:r>
        <w:rPr>
          <w:rFonts w:ascii="AppleSystemUIFontBold" w:eastAsia=".PingFang SC" w:hAnsi="AppleSystemUIFontBold" w:cs="AppleSystemUIFontBold"/>
          <w:b/>
          <w:bCs/>
          <w:u w:color="DCA10D"/>
        </w:rPr>
        <w:t>embolden</w:t>
      </w:r>
      <w:r>
        <w:rPr>
          <w:rFonts w:ascii="AppleSystemUIFont" w:eastAsia=".PingFang SC" w:hAnsi="AppleSystemUIFont" w:cs="AppleSystemUIFont"/>
          <w:u w:color="DCA10D"/>
        </w:rPr>
        <w:t xml:space="preserve"> those calling for Beijing to take an even firmer hand.              // </w:t>
      </w:r>
      <w:r>
        <w:rPr>
          <w:rFonts w:ascii="AppleSystemUIFontBold" w:eastAsia=".PingFang SC" w:hAnsi="AppleSystemUIFontBold" w:cs="AppleSystemUIFontBold"/>
          <w:b/>
          <w:bCs/>
          <w:u w:color="DCA10D"/>
        </w:rPr>
        <w:t>upstage sb.:</w:t>
      </w:r>
      <w:r>
        <w:rPr>
          <w:rFonts w:ascii="AppleSystemUIFont" w:eastAsia=".PingFang SC" w:hAnsi="AppleSystemUIFont" w:cs="AppleSystemUIFont"/>
          <w:u w:color="DCA10D"/>
        </w:rPr>
        <w:t xml:space="preserve"> to do something that takes people’s attention away from someone else who is more important </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跑到台前面来</w:t>
      </w:r>
      <w:r>
        <w:rPr>
          <w:rFonts w:ascii="AppleSystemUIFontBold" w:eastAsia=".PingFang SC" w:hAnsi="AppleSystemUIFontBold" w:cs="AppleSystemUIFontBold"/>
          <w:b/>
          <w:bCs/>
          <w:u w:color="DCA10D"/>
        </w:rPr>
        <w:t xml:space="preserve"> ) </w:t>
      </w:r>
      <w:r>
        <w:rPr>
          <w:rFonts w:ascii=".PingFang SC" w:eastAsia=".PingFang SC" w:hAnsi="AppleSystemUIFontBold" w:cs=".PingFang SC" w:hint="eastAsia"/>
          <w:u w:color="DCA10D"/>
        </w:rPr>
        <w:t>抢</w:t>
      </w:r>
      <w:r>
        <w:rPr>
          <w:rFonts w:ascii="AppleSystemUIFont" w:eastAsia=".PingFang SC" w:hAnsi="AppleSystemUIFont" w:cs="AppleSystemUIFont"/>
          <w:u w:color="DCA10D"/>
        </w:rPr>
        <w:t>…</w:t>
      </w:r>
      <w:r>
        <w:rPr>
          <w:rFonts w:ascii=".PingFang SC" w:eastAsia=".PingFang SC" w:hAnsi="AppleSystemUIFont" w:cs=".PingFang SC" w:hint="eastAsia"/>
          <w:u w:color="DCA10D"/>
        </w:rPr>
        <w:t>的风头，抢</w:t>
      </w:r>
      <w:r>
        <w:rPr>
          <w:rFonts w:ascii="AppleSystemUIFont" w:eastAsia=".PingFang SC" w:hAnsi="AppleSystemUIFont" w:cs="AppleSystemUIFont"/>
          <w:u w:color="DCA10D"/>
        </w:rPr>
        <w:t>…</w:t>
      </w:r>
      <w:r>
        <w:rPr>
          <w:rFonts w:ascii=".PingFang SC" w:eastAsia=".PingFang SC" w:hAnsi="AppleSystemUIFont" w:cs=".PingFang SC" w:hint="eastAsia"/>
          <w:u w:color="DCA10D"/>
        </w:rPr>
        <w:t>的镜头</w:t>
      </w:r>
      <w:r>
        <w:rPr>
          <w:rFonts w:ascii=".PingFang SC" w:eastAsia=".PingFang SC" w:hAnsi="AppleSystemUIFont" w:cs=".PingFang SC"/>
          <w:u w:color="DCA10D"/>
        </w:rPr>
        <w:t xml:space="preserve">; </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val="single" w:color="DCA10D"/>
        </w:rPr>
        <w:t>【</w:t>
      </w:r>
      <w:r>
        <w:rPr>
          <w:rFonts w:ascii=".PingFang SC" w:eastAsia=".PingFang SC" w:hAnsi="AppleSystemUIFontBold" w:cs=".PingFang SC"/>
          <w:b/>
          <w:bCs/>
          <w:u w:val="single" w:color="DCA10D"/>
        </w:rPr>
        <w:t xml:space="preserve"> </w:t>
      </w:r>
      <w:r>
        <w:rPr>
          <w:rFonts w:ascii=".PingFang SC" w:eastAsia=".PingFang SC" w:hAnsi="AppleSystemUIFontBold" w:cs=".PingFang SC" w:hint="eastAsia"/>
          <w:b/>
          <w:bCs/>
          <w:u w:val="single" w:color="DCA10D"/>
        </w:rPr>
        <w:t>盛大场面</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排场与仪式</w:t>
      </w:r>
      <w:r>
        <w:rPr>
          <w:rFonts w:ascii=".PingFang SC" w:eastAsia=".PingFang SC" w:hAnsi="AppleSystemUIFontBold" w:cs=".PingFang SC"/>
          <w:b/>
          <w:bCs/>
          <w:u w:val="single" w:color="DCA10D"/>
        </w:rPr>
        <w:t xml:space="preserve">; </w:t>
      </w:r>
      <w:r>
        <w:rPr>
          <w:rFonts w:ascii=".PingFang SC" w:eastAsia=".PingFang SC" w:hAnsi="AppleSystemUIFontBold" w:cs=".PingFang SC" w:hint="eastAsia"/>
          <w:b/>
          <w:bCs/>
          <w:u w:val="single" w:color="DCA10D"/>
        </w:rPr>
        <w:t>盛况与仪式</w:t>
      </w:r>
      <w:r>
        <w:rPr>
          <w:rFonts w:ascii=".PingFang SC" w:eastAsia=".PingFang SC" w:hAnsi="AppleSystemUIFontBold" w:cs=".PingFang SC"/>
          <w:b/>
          <w:bCs/>
          <w:u w:val="single" w:color="DCA10D"/>
        </w:rPr>
        <w:t xml:space="preserve"> </w:t>
      </w:r>
      <w:r>
        <w:rPr>
          <w:rFonts w:ascii="AppleSystemUIFontBold" w:eastAsia=".PingFang SC" w:hAnsi="AppleSystemUIFontBold" w:cs="AppleSystemUIFontBold"/>
          <w:b/>
          <w:bCs/>
          <w:u w:val="single" w:color="DCA10D"/>
        </w:rPr>
        <w:t xml:space="preserve">pomp and ceremony </w:t>
      </w:r>
      <w:r>
        <w:rPr>
          <w:rFonts w:ascii=".PingFang SC" w:eastAsia=".PingFang SC" w:hAnsi="AppleSystemUIFontBold" w:cs=".PingFang SC" w:hint="eastAsia"/>
          <w:b/>
          <w:bCs/>
          <w:u w:val="single" w:color="DCA10D"/>
        </w:rPr>
        <w:t>】</w:t>
      </w:r>
      <w:r>
        <w:rPr>
          <w:rFonts w:ascii=".PingFang SC" w:eastAsia=".PingFang SC" w:hAnsi="AppleSystemUIFontBold" w:cs=".PingFang SC"/>
          <w:b/>
          <w:bCs/>
          <w:u w:val="single" w:color="DCA10D"/>
        </w:rPr>
        <w:t xml:space="preserve">     //</w:t>
      </w:r>
      <w:r>
        <w:rPr>
          <w:rFonts w:ascii=".PingFang SC" w:eastAsia=".PingFang SC" w:hAnsi="AppleSystemUIFontBold" w:cs=".PingFang SC" w:hint="eastAsia"/>
          <w:u w:color="DCA10D"/>
        </w:rPr>
        <w:t>【</w:t>
      </w:r>
      <w:r>
        <w:rPr>
          <w:rFonts w:ascii="AppleSystemUIFontBold" w:eastAsia=".PingFang SC" w:hAnsi="AppleSystemUIFontBold" w:cs="AppleSystemUIFontBold"/>
          <w:b/>
          <w:bCs/>
          <w:u w:color="DCA10D"/>
        </w:rPr>
        <w:t xml:space="preserve"> mar sth = cast shadows over sth  </w:t>
      </w:r>
      <w:r>
        <w:rPr>
          <w:rFonts w:ascii=".PingFang SC" w:eastAsia=".PingFang SC" w:hAnsi="AppleSystemUIFontBold" w:cs=".PingFang SC" w:hint="eastAsia"/>
          <w:u w:color="DCA10D"/>
        </w:rPr>
        <w:t>玷污</w:t>
      </w:r>
      <w:r>
        <w:rPr>
          <w:rFonts w:ascii="AppleSystemUIFontBold" w:eastAsia=".PingFang SC" w:hAnsi="AppleSystemUIFontBold" w:cs="AppleSystemUIFontBold"/>
          <w:b/>
          <w:bCs/>
          <w:u w:color="DCA10D"/>
        </w:rPr>
        <w:t>xx</w:t>
      </w:r>
      <w:r>
        <w:rPr>
          <w:rFonts w:ascii=".PingFang SC" w:eastAsia=".PingFang SC" w:hAnsi="AppleSystemUIFontBold" w:cs=".PingFang SC" w:hint="eastAsia"/>
          <w:u w:color="DCA10D"/>
        </w:rPr>
        <w:t>的名誉</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形象</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使</w:t>
      </w:r>
      <w:r>
        <w:rPr>
          <w:rFonts w:ascii="AppleSystemUIFontBold" w:eastAsia=".PingFang SC" w:hAnsi="AppleSystemUIFontBold" w:cs="AppleSystemUIFontBold"/>
          <w:b/>
          <w:bCs/>
          <w:u w:color="DCA10D"/>
        </w:rPr>
        <w:t>xx</w:t>
      </w:r>
      <w:r>
        <w:rPr>
          <w:rFonts w:ascii=".PingFang SC" w:eastAsia=".PingFang SC" w:hAnsi="AppleSystemUIFontBold" w:cs=".PingFang SC" w:hint="eastAsia"/>
          <w:u w:color="DCA10D"/>
        </w:rPr>
        <w:t>蒙上了一层阴影】</w:t>
      </w:r>
    </w:p>
    <w:p w14:paraId="1E7238E9"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1EFE1093"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13CE8749"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spark national/international  outrage against xxx</w:t>
      </w:r>
    </w:p>
    <w:p w14:paraId="7528B19D"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An 18-year-old man was hospitalized, and remains in a serious but stable condition. Police said the officer fired his weapon out of concern for both his own safety and that of a colleague who had been trapped on the floor and set upon by protesters. The action </w:t>
      </w:r>
      <w:r>
        <w:rPr>
          <w:rFonts w:ascii="AppleSystemUIFontBold" w:eastAsia=".PingFang SC" w:hAnsi="AppleSystemUIFontBold" w:cs="AppleSystemUIFontBold"/>
          <w:b/>
          <w:bCs/>
          <w:u w:val="single" w:color="DCA10D"/>
        </w:rPr>
        <w:t>sparked outrage</w:t>
      </w:r>
      <w:r>
        <w:rPr>
          <w:rFonts w:ascii="AppleSystemUIFont" w:eastAsia=".PingFang SC" w:hAnsi="AppleSystemUIFont" w:cs="AppleSystemUIFont"/>
          <w:u w:color="DCA10D"/>
        </w:rPr>
        <w:t xml:space="preserve"> from protesters on the streets and many of their supporters watching at home, and will help to </w:t>
      </w:r>
      <w:r>
        <w:rPr>
          <w:rFonts w:ascii="AppleSystemUIFontBold" w:eastAsia=".PingFang SC" w:hAnsi="AppleSystemUIFontBold" w:cs="AppleSystemUIFontBold"/>
          <w:b/>
          <w:bCs/>
          <w:u w:color="DCA10D"/>
        </w:rPr>
        <w:t>galvanize</w:t>
      </w:r>
      <w:r>
        <w:rPr>
          <w:rFonts w:ascii="AppleSystemUIFont" w:eastAsia=".PingFang SC" w:hAnsi="AppleSystemUIFont" w:cs="AppleSystemUIFont"/>
          <w:u w:color="DCA10D"/>
        </w:rPr>
        <w:t xml:space="preserve"> a movement that -- while not exactly flagging -- was starting to attract smaller numbers as police efforts to arrest as many core protesters as possible and shut down demonstrations appeared to be working somewhat. </w:t>
      </w:r>
    </w:p>
    <w:p w14:paraId="3532D9C8"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AD9B055"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C4EB58D"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w:t>
      </w:r>
      <w:r>
        <w:rPr>
          <w:rFonts w:ascii="AppleSystemUIFontBold" w:eastAsia=".PingFang SC" w:hAnsi="AppleSystemUIFontBold" w:cs="AppleSystemUIFontBold"/>
          <w:b/>
          <w:bCs/>
          <w:u w:color="DCA10D"/>
        </w:rPr>
        <w:t xml:space="preserve"> to be candid </w:t>
      </w:r>
      <w:r>
        <w:rPr>
          <w:rFonts w:ascii=".PingFang SC" w:eastAsia=".PingFang SC" w:hAnsi="AppleSystemUIFontBold" w:cs=".PingFang SC" w:hint="eastAsia"/>
          <w:b/>
          <w:bCs/>
          <w:u w:color="DCA10D"/>
        </w:rPr>
        <w:t>坦率地说</w:t>
      </w:r>
      <w:r>
        <w:rPr>
          <w:rFonts w:ascii=".PingFang SC" w:eastAsia=".PingFang SC" w:hAnsi="AppleSystemUIFontBold" w:cs=".PingFang SC"/>
          <w:b/>
          <w:bCs/>
          <w:u w:color="DCA10D"/>
        </w:rPr>
        <w:t xml:space="preserve"> = frankly </w:t>
      </w:r>
    </w:p>
    <w:p w14:paraId="4297A1B0"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lastRenderedPageBreak/>
        <w:t xml:space="preserve">e.g. Speaking to CNN last week, a senior adviser to Hong Kong leader Carrie Lam -- who spoke on background </w:t>
      </w:r>
      <w:r>
        <w:rPr>
          <w:rFonts w:ascii="AppleSystemUIFontBold" w:eastAsia=".PingFang SC" w:hAnsi="AppleSystemUIFontBold" w:cs="AppleSystemUIFontBold"/>
          <w:b/>
          <w:bCs/>
          <w:u w:val="single" w:color="DCA10D"/>
        </w:rPr>
        <w:t>to be candid</w:t>
      </w:r>
      <w:r>
        <w:rPr>
          <w:rFonts w:ascii="AppleSystemUIFont" w:eastAsia=".PingFang SC" w:hAnsi="AppleSystemUIFont" w:cs="AppleSystemUIFont"/>
          <w:u w:color="DCA10D"/>
        </w:rPr>
        <w:t xml:space="preserve"> about government thinking -- said it was "a miracle" that no one had died. </w:t>
      </w:r>
    </w:p>
    <w:p w14:paraId="4E22B102"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23ED6BED"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mar, marred, marred </w:t>
      </w:r>
      <w:r>
        <w:rPr>
          <w:rFonts w:ascii=".PingFang SC" w:eastAsia=".PingFang SC" w:hAnsi="AppleSystemUIFontBold" w:cs=".PingFang SC" w:hint="eastAsia"/>
          <w:u w:val="single" w:color="DCA10D"/>
        </w:rPr>
        <w:t>【</w:t>
      </w:r>
      <w:r>
        <w:rPr>
          <w:rFonts w:ascii="AppleSystemUIFontBold" w:eastAsia=".PingFang SC" w:hAnsi="AppleSystemUIFontBold" w:cs="AppleSystemUIFontBold"/>
          <w:b/>
          <w:bCs/>
          <w:u w:val="single" w:color="DCA10D"/>
        </w:rPr>
        <w:t xml:space="preserve"> mar sth = cast shadow over sth  </w:t>
      </w:r>
      <w:r>
        <w:rPr>
          <w:rFonts w:ascii=".PingFang SC" w:eastAsia=".PingFang SC" w:hAnsi="AppleSystemUIFontBold" w:cs=".PingFang SC" w:hint="eastAsia"/>
          <w:u w:val="single" w:color="DCA10D"/>
        </w:rPr>
        <w:t>玷污</w:t>
      </w:r>
      <w:r>
        <w:rPr>
          <w:rFonts w:ascii="AppleSystemUIFontBold" w:eastAsia=".PingFang SC" w:hAnsi="AppleSystemUIFontBold" w:cs="AppleSystemUIFontBold"/>
          <w:b/>
          <w:bCs/>
          <w:u w:val="single" w:color="DCA10D"/>
        </w:rPr>
        <w:t>xx</w:t>
      </w:r>
      <w:r>
        <w:rPr>
          <w:rFonts w:ascii=".PingFang SC" w:eastAsia=".PingFang SC" w:hAnsi="AppleSystemUIFontBold" w:cs=".PingFang SC" w:hint="eastAsia"/>
          <w:u w:val="single" w:color="DCA10D"/>
        </w:rPr>
        <w:t>的名誉</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形象</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使</w:t>
      </w:r>
      <w:r>
        <w:rPr>
          <w:rFonts w:ascii="AppleSystemUIFontBold" w:eastAsia=".PingFang SC" w:hAnsi="AppleSystemUIFontBold" w:cs="AppleSystemUIFontBold"/>
          <w:b/>
          <w:bCs/>
          <w:u w:val="single" w:color="DCA10D"/>
        </w:rPr>
        <w:t>xx</w:t>
      </w:r>
      <w:r>
        <w:rPr>
          <w:rFonts w:ascii=".PingFang SC" w:eastAsia=".PingFang SC" w:hAnsi="AppleSystemUIFontBold" w:cs=".PingFang SC" w:hint="eastAsia"/>
          <w:u w:val="single" w:color="DCA10D"/>
        </w:rPr>
        <w:t>蒙上了一层阴影】</w:t>
      </w:r>
    </w:p>
    <w:p w14:paraId="66522089" w14:textId="77777777" w:rsidR="008C445A" w:rsidRDefault="008C445A" w:rsidP="008C445A">
      <w:pPr>
        <w:numPr>
          <w:ilvl w:val="0"/>
          <w:numId w:val="25"/>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mar the image and reputation of sb/sth. = cast shadow over sth.  </w:t>
      </w:r>
      <w:r>
        <w:rPr>
          <w:rFonts w:ascii=".PingFang SC" w:eastAsia=".PingFang SC" w:hAnsi="AppleSystemUIFontBold" w:cs=".PingFang SC" w:hint="eastAsia"/>
          <w:u w:val="single" w:color="DCA10D"/>
        </w:rPr>
        <w:t>玷污</w:t>
      </w:r>
      <w:r>
        <w:rPr>
          <w:rFonts w:ascii="AppleSystemUIFontBold" w:eastAsia=".PingFang SC" w:hAnsi="AppleSystemUIFontBold" w:cs="AppleSystemUIFontBold"/>
          <w:b/>
          <w:bCs/>
          <w:u w:val="single" w:color="DCA10D"/>
        </w:rPr>
        <w:t>xx</w:t>
      </w:r>
      <w:r>
        <w:rPr>
          <w:rFonts w:ascii=".PingFang SC" w:eastAsia=".PingFang SC" w:hAnsi="AppleSystemUIFontBold" w:cs=".PingFang SC" w:hint="eastAsia"/>
          <w:u w:val="single" w:color="DCA10D"/>
        </w:rPr>
        <w:t>的名誉</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形象</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使</w:t>
      </w:r>
      <w:r>
        <w:rPr>
          <w:rFonts w:ascii="AppleSystemUIFontBold" w:eastAsia=".PingFang SC" w:hAnsi="AppleSystemUIFontBold" w:cs="AppleSystemUIFontBold"/>
          <w:b/>
          <w:bCs/>
          <w:u w:val="single" w:color="DCA10D"/>
        </w:rPr>
        <w:t>xx</w:t>
      </w:r>
      <w:r>
        <w:rPr>
          <w:rFonts w:ascii=".PingFang SC" w:eastAsia=".PingFang SC" w:hAnsi="AppleSystemUIFontBold" w:cs=".PingFang SC" w:hint="eastAsia"/>
          <w:u w:val="single" w:color="DCA10D"/>
        </w:rPr>
        <w:t>蒙上了一层阴影</w:t>
      </w:r>
    </w:p>
    <w:p w14:paraId="77B725DF" w14:textId="77777777" w:rsidR="008C445A" w:rsidRDefault="008C445A" w:rsidP="008C445A">
      <w:pPr>
        <w:numPr>
          <w:ilvl w:val="0"/>
          <w:numId w:val="25"/>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mar the brand of sb/sth = cast shadows over sth</w:t>
      </w:r>
    </w:p>
    <w:p w14:paraId="4834D0C0"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e.g. .. Use of lethal force also refocused global media attention on Hong Kong, even as interest in the non-stop protests had been flagging somewhat, particularly with the </w:t>
      </w:r>
      <w:r>
        <w:rPr>
          <w:rFonts w:ascii="AppleSystemUIFontBold" w:eastAsia=".PingFang SC" w:hAnsi="AppleSystemUIFontBold" w:cs="AppleSystemUIFontBold"/>
          <w:b/>
          <w:bCs/>
          <w:u w:val="single" w:color="DCA10D"/>
        </w:rPr>
        <w:t xml:space="preserve">pomp and ceremony </w:t>
      </w:r>
      <w:r>
        <w:rPr>
          <w:rFonts w:ascii=".PingFang SC" w:eastAsia=".PingFang SC" w:hAnsi="AppleSystemUIFontBold" w:cs=".PingFang SC" w:hint="eastAsia"/>
          <w:u w:val="single" w:color="DCA10D"/>
        </w:rPr>
        <w:t>盛大场面</w:t>
      </w:r>
      <w:r>
        <w:rPr>
          <w:rFonts w:ascii="AppleSystemUIFont" w:eastAsia=".PingFang SC" w:hAnsi="AppleSystemUIFont" w:cs="AppleSystemUIFont"/>
          <w:u w:val="single" w:color="DCA10D"/>
        </w:rPr>
        <w:t>/</w:t>
      </w:r>
      <w:r>
        <w:rPr>
          <w:rFonts w:ascii=".PingFang SC" w:eastAsia=".PingFang SC" w:hAnsi="AppleSystemUIFont" w:cs=".PingFang SC" w:hint="eastAsia"/>
          <w:u w:val="single" w:color="DCA10D"/>
        </w:rPr>
        <w:t>排场与仪式</w:t>
      </w:r>
      <w:r>
        <w:rPr>
          <w:rFonts w:ascii=".PingFang SC" w:eastAsia=".PingFang SC" w:hAnsi="AppleSystemUIFont" w:cs=".PingFang SC"/>
          <w:u w:val="single" w:color="DCA10D"/>
        </w:rPr>
        <w:t xml:space="preserve">; </w:t>
      </w:r>
      <w:r>
        <w:rPr>
          <w:rFonts w:ascii=".PingFang SC" w:eastAsia=".PingFang SC" w:hAnsi="AppleSystemUIFont" w:cs=".PingFang SC" w:hint="eastAsia"/>
          <w:u w:val="single" w:color="DCA10D"/>
        </w:rPr>
        <w:t>盛况与仪式</w:t>
      </w:r>
      <w:r>
        <w:rPr>
          <w:rFonts w:ascii="AppleSystemUIFont" w:eastAsia=".PingFang SC" w:hAnsi="AppleSystemUIFont" w:cs="AppleSystemUIFont"/>
          <w:u w:color="DCA10D"/>
        </w:rPr>
        <w:t xml:space="preserve"> in Beijing as a distraction.  Officials</w:t>
      </w:r>
      <w:r>
        <w:rPr>
          <w:rFonts w:ascii="AppleSystemUIFontBold" w:eastAsia=".PingFang SC" w:hAnsi="AppleSystemUIFontBold" w:cs="AppleSystemUIFontBold"/>
          <w:b/>
          <w:bCs/>
          <w:u w:val="single" w:color="DCA10D"/>
        </w:rPr>
        <w:t xml:space="preserve"> in charge of </w:t>
      </w:r>
      <w:r>
        <w:rPr>
          <w:rFonts w:ascii="AppleSystemUIFont" w:eastAsia=".PingFang SC" w:hAnsi="AppleSystemUIFont" w:cs="AppleSystemUIFont"/>
          <w:u w:color="DCA10D"/>
        </w:rPr>
        <w:t>Tuesday evening's show -- which was stunning in its size and organization -- will have been furious to have their moment, and the country's,</w:t>
      </w:r>
      <w:r>
        <w:rPr>
          <w:rFonts w:ascii="AppleSystemUIFontBold" w:eastAsia=".PingFang SC" w:hAnsi="AppleSystemUIFontBold" w:cs="AppleSystemUIFontBold"/>
          <w:b/>
          <w:bCs/>
          <w:u w:val="single" w:color="DCA10D"/>
        </w:rPr>
        <w:t xml:space="preserve"> upstaged b</w:t>
      </w:r>
      <w:r>
        <w:rPr>
          <w:rFonts w:ascii="AppleSystemUIFont" w:eastAsia=".PingFang SC" w:hAnsi="AppleSystemUIFont" w:cs="AppleSystemUIFont"/>
          <w:u w:color="DCA10D"/>
        </w:rPr>
        <w:t xml:space="preserve">y HK that often seems to want nothing to do with the rest of the country.  That Hong Kong already </w:t>
      </w:r>
      <w:r>
        <w:rPr>
          <w:rFonts w:ascii="AppleSystemUIFontBold" w:eastAsia=".PingFang SC" w:hAnsi="AppleSystemUIFontBold" w:cs="AppleSystemUIFontBold"/>
          <w:b/>
          <w:bCs/>
          <w:u w:val="single" w:color="DCA10D"/>
        </w:rPr>
        <w:t xml:space="preserve">marred China's celebrations </w:t>
      </w:r>
      <w:r>
        <w:rPr>
          <w:rFonts w:ascii=".PingFang SC" w:eastAsia=".PingFang SC" w:hAnsi="AppleSystemUIFontBold" w:cs=".PingFang SC" w:hint="eastAsia"/>
          <w:b/>
          <w:bCs/>
          <w:u w:val="single" w:color="DCA10D"/>
        </w:rPr>
        <w:t>玷污</w:t>
      </w:r>
      <w:r>
        <w:rPr>
          <w:rFonts w:ascii="AppleSystemUIFontBold" w:eastAsia=".PingFang SC" w:hAnsi="AppleSystemUIFontBold" w:cs="AppleSystemUIFontBold"/>
          <w:b/>
          <w:bCs/>
          <w:u w:val="single" w:color="DCA10D"/>
        </w:rPr>
        <w:t>xx</w:t>
      </w:r>
      <w:r>
        <w:rPr>
          <w:rFonts w:ascii=".PingFang SC" w:eastAsia=".PingFang SC" w:hAnsi="AppleSystemUIFontBold" w:cs=".PingFang SC" w:hint="eastAsia"/>
          <w:b/>
          <w:bCs/>
          <w:u w:val="single" w:color="DCA10D"/>
        </w:rPr>
        <w:t>的名誉</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形象</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使</w:t>
      </w:r>
      <w:r>
        <w:rPr>
          <w:rFonts w:ascii="AppleSystemUIFontBold" w:eastAsia=".PingFang SC" w:hAnsi="AppleSystemUIFontBold" w:cs="AppleSystemUIFontBold"/>
          <w:b/>
          <w:bCs/>
          <w:u w:val="single" w:color="DCA10D"/>
        </w:rPr>
        <w:t>xx</w:t>
      </w:r>
      <w:r>
        <w:rPr>
          <w:rFonts w:ascii=".PingFang SC" w:eastAsia=".PingFang SC" w:hAnsi="AppleSystemUIFontBold" w:cs=".PingFang SC" w:hint="eastAsia"/>
          <w:b/>
          <w:bCs/>
          <w:u w:val="single" w:color="DCA10D"/>
        </w:rPr>
        <w:t>蒙上了一层阴影</w:t>
      </w:r>
      <w:r>
        <w:rPr>
          <w:rFonts w:ascii="AppleSystemUIFont" w:eastAsia=".PingFang SC" w:hAnsi="AppleSystemUIFont" w:cs="AppleSystemUIFont"/>
          <w:u w:color="DCA10D"/>
        </w:rPr>
        <w:t xml:space="preserve">, and that the </w:t>
      </w:r>
      <w:r>
        <w:rPr>
          <w:rFonts w:ascii="AppleSystemUIFontBold" w:eastAsia=".PingFang SC" w:hAnsi="AppleSystemUIFontBold" w:cs="AppleSystemUIFontBold"/>
          <w:b/>
          <w:bCs/>
          <w:u w:color="DCA10D"/>
        </w:rPr>
        <w:t>unrest/chaos/ferment</w:t>
      </w:r>
      <w:r>
        <w:rPr>
          <w:rFonts w:ascii="AppleSystemUIFont" w:eastAsia=".PingFang SC" w:hAnsi="AppleSystemUIFont" w:cs="AppleSystemUIFont"/>
          <w:u w:color="DCA10D"/>
        </w:rPr>
        <w:t xml:space="preserve"> is getting worse and more violent, may </w:t>
      </w:r>
      <w:r>
        <w:rPr>
          <w:rFonts w:ascii="AppleSystemUIFontBold" w:eastAsia=".PingFang SC" w:hAnsi="AppleSystemUIFontBold" w:cs="AppleSystemUIFontBold"/>
          <w:b/>
          <w:bCs/>
          <w:u w:color="DCA10D"/>
        </w:rPr>
        <w:t>embolden</w:t>
      </w:r>
      <w:r>
        <w:rPr>
          <w:rFonts w:ascii="AppleSystemUIFont" w:eastAsia=".PingFang SC" w:hAnsi="AppleSystemUIFont" w:cs="AppleSystemUIFont"/>
          <w:u w:color="DCA10D"/>
        </w:rPr>
        <w:t xml:space="preserve"> those calling for Beijing to take an even firmer hand.                   // </w:t>
      </w:r>
      <w:r>
        <w:rPr>
          <w:rFonts w:ascii="AppleSystemUIFontBold" w:eastAsia=".PingFang SC" w:hAnsi="AppleSystemUIFontBold" w:cs="AppleSystemUIFontBold"/>
          <w:b/>
          <w:bCs/>
          <w:u w:color="DCA10D"/>
        </w:rPr>
        <w:t>upstage sb.:</w:t>
      </w:r>
      <w:r>
        <w:rPr>
          <w:rFonts w:ascii="AppleSystemUIFont" w:eastAsia=".PingFang SC" w:hAnsi="AppleSystemUIFont" w:cs="AppleSystemUIFont"/>
          <w:u w:color="DCA10D"/>
        </w:rPr>
        <w:t xml:space="preserve"> to do something that takes people’s attention away from someone else who is more important </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跑到台前面来</w:t>
      </w:r>
      <w:r>
        <w:rPr>
          <w:rFonts w:ascii="AppleSystemUIFontBold" w:eastAsia=".PingFang SC" w:hAnsi="AppleSystemUIFontBold" w:cs="AppleSystemUIFontBold"/>
          <w:b/>
          <w:bCs/>
          <w:u w:color="DCA10D"/>
        </w:rPr>
        <w:t xml:space="preserve"> ) </w:t>
      </w:r>
      <w:r>
        <w:rPr>
          <w:rFonts w:ascii=".PingFang SC" w:eastAsia=".PingFang SC" w:hAnsi="AppleSystemUIFontBold" w:cs=".PingFang SC" w:hint="eastAsia"/>
          <w:u w:color="DCA10D"/>
        </w:rPr>
        <w:t>抢</w:t>
      </w:r>
      <w:r>
        <w:rPr>
          <w:rFonts w:ascii="AppleSystemUIFont" w:eastAsia=".PingFang SC" w:hAnsi="AppleSystemUIFont" w:cs="AppleSystemUIFont"/>
          <w:u w:color="DCA10D"/>
        </w:rPr>
        <w:t>…</w:t>
      </w:r>
      <w:r>
        <w:rPr>
          <w:rFonts w:ascii=".PingFang SC" w:eastAsia=".PingFang SC" w:hAnsi="AppleSystemUIFont" w:cs=".PingFang SC" w:hint="eastAsia"/>
          <w:u w:color="DCA10D"/>
        </w:rPr>
        <w:t>的风头，抢</w:t>
      </w:r>
      <w:r>
        <w:rPr>
          <w:rFonts w:ascii="AppleSystemUIFont" w:eastAsia=".PingFang SC" w:hAnsi="AppleSystemUIFont" w:cs="AppleSystemUIFont"/>
          <w:u w:color="DCA10D"/>
        </w:rPr>
        <w:t>…</w:t>
      </w:r>
      <w:r>
        <w:rPr>
          <w:rFonts w:ascii=".PingFang SC" w:eastAsia=".PingFang SC" w:hAnsi="AppleSystemUIFont" w:cs=".PingFang SC" w:hint="eastAsia"/>
          <w:u w:color="DCA10D"/>
        </w:rPr>
        <w:t>的镜头</w:t>
      </w:r>
      <w:r>
        <w:rPr>
          <w:rFonts w:ascii=".PingFang SC" w:eastAsia=".PingFang SC" w:hAnsi="AppleSystemUIFont" w:cs=".PingFang SC"/>
          <w:u w:color="DCA10D"/>
        </w:rPr>
        <w:t xml:space="preserve">;    </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val="single" w:color="DCA10D"/>
        </w:rPr>
        <w:t>【</w:t>
      </w:r>
      <w:r>
        <w:rPr>
          <w:rFonts w:ascii=".PingFang SC" w:eastAsia=".PingFang SC" w:hAnsi="AppleSystemUIFontBold" w:cs=".PingFang SC"/>
          <w:b/>
          <w:bCs/>
          <w:u w:val="single" w:color="DCA10D"/>
        </w:rPr>
        <w:t xml:space="preserve"> </w:t>
      </w:r>
      <w:r>
        <w:rPr>
          <w:rFonts w:ascii=".PingFang SC" w:eastAsia=".PingFang SC" w:hAnsi="AppleSystemUIFontBold" w:cs=".PingFang SC" w:hint="eastAsia"/>
          <w:b/>
          <w:bCs/>
          <w:u w:val="single" w:color="DCA10D"/>
        </w:rPr>
        <w:t>盛况与仪式</w:t>
      </w:r>
      <w:r>
        <w:rPr>
          <w:rFonts w:ascii=".PingFang SC" w:eastAsia=".PingFang SC" w:hAnsi="AppleSystemUIFontBold" w:cs=".PingFang SC"/>
          <w:b/>
          <w:bCs/>
          <w:u w:val="single" w:color="DCA10D"/>
        </w:rPr>
        <w:t xml:space="preserve">; </w:t>
      </w:r>
      <w:r>
        <w:rPr>
          <w:rFonts w:ascii=".PingFang SC" w:eastAsia=".PingFang SC" w:hAnsi="AppleSystemUIFontBold" w:cs=".PingFang SC" w:hint="eastAsia"/>
          <w:b/>
          <w:bCs/>
          <w:u w:val="single" w:color="DCA10D"/>
        </w:rPr>
        <w:t>盛大场面</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排场与仪式</w:t>
      </w:r>
      <w:r>
        <w:rPr>
          <w:rFonts w:ascii=".PingFang SC" w:eastAsia=".PingFang SC" w:hAnsi="AppleSystemUIFontBold" w:cs=".PingFang SC"/>
          <w:b/>
          <w:bCs/>
          <w:u w:val="single" w:color="DCA10D"/>
        </w:rPr>
        <w:t xml:space="preserve">:  </w:t>
      </w:r>
      <w:r>
        <w:rPr>
          <w:rFonts w:ascii="AppleSystemUIFontBold" w:eastAsia=".PingFang SC" w:hAnsi="AppleSystemUIFontBold" w:cs="AppleSystemUIFontBold"/>
          <w:b/>
          <w:bCs/>
          <w:u w:val="single" w:color="DCA10D"/>
        </w:rPr>
        <w:t xml:space="preserve">pomp and ceremony </w:t>
      </w:r>
      <w:r>
        <w:rPr>
          <w:rFonts w:ascii=".PingFang SC" w:eastAsia=".PingFang SC" w:hAnsi="AppleSystemUIFontBold" w:cs=".PingFang SC" w:hint="eastAsia"/>
          <w:b/>
          <w:bCs/>
          <w:u w:val="single" w:color="DCA10D"/>
        </w:rPr>
        <w:t>】</w:t>
      </w:r>
      <w:r>
        <w:rPr>
          <w:rFonts w:ascii=".PingFang SC" w:eastAsia=".PingFang SC" w:hAnsi="AppleSystemUIFontBold" w:cs=".PingFang SC"/>
          <w:b/>
          <w:bCs/>
          <w:u w:val="single" w:color="DCA10D"/>
        </w:rPr>
        <w:t>.     //</w:t>
      </w:r>
      <w:r>
        <w:rPr>
          <w:rFonts w:ascii=".PingFang SC" w:eastAsia=".PingFang SC" w:hAnsi="AppleSystemUIFontBold" w:cs=".PingFang SC" w:hint="eastAsia"/>
          <w:u w:color="DCA10D"/>
        </w:rPr>
        <w:t>【</w:t>
      </w:r>
      <w:r>
        <w:rPr>
          <w:rFonts w:ascii="AppleSystemUIFontBold" w:eastAsia=".PingFang SC" w:hAnsi="AppleSystemUIFontBold" w:cs="AppleSystemUIFontBold"/>
          <w:b/>
          <w:bCs/>
          <w:u w:color="DCA10D"/>
        </w:rPr>
        <w:t xml:space="preserve"> mar sth = cast shadows over sth  </w:t>
      </w:r>
      <w:r>
        <w:rPr>
          <w:rFonts w:ascii=".PingFang SC" w:eastAsia=".PingFang SC" w:hAnsi="AppleSystemUIFontBold" w:cs=".PingFang SC" w:hint="eastAsia"/>
          <w:u w:color="DCA10D"/>
        </w:rPr>
        <w:t>玷污</w:t>
      </w:r>
      <w:r>
        <w:rPr>
          <w:rFonts w:ascii="AppleSystemUIFontBold" w:eastAsia=".PingFang SC" w:hAnsi="AppleSystemUIFontBold" w:cs="AppleSystemUIFontBold"/>
          <w:b/>
          <w:bCs/>
          <w:u w:color="DCA10D"/>
        </w:rPr>
        <w:t>xx</w:t>
      </w:r>
      <w:r>
        <w:rPr>
          <w:rFonts w:ascii=".PingFang SC" w:eastAsia=".PingFang SC" w:hAnsi="AppleSystemUIFontBold" w:cs=".PingFang SC" w:hint="eastAsia"/>
          <w:u w:color="DCA10D"/>
        </w:rPr>
        <w:t>的名誉</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形象</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使</w:t>
      </w:r>
      <w:r>
        <w:rPr>
          <w:rFonts w:ascii="AppleSystemUIFontBold" w:eastAsia=".PingFang SC" w:hAnsi="AppleSystemUIFontBold" w:cs="AppleSystemUIFontBold"/>
          <w:b/>
          <w:bCs/>
          <w:u w:color="DCA10D"/>
        </w:rPr>
        <w:t>xx</w:t>
      </w:r>
      <w:r>
        <w:rPr>
          <w:rFonts w:ascii=".PingFang SC" w:eastAsia=".PingFang SC" w:hAnsi="AppleSystemUIFontBold" w:cs=".PingFang SC" w:hint="eastAsia"/>
          <w:u w:color="DCA10D"/>
        </w:rPr>
        <w:t>蒙上了一层阴影】</w:t>
      </w:r>
    </w:p>
    <w:p w14:paraId="2D392F97"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05E38588"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4866570"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在</w:t>
      </w:r>
      <w:r>
        <w:rPr>
          <w:rFonts w:ascii="AppleSystemUIFontBold" w:eastAsia=".PingFang SC" w:hAnsi="AppleSystemUIFontBold" w:cs="AppleSystemUIFontBold"/>
          <w:b/>
          <w:bCs/>
          <w:u w:color="DCA10D"/>
        </w:rPr>
        <w:t>&lt;xx</w:t>
      </w:r>
      <w:r>
        <w:rPr>
          <w:rFonts w:ascii=".PingFang SC" w:eastAsia=".PingFang SC" w:hAnsi="AppleSystemUIFontBold" w:cs=".PingFang SC" w:hint="eastAsia"/>
          <w:u w:color="DCA10D"/>
        </w:rPr>
        <w:t>地方</w:t>
      </w:r>
      <w:r>
        <w:rPr>
          <w:rFonts w:ascii="AppleSystemUIFontBold" w:eastAsia=".PingFang SC" w:hAnsi="AppleSystemUIFontBold" w:cs="AppleSystemUIFontBold"/>
          <w:b/>
          <w:bCs/>
          <w:u w:color="DCA10D"/>
        </w:rPr>
        <w:t xml:space="preserve">&gt; </w:t>
      </w:r>
      <w:r>
        <w:rPr>
          <w:rFonts w:ascii=".PingFang SC" w:eastAsia=".PingFang SC" w:hAnsi="AppleSystemUIFontBold" w:cs=".PingFang SC" w:hint="eastAsia"/>
          <w:b/>
          <w:bCs/>
          <w:u w:color="DCA10D"/>
        </w:rPr>
        <w:t>驻扎部队</w:t>
      </w:r>
      <w:r>
        <w:rPr>
          <w:rFonts w:ascii=".PingFang SC" w:eastAsia=".PingFang SC" w:hAnsi="AppleSystemUIFontBold" w:cs=".PingFang SC"/>
          <w:b/>
          <w:bCs/>
          <w:u w:color="DCA10D"/>
        </w:rPr>
        <w:t xml:space="preserve">: </w:t>
      </w:r>
      <w:r>
        <w:rPr>
          <w:rFonts w:ascii="AppleSystemUIFontBold" w:eastAsia=".PingFang SC" w:hAnsi="AppleSystemUIFontBold" w:cs="AppleSystemUIFontBold"/>
          <w:b/>
          <w:bCs/>
          <w:u w:color="DCA10D"/>
        </w:rPr>
        <w:t xml:space="preserve">station troops somewhere </w:t>
      </w:r>
    </w:p>
    <w:p w14:paraId="32EE218D"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e.g. </w:t>
      </w:r>
      <w:r>
        <w:rPr>
          <w:rFonts w:ascii="AppleSystemUIFont" w:eastAsia=".PingFang SC" w:hAnsi="AppleSystemUIFont" w:cs="AppleSystemUIFont"/>
          <w:u w:color="DCA10D"/>
        </w:rPr>
        <w:t xml:space="preserve">China sent </w:t>
      </w:r>
      <w:r>
        <w:rPr>
          <w:rFonts w:ascii="AppleSystemUIFont" w:eastAsia=".PingFang SC" w:hAnsi="AppleSystemUIFont" w:cs="AppleSystemUIFont"/>
          <w:u w:val="single" w:color="DCA10D"/>
        </w:rPr>
        <w:t>fresh troops to the city, i</w:t>
      </w:r>
      <w:r>
        <w:rPr>
          <w:rFonts w:ascii="AppleSystemUIFont" w:eastAsia=".PingFang SC" w:hAnsi="AppleSystemUIFont" w:cs="AppleSystemUIFont"/>
          <w:u w:color="DCA10D"/>
        </w:rPr>
        <w:t xml:space="preserve">n what it described as a routine rotation at established </w:t>
      </w:r>
      <w:r>
        <w:rPr>
          <w:rFonts w:ascii="AppleSystemUIFontBold" w:eastAsia=".PingFang SC" w:hAnsi="AppleSystemUIFontBold" w:cs="AppleSystemUIFontBold"/>
          <w:b/>
          <w:bCs/>
          <w:u w:val="single" w:color="DCA10D"/>
        </w:rPr>
        <w:t xml:space="preserve">garrisons </w:t>
      </w:r>
      <w:r>
        <w:rPr>
          <w:rFonts w:ascii=".PingFang SC" w:eastAsia=".PingFang SC" w:hAnsi="AppleSystemUIFontBold" w:cs=".PingFang SC" w:hint="eastAsia"/>
          <w:u w:val="single" w:color="DCA10D"/>
        </w:rPr>
        <w:t>驻军部队</w:t>
      </w:r>
      <w:r>
        <w:rPr>
          <w:rFonts w:ascii="AppleSystemUIFont" w:eastAsia=".PingFang SC" w:hAnsi="AppleSystemUIFont" w:cs="AppleSystemUIFont"/>
          <w:u w:color="DCA10D"/>
        </w:rPr>
        <w:t xml:space="preserve"> in the city. Beijing has </w:t>
      </w:r>
      <w:r>
        <w:rPr>
          <w:rFonts w:ascii="AppleSystemUIFontBold" w:eastAsia=".PingFang SC" w:hAnsi="AppleSystemUIFontBold" w:cs="AppleSystemUIFontBold"/>
          <w:b/>
          <w:bCs/>
          <w:u w:val="single" w:color="DCA10D"/>
        </w:rPr>
        <w:t xml:space="preserve">stationed troops </w:t>
      </w:r>
      <w:r>
        <w:rPr>
          <w:rFonts w:ascii=".PingFang SC" w:eastAsia=".PingFang SC" w:hAnsi="AppleSystemUIFontBold" w:cs=".PingFang SC" w:hint="eastAsia"/>
          <w:b/>
          <w:bCs/>
          <w:u w:val="single" w:color="DCA10D"/>
        </w:rPr>
        <w:t>驻扎部队</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in Hong Kong since it </w:t>
      </w:r>
      <w:r>
        <w:rPr>
          <w:rFonts w:ascii="AppleSystemUIFontBold" w:eastAsia=".PingFang SC" w:hAnsi="AppleSystemUIFontBold" w:cs="AppleSystemUIFontBold"/>
          <w:b/>
          <w:bCs/>
          <w:u w:val="single" w:color="DCA10D"/>
        </w:rPr>
        <w:t xml:space="preserve">assumed sovereignty  </w:t>
      </w:r>
      <w:r>
        <w:rPr>
          <w:rFonts w:ascii=".PingFang SC" w:eastAsia=".PingFang SC" w:hAnsi="AppleSystemUIFontBold" w:cs=".PingFang SC" w:hint="eastAsia"/>
          <w:b/>
          <w:bCs/>
          <w:u w:val="single" w:color="DCA10D"/>
        </w:rPr>
        <w:t>取得</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获得主权</w:t>
      </w:r>
      <w:r>
        <w:rPr>
          <w:rFonts w:ascii="AppleSystemUIFontBold" w:eastAsia=".PingFang SC" w:hAnsi="AppleSystemUIFontBold" w:cs="AppleSystemUIFontBold"/>
          <w:b/>
          <w:bCs/>
          <w:u w:val="single" w:color="DCA10D"/>
        </w:rPr>
        <w:t xml:space="preserve"> over the HK</w:t>
      </w:r>
      <w:r>
        <w:rPr>
          <w:rFonts w:ascii="AppleSystemUIFont" w:eastAsia=".PingFang SC" w:hAnsi="AppleSystemUIFont" w:cs="AppleSystemUIFont"/>
          <w:u w:color="DCA10D"/>
        </w:rPr>
        <w:t xml:space="preserve"> in 1997.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取得</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获得（权力）</w:t>
      </w:r>
      <w:r>
        <w:rPr>
          <w:rFonts w:ascii="AppleSystemUIFontBold" w:eastAsia=".PingFang SC" w:hAnsi="AppleSystemUIFontBold" w:cs="AppleSystemUIFontBold"/>
          <w:b/>
          <w:bCs/>
          <w:u w:val="single" w:color="DCA10D"/>
        </w:rPr>
        <w:t xml:space="preserve">assume control/power;         </w:t>
      </w:r>
      <w:r>
        <w:rPr>
          <w:rFonts w:ascii=".PingFang SC" w:eastAsia=".PingFang SC" w:hAnsi="AppleSystemUIFontBold" w:cs=".PingFang SC" w:hint="eastAsia"/>
          <w:u w:val="single" w:color="DCA10D"/>
        </w:rPr>
        <w:t>承担（责任</w:t>
      </w:r>
      <w:r>
        <w:rPr>
          <w:rFonts w:ascii="AppleSystemUIFontBold" w:eastAsia=".PingFang SC" w:hAnsi="AppleSystemUIFontBold" w:cs="AppleSystemUIFontBold"/>
          <w:b/>
          <w:bCs/>
          <w:u w:val="single" w:color="DCA10D"/>
        </w:rPr>
        <w:t>): assume responsibility etc ] ;     (</w:t>
      </w:r>
      <w:r>
        <w:rPr>
          <w:rFonts w:ascii=".PingFang SC" w:eastAsia=".PingFang SC" w:hAnsi="AppleSystemUIFontBold" w:cs=".PingFang SC" w:hint="eastAsia"/>
          <w:u w:val="single" w:color="DCA10D"/>
        </w:rPr>
        <w:t>对某个国家</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城市</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取得</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获得主权</w:t>
      </w:r>
      <w:r>
        <w:rPr>
          <w:rFonts w:ascii="AppleSystemUIFontBold" w:eastAsia=".PingFang SC" w:hAnsi="AppleSystemUIFontBold" w:cs="AppleSystemUIFontBold"/>
          <w:b/>
          <w:bCs/>
          <w:u w:val="single" w:color="DCA10D"/>
        </w:rPr>
        <w:t>:  assume sovereignty (over a nation, city)</w:t>
      </w:r>
      <w:r>
        <w:rPr>
          <w:rFonts w:ascii="AppleSystemUIFont" w:eastAsia=".PingFang SC" w:hAnsi="AppleSystemUIFont" w:cs="AppleSystemUIFont"/>
          <w:u w:color="DCA10D"/>
        </w:rPr>
        <w:t xml:space="preserve"> ] </w:t>
      </w:r>
    </w:p>
    <w:p w14:paraId="7489E9F9"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e.g. </w:t>
      </w:r>
      <w:r>
        <w:rPr>
          <w:rFonts w:ascii="AppleSystemUIFont" w:eastAsia=".PingFang SC" w:hAnsi="AppleSystemUIFont" w:cs="AppleSystemUIFont"/>
          <w:u w:color="DCA10D"/>
        </w:rPr>
        <w:t>CNN teams on the ground saw uniformed members of the People's Armed Police Force (PAP) with</w:t>
      </w:r>
      <w:r>
        <w:rPr>
          <w:rFonts w:ascii="AppleSystemUIFontBold" w:eastAsia=".PingFang SC" w:hAnsi="AppleSystemUIFontBold" w:cs="AppleSystemUIFontBold"/>
          <w:b/>
          <w:bCs/>
          <w:u w:val="single" w:color="DCA10D"/>
        </w:rPr>
        <w:t xml:space="preserve"> riot gear </w:t>
      </w:r>
      <w:r>
        <w:rPr>
          <w:rFonts w:ascii=".PingFang SC" w:eastAsia=".PingFang SC" w:hAnsi="AppleSystemUIFontBold" w:cs=".PingFang SC" w:hint="eastAsia"/>
          <w:b/>
          <w:bCs/>
          <w:u w:val="single" w:color="DCA10D"/>
        </w:rPr>
        <w:t>防暴装备</w:t>
      </w:r>
      <w:r>
        <w:rPr>
          <w:rFonts w:ascii="AppleSystemUIFontBold" w:eastAsia=".PingFang SC" w:hAnsi="AppleSystemUIFontBold" w:cs="AppleSystemUIFontBold"/>
          <w:b/>
          <w:bCs/>
          <w:u w:val="single" w:color="DCA10D"/>
        </w:rPr>
        <w:t>,  riot shields and batons</w:t>
      </w:r>
      <w:r>
        <w:rPr>
          <w:rFonts w:ascii=".PingFang SC" w:eastAsia=".PingFang SC" w:hAnsi="AppleSystemUIFontBold" w:cs=".PingFang SC" w:hint="eastAsia"/>
          <w:b/>
          <w:bCs/>
          <w:u w:val="single" w:color="DCA10D"/>
        </w:rPr>
        <w:t>警棍</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stationed at</w:t>
      </w:r>
      <w:r>
        <w:rPr>
          <w:rFonts w:ascii="AppleSystemUIFont" w:eastAsia=".PingFang SC" w:hAnsi="AppleSystemUIFont" w:cs="AppleSystemUIFont"/>
          <w:u w:color="DCA10D"/>
        </w:rPr>
        <w:t xml:space="preserve"> the city's Bay Sports Center.      </w:t>
      </w:r>
      <w:r>
        <w:rPr>
          <w:rFonts w:ascii="AppleSystemUIFontBold" w:eastAsia=".PingFang SC" w:hAnsi="AppleSystemUIFontBold" w:cs="AppleSystemUIFontBold"/>
          <w:b/>
          <w:bCs/>
          <w:u w:color="DCA10D"/>
        </w:rPr>
        <w:t xml:space="preserve">//riot gear: [ U ] the clothes and equipment used by the police when they are dealing with </w:t>
      </w:r>
      <w:r>
        <w:rPr>
          <w:rFonts w:ascii="AppleSystemUIFontBoldItalic" w:eastAsia=".PingFang SC" w:hAnsi="AppleSystemUIFontBoldItalic" w:cs="AppleSystemUIFontBoldItalic"/>
          <w:b/>
          <w:bCs/>
          <w:i/>
          <w:iCs/>
          <w:u w:color="DCA10D"/>
        </w:rPr>
        <w:t>riots</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防暴装备</w:t>
      </w:r>
    </w:p>
    <w:p w14:paraId="69E1E7CC"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A865E2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2FD66D89"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lastRenderedPageBreak/>
        <w:t>## (</w:t>
      </w:r>
      <w:r>
        <w:rPr>
          <w:rFonts w:ascii=".PingFang SC" w:eastAsia=".PingFang SC" w:hAnsi="AppleSystemUIFontBold" w:cs=".PingFang SC" w:hint="eastAsia"/>
          <w:u w:color="DCA10D"/>
        </w:rPr>
        <w:t>正式</w:t>
      </w:r>
      <w:r>
        <w:rPr>
          <w:rFonts w:ascii="AppleSystemUIFontBold" w:eastAsia=".PingFang SC" w:hAnsi="AppleSystemUIFontBold" w:cs="AppleSystemUIFontBold"/>
          <w:b/>
          <w:bCs/>
          <w:u w:color="DCA10D"/>
        </w:rPr>
        <w:t>)</w:t>
      </w:r>
      <w:r>
        <w:rPr>
          <w:rFonts w:ascii=".PingFang SC" w:eastAsia=".PingFang SC" w:hAnsi="AppleSystemUIFontBold" w:cs=".PingFang SC" w:hint="eastAsia"/>
          <w:u w:val="single" w:color="DCA10D"/>
        </w:rPr>
        <w:t>上任</w:t>
      </w:r>
      <w:r>
        <w:rPr>
          <w:rFonts w:ascii="AppleSystemUIFontBold" w:eastAsia=".PingFang SC" w:hAnsi="AppleSystemUIFontBold" w:cs="AppleSystemUIFontBold"/>
          <w:b/>
          <w:bCs/>
          <w:u w:val="single" w:color="DCA10D"/>
        </w:rPr>
        <w:t xml:space="preserve"> xxx</w:t>
      </w:r>
      <w:r>
        <w:rPr>
          <w:rFonts w:ascii=".PingFang SC" w:eastAsia=".PingFang SC" w:hAnsi="AppleSystemUIFontBold" w:cs=".PingFang SC" w:hint="eastAsia"/>
          <w:u w:val="single" w:color="DCA10D"/>
        </w:rPr>
        <w:t>一职</w:t>
      </w:r>
      <w:r>
        <w:rPr>
          <w:rFonts w:ascii="AppleSystemUIFontBold" w:eastAsia=".PingFang SC" w:hAnsi="AppleSystemUIFontBold" w:cs="AppleSystemUIFontBold"/>
          <w:b/>
          <w:bCs/>
          <w:u w:val="single" w:color="DCA10D"/>
        </w:rPr>
        <w:t xml:space="preserve">: </w:t>
      </w:r>
      <w:r>
        <w:rPr>
          <w:rFonts w:ascii="AppleSystemUIFontBold" w:eastAsia=".PingFang SC" w:hAnsi="AppleSystemUIFontBold" w:cs="AppleSystemUIFontBold"/>
          <w:b/>
          <w:bCs/>
          <w:u w:color="DCA10D"/>
        </w:rPr>
        <w:t xml:space="preserve">assume the role;    </w:t>
      </w:r>
      <w:r>
        <w:rPr>
          <w:rFonts w:ascii=".PingFang SC" w:eastAsia=".PingFang SC" w:hAnsi="AppleSystemUIFontBold" w:cs=".PingFang SC" w:hint="eastAsia"/>
          <w:u w:val="single" w:color="DCA10D"/>
        </w:rPr>
        <w:t>承担（责任）</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取得（权力）</w:t>
      </w:r>
      <w:r>
        <w:rPr>
          <w:rFonts w:ascii="AppleSystemUIFontBold" w:eastAsia=".PingFang SC" w:hAnsi="AppleSystemUIFontBold" w:cs="AppleSystemUIFontBold"/>
          <w:b/>
          <w:bCs/>
          <w:u w:val="single" w:color="DCA10D"/>
        </w:rPr>
        <w:t xml:space="preserve">: assume control/power; assume responsibility etc </w:t>
      </w:r>
      <w:r>
        <w:rPr>
          <w:rFonts w:ascii=".PingFang SC" w:eastAsia=".PingFang SC" w:hAnsi="AppleSystemUIFontBold" w:cs=".PingFang SC" w:hint="eastAsia"/>
          <w:u w:val="single" w:color="DCA10D"/>
        </w:rPr>
        <w:t>；</w:t>
      </w:r>
      <w:r>
        <w:rPr>
          <w:rFonts w:ascii="AppleSystemUIFontBold" w:eastAsia=".PingFang SC" w:hAnsi="AppleSystemUIFontBold" w:cs="AppleSystemUIFontBold"/>
          <w:b/>
          <w:bCs/>
          <w:u w:val="single" w:color="DCA10D"/>
        </w:rPr>
        <w:t xml:space="preserve"> assume sovereignty</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取得主权</w:t>
      </w:r>
    </w:p>
    <w:p w14:paraId="5034EE2B" w14:textId="77777777" w:rsidR="008C445A" w:rsidRDefault="008C445A" w:rsidP="008C445A">
      <w:pPr>
        <w:numPr>
          <w:ilvl w:val="0"/>
          <w:numId w:val="2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formal </w:t>
      </w:r>
      <w:r>
        <w:rPr>
          <w:rFonts w:ascii="AppleSystemUIFont" w:eastAsia=".PingFang SC" w:hAnsi="AppleSystemUIFont" w:cs="AppleSystemUIFont"/>
          <w:u w:val="single" w:color="DCA10D"/>
        </w:rPr>
        <w:t xml:space="preserve">)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取得</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获得（权力）</w:t>
      </w:r>
      <w:r>
        <w:rPr>
          <w:rFonts w:ascii="AppleSystemUIFontBold" w:eastAsia=".PingFang SC" w:hAnsi="AppleSystemUIFontBold" w:cs="AppleSystemUIFontBold"/>
          <w:b/>
          <w:bCs/>
          <w:u w:val="single" w:color="DCA10D"/>
        </w:rPr>
        <w:t xml:space="preserve">assume control/power;         </w:t>
      </w:r>
      <w:r>
        <w:rPr>
          <w:rFonts w:ascii=".PingFang SC" w:eastAsia=".PingFang SC" w:hAnsi="AppleSystemUIFontBold" w:cs=".PingFang SC" w:hint="eastAsia"/>
          <w:u w:val="single" w:color="DCA10D"/>
        </w:rPr>
        <w:t>承担（责任</w:t>
      </w:r>
      <w:r>
        <w:rPr>
          <w:rFonts w:ascii="AppleSystemUIFontBold" w:eastAsia=".PingFang SC" w:hAnsi="AppleSystemUIFontBold" w:cs="AppleSystemUIFontBold"/>
          <w:b/>
          <w:bCs/>
          <w:u w:val="single" w:color="DCA10D"/>
        </w:rPr>
        <w:t>): assume responsibility etc ] ;     (</w:t>
      </w:r>
      <w:r>
        <w:rPr>
          <w:rFonts w:ascii=".PingFang SC" w:eastAsia=".PingFang SC" w:hAnsi="AppleSystemUIFontBold" w:cs=".PingFang SC" w:hint="eastAsia"/>
          <w:u w:val="single" w:color="DCA10D"/>
        </w:rPr>
        <w:t>对某个国家</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城市</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取得</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获得主权</w:t>
      </w:r>
      <w:r>
        <w:rPr>
          <w:rFonts w:ascii="AppleSystemUIFontBold" w:eastAsia=".PingFang SC" w:hAnsi="AppleSystemUIFontBold" w:cs="AppleSystemUIFontBold"/>
          <w:b/>
          <w:bCs/>
          <w:u w:val="single" w:color="DCA10D"/>
        </w:rPr>
        <w:t>:  assume sovereignty (over a nation, city)</w:t>
      </w:r>
      <w:r>
        <w:rPr>
          <w:rFonts w:ascii="AppleSystemUIFont" w:eastAsia=".PingFang SC" w:hAnsi="AppleSystemUIFont" w:cs="AppleSystemUIFont"/>
          <w:u w:color="DCA10D"/>
        </w:rPr>
        <w:t xml:space="preserve"> ] to start to have control, responsibility etc or to start in a particular position or job formal </w:t>
      </w:r>
      <w:r>
        <w:rPr>
          <w:rFonts w:ascii=".PingFang SC" w:eastAsia=".PingFang SC" w:hAnsi="AppleSystemUIFont" w:cs=".PingFang SC" w:hint="eastAsia"/>
          <w:u w:color="DCA10D"/>
        </w:rPr>
        <w:t>开始掌管</w:t>
      </w:r>
      <w:r>
        <w:rPr>
          <w:rFonts w:ascii="AppleSystemUIFont" w:eastAsia=".PingFang SC" w:hAnsi="AppleSystemUIFont" w:cs="AppleSystemUIFont"/>
          <w:u w:color="DCA10D"/>
        </w:rPr>
        <w:t>/</w:t>
      </w:r>
      <w:r>
        <w:rPr>
          <w:rFonts w:ascii=".PingFang SC" w:eastAsia=".PingFang SC" w:hAnsi="AppleSystemUIFont" w:cs=".PingFang SC" w:hint="eastAsia"/>
          <w:u w:color="DCA10D"/>
        </w:rPr>
        <w:t>承担责任等</w:t>
      </w:r>
      <w:r>
        <w:rPr>
          <w:rFonts w:ascii="MS Gothic" w:eastAsia="MS Gothic" w:hAnsi="MS Gothic" w:cs="MS Gothic" w:hint="eastAsia"/>
          <w:u w:color="DCA10D"/>
        </w:rPr>
        <w:t> </w:t>
      </w:r>
      <w:r>
        <w:rPr>
          <w:rFonts w:ascii="AppleSystemUIFont" w:eastAsia=".PingFang SC" w:hAnsi="AppleSystemUIFont" w:cs="AppleSystemUIFont"/>
          <w:u w:color="DCA10D"/>
        </w:rPr>
        <w:t>eg. Whoever they appoint will </w:t>
      </w:r>
      <w:r>
        <w:rPr>
          <w:rFonts w:ascii="AppleSystemUIFontBold" w:eastAsia=".PingFang SC" w:hAnsi="AppleSystemUIFontBold" w:cs="AppleSystemUIFontBold"/>
          <w:b/>
          <w:bCs/>
          <w:u w:val="single" w:color="DCA10D"/>
        </w:rPr>
        <w:t>assume responsibility</w:t>
      </w:r>
      <w:r>
        <w:rPr>
          <w:rFonts w:ascii="AppleSystemUIFont" w:eastAsia=".PingFang SC" w:hAnsi="AppleSystemUIFont" w:cs="AppleSystemUIFont"/>
          <w:u w:color="DCA10D"/>
        </w:rPr>
        <w:t xml:space="preserve"> for all financial matters. </w:t>
      </w:r>
      <w:r>
        <w:rPr>
          <w:rFonts w:ascii=".PingFang SC" w:eastAsia=".PingFang SC" w:hAnsi="AppleSystemUIFont" w:cs=".PingFang SC" w:hint="eastAsia"/>
          <w:u w:color="DCA10D"/>
        </w:rPr>
        <w:t>他都要负责财务方面的所有事务。</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 court </w:t>
      </w:r>
      <w:r>
        <w:rPr>
          <w:rFonts w:ascii="AppleSystemUIFontBold" w:eastAsia=".PingFang SC" w:hAnsi="AppleSystemUIFontBold" w:cs="AppleSystemUIFontBold"/>
          <w:b/>
          <w:bCs/>
          <w:u w:val="single" w:color="DCA10D"/>
        </w:rPr>
        <w:t>assumed responsibility</w:t>
      </w:r>
      <w:r>
        <w:rPr>
          <w:rFonts w:ascii="AppleSystemUIFont" w:eastAsia=".PingFang SC" w:hAnsi="AppleSystemUIFont" w:cs="AppleSystemUIFont"/>
          <w:u w:color="DCA10D"/>
        </w:rPr>
        <w:t xml:space="preserve"> for the girl's welfare. </w:t>
      </w:r>
      <w:r>
        <w:rPr>
          <w:rFonts w:ascii=".PingFang SC" w:eastAsia=".PingFang SC" w:hAnsi="AppleSystemUIFont" w:cs=".PingFang SC" w:hint="eastAsia"/>
          <w:u w:color="DCA10D"/>
        </w:rPr>
        <w:t>法庭承担了保障这个女孩福利的责任。</w:t>
      </w:r>
      <w:r>
        <w:rPr>
          <w:rFonts w:ascii="MS Gothic" w:eastAsia="MS Gothic" w:hAnsi="MS Gothic" w:cs="MS Gothic" w:hint="eastAsia"/>
          <w:u w:color="DCA10D"/>
        </w:rPr>
        <w:t> </w:t>
      </w:r>
      <w:r>
        <w:rPr>
          <w:rFonts w:ascii="AppleSystemUIFont" w:eastAsia=".PingFang SC" w:hAnsi="AppleSystemUIFont" w:cs="AppleSystemUIFont"/>
          <w:u w:color="DCA10D"/>
        </w:rPr>
        <w:t xml:space="preserve">e.g. Rebel forces have </w:t>
      </w:r>
      <w:r>
        <w:rPr>
          <w:rFonts w:ascii="AppleSystemUIFontBold" w:eastAsia=".PingFang SC" w:hAnsi="AppleSystemUIFontBold" w:cs="AppleSystemUIFontBold"/>
          <w:b/>
          <w:bCs/>
          <w:u w:val="single" w:color="DCA10D"/>
        </w:rPr>
        <w:t xml:space="preserve">assumed control </w:t>
      </w:r>
      <w:r>
        <w:rPr>
          <w:rFonts w:ascii="AppleSystemUIFont" w:eastAsia=".PingFang SC" w:hAnsi="AppleSystemUIFont" w:cs="AppleSystemUIFont"/>
          <w:u w:color="DCA10D"/>
        </w:rPr>
        <w:t xml:space="preserve">of the capital. </w:t>
      </w:r>
      <w:r>
        <w:rPr>
          <w:rFonts w:ascii=".PingFang SC" w:eastAsia=".PingFang SC" w:hAnsi="AppleSystemUIFont" w:cs=".PingFang SC" w:hint="eastAsia"/>
          <w:u w:color="DCA10D"/>
        </w:rPr>
        <w:t>反叛武装力量已控制了首都</w:t>
      </w:r>
      <w:r>
        <w:rPr>
          <w:rFonts w:ascii="MS Gothic" w:eastAsia="MS Gothic" w:hAnsi="MS Gothic" w:cs="MS Gothic" w:hint="eastAsia"/>
          <w:u w:color="DCA10D"/>
        </w:rPr>
        <w:t> </w:t>
      </w:r>
      <w:r>
        <w:rPr>
          <w:rFonts w:ascii="AppleSystemUIFontBold" w:eastAsia=".PingFang SC" w:hAnsi="AppleSystemUIFontBold" w:cs="AppleSystemUIFontBold"/>
          <w:b/>
          <w:bCs/>
          <w:u w:color="DCA10D"/>
        </w:rPr>
        <w:t xml:space="preserve">e.g. </w:t>
      </w:r>
      <w:r>
        <w:rPr>
          <w:rFonts w:ascii="AppleSystemUIFont" w:eastAsia=".PingFang SC" w:hAnsi="AppleSystemUIFont" w:cs="AppleSystemUIFont"/>
          <w:u w:color="DCA10D"/>
        </w:rPr>
        <w:t>China sen</w:t>
      </w:r>
      <w:r>
        <w:rPr>
          <w:rFonts w:ascii="AppleSystemUIFont" w:eastAsia=".PingFang SC" w:hAnsi="AppleSystemUIFont" w:cs="AppleSystemUIFont"/>
          <w:u w:val="single" w:color="DCA10D"/>
        </w:rPr>
        <w:t>t fresh troops to the city, in wha</w:t>
      </w:r>
      <w:r>
        <w:rPr>
          <w:rFonts w:ascii="AppleSystemUIFont" w:eastAsia=".PingFang SC" w:hAnsi="AppleSystemUIFont" w:cs="AppleSystemUIFont"/>
          <w:u w:color="DCA10D"/>
        </w:rPr>
        <w:t xml:space="preserve">t it described as a routine rotation at established </w:t>
      </w:r>
      <w:r>
        <w:rPr>
          <w:rFonts w:ascii="AppleSystemUIFontBold" w:eastAsia=".PingFang SC" w:hAnsi="AppleSystemUIFontBold" w:cs="AppleSystemUIFontBold"/>
          <w:b/>
          <w:bCs/>
          <w:u w:val="single" w:color="DCA10D"/>
        </w:rPr>
        <w:t xml:space="preserve">garrisons </w:t>
      </w:r>
      <w:r>
        <w:rPr>
          <w:rFonts w:ascii=".PingFang SC" w:eastAsia=".PingFang SC" w:hAnsi="AppleSystemUIFontBold" w:cs=".PingFang SC" w:hint="eastAsia"/>
          <w:u w:val="single" w:color="DCA10D"/>
        </w:rPr>
        <w:t>驻军部队</w:t>
      </w:r>
      <w:r>
        <w:rPr>
          <w:rFonts w:ascii="AppleSystemUIFont" w:eastAsia=".PingFang SC" w:hAnsi="AppleSystemUIFont" w:cs="AppleSystemUIFont"/>
          <w:u w:color="DCA10D"/>
        </w:rPr>
        <w:t xml:space="preserve"> in the city. Beijing has </w:t>
      </w:r>
      <w:r>
        <w:rPr>
          <w:rFonts w:ascii="AppleSystemUIFontBold" w:eastAsia=".PingFang SC" w:hAnsi="AppleSystemUIFontBold" w:cs="AppleSystemUIFontBold"/>
          <w:b/>
          <w:bCs/>
          <w:u w:color="DCA10D"/>
        </w:rPr>
        <w:t xml:space="preserve">stationed troops </w:t>
      </w:r>
      <w:r>
        <w:rPr>
          <w:rFonts w:ascii=".PingFang SC" w:eastAsia=".PingFang SC" w:hAnsi="AppleSystemUIFontBold" w:cs=".PingFang SC" w:hint="eastAsia"/>
          <w:b/>
          <w:bCs/>
          <w:u w:color="DCA10D"/>
        </w:rPr>
        <w:t>驻扎部队</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in Hong Kong since it </w:t>
      </w:r>
      <w:r>
        <w:rPr>
          <w:rFonts w:ascii="AppleSystemUIFontBold" w:eastAsia=".PingFang SC" w:hAnsi="AppleSystemUIFontBold" w:cs="AppleSystemUIFontBold"/>
          <w:b/>
          <w:bCs/>
          <w:u w:val="single" w:color="DCA10D"/>
        </w:rPr>
        <w:t xml:space="preserve">assumed sovereignty  </w:t>
      </w:r>
      <w:r>
        <w:rPr>
          <w:rFonts w:ascii=".PingFang SC" w:eastAsia=".PingFang SC" w:hAnsi="AppleSystemUIFontBold" w:cs=".PingFang SC" w:hint="eastAsia"/>
          <w:b/>
          <w:bCs/>
          <w:u w:val="single" w:color="DCA10D"/>
        </w:rPr>
        <w:t>取得</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获得主权</w:t>
      </w:r>
      <w:r>
        <w:rPr>
          <w:rFonts w:ascii="AppleSystemUIFontBold" w:eastAsia=".PingFang SC" w:hAnsi="AppleSystemUIFontBold" w:cs="AppleSystemUIFontBold"/>
          <w:b/>
          <w:bCs/>
          <w:u w:val="single" w:color="DCA10D"/>
        </w:rPr>
        <w:t xml:space="preserve"> over the HK</w:t>
      </w:r>
      <w:r>
        <w:rPr>
          <w:rFonts w:ascii="AppleSystemUIFont" w:eastAsia=".PingFang SC" w:hAnsi="AppleSystemUIFont" w:cs="AppleSystemUIFont"/>
          <w:u w:color="DCA10D"/>
        </w:rPr>
        <w:t xml:space="preserve"> in 1997.</w:t>
      </w:r>
      <w:r>
        <w:rPr>
          <w:rFonts w:ascii="MS Gothic" w:eastAsia="MS Gothic" w:hAnsi="MS Gothic" w:cs="MS Gothic" w:hint="eastAsia"/>
          <w:u w:color="DCA10D"/>
        </w:rPr>
        <w:t> </w:t>
      </w:r>
      <w:r>
        <w:rPr>
          <w:rFonts w:ascii="AppleSystemUIFont" w:eastAsia=".PingFang SC" w:hAnsi="AppleSystemUIFont" w:cs="AppleSystemUIFont"/>
          <w:u w:color="DCA10D"/>
        </w:rPr>
        <w:t>e.g. He </w:t>
      </w:r>
      <w:r>
        <w:rPr>
          <w:rFonts w:ascii="AppleSystemUIFontBold" w:eastAsia=".PingFang SC" w:hAnsi="AppleSystemUIFontBold" w:cs="AppleSystemUIFontBold"/>
          <w:b/>
          <w:bCs/>
          <w:u w:val="single" w:color="DCA10D"/>
        </w:rPr>
        <w:t>assumed power</w:t>
      </w:r>
      <w:r>
        <w:rPr>
          <w:rFonts w:ascii="AppleSystemUIFont" w:eastAsia=".PingFang SC" w:hAnsi="AppleSystemUIFont" w:cs="AppleSystemUIFont"/>
          <w:u w:color="DCA10D"/>
        </w:rPr>
        <w:t xml:space="preserve"> in a bloody mimilicoup in 1990. </w:t>
      </w:r>
      <w:r>
        <w:rPr>
          <w:rFonts w:ascii=".PingFang SC" w:eastAsia=".PingFang SC" w:hAnsi="AppleSystemUIFont" w:cs=".PingFang SC" w:hint="eastAsia"/>
          <w:u w:color="DCA10D"/>
        </w:rPr>
        <w:t>他在</w:t>
      </w:r>
      <w:r>
        <w:rPr>
          <w:rFonts w:ascii="AppleSystemUIFont" w:eastAsia=".PingFang SC" w:hAnsi="AppleSystemUIFont" w:cs="AppleSystemUIFont"/>
          <w:u w:color="DCA10D"/>
        </w:rPr>
        <w:t>1990</w:t>
      </w:r>
      <w:r>
        <w:rPr>
          <w:rFonts w:ascii=".PingFang SC" w:eastAsia=".PingFang SC" w:hAnsi="AppleSystemUIFont" w:cs=".PingFang SC" w:hint="eastAsia"/>
          <w:u w:color="DCA10D"/>
        </w:rPr>
        <w:t>年一场血腥的政变中上台。</w:t>
      </w:r>
    </w:p>
    <w:p w14:paraId="19A1D9D1" w14:textId="77777777" w:rsidR="008C445A" w:rsidRDefault="008C445A" w:rsidP="008C445A">
      <w:pPr>
        <w:numPr>
          <w:ilvl w:val="0"/>
          <w:numId w:val="2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w:t>
      </w:r>
      <w:r>
        <w:rPr>
          <w:rFonts w:ascii=".PingFang SC" w:eastAsia=".PingFang SC" w:hAnsi="AppleSystemUIFont" w:cs=".PingFang SC" w:hint="eastAsia"/>
          <w:u w:val="single" w:color="DCA10D"/>
        </w:rPr>
        <w:t>任</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上任</w:t>
      </w:r>
      <w:r>
        <w:rPr>
          <w:rFonts w:ascii="AppleSystemUIFontBold" w:eastAsia=".PingFang SC" w:hAnsi="AppleSystemUIFontBold" w:cs="AppleSystemUIFontBold"/>
          <w:b/>
          <w:bCs/>
          <w:u w:val="single" w:color="DCA10D"/>
        </w:rPr>
        <w:t xml:space="preserve"> xxx</w:t>
      </w:r>
      <w:r>
        <w:rPr>
          <w:rFonts w:ascii=".PingFang SC" w:eastAsia=".PingFang SC" w:hAnsi="AppleSystemUIFontBold" w:cs=".PingFang SC" w:hint="eastAsia"/>
          <w:u w:val="single" w:color="DCA10D"/>
        </w:rPr>
        <w:t>一职</w:t>
      </w:r>
      <w:r>
        <w:rPr>
          <w:rFonts w:ascii="AppleSystemUIFontBold" w:eastAsia=".PingFang SC" w:hAnsi="AppleSystemUIFontBold" w:cs="AppleSystemUIFontBold"/>
          <w:b/>
          <w:bCs/>
          <w:u w:val="single" w:color="DCA10D"/>
        </w:rPr>
        <w:t>: assume the role of xxx]</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e.g. Jim Paton will </w:t>
      </w:r>
      <w:r>
        <w:rPr>
          <w:rFonts w:ascii="AppleSystemUIFontBold" w:eastAsia=".PingFang SC" w:hAnsi="AppleSystemUIFontBold" w:cs="AppleSystemUIFontBold"/>
          <w:b/>
          <w:bCs/>
          <w:u w:val="single" w:color="DCA10D"/>
        </w:rPr>
        <w:t>assume the role</w:t>
      </w:r>
      <w:r>
        <w:rPr>
          <w:rFonts w:ascii="AppleSystemUIFont" w:eastAsia=".PingFang SC" w:hAnsi="AppleSystemUIFont" w:cs="AppleSystemUIFont"/>
          <w:u w:color="DCA10D"/>
        </w:rPr>
        <w:t xml:space="preserve"> of managing director. </w:t>
      </w:r>
      <w:r>
        <w:rPr>
          <w:rFonts w:ascii=".PingFang SC" w:eastAsia=".PingFang SC" w:hAnsi="AppleSystemUIFont" w:cs=".PingFang SC" w:hint="eastAsia"/>
          <w:u w:color="DCA10D"/>
        </w:rPr>
        <w:t>吉姆</w:t>
      </w:r>
      <w:r>
        <w:rPr>
          <w:rFonts w:ascii="AppleSystemUIFont" w:eastAsia=".PingFang SC" w:hAnsi="AppleSystemUIFont" w:cs="AppleSystemUIFont"/>
          <w:u w:color="DCA10D"/>
        </w:rPr>
        <w:t>·</w:t>
      </w:r>
      <w:r>
        <w:rPr>
          <w:rFonts w:ascii=".PingFang SC" w:eastAsia=".PingFang SC" w:hAnsi="AppleSystemUIFont" w:cs=".PingFang SC" w:hint="eastAsia"/>
          <w:u w:color="DCA10D"/>
        </w:rPr>
        <w:t>帕顿将出任常务董事一职</w:t>
      </w:r>
    </w:p>
    <w:p w14:paraId="712DD381"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617FEFE"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619E04F4"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0630E4B4"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1CC27BA0"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杜绝</w:t>
      </w:r>
      <w:r>
        <w:rPr>
          <w:rFonts w:ascii="AppleSystemUIFont" w:eastAsia=".PingFang SC" w:hAnsi="AppleSystemUIFont" w:cs="AppleSystemUIFont"/>
          <w:u w:color="DCA10D"/>
        </w:rPr>
        <w:t>/</w:t>
      </w:r>
      <w:r>
        <w:rPr>
          <w:rFonts w:ascii=".PingFang SC" w:eastAsia=".PingFang SC" w:hAnsi="AppleSystemUIFont" w:cs=".PingFang SC" w:hint="eastAsia"/>
          <w:u w:color="DCA10D"/>
        </w:rPr>
        <w:t>根除</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stamp sth out or stamp out sth </w:t>
      </w:r>
      <w:r>
        <w:rPr>
          <w:rFonts w:ascii=".PingFang SC" w:eastAsia=".PingFang SC" w:hAnsi="AppleSystemUIFontBold" w:cs=".PingFang SC" w:hint="eastAsia"/>
          <w:u w:color="DCA10D"/>
        </w:rPr>
        <w:t>连读</w:t>
      </w:r>
      <w:r>
        <w:rPr>
          <w:rFonts w:ascii="AppleSystemUIFontBold" w:eastAsia=".PingFang SC" w:hAnsi="AppleSystemUIFontBold" w:cs="AppleSystemUIFontBold"/>
          <w:b/>
          <w:bCs/>
          <w:u w:color="DCA10D"/>
        </w:rPr>
        <w:t xml:space="preserve"> = eradicate sth = root sth out </w:t>
      </w:r>
      <w:r>
        <w:rPr>
          <w:rFonts w:ascii="AppleSystemUIFont" w:eastAsia=".PingFang SC" w:hAnsi="AppleSystemUIFont" w:cs="AppleSystemUIFont"/>
          <w:u w:color="DCA10D"/>
        </w:rPr>
        <w:t xml:space="preserve"> </w:t>
      </w:r>
    </w:p>
    <w:p w14:paraId="6C0D5F5F" w14:textId="77777777" w:rsidR="008C445A" w:rsidRDefault="008C445A" w:rsidP="008C445A">
      <w:pPr>
        <w:numPr>
          <w:ilvl w:val="0"/>
          <w:numId w:val="2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eradicate the disease/Ebola/poverty </w:t>
      </w:r>
    </w:p>
    <w:p w14:paraId="5810ACD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e.g. Chow described the arrests as an attempt to</w:t>
      </w: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stamp out</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protest participation. "We can see clearly that the regime and the HK government is trying to create a White Terror to try to scare Hong Kong people to not participate in the social and democratic movement of the future,"</w:t>
      </w:r>
    </w:p>
    <w:p w14:paraId="12C341D2"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67C0D1FB"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6B4468F7"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[kən'tenʃəs] contentious = controversial </w:t>
      </w:r>
    </w:p>
    <w:p w14:paraId="3A7BC351" w14:textId="77777777" w:rsidR="008C445A" w:rsidRDefault="008C445A" w:rsidP="008C445A">
      <w:pPr>
        <w:numPr>
          <w:ilvl w:val="0"/>
          <w:numId w:val="28"/>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causing a lot of argument and disagreement between people  </w:t>
      </w:r>
      <w:r>
        <w:rPr>
          <w:rFonts w:ascii=".PingFang SC" w:eastAsia=".PingFang SC" w:hAnsi="AppleSystemUIFont" w:cs=".PingFang SC" w:hint="eastAsia"/>
          <w:u w:color="DCA10D"/>
        </w:rPr>
        <w:t>引起争论的；有争议的</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[SYN controversial/ contentious issue/area/subject etc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Animal welfare did not become </w:t>
      </w:r>
      <w:r>
        <w:rPr>
          <w:rFonts w:ascii="AppleSystemUIFontBold" w:eastAsia=".PingFang SC" w:hAnsi="AppleSystemUIFontBold" w:cs="AppleSystemUIFontBold"/>
          <w:b/>
          <w:bCs/>
          <w:u w:val="single" w:color="DCA10D"/>
        </w:rPr>
        <w:t>a contentious/controversial issue</w:t>
      </w:r>
      <w:r>
        <w:rPr>
          <w:rFonts w:ascii="AppleSystemUIFont" w:eastAsia=".PingFang SC" w:hAnsi="AppleSystemUIFont" w:cs="AppleSystemUIFont"/>
          <w:u w:color="DCA10D"/>
        </w:rPr>
        <w:t xml:space="preserve"> until the late 1997 </w:t>
      </w:r>
      <w:r>
        <w:rPr>
          <w:rFonts w:ascii=".PingFang SC" w:eastAsia=".PingFang SC" w:hAnsi="AppleSystemUIFont" w:cs=".PingFang SC" w:hint="eastAsia"/>
          <w:u w:color="DCA10D"/>
        </w:rPr>
        <w:t>一个引起争论的话题。</w:t>
      </w:r>
      <w:r>
        <w:rPr>
          <w:rFonts w:ascii="AppleSystemUIFont" w:eastAsia=".PingFang SC" w:hAnsi="AppleSystemUIFont" w:cs="AppleSystemUIFont"/>
          <w:u w:color="DCA10D"/>
        </w:rPr>
        <w:t xml:space="preserve">e.g. There has also been increasing </w:t>
      </w:r>
      <w:r>
        <w:rPr>
          <w:rFonts w:ascii="AppleSystemUIFontBold" w:eastAsia=".PingFang SC" w:hAnsi="AppleSystemUIFontBold" w:cs="AppleSystemUIFontBold"/>
          <w:b/>
          <w:bCs/>
          <w:u w:val="single" w:color="DCA10D"/>
        </w:rPr>
        <w:t>speculation</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臆测</w:t>
      </w:r>
      <w:r>
        <w:rPr>
          <w:rFonts w:ascii="AppleSystemUIFont" w:eastAsia=".PingFang SC" w:hAnsi="AppleSystemUIFont" w:cs="AppleSystemUIFont"/>
          <w:u w:color="DCA10D"/>
        </w:rPr>
        <w:t>/</w:t>
      </w:r>
      <w:r>
        <w:rPr>
          <w:rFonts w:ascii=".PingFang SC" w:eastAsia=".PingFang SC" w:hAnsi="AppleSystemUIFont" w:cs=".PingFang SC" w:hint="eastAsia"/>
          <w:u w:color="DCA10D"/>
        </w:rPr>
        <w:t>猜测</w:t>
      </w:r>
      <w:r>
        <w:rPr>
          <w:rFonts w:ascii="AppleSystemUIFont" w:eastAsia=".PingFang SC" w:hAnsi="AppleSystemUIFont" w:cs="AppleSystemUIFont"/>
          <w:u w:color="DCA10D"/>
        </w:rPr>
        <w:t xml:space="preserve"> about Beijing's strategy toward the protesters. On Friday, Reuters reported that China had </w:t>
      </w:r>
      <w:r>
        <w:rPr>
          <w:rFonts w:ascii="AppleSystemUIFontBold" w:eastAsia=".PingFang SC" w:hAnsi="AppleSystemUIFontBold" w:cs="AppleSystemUIFontBold"/>
          <w:b/>
          <w:bCs/>
          <w:u w:val="single" w:color="DCA10D"/>
        </w:rPr>
        <w:t>quashed a proposal</w:t>
      </w:r>
      <w:r>
        <w:rPr>
          <w:rFonts w:ascii="AppleSystemUIFont" w:eastAsia=".PingFang SC" w:hAnsi="AppleSystemUIFont" w:cs="AppleSystemUIFont"/>
          <w:u w:color="DCA10D"/>
        </w:rPr>
        <w:t xml:space="preserve"> by Hong Kong chief executive Carrie Lam to entirely withdraw the </w:t>
      </w:r>
      <w:r>
        <w:rPr>
          <w:rFonts w:ascii="AppleSystemUIFontBold" w:eastAsia=".PingFang SC" w:hAnsi="AppleSystemUIFontBold" w:cs="AppleSystemUIFontBold"/>
          <w:b/>
          <w:bCs/>
          <w:u w:val="single" w:color="DCA10D"/>
        </w:rPr>
        <w:t xml:space="preserve">controversial/contentious </w:t>
      </w:r>
      <w:r>
        <w:rPr>
          <w:rFonts w:ascii="AppleSystemUIFont" w:eastAsia=".PingFang SC" w:hAnsi="AppleSystemUIFont" w:cs="AppleSystemUIFont"/>
          <w:u w:color="DCA10D"/>
        </w:rPr>
        <w:t xml:space="preserve"> extradition bill that sparked this summer of protest. Lam has refused to </w:t>
      </w:r>
      <w:r>
        <w:rPr>
          <w:rFonts w:ascii="AppleSystemUIFontBold" w:eastAsia=".PingFang SC" w:hAnsi="AppleSystemUIFontBold" w:cs="AppleSystemUIFontBold"/>
          <w:b/>
          <w:bCs/>
          <w:u w:val="single" w:color="DCA10D"/>
        </w:rPr>
        <w:t xml:space="preserve">rule out </w:t>
      </w:r>
      <w:r>
        <w:rPr>
          <w:rFonts w:ascii="AppleSystemUIFont" w:eastAsia=".PingFang SC" w:hAnsi="AppleSystemUIFont" w:cs="AppleSystemUIFont"/>
          <w:u w:color="DCA10D"/>
        </w:rPr>
        <w:t xml:space="preserve">any military action against mobs.                 </w:t>
      </w:r>
      <w:r>
        <w:rPr>
          <w:rFonts w:ascii="AppleSystemUIFontBold" w:eastAsia=".PingFang SC" w:hAnsi="AppleSystemUIFontBold" w:cs="AppleSystemUIFontBold"/>
          <w:b/>
          <w:bCs/>
          <w:u w:color="DCA10D"/>
        </w:rPr>
        <w:t xml:space="preserve">//  quash /kwɒʃ/ </w:t>
      </w:r>
      <w:r>
        <w:rPr>
          <w:rFonts w:ascii=".PingFang SC" w:eastAsia=".PingFang SC" w:hAnsi="AppleSystemUIFontBold" w:cs=".PingFang SC" w:hint="eastAsia"/>
          <w:b/>
          <w:bCs/>
          <w:u w:color="DCA10D"/>
        </w:rPr>
        <w:t>美</w:t>
      </w:r>
      <w:r>
        <w:rPr>
          <w:rFonts w:ascii="AppleSystemUIFontBold" w:eastAsia=".PingFang SC" w:hAnsi="AppleSystemUIFontBold" w:cs="AppleSystemUIFontBold"/>
          <w:b/>
          <w:bCs/>
          <w:u w:color="DCA10D"/>
        </w:rPr>
        <w:t xml:space="preserve"> /kwɑːʃ/ v. = </w:t>
      </w:r>
      <w:hyperlink r:id="rId16" w:history="1">
        <w:r>
          <w:rPr>
            <w:rFonts w:ascii="AppleSystemUIFontBold" w:eastAsia=".PingFang SC" w:hAnsi="AppleSystemUIFontBold" w:cs="AppleSystemUIFontBold"/>
            <w:b/>
            <w:bCs/>
            <w:color w:val="DCA10D"/>
            <w:u w:color="DCA10D"/>
          </w:rPr>
          <w:t>SYN</w:t>
        </w:r>
      </w:hyperlink>
      <w:r>
        <w:rPr>
          <w:rFonts w:ascii="AppleSystemUIFontBold" w:eastAsia=".PingFang SC" w:hAnsi="AppleSystemUIFontBold" w:cs="AppleSystemUIFontBold"/>
          <w:b/>
          <w:bCs/>
          <w:u w:color="DCA10D"/>
        </w:rPr>
        <w:t xml:space="preserve"> </w:t>
      </w:r>
      <w:hyperlink r:id="rId17" w:history="1">
        <w:r>
          <w:rPr>
            <w:rFonts w:ascii="AppleSystemUIFontBold" w:eastAsia=".PingFang SC" w:hAnsi="AppleSystemUIFontBold" w:cs="AppleSystemUIFontBold"/>
            <w:b/>
            <w:bCs/>
            <w:color w:val="DCA10D"/>
            <w:u w:color="DCA10D"/>
          </w:rPr>
          <w:t>overturn</w:t>
        </w:r>
      </w:hyperlink>
      <w:r>
        <w:rPr>
          <w:rFonts w:ascii="AppleSystemUIFontBold" w:eastAsia=".PingFang SC" w:hAnsi="AppleSystemUIFontBold" w:cs="AppleSystemUIFontBold"/>
          <w:b/>
          <w:bCs/>
          <w:u w:color="DCA10D"/>
        </w:rPr>
        <w:t xml:space="preserve"> :( law </w:t>
      </w:r>
      <w:r>
        <w:rPr>
          <w:rFonts w:ascii=".PingFang SC" w:eastAsia=".PingFang SC" w:hAnsi="AppleSystemUIFontBold" w:cs=".PingFang SC" w:hint="eastAsia"/>
          <w:b/>
          <w:bCs/>
          <w:u w:color="DCA10D"/>
        </w:rPr>
        <w:t>律</w:t>
      </w:r>
      <w:r>
        <w:rPr>
          <w:rFonts w:ascii="AppleSystemUIFontBold" w:eastAsia=".PingFang SC" w:hAnsi="AppleSystemUIFontBold" w:cs="AppleSystemUIFontBold"/>
          <w:b/>
          <w:bCs/>
          <w:u w:color="DCA10D"/>
        </w:rPr>
        <w:t xml:space="preserve"> ) to officially say that a decision made by a court is no longer valid or correct, to officially say that a legal judgment or decision is no </w:t>
      </w:r>
      <w:r>
        <w:rPr>
          <w:rFonts w:ascii="AppleSystemUIFontBold" w:eastAsia=".PingFang SC" w:hAnsi="AppleSystemUIFontBold" w:cs="AppleSystemUIFontBold"/>
          <w:b/>
          <w:bCs/>
          <w:u w:color="DCA10D"/>
        </w:rPr>
        <w:lastRenderedPageBreak/>
        <w:t xml:space="preserve">longer acceptable or correct.  </w:t>
      </w:r>
      <w:r>
        <w:rPr>
          <w:rFonts w:ascii=".PingFang SC" w:eastAsia=".PingFang SC" w:hAnsi="AppleSystemUIFontBold" w:cs=".PingFang SC" w:hint="eastAsia"/>
          <w:b/>
          <w:bCs/>
          <w:u w:color="DCA10D"/>
        </w:rPr>
        <w:t>宣布〔法庭的裁决</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判决</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决定〕不再有效；废除撤销〔法庭的裁决</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判决决定〕</w:t>
      </w:r>
    </w:p>
    <w:p w14:paraId="3900D05F" w14:textId="77777777" w:rsidR="008C445A" w:rsidRDefault="008C445A" w:rsidP="008C445A">
      <w:pPr>
        <w:numPr>
          <w:ilvl w:val="0"/>
          <w:numId w:val="28"/>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someone who is contentious</w:t>
      </w:r>
      <w:r>
        <w:rPr>
          <w:rFonts w:ascii="AppleSystemUIFont" w:eastAsia=".PingFang SC" w:hAnsi="AppleSystemUIFont" w:cs="AppleSystemUIFont"/>
          <w:u w:color="DCA10D"/>
        </w:rPr>
        <w:t xml:space="preserve"> often argues with people  </w:t>
      </w:r>
      <w:r>
        <w:rPr>
          <w:rFonts w:ascii=".PingFang SC" w:eastAsia=".PingFang SC" w:hAnsi="AppleSystemUIFont" w:cs=".PingFang SC" w:hint="eastAsia"/>
          <w:b/>
          <w:bCs/>
          <w:u w:val="single" w:color="DCA10D"/>
        </w:rPr>
        <w:t>爱争论的人</w:t>
      </w:r>
      <w:r>
        <w:rPr>
          <w:rFonts w:ascii=".PingFang SC" w:eastAsia=".PingFang SC" w:hAnsi="AppleSystemUIFont" w:cs=".PingFang SC"/>
          <w:b/>
          <w:bCs/>
          <w:u w:val="single" w:color="DCA10D"/>
        </w:rPr>
        <w:t xml:space="preserve"> [sb is contentious]</w:t>
      </w:r>
      <w:r>
        <w:rPr>
          <w:rFonts w:ascii=".PingFang SC" w:eastAsia=".PingFang SC" w:hAnsi="AppleSystemUIFont" w:cs=".PingFang SC"/>
          <w:u w:color="DCA10D"/>
        </w:rPr>
        <w:t xml:space="preserve">.  ===&gt; </w:t>
      </w:r>
      <w:r>
        <w:rPr>
          <w:rFonts w:ascii=".PingFang SC" w:eastAsia=".PingFang SC" w:hAnsi="AppleSystemUIFont" w:cs=".PingFang SC" w:hint="eastAsia"/>
          <w:b/>
          <w:bCs/>
          <w:u w:color="DCA10D"/>
        </w:rPr>
        <w:t>好战的</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好斗的人</w:t>
      </w:r>
      <w:r>
        <w:rPr>
          <w:rFonts w:ascii="AppleSystemUIFontBold" w:eastAsia=".PingFang SC" w:hAnsi="AppleSystemUIFontBold" w:cs="AppleSystemUIFontBold"/>
          <w:b/>
          <w:bCs/>
          <w:u w:color="DCA10D"/>
        </w:rPr>
        <w:t xml:space="preserve">: belligerent person  </w:t>
      </w:r>
      <w:r>
        <w:rPr>
          <w:rFonts w:ascii="MS Gothic" w:eastAsia="MS Gothic" w:hAnsi="MS Gothic" w:cs="MS Gothic" w:hint="eastAsia"/>
          <w:u w:color="DCA10D"/>
        </w:rPr>
        <w:t> </w:t>
      </w:r>
    </w:p>
    <w:p w14:paraId="6F468D19"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（搁放在架子上的</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搁置的</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计划，条款</w:t>
      </w:r>
      <w:r>
        <w:rPr>
          <w:rFonts w:ascii="AppleSystemUIFontBold" w:eastAsia=".PingFang SC" w:hAnsi="AppleSystemUIFontBold" w:cs="AppleSystemUIFontBold"/>
          <w:b/>
          <w:bCs/>
          <w:u w:color="DCA10D"/>
        </w:rPr>
        <w:t xml:space="preserve"> ):  </w:t>
      </w:r>
      <w:r>
        <w:rPr>
          <w:rFonts w:ascii="AppleSystemUIFontBold" w:eastAsia=".PingFang SC" w:hAnsi="AppleSystemUIFontBold" w:cs="AppleSystemUIFontBold"/>
          <w:b/>
          <w:bCs/>
          <w:u w:val="single" w:color="DCA10D"/>
        </w:rPr>
        <w:t xml:space="preserve">[ a shelved plan: </w:t>
      </w:r>
      <w:r>
        <w:rPr>
          <w:rFonts w:ascii=".PingFang SC" w:eastAsia=".PingFang SC" w:hAnsi="AppleSystemUIFontBold" w:cs=".PingFang SC" w:hint="eastAsia"/>
          <w:u w:val="single" w:color="DCA10D"/>
        </w:rPr>
        <w:t>搁置的计划</w:t>
      </w:r>
      <w:r>
        <w:rPr>
          <w:rFonts w:ascii="AppleSystemUIFontBold" w:eastAsia=".PingFang SC" w:hAnsi="AppleSystemUIFontBold" w:cs="AppleSystemUIFontBold"/>
          <w:b/>
          <w:bCs/>
          <w:u w:val="single" w:color="DCA10D"/>
        </w:rPr>
        <w:t xml:space="preserve"> ;   a shelved bill: </w:t>
      </w:r>
      <w:r>
        <w:rPr>
          <w:rFonts w:ascii=".PingFang SC" w:eastAsia=".PingFang SC" w:hAnsi="AppleSystemUIFontBold" w:cs=".PingFang SC" w:hint="eastAsia"/>
          <w:u w:val="single" w:color="DCA10D"/>
        </w:rPr>
        <w:t>搁置的条款</w:t>
      </w:r>
      <w:r>
        <w:rPr>
          <w:rFonts w:ascii="AppleSystemUIFontBold" w:eastAsia=".PingFang SC" w:hAnsi="AppleSystemUIFontBold" w:cs="AppleSystemUIFontBold"/>
          <w:b/>
          <w:bCs/>
          <w:u w:val="single" w:color="DCA10D"/>
        </w:rPr>
        <w:t>]</w:t>
      </w:r>
    </w:p>
    <w:p w14:paraId="009FE7F4"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e.g. </w:t>
      </w:r>
      <w:r>
        <w:rPr>
          <w:rFonts w:ascii="AppleSystemUIFont" w:eastAsia=".PingFang SC" w:hAnsi="AppleSystemUIFont" w:cs="AppleSystemUIFont"/>
          <w:u w:color="DCA10D"/>
        </w:rPr>
        <w:t xml:space="preserve">Protests began in June, sparked by a </w:t>
      </w:r>
      <w:r>
        <w:rPr>
          <w:rFonts w:ascii="AppleSystemUIFontBold" w:eastAsia=".PingFang SC" w:hAnsi="AppleSystemUIFontBold" w:cs="AppleSystemUIFontBold"/>
          <w:b/>
          <w:bCs/>
          <w:u w:val="single" w:color="DCA10D"/>
        </w:rPr>
        <w:t>controversial/contentious</w:t>
      </w:r>
      <w:r>
        <w:rPr>
          <w:rFonts w:ascii="AppleSystemUIFont" w:eastAsia=".PingFang SC" w:hAnsi="AppleSystemUIFont" w:cs="AppleSystemUIFont"/>
          <w:u w:color="DCA10D"/>
        </w:rPr>
        <w:t xml:space="preserve"> extradition bill that would have allowed Hong Kong to send suspected criminals to mainland China, where the legal system has a 99% </w:t>
      </w:r>
      <w:r>
        <w:rPr>
          <w:rFonts w:ascii="AppleSystemUIFontBold" w:eastAsia=".PingFang SC" w:hAnsi="AppleSystemUIFontBold" w:cs="AppleSystemUIFontBold"/>
          <w:b/>
          <w:bCs/>
          <w:u w:val="single" w:color="DCA10D"/>
        </w:rPr>
        <w:t xml:space="preserve">conviction rate </w:t>
      </w:r>
      <w:r>
        <w:rPr>
          <w:rFonts w:ascii=".PingFang SC" w:eastAsia=".PingFang SC" w:hAnsi="AppleSystemUIFontBold" w:cs=".PingFang SC" w:hint="eastAsia"/>
          <w:u w:val="single" w:color="DCA10D"/>
        </w:rPr>
        <w:t>判罪率</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定罪率</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The bill was shelved </w:t>
      </w:r>
      <w:r>
        <w:rPr>
          <w:rFonts w:ascii=".PingFang SC" w:eastAsia=".PingFang SC" w:hAnsi="AppleSystemUIFontBold" w:cs=".PingFang SC" w:hint="eastAsia"/>
          <w:u w:val="single" w:color="DCA10D"/>
        </w:rPr>
        <w:t>被搁置</w:t>
      </w:r>
      <w:r>
        <w:rPr>
          <w:rFonts w:ascii="AppleSystemUIFont" w:eastAsia=".PingFang SC" w:hAnsi="AppleSystemUIFont" w:cs="AppleSystemUIFont"/>
          <w:u w:color="DCA10D"/>
        </w:rPr>
        <w:t xml:space="preserve">, though not withdrawn entirely. In the meantime, protesters' demands have expanded to include calls for its full withdrawal, </w:t>
      </w:r>
      <w:r>
        <w:rPr>
          <w:rFonts w:ascii="AppleSystemUIFontBold" w:eastAsia=".PingFang SC" w:hAnsi="AppleSystemUIFontBold" w:cs="AppleSystemUIFontBold"/>
          <w:b/>
          <w:bCs/>
          <w:u w:val="single" w:color="DCA10D"/>
        </w:rPr>
        <w:t>universal suffrage,</w:t>
      </w:r>
      <w:r>
        <w:rPr>
          <w:rFonts w:ascii="AppleSystemUIFont" w:eastAsia=".PingFang SC" w:hAnsi="AppleSystemUIFont" w:cs="AppleSystemUIFont"/>
          <w:u w:color="DCA10D"/>
        </w:rPr>
        <w:t xml:space="preserve"> and an independent inquiry into police brutality. </w:t>
      </w:r>
    </w:p>
    <w:p w14:paraId="11923676"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314016E6"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02BB4638"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val="single" w:color="DCA10D"/>
        </w:rPr>
        <w:t>设路障</w:t>
      </w:r>
      <w:r>
        <w:rPr>
          <w:rFonts w:ascii="AppleSystemUIFontBold" w:eastAsia=".PingFang SC" w:hAnsi="AppleSystemUIFontBold" w:cs="AppleSystemUIFontBold"/>
          <w:b/>
          <w:bCs/>
          <w:u w:val="single" w:color="DCA10D"/>
        </w:rPr>
        <w:t xml:space="preserve"> barricade a street/avenue</w:t>
      </w:r>
    </w:p>
    <w:p w14:paraId="65818734"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e.g. </w:t>
      </w:r>
      <w:r>
        <w:rPr>
          <w:rFonts w:ascii="AppleSystemUIFont" w:eastAsia=".PingFang SC" w:hAnsi="AppleSystemUIFont" w:cs="AppleSystemUIFont"/>
          <w:u w:color="DCA10D"/>
        </w:rPr>
        <w:t xml:space="preserve">Earlier in the day, thousands had taken to the streets for a series of </w:t>
      </w:r>
      <w:r>
        <w:rPr>
          <w:rFonts w:ascii="AppleSystemUIFontBold" w:eastAsia=".PingFang SC" w:hAnsi="AppleSystemUIFontBold" w:cs="AppleSystemUIFontBold"/>
          <w:b/>
          <w:bCs/>
          <w:u w:val="single" w:color="DCA10D"/>
        </w:rPr>
        <w:t xml:space="preserve">wildcat protests. </w:t>
      </w:r>
      <w:r>
        <w:rPr>
          <w:rFonts w:ascii="AppleSystemUIFont" w:eastAsia=".PingFang SC" w:hAnsi="AppleSystemUIFont" w:cs="AppleSystemUIFont"/>
          <w:u w:color="DCA10D"/>
        </w:rPr>
        <w:t xml:space="preserve">Police had </w:t>
      </w:r>
      <w:r>
        <w:rPr>
          <w:rFonts w:ascii="AppleSystemUIFontBold" w:eastAsia=".PingFang SC" w:hAnsi="AppleSystemUIFontBold" w:cs="AppleSystemUIFontBold"/>
          <w:b/>
          <w:bCs/>
          <w:u w:val="single" w:color="DCA10D"/>
        </w:rPr>
        <w:t>barricaded major streets</w:t>
      </w:r>
      <w:r>
        <w:rPr>
          <w:rFonts w:ascii="AppleSystemUIFont" w:eastAsia=".PingFang SC" w:hAnsi="AppleSystemUIFont" w:cs="AppleSystemUIFont"/>
          <w:u w:color="DCA10D"/>
        </w:rPr>
        <w:t xml:space="preserve"> </w:t>
      </w:r>
      <w:r>
        <w:rPr>
          <w:rFonts w:ascii=".PingFang SC" w:eastAsia=".PingFang SC" w:hAnsi="AppleSystemUIFont" w:cs=".PingFang SC" w:hint="eastAsia"/>
          <w:u w:val="single" w:color="DCA10D"/>
        </w:rPr>
        <w:t>设路障</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around the China </w:t>
      </w:r>
      <w:r>
        <w:rPr>
          <w:rFonts w:ascii="AppleSystemUIFontBold" w:eastAsia=".PingFang SC" w:hAnsi="AppleSystemUIFontBold" w:cs="AppleSystemUIFontBold"/>
          <w:b/>
          <w:bCs/>
          <w:u w:color="DCA10D"/>
        </w:rPr>
        <w:t>Liaison</w:t>
      </w:r>
      <w:r>
        <w:rPr>
          <w:rFonts w:ascii="AppleSystemUIFont" w:eastAsia=".PingFang SC" w:hAnsi="AppleSystemUIFont" w:cs="AppleSystemUIFont"/>
          <w:u w:color="DCA10D"/>
        </w:rPr>
        <w:t xml:space="preserve"> Office, which represents the mainland government, but it was at the main Hong Kong government offices that protests took a more violent turn.  </w:t>
      </w:r>
      <w:r>
        <w:rPr>
          <w:rFonts w:ascii="AppleSystemUIFontBold" w:eastAsia=".PingFang SC" w:hAnsi="AppleSystemUIFontBold" w:cs="AppleSystemUIFontBold"/>
          <w:b/>
          <w:bCs/>
          <w:u w:val="single" w:color="DCA10D"/>
        </w:rPr>
        <w:t xml:space="preserve">Face-off between protesters and police </w:t>
      </w:r>
      <w:r>
        <w:rPr>
          <w:rFonts w:ascii=".PingFang SC" w:eastAsia=".PingFang SC" w:hAnsi="AppleSystemUIFontBold" w:cs=".PingFang SC" w:hint="eastAsia"/>
          <w:b/>
          <w:bCs/>
          <w:u w:val="single" w:color="DCA10D"/>
        </w:rPr>
        <w:t>对峙</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moved through the city -- at one point </w:t>
      </w:r>
      <w:r>
        <w:rPr>
          <w:rFonts w:ascii="AppleSystemUIFontBold" w:eastAsia=".PingFang SC" w:hAnsi="AppleSystemUIFontBold" w:cs="AppleSystemUIFontBold"/>
          <w:b/>
          <w:bCs/>
          <w:u w:color="DCA10D"/>
        </w:rPr>
        <w:t xml:space="preserve">was punctuated </w:t>
      </w:r>
      <w:r>
        <w:rPr>
          <w:rFonts w:ascii="AppleSystemUIFont" w:eastAsia=".PingFang SC" w:hAnsi="AppleSystemUIFont" w:cs="AppleSystemUIFont"/>
          <w:u w:color="DCA10D"/>
        </w:rPr>
        <w:t xml:space="preserve">by a large bonfire of piled </w:t>
      </w:r>
      <w:r>
        <w:rPr>
          <w:rFonts w:ascii="AppleSystemUIFontBold" w:eastAsia=".PingFang SC" w:hAnsi="AppleSystemUIFontBold" w:cs="AppleSystemUIFontBold"/>
          <w:b/>
          <w:bCs/>
          <w:u w:val="single" w:color="DCA10D"/>
        </w:rPr>
        <w:t>barricades</w:t>
      </w:r>
      <w:r>
        <w:rPr>
          <w:rFonts w:ascii="AppleSystemUIFont" w:eastAsia=".PingFang SC" w:hAnsi="AppleSystemUIFont" w:cs="AppleSystemUIFont"/>
          <w:u w:color="DCA10D"/>
        </w:rPr>
        <w:t xml:space="preserve"> </w:t>
      </w:r>
      <w:r>
        <w:rPr>
          <w:rFonts w:ascii=".PingFang SC" w:eastAsia=".PingFang SC" w:hAnsi="AppleSystemUIFont" w:cs=".PingFang SC" w:hint="eastAsia"/>
          <w:u w:val="single" w:color="DCA10D"/>
        </w:rPr>
        <w:t>路障</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aand debris, which police quickly extinguished -- as day turned to night. </w:t>
      </w:r>
    </w:p>
    <w:p w14:paraId="352CC892"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21766B4"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26CBBCD1"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chapman</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t</w:t>
      </w:r>
      <w:r>
        <w:rPr>
          <w:rFonts w:ascii="System Font" w:eastAsia=".PingFang SC" w:hAnsi="System Font" w:cs="System Font"/>
          <w:u w:color="DCA10D"/>
        </w:rPr>
        <w:t>ʃ</w:t>
      </w:r>
      <w:r>
        <w:rPr>
          <w:rFonts w:ascii="AppleSystemUIFontItalic" w:eastAsia=".PingFang SC" w:hAnsi="AppleSystemUIFontItalic" w:cs="AppleSystemUIFontItalic"/>
          <w:i/>
          <w:iCs/>
          <w:u w:color="DCA10D"/>
        </w:rPr>
        <w:t xml:space="preserve">æpmən/. </w:t>
      </w:r>
      <w:r>
        <w:rPr>
          <w:rFonts w:ascii="AppleSystemUIFontBold" w:eastAsia=".PingFang SC" w:hAnsi="AppleSystemUIFontBold" w:cs="AppleSystemUIFontBold"/>
          <w:b/>
          <w:bCs/>
          <w:u w:color="DCA10D"/>
        </w:rPr>
        <w:t xml:space="preserve">  V.S.  chaperone </w:t>
      </w:r>
    </w:p>
    <w:p w14:paraId="711764F5" w14:textId="77777777" w:rsidR="008C445A" w:rsidRDefault="008C445A" w:rsidP="008C445A">
      <w:pPr>
        <w:numPr>
          <w:ilvl w:val="0"/>
          <w:numId w:val="29"/>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chapman</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t</w:t>
      </w:r>
      <w:r>
        <w:rPr>
          <w:rFonts w:ascii="System Font" w:eastAsia=".PingFang SC" w:hAnsi="System Font" w:cs="System Font"/>
          <w:u w:color="DCA10D"/>
        </w:rPr>
        <w:t>ʃ</w:t>
      </w:r>
      <w:r>
        <w:rPr>
          <w:rFonts w:ascii="AppleSystemUIFontItalic" w:eastAsia=".PingFang SC" w:hAnsi="AppleSystemUIFontItalic" w:cs="AppleSystemUIFontItalic"/>
          <w:i/>
          <w:iCs/>
          <w:u w:color="DCA10D"/>
        </w:rPr>
        <w:t xml:space="preserve">æpmən/. </w:t>
      </w:r>
      <w:r>
        <w:rPr>
          <w:rFonts w:ascii="AppleSystemUIFont" w:eastAsia=".PingFang SC" w:hAnsi="AppleSystemUIFont" w:cs="AppleSystemUIFont"/>
          <w:u w:color="DCA10D"/>
        </w:rPr>
        <w:t>N a trader, esp an itinerant pedlar (</w:t>
      </w:r>
      <w:r>
        <w:rPr>
          <w:rFonts w:ascii=".PingFang SC" w:eastAsia=".PingFang SC" w:hAnsi="AppleSystemUIFont" w:cs=".PingFang SC" w:hint="eastAsia"/>
          <w:u w:color="DCA10D"/>
        </w:rPr>
        <w:t>流动叫卖</w:t>
      </w:r>
      <w:r>
        <w:rPr>
          <w:rFonts w:ascii="AppleSystemUIFont" w:eastAsia=".PingFang SC" w:hAnsi="AppleSystemUIFont" w:cs="AppleSystemUIFont"/>
          <w:u w:color="DCA10D"/>
        </w:rPr>
        <w:t>)</w:t>
      </w:r>
      <w:r>
        <w:rPr>
          <w:rFonts w:ascii=".PingFang SC" w:eastAsia=".PingFang SC" w:hAnsi="AppleSystemUIFont" w:cs=".PingFang SC" w:hint="eastAsia"/>
          <w:u w:color="DCA10D"/>
        </w:rPr>
        <w:t>小贩</w:t>
      </w:r>
    </w:p>
    <w:p w14:paraId="2988EC56" w14:textId="77777777" w:rsidR="008C445A" w:rsidRDefault="008C445A" w:rsidP="008C445A">
      <w:pPr>
        <w:numPr>
          <w:ilvl w:val="0"/>
          <w:numId w:val="29"/>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chaperone /'ʃæpərəʊn ;</w:t>
      </w:r>
      <w:r>
        <w:rPr>
          <w:rFonts w:ascii="Lucida Grande" w:eastAsia=".PingFang SC" w:hAnsi="Lucida Grande" w:cs="Lucida Grande"/>
          <w:u w:color="DCA10D"/>
        </w:rPr>
        <w:t>ˋ</w:t>
      </w:r>
      <w:r>
        <w:rPr>
          <w:rFonts w:ascii="AppleSystemUIFont" w:eastAsia=".PingFang SC" w:hAnsi="AppleSystemUIFont" w:cs="AppleSystemUIFont"/>
          <w:u w:color="DCA10D"/>
        </w:rPr>
        <w:t>ʃæpə</w:t>
      </w:r>
      <w:r>
        <w:rPr>
          <w:rFonts w:ascii="Lucida Grande" w:eastAsia=".PingFang SC" w:hAnsi="Lucida Grande" w:cs="Lucida Grande"/>
          <w:u w:color="DCA10D"/>
        </w:rPr>
        <w:t>͵</w:t>
      </w:r>
      <w:r>
        <w:rPr>
          <w:rFonts w:ascii="AppleSystemUIFont" w:eastAsia=".PingFang SC" w:hAnsi="AppleSystemUIFont" w:cs="AppleSystemUIFont"/>
          <w:u w:color="DCA10D"/>
        </w:rPr>
        <w:t xml:space="preserve">ron / someone, usually a parent or teacher, who is responsible for young people on social occasions </w:t>
      </w:r>
      <w:r>
        <w:rPr>
          <w:rFonts w:ascii=".PingFang SC" w:eastAsia=".PingFang SC" w:hAnsi="AppleSystemUIFont" w:cs=".PingFang SC" w:hint="eastAsia"/>
          <w:u w:color="DCA10D"/>
        </w:rPr>
        <w:t>监护人，监督人〔在社交活动时监护孩子的家长或教师〕</w:t>
      </w:r>
      <w:r>
        <w:rPr>
          <w:rFonts w:ascii="AppleSystemUIFont" w:eastAsia=".PingFang SC" w:hAnsi="AppleSystemUIFont" w:cs="AppleSystemUIFont"/>
          <w:u w:color="DCA10D"/>
        </w:rPr>
        <w:t xml:space="preserve">e.g. Three parents went on the school ski trip as </w:t>
      </w:r>
      <w:r>
        <w:rPr>
          <w:rFonts w:ascii="AppleSystemUIFontBold" w:eastAsia=".PingFang SC" w:hAnsi="AppleSystemUIFontBold" w:cs="AppleSystemUIFontBold"/>
          <w:b/>
          <w:bCs/>
          <w:u w:color="DCA10D"/>
        </w:rPr>
        <w:t>chaperones</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三名家长作为监护人参加了学校的滑雪旅行。</w:t>
      </w:r>
    </w:p>
    <w:p w14:paraId="04DF7749"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0BEFEF68"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0EC031FD"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honk</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/h</w:t>
      </w:r>
      <w:r>
        <w:rPr>
          <w:rFonts w:ascii="System Font" w:eastAsia=".PingFang SC" w:hAnsi="System Font" w:cs="System Font"/>
          <w:u w:color="DCA10D"/>
        </w:rPr>
        <w:t>ɒŋ</w:t>
      </w:r>
      <w:r>
        <w:rPr>
          <w:rFonts w:ascii="AppleSystemUIFontItalic" w:eastAsia=".PingFang SC" w:hAnsi="AppleSystemUIFontItalic" w:cs="AppleSystemUIFontItalic"/>
          <w:i/>
          <w:iCs/>
          <w:u w:color="DCA10D"/>
        </w:rPr>
        <w:t xml:space="preserve">k/ </w:t>
      </w:r>
    </w:p>
    <w:p w14:paraId="7E4A7C24" w14:textId="77777777" w:rsidR="008C445A" w:rsidRDefault="008C445A" w:rsidP="008C445A">
      <w:pPr>
        <w:numPr>
          <w:ilvl w:val="0"/>
          <w:numId w:val="3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V-T/V-I If you </w:t>
      </w:r>
      <w:r>
        <w:rPr>
          <w:rFonts w:ascii="AppleSystemUIFontBold" w:eastAsia=".PingFang SC" w:hAnsi="AppleSystemUIFontBold" w:cs="AppleSystemUIFontBold"/>
          <w:b/>
          <w:bCs/>
          <w:u w:val="single" w:color="DCA10D"/>
        </w:rPr>
        <w:t>honk the horn of a vehicle</w:t>
      </w:r>
      <w:r>
        <w:rPr>
          <w:rFonts w:ascii="AppleSystemUIFont" w:eastAsia=".PingFang SC" w:hAnsi="AppleSystemUIFont" w:cs="AppleSystemUIFont"/>
          <w:u w:color="DCA10D"/>
        </w:rPr>
        <w:t xml:space="preserve"> or if </w:t>
      </w:r>
      <w:r>
        <w:rPr>
          <w:rFonts w:ascii="AppleSystemUIFontBold" w:eastAsia=".PingFang SC" w:hAnsi="AppleSystemUIFontBold" w:cs="AppleSystemUIFontBold"/>
          <w:b/>
          <w:bCs/>
          <w:u w:val="single" w:color="DCA10D"/>
        </w:rPr>
        <w:t>the horn honks</w:t>
      </w:r>
      <w:r>
        <w:rPr>
          <w:rFonts w:ascii="AppleSystemUIFont" w:eastAsia=".PingFang SC" w:hAnsi="AppleSystemUIFont" w:cs="AppleSystemUIFont"/>
          <w:u w:color="DCA10D"/>
        </w:rPr>
        <w:t xml:space="preserve">, you make the horn produce a short loud sound. </w:t>
      </w:r>
      <w:r>
        <w:rPr>
          <w:rFonts w:ascii=".PingFang SC" w:eastAsia=".PingFang SC" w:hAnsi="AppleSystemUIFont" w:cs=".PingFang SC" w:hint="eastAsia"/>
          <w:u w:color="DCA10D"/>
        </w:rPr>
        <w:t>鸣</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车辆喇叭</w:t>
      </w:r>
      <w:r>
        <w:rPr>
          <w:rFonts w:ascii="AppleSystemUIFont" w:eastAsia=".PingFang SC" w:hAnsi="AppleSystemUIFont" w:cs="AppleSystemUIFont"/>
          <w:u w:color="DCA10D"/>
        </w:rPr>
        <w:t>); (</w:t>
      </w:r>
      <w:r>
        <w:rPr>
          <w:rFonts w:ascii=".PingFang SC" w:eastAsia=".PingFang SC" w:hAnsi="AppleSystemUIFont" w:cs=".PingFang SC" w:hint="eastAsia"/>
          <w:u w:color="DCA10D"/>
        </w:rPr>
        <w:t>车辆喇叭</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鸣响</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Drivers </w:t>
      </w:r>
      <w:r>
        <w:rPr>
          <w:rFonts w:ascii="AppleSystemUIFontBold" w:eastAsia=".PingFang SC" w:hAnsi="AppleSystemUIFontBold" w:cs="AppleSystemUIFontBold"/>
          <w:b/>
          <w:bCs/>
          <w:u w:val="single" w:color="DCA10D"/>
        </w:rPr>
        <w:t xml:space="preserve">honked their horns </w:t>
      </w:r>
      <w:r>
        <w:rPr>
          <w:rFonts w:ascii="AppleSystemUIFont" w:eastAsia=".PingFang SC" w:hAnsi="AppleSystemUIFont" w:cs="AppleSystemUIFont"/>
          <w:u w:color="DCA10D"/>
        </w:rPr>
        <w:t xml:space="preserve">in solidarity with the peace marchers. </w:t>
      </w:r>
      <w:r>
        <w:rPr>
          <w:rFonts w:ascii=".PingFang SC" w:eastAsia=".PingFang SC" w:hAnsi="AppleSystemUIFont" w:cs=".PingFang SC" w:hint="eastAsia"/>
          <w:u w:color="DCA10D"/>
        </w:rPr>
        <w:t>司机们鸣笛，表示对和平示威者的坚决支持。</w:t>
      </w:r>
      <w:r>
        <w:rPr>
          <w:rFonts w:ascii="MS Gothic" w:eastAsia="MS Gothic" w:hAnsi="MS Gothic" w:cs="MS Gothic" w:hint="eastAsia"/>
          <w:u w:color="DCA10D"/>
        </w:rPr>
        <w:t> </w:t>
      </w:r>
      <w:r>
        <w:rPr>
          <w:rFonts w:ascii="AppleSystemUIFont" w:eastAsia=".PingFang SC" w:hAnsi="AppleSystemUIFont" w:cs="AppleSystemUIFont"/>
          <w:u w:color="DCA10D"/>
        </w:rPr>
        <w:t xml:space="preserve">e.g. Arrestees have been accused of participating in the </w:t>
      </w:r>
      <w:r>
        <w:rPr>
          <w:rFonts w:ascii="AppleSystemUIFontBold" w:eastAsia=".PingFang SC" w:hAnsi="AppleSystemUIFontBold" w:cs="AppleSystemUIFontBold"/>
          <w:b/>
          <w:bCs/>
          <w:u w:color="DCA10D"/>
        </w:rPr>
        <w:t>“wildcat protest”</w:t>
      </w:r>
      <w:r>
        <w:rPr>
          <w:rFonts w:ascii="AppleSystemUIFont" w:eastAsia=".PingFang SC" w:hAnsi="AppleSystemUIFont" w:cs="AppleSystemUIFont"/>
          <w:u w:color="DCA10D"/>
        </w:rPr>
        <w:t xml:space="preserve"> . The police response was quicker and fiercer than in past weeks, perhaps in a sign of </w:t>
      </w:r>
      <w:r>
        <w:rPr>
          <w:rFonts w:ascii="AppleSystemUIFontBold" w:eastAsia=".PingFang SC" w:hAnsi="AppleSystemUIFontBold" w:cs="AppleSystemUIFontBold"/>
          <w:b/>
          <w:bCs/>
          <w:u w:val="single" w:color="DCA10D"/>
        </w:rPr>
        <w:t xml:space="preserve">waning patience </w:t>
      </w:r>
      <w:r>
        <w:rPr>
          <w:rFonts w:ascii=".PingFang SC" w:eastAsia=".PingFang SC" w:hAnsi="AppleSystemUIFontBold" w:cs=".PingFang SC" w:hint="eastAsia"/>
          <w:b/>
          <w:bCs/>
          <w:u w:val="single" w:color="DCA10D"/>
        </w:rPr>
        <w:t>逐渐</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逐步减少的</w:t>
      </w:r>
      <w:r>
        <w:rPr>
          <w:rFonts w:ascii=".PingFang SC" w:eastAsia=".PingFang SC" w:hAnsi="AppleSystemUIFontBold" w:cs=".PingFang SC" w:hint="eastAsia"/>
          <w:b/>
          <w:bCs/>
          <w:u w:val="single" w:color="DCA10D"/>
        </w:rPr>
        <w:lastRenderedPageBreak/>
        <w:t>耐心</w:t>
      </w:r>
      <w:r>
        <w:rPr>
          <w:rFonts w:ascii="AppleSystemUIFont" w:eastAsia=".PingFang SC" w:hAnsi="AppleSystemUIFont" w:cs="AppleSystemUIFont"/>
          <w:u w:color="DCA10D"/>
        </w:rPr>
        <w:t>, and clashes continued until t</w:t>
      </w:r>
      <w:r>
        <w:rPr>
          <w:rFonts w:ascii="AppleSystemUIFontBold" w:eastAsia=".PingFang SC" w:hAnsi="AppleSystemUIFontBold" w:cs="AppleSystemUIFontBold"/>
          <w:b/>
          <w:bCs/>
          <w:u w:val="single" w:color="DCA10D"/>
        </w:rPr>
        <w:t>he wee hours</w:t>
      </w:r>
      <w:r>
        <w:rPr>
          <w:rFonts w:ascii="AppleSystemUIFont" w:eastAsia=".PingFang SC" w:hAnsi="AppleSystemUIFont" w:cs="AppleSystemUIFont"/>
          <w:u w:color="DCA10D"/>
        </w:rPr>
        <w:t xml:space="preserve"> of Sunday morning local time. Hundreds could be heard shouting and jeering, and across the street, </w:t>
      </w:r>
      <w:r>
        <w:rPr>
          <w:rFonts w:ascii="AppleSystemUIFontBold" w:eastAsia=".PingFang SC" w:hAnsi="AppleSystemUIFontBold" w:cs="AppleSystemUIFontBold"/>
          <w:b/>
          <w:bCs/>
          <w:u w:val="single" w:color="DCA10D"/>
        </w:rPr>
        <w:t xml:space="preserve">cars honked </w:t>
      </w:r>
      <w:r>
        <w:rPr>
          <w:rFonts w:ascii=".PingFang SC" w:eastAsia=".PingFang SC" w:hAnsi="AppleSystemUIFontBold" w:cs=".PingFang SC" w:hint="eastAsia"/>
          <w:u w:color="DCA10D"/>
        </w:rPr>
        <w:t>汽车按喇叭</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to show their support for the protesters.</w:t>
      </w:r>
    </w:p>
    <w:p w14:paraId="0A896AFD" w14:textId="77777777" w:rsidR="008C445A" w:rsidRDefault="008C445A" w:rsidP="008C445A">
      <w:pPr>
        <w:numPr>
          <w:ilvl w:val="0"/>
          <w:numId w:val="3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N-COUNT Honk is also a noun. </w:t>
      </w:r>
      <w:r>
        <w:rPr>
          <w:rFonts w:ascii=".PingFang SC" w:eastAsia=".PingFang SC" w:hAnsi="AppleSystemUIFont" w:cs=".PingFang SC" w:hint="eastAsia"/>
          <w:u w:color="DCA10D"/>
        </w:rPr>
        <w:t>鸣笛</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鸣响</w:t>
      </w:r>
      <w:r>
        <w:rPr>
          <w:rFonts w:ascii="AppleSystemUIFont" w:eastAsia=".PingFang SC" w:hAnsi="AppleSystemUIFont" w:cs="AppleSystemUIFont"/>
          <w:u w:color="DCA10D"/>
        </w:rPr>
        <w:t xml:space="preserve"> </w:t>
      </w:r>
    </w:p>
    <w:p w14:paraId="54DA33C4" w14:textId="77777777" w:rsidR="008C445A" w:rsidRDefault="008C445A" w:rsidP="008C445A">
      <w:pPr>
        <w:numPr>
          <w:ilvl w:val="0"/>
          <w:numId w:val="30"/>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Siren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sa</w:t>
      </w:r>
      <w:r>
        <w:rPr>
          <w:rFonts w:ascii="System Font" w:eastAsia=".PingFang SC" w:hAnsi="System Font" w:cs="System Font"/>
          <w:u w:color="DCA10D"/>
        </w:rPr>
        <w:t>ɪ</w:t>
      </w:r>
      <w:r>
        <w:rPr>
          <w:rFonts w:ascii="AppleSystemUIFontItalic" w:eastAsia=".PingFang SC" w:hAnsi="AppleSystemUIFontItalic" w:cs="AppleSystemUIFontItalic"/>
          <w:i/>
          <w:iCs/>
          <w:u w:color="DCA10D"/>
        </w:rPr>
        <w:t xml:space="preserve">ərən/ </w:t>
      </w:r>
      <w:r>
        <w:rPr>
          <w:rFonts w:ascii="AppleSystemUIFont" w:eastAsia=".PingFang SC" w:hAnsi="AppleSystemUIFont" w:cs="AppleSystemUIFont"/>
          <w:u w:color="DCA10D"/>
        </w:rPr>
        <w:t xml:space="preserve">: N-COUNT A siren is a warning device which makes a long, loud noise. Most </w:t>
      </w:r>
      <w:r>
        <w:rPr>
          <w:rFonts w:ascii="AppleSystemUIFontBold" w:eastAsia=".PingFang SC" w:hAnsi="AppleSystemUIFontBold" w:cs="AppleSystemUIFontBold"/>
          <w:b/>
          <w:bCs/>
          <w:u w:val="single" w:color="DCA10D"/>
        </w:rPr>
        <w:t>fire engines, ambulances, and police cars</w:t>
      </w:r>
      <w:r>
        <w:rPr>
          <w:rFonts w:ascii="AppleSystemUIFont" w:eastAsia=".PingFang SC" w:hAnsi="AppleSystemUIFont" w:cs="AppleSystemUIFont"/>
          <w:u w:color="DCA10D"/>
        </w:rPr>
        <w:t xml:space="preserve"> have sirens. (</w:t>
      </w:r>
      <w:r>
        <w:rPr>
          <w:rFonts w:ascii=".PingFang SC" w:eastAsia=".PingFang SC" w:hAnsi="AppleSystemUIFont" w:cs=".PingFang SC" w:hint="eastAsia"/>
          <w:u w:color="DCA10D"/>
        </w:rPr>
        <w:t>救火车、救护车、警车等上的</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警报器</w:t>
      </w:r>
      <w:r>
        <w:rPr>
          <w:rFonts w:ascii="AppleSystemUIFont" w:eastAsia=".PingFang SC" w:hAnsi="AppleSystemUIFont" w:cs="AppleSystemUIFont"/>
          <w:u w:color="DCA10D"/>
        </w:rPr>
        <w:t xml:space="preserve">  e.g. It sounds like an air raid siren. </w:t>
      </w:r>
      <w:r>
        <w:rPr>
          <w:rFonts w:ascii=".PingFang SC" w:eastAsia=".PingFang SC" w:hAnsi="AppleSystemUIFont" w:cs=".PingFang SC" w:hint="eastAsia"/>
          <w:u w:color="DCA10D"/>
        </w:rPr>
        <w:t>这听起来像是空袭警报</w:t>
      </w:r>
    </w:p>
    <w:p w14:paraId="5200C776"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02F0CADE"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6AA367AF"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9CD97E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7F48E53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2A8E2B39"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hyperlink r:id="rId18" w:history="1">
        <w:r>
          <w:rPr>
            <w:rFonts w:ascii="AppleSystemUIFont" w:eastAsia=".PingFang SC" w:hAnsi="AppleSystemUIFont" w:cs="AppleSystemUIFont"/>
            <w:color w:val="DCA10D"/>
            <w:u w:color="DCA10D"/>
          </w:rPr>
          <w:t>https://edition.cnn.com/2019/08/02/tech/huawei-us-ban/index.html</w:t>
        </w:r>
      </w:hyperlink>
      <w:r>
        <w:rPr>
          <w:rFonts w:ascii="AppleSystemUIFont" w:eastAsia=".PingFang SC" w:hAnsi="AppleSystemUIFont" w:cs="AppleSystemUIFont"/>
          <w:u w:color="DCA10D"/>
        </w:rPr>
        <w:t xml:space="preserve"> (Learning this week)</w:t>
      </w:r>
    </w:p>
    <w:p w14:paraId="2B1D050C"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35760F3"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run counter to sth.  </w:t>
      </w:r>
      <w:r>
        <w:rPr>
          <w:rFonts w:ascii=".PingFang SC" w:eastAsia=".PingFang SC" w:hAnsi="AppleSystemUIFontBold" w:cs=".PingFang SC" w:hint="eastAsia"/>
          <w:b/>
          <w:bCs/>
          <w:u w:color="DCA10D"/>
        </w:rPr>
        <w:t>和</w:t>
      </w:r>
      <w:r>
        <w:rPr>
          <w:rFonts w:ascii="AppleSystemUIFontBold" w:eastAsia=".PingFang SC" w:hAnsi="AppleSystemUIFontBold" w:cs="AppleSystemUIFontBold"/>
          <w:b/>
          <w:bCs/>
          <w:u w:color="DCA10D"/>
        </w:rPr>
        <w:t>xxx</w:t>
      </w:r>
      <w:r>
        <w:rPr>
          <w:rFonts w:ascii=".PingFang SC" w:eastAsia=".PingFang SC" w:hAnsi="AppleSystemUIFontBold" w:cs=".PingFang SC" w:hint="eastAsia"/>
          <w:b/>
          <w:bCs/>
          <w:u w:color="DCA10D"/>
        </w:rPr>
        <w:t>背道而驰</w:t>
      </w:r>
    </w:p>
    <w:p w14:paraId="1A2EF79D"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Washington's trade blacklist bars American firms from selling tech and software to Huawei unless they get a license to do so. The United States says the company is a national security concern, and claims it engages in activities that </w:t>
      </w:r>
      <w:r>
        <w:rPr>
          <w:rFonts w:ascii="AppleSystemUIFontBold" w:eastAsia=".PingFang SC" w:hAnsi="AppleSystemUIFontBold" w:cs="AppleSystemUIFontBold"/>
          <w:b/>
          <w:bCs/>
          <w:u w:val="single" w:color="DCA10D"/>
        </w:rPr>
        <w:t xml:space="preserve">run counter to US foreign policy interests </w:t>
      </w:r>
      <w:r>
        <w:rPr>
          <w:rFonts w:ascii=".PingFang SC" w:eastAsia=".PingFang SC" w:hAnsi="AppleSystemUIFontBold" w:cs=".PingFang SC" w:hint="eastAsia"/>
          <w:b/>
          <w:bCs/>
          <w:u w:val="single" w:color="DCA10D"/>
        </w:rPr>
        <w:t>和</w:t>
      </w:r>
      <w:r>
        <w:rPr>
          <w:rFonts w:ascii="AppleSystemUIFontBold" w:eastAsia=".PingFang SC" w:hAnsi="AppleSystemUIFontBold" w:cs="AppleSystemUIFontBold"/>
          <w:b/>
          <w:bCs/>
          <w:u w:val="single" w:color="DCA10D"/>
        </w:rPr>
        <w:t>xxx</w:t>
      </w:r>
      <w:r>
        <w:rPr>
          <w:rFonts w:ascii=".PingFang SC" w:eastAsia=".PingFang SC" w:hAnsi="AppleSystemUIFontBold" w:cs=".PingFang SC" w:hint="eastAsia"/>
          <w:b/>
          <w:bCs/>
          <w:u w:val="single" w:color="DCA10D"/>
        </w:rPr>
        <w:t>背道而驰</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Huawei denies that is the case, and says that none of its products pose a national security risk. </w:t>
      </w:r>
    </w:p>
    <w:p w14:paraId="16DDF16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5B825B60"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renege</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/r</w:t>
      </w:r>
      <w:r>
        <w:rPr>
          <w:rFonts w:ascii="System Font" w:eastAsia=".PingFang SC" w:hAnsi="System Font" w:cs="System Font"/>
          <w:u w:color="DCA10D"/>
        </w:rPr>
        <w:t>ɪˈ</w:t>
      </w:r>
      <w:r>
        <w:rPr>
          <w:rFonts w:ascii="AppleSystemUIFontItalic" w:eastAsia=".PingFang SC" w:hAnsi="AppleSystemUIFontItalic" w:cs="AppleSystemUIFontItalic"/>
          <w:i/>
          <w:iCs/>
          <w:u w:color="DCA10D"/>
        </w:rPr>
        <w:t>ni</w:t>
      </w:r>
      <w:r>
        <w:rPr>
          <w:rFonts w:ascii="System Font" w:eastAsia=".PingFang SC" w:hAnsi="System Font" w:cs="System Font"/>
          <w:u w:color="DCA10D"/>
        </w:rPr>
        <w:t>ːɡ</w:t>
      </w:r>
      <w:r>
        <w:rPr>
          <w:rFonts w:ascii="AppleSystemUIFontItalic" w:eastAsia=".PingFang SC" w:hAnsi="AppleSystemUIFontItalic" w:cs="AppleSystemUIFontItalic"/>
          <w:i/>
          <w:iCs/>
          <w:u w:color="DCA10D"/>
        </w:rPr>
        <w:t xml:space="preserve">/ </w:t>
      </w:r>
      <w:r>
        <w:rPr>
          <w:rFonts w:ascii="AppleSystemUIFont" w:eastAsia=".PingFang SC" w:hAnsi="AppleSystemUIFont" w:cs="AppleSystemUIFont"/>
          <w:u w:color="DCA10D"/>
        </w:rPr>
        <w:t>/rɪˈneɪɡ/</w:t>
      </w:r>
    </w:p>
    <w:p w14:paraId="32F847BE"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u w:val="single"/>
        </w:rPr>
        <w:t xml:space="preserve">[  renege on an agreement  </w:t>
      </w:r>
      <w:r>
        <w:rPr>
          <w:rFonts w:ascii=".PingFang SC" w:eastAsia=".PingFang SC" w:hAnsi="AppleSystemUIFontBold" w:cs=".PingFang SC" w:hint="eastAsia"/>
          <w:b/>
          <w:bCs/>
          <w:u w:val="single"/>
        </w:rPr>
        <w:t>违背协议</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协定</w:t>
      </w:r>
      <w:r>
        <w:rPr>
          <w:rFonts w:ascii="AppleSystemUIFontBold" w:eastAsia=".PingFang SC" w:hAnsi="AppleSystemUIFontBold" w:cs="AppleSystemUIFontBold"/>
          <w:b/>
          <w:bCs/>
          <w:u w:val="single"/>
        </w:rPr>
        <w:t xml:space="preserve">; renege on sb’s pledges </w:t>
      </w:r>
      <w:r>
        <w:rPr>
          <w:rFonts w:ascii=".PingFang SC" w:eastAsia=".PingFang SC" w:hAnsi="AppleSystemUIFontBold" w:cs=".PingFang SC" w:hint="eastAsia"/>
          <w:b/>
          <w:bCs/>
          <w:u w:val="single"/>
        </w:rPr>
        <w:t>食言</w:t>
      </w:r>
      <w:r>
        <w:rPr>
          <w:rFonts w:ascii=".PingFang SC" w:eastAsia=".PingFang SC" w:hAnsi="AppleSystemUIFontBold" w:cs=".PingFang SC"/>
          <w:b/>
          <w:bCs/>
          <w:u w:val="single"/>
        </w:rPr>
        <w:t xml:space="preserve">; </w:t>
      </w:r>
      <w:r>
        <w:rPr>
          <w:rFonts w:ascii=".PingFang SC" w:eastAsia=".PingFang SC" w:hAnsi="AppleSystemUIFontBold" w:cs=".PingFang SC" w:hint="eastAsia"/>
          <w:b/>
          <w:bCs/>
          <w:u w:val="single"/>
        </w:rPr>
        <w:t>违背诺言</w:t>
      </w:r>
      <w:r>
        <w:rPr>
          <w:rFonts w:ascii="AppleSystemUIFontBold" w:eastAsia=".PingFang SC" w:hAnsi="AppleSystemUIFontBold" w:cs="AppleSystemUIFontBold"/>
          <w:b/>
          <w:bCs/>
          <w:u w:val="single"/>
        </w:rPr>
        <w:t xml:space="preserve">, </w:t>
      </w:r>
      <w:r>
        <w:rPr>
          <w:rFonts w:ascii=".PingFang SC" w:eastAsia=".PingFang SC" w:hAnsi="AppleSystemUIFontBold" w:cs=".PingFang SC" w:hint="eastAsia"/>
          <w:b/>
          <w:bCs/>
          <w:u w:val="single"/>
        </w:rPr>
        <w:t>背信弃义</w:t>
      </w:r>
      <w:r>
        <w:rPr>
          <w:rFonts w:ascii="AppleSystemUIFontBold" w:eastAsia=".PingFang SC" w:hAnsi="AppleSystemUIFontBold" w:cs="AppleSystemUIFontBold"/>
          <w:b/>
          <w:bCs/>
          <w:u w:val="single"/>
        </w:rPr>
        <w:t xml:space="preserve">;  renege on sb’s promise </w:t>
      </w:r>
      <w:r>
        <w:rPr>
          <w:rFonts w:ascii=".PingFang SC" w:eastAsia=".PingFang SC" w:hAnsi="AppleSystemUIFontBold" w:cs=".PingFang SC" w:hint="eastAsia"/>
          <w:b/>
          <w:bCs/>
          <w:u w:val="single"/>
        </w:rPr>
        <w:t>食言</w:t>
      </w:r>
      <w:r>
        <w:rPr>
          <w:rFonts w:ascii=".PingFang SC" w:eastAsia=".PingFang SC" w:hAnsi="AppleSystemUIFontBold" w:cs=".PingFang SC"/>
          <w:b/>
          <w:bCs/>
          <w:u w:val="single"/>
        </w:rPr>
        <w:t xml:space="preserve">; </w:t>
      </w:r>
      <w:r>
        <w:rPr>
          <w:rFonts w:ascii=".PingFang SC" w:eastAsia=".PingFang SC" w:hAnsi="AppleSystemUIFontBold" w:cs=".PingFang SC" w:hint="eastAsia"/>
          <w:b/>
          <w:bCs/>
          <w:u w:val="single"/>
        </w:rPr>
        <w:t>违背诺言</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 renege on a  deal </w:t>
      </w:r>
      <w:r>
        <w:rPr>
          <w:rFonts w:ascii=".PingFang SC" w:eastAsia=".PingFang SC" w:hAnsi="AppleSystemUIFontBold" w:cs=".PingFang SC" w:hint="eastAsia"/>
          <w:b/>
          <w:bCs/>
          <w:u w:val="single"/>
        </w:rPr>
        <w:t>违背协定</w:t>
      </w:r>
      <w:r>
        <w:rPr>
          <w:rFonts w:ascii="AppleSystemUIFontBold" w:eastAsia=".PingFang SC" w:hAnsi="AppleSystemUIFontBold" w:cs="AppleSystemUIFontBold"/>
          <w:b/>
          <w:bCs/>
          <w:u w:val="single"/>
        </w:rPr>
        <w:t xml:space="preserve">; renege on a contract </w:t>
      </w:r>
      <w:r>
        <w:rPr>
          <w:rFonts w:ascii=".PingFang SC" w:eastAsia=".PingFang SC" w:hAnsi="AppleSystemUIFontBold" w:cs=".PingFang SC" w:hint="eastAsia"/>
          <w:b/>
          <w:bCs/>
          <w:u w:val="single"/>
        </w:rPr>
        <w:t>违约</w:t>
      </w:r>
      <w:r>
        <w:rPr>
          <w:rFonts w:ascii=".PingFang SC" w:eastAsia=".PingFang SC" w:hAnsi="AppleSystemUIFontBold" w:cs=".PingFang SC"/>
          <w:b/>
          <w:bCs/>
          <w:u w:val="single"/>
        </w:rPr>
        <w:t>]</w:t>
      </w:r>
    </w:p>
    <w:p w14:paraId="79E52401"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to not do something you have promised or agreed to do; to break a promise, an agreement, etc. </w:t>
      </w:r>
      <w:r>
        <w:rPr>
          <w:rFonts w:ascii=".PingFang SC" w:eastAsia=".PingFang SC" w:hAnsi="AppleSystemUIFont" w:cs=".PingFang SC" w:hint="eastAsia"/>
        </w:rPr>
        <w:t>违背（诺言）；背信弃义；食言违约</w:t>
      </w:r>
      <w:r>
        <w:rPr>
          <w:rFonts w:ascii="AppleSystemUIFont" w:eastAsia=".PingFang SC" w:hAnsi="AppleSystemUIFont" w:cs="AppleSystemUIFont"/>
        </w:rPr>
        <w:t xml:space="preserve">, </w:t>
      </w:r>
      <w:r>
        <w:rPr>
          <w:rFonts w:ascii=".PingFang SC" w:eastAsia=".PingFang SC" w:hAnsi="AppleSystemUIFont" w:cs=".PingFang SC" w:hint="eastAsia"/>
        </w:rPr>
        <w:t>赖债</w:t>
      </w:r>
      <w:r>
        <w:rPr>
          <w:rFonts w:ascii="AppleSystemUIFont" w:eastAsia=".PingFang SC" w:hAnsi="AppleSystemUIFont" w:cs="AppleSystemUIFont"/>
        </w:rPr>
        <w:t xml:space="preserve">, </w:t>
      </w:r>
      <w:r>
        <w:rPr>
          <w:rFonts w:ascii=".PingFang SC" w:eastAsia=".PingFang SC" w:hAnsi="AppleSystemUIFont" w:cs=".PingFang SC" w:hint="eastAsia"/>
        </w:rPr>
        <w:t>违背协议</w:t>
      </w:r>
      <w:r>
        <w:rPr>
          <w:rFonts w:ascii="AppleSystemUIFont" w:eastAsia=".PingFang SC" w:hAnsi="AppleSystemUIFont" w:cs="AppleSystemUIFont"/>
        </w:rPr>
        <w:t>/</w:t>
      </w:r>
      <w:r>
        <w:rPr>
          <w:rFonts w:ascii=".PingFang SC" w:eastAsia=".PingFang SC" w:hAnsi="AppleSystemUIFont" w:cs=".PingFang SC" w:hint="eastAsia"/>
        </w:rPr>
        <w:t>协定</w:t>
      </w:r>
      <w:r>
        <w:rPr>
          <w:rFonts w:ascii="AppleSystemUIFont" w:eastAsia=".PingFang SC" w:hAnsi="AppleSystemUIFont" w:cs="AppleSystemUIFont"/>
        </w:rPr>
        <w:t>/</w:t>
      </w:r>
      <w:r>
        <w:rPr>
          <w:rFonts w:ascii=".PingFang SC" w:eastAsia=".PingFang SC" w:hAnsi="AppleSystemUIFont" w:cs=".PingFang SC" w:hint="eastAsia"/>
        </w:rPr>
        <w:t>诺言等</w:t>
      </w:r>
    </w:p>
    <w:p w14:paraId="66A32E5A" w14:textId="77777777" w:rsidR="008C445A" w:rsidRDefault="008C445A" w:rsidP="008C445A">
      <w:pPr>
        <w:autoSpaceDE w:val="0"/>
        <w:autoSpaceDN w:val="0"/>
        <w:adjustRightInd w:val="0"/>
        <w:rPr>
          <w:rFonts w:ascii=".PingFang SC" w:eastAsia=".PingFang SC" w:hAnsi="AppleSystemUIFont" w:cs=".PingFang SC"/>
        </w:rPr>
      </w:pPr>
      <w:r>
        <w:rPr>
          <w:rFonts w:ascii="AppleSystemUIFontBold" w:eastAsia=".PingFang SC" w:hAnsi="AppleSystemUIFontBold" w:cs="AppleSystemUIFontBold"/>
          <w:b/>
          <w:bCs/>
        </w:rPr>
        <w:t xml:space="preserve">e.g. </w:t>
      </w:r>
      <w:r>
        <w:rPr>
          <w:rFonts w:ascii="AppleSystemUIFont" w:eastAsia=".PingFang SC" w:hAnsi="AppleSystemUIFont" w:cs="AppleSystemUIFont"/>
        </w:rPr>
        <w:t xml:space="preserve">They </w:t>
      </w:r>
      <w:r>
        <w:rPr>
          <w:rFonts w:ascii="AppleSystemUIFontBold" w:eastAsia=".PingFang SC" w:hAnsi="AppleSystemUIFontBold" w:cs="AppleSystemUIFontBold"/>
          <w:b/>
          <w:bCs/>
          <w:u w:val="single"/>
        </w:rPr>
        <w:t>reneged on a pledge</w:t>
      </w:r>
      <w:r>
        <w:rPr>
          <w:rFonts w:ascii="AppleSystemUIFont" w:eastAsia=".PingFang SC" w:hAnsi="AppleSystemUIFont" w:cs="AppleSystemUIFont"/>
        </w:rPr>
        <w:t xml:space="preserve"> to release the hostages. </w:t>
      </w:r>
      <w:r>
        <w:rPr>
          <w:rFonts w:ascii=".PingFang SC" w:eastAsia=".PingFang SC" w:hAnsi="AppleSystemUIFont" w:cs=".PingFang SC" w:hint="eastAsia"/>
        </w:rPr>
        <w:t>他们违背承诺，没有释放人质</w:t>
      </w:r>
    </w:p>
    <w:p w14:paraId="1D36136E" w14:textId="77777777" w:rsidR="008C445A" w:rsidRDefault="008C445A" w:rsidP="008C445A">
      <w:pPr>
        <w:autoSpaceDE w:val="0"/>
        <w:autoSpaceDN w:val="0"/>
        <w:adjustRightInd w:val="0"/>
        <w:rPr>
          <w:rFonts w:ascii=".PingFang SC" w:eastAsia=".PingFang SC" w:hAnsi="AppleSystemUIFont" w:cs=".PingFang SC"/>
        </w:rPr>
      </w:pPr>
      <w:r>
        <w:rPr>
          <w:rFonts w:ascii=".PingFang SC" w:eastAsia=".PingFang SC" w:hAnsi="AppleSystemUIFont" w:cs=".PingFang SC"/>
        </w:rPr>
        <w:t xml:space="preserve">e.g. </w:t>
      </w:r>
      <w:r>
        <w:rPr>
          <w:rFonts w:ascii="AppleSystemUIFont" w:eastAsia=".PingFang SC" w:hAnsi="AppleSystemUIFont" w:cs="AppleSystemUIFont"/>
        </w:rPr>
        <w:t xml:space="preserve">He </w:t>
      </w:r>
      <w:r>
        <w:rPr>
          <w:rFonts w:ascii="AppleSystemUIFontBold" w:eastAsia=".PingFang SC" w:hAnsi="AppleSystemUIFontBold" w:cs="AppleSystemUIFontBold"/>
          <w:b/>
          <w:bCs/>
          <w:u w:val="single"/>
        </w:rPr>
        <w:t>reneged on a promise</w:t>
      </w:r>
      <w:r>
        <w:rPr>
          <w:rFonts w:ascii="AppleSystemUIFont" w:eastAsia=".PingFang SC" w:hAnsi="AppleSystemUIFont" w:cs="AppleSystemUIFont"/>
        </w:rPr>
        <w:t xml:space="preserve"> to leave his wife. </w:t>
      </w:r>
      <w:r>
        <w:rPr>
          <w:rFonts w:ascii=".PingFang SC" w:eastAsia=".PingFang SC" w:hAnsi="AppleSystemUIFont" w:cs=".PingFang SC" w:hint="eastAsia"/>
        </w:rPr>
        <w:t>他背弃了诺言，离开了他的妻子</w:t>
      </w:r>
    </w:p>
    <w:p w14:paraId="3E94298B"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rPr>
        <w:t xml:space="preserve">e.g. </w:t>
      </w:r>
      <w:r>
        <w:rPr>
          <w:rFonts w:ascii="AppleSystemUIFont" w:eastAsia=".PingFang SC" w:hAnsi="AppleSystemUIFont" w:cs="AppleSystemUIFont"/>
        </w:rPr>
        <w:t xml:space="preserve">The US-China trade </w:t>
      </w:r>
      <w:r>
        <w:rPr>
          <w:rFonts w:ascii="AppleSystemUIFontBold" w:eastAsia=".PingFang SC" w:hAnsi="AppleSystemUIFontBold" w:cs="AppleSystemUIFontBold"/>
          <w:b/>
          <w:bCs/>
        </w:rPr>
        <w:t>truce/armistice</w:t>
      </w:r>
      <w:r>
        <w:rPr>
          <w:rFonts w:ascii="AppleSystemUIFont" w:eastAsia=".PingFang SC" w:hAnsi="AppleSystemUIFont" w:cs="AppleSystemUIFont"/>
        </w:rPr>
        <w:t xml:space="preserve"> is over, and that's bad news for Huawei.  US President Donald Trump's plan to </w:t>
      </w:r>
      <w:r>
        <w:rPr>
          <w:rFonts w:ascii="AppleSystemUIFontBold" w:eastAsia=".PingFang SC" w:hAnsi="AppleSystemUIFontBold" w:cs="AppleSystemUIFontBold"/>
          <w:b/>
          <w:bCs/>
          <w:u w:val="single"/>
        </w:rPr>
        <w:t>slap new tariffs</w:t>
      </w:r>
      <w:r>
        <w:rPr>
          <w:rFonts w:ascii="AppleSystemUIFont" w:eastAsia=".PingFang SC" w:hAnsi="AppleSystemUIFont" w:cs="AppleSystemUIFont"/>
        </w:rPr>
        <w:t xml:space="preserve"> on Chinese goods could threaten a promised </w:t>
      </w:r>
      <w:r>
        <w:rPr>
          <w:rFonts w:ascii="AppleSystemUIFontBold" w:eastAsia=".PingFang SC" w:hAnsi="AppleSystemUIFontBold" w:cs="AppleSystemUIFontBold"/>
          <w:b/>
          <w:bCs/>
          <w:u w:val="single"/>
        </w:rPr>
        <w:t xml:space="preserve">reprieve </w:t>
      </w:r>
      <w:r>
        <w:rPr>
          <w:rFonts w:ascii=".PingFang SC" w:eastAsia=".PingFang SC" w:hAnsi="AppleSystemUIFontBold" w:cs=".PingFang SC" w:hint="eastAsia"/>
          <w:b/>
          <w:bCs/>
          <w:u w:val="single"/>
        </w:rPr>
        <w:t>〔令人不快之事的〕延缓</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缓刑</w:t>
      </w:r>
      <w:r>
        <w:rPr>
          <w:rFonts w:ascii="AppleSystemUIFont" w:eastAsia=".PingFang SC" w:hAnsi="AppleSystemUIFont" w:cs="AppleSystemUIFont"/>
        </w:rPr>
        <w:t xml:space="preserve"> for the Chinese tech company, which </w:t>
      </w:r>
      <w:r>
        <w:rPr>
          <w:rFonts w:ascii="AppleSystemUIFont" w:eastAsia=".PingFang SC" w:hAnsi="AppleSystemUIFont" w:cs="AppleSystemUIFont"/>
          <w:color w:val="DCA10D"/>
          <w:u w:val="single" w:color="DCA10D"/>
        </w:rPr>
        <w:t>has become a flashpoint</w:t>
      </w:r>
      <w:r>
        <w:rPr>
          <w:rFonts w:ascii="AppleSystemUIFont" w:eastAsia=".PingFang SC" w:hAnsi="AppleSystemUIFont" w:cs="AppleSystemUIFont"/>
          <w:u w:color="DCA10D"/>
        </w:rPr>
        <w:t xml:space="preserve"> in the escalating trade war.  Before Trump </w:t>
      </w:r>
      <w:r>
        <w:rPr>
          <w:rFonts w:ascii="AppleSystemUIFontBold" w:eastAsia=".PingFang SC" w:hAnsi="AppleSystemUIFontBold" w:cs="AppleSystemUIFontBold"/>
          <w:b/>
          <w:bCs/>
          <w:u w:val="single" w:color="DCA10D"/>
        </w:rPr>
        <w:t xml:space="preserve">fired his latest salvo </w:t>
      </w:r>
      <w:r>
        <w:rPr>
          <w:rFonts w:ascii=".PingFang SC" w:eastAsia=".PingFang SC" w:hAnsi="AppleSystemUIFontBold" w:cs=".PingFang SC" w:hint="eastAsia"/>
          <w:u w:color="DCA10D"/>
        </w:rPr>
        <w:t>〔火炮的〕齐射</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there had been some expectation that he could ease restrictions on the company, Huawei. But the decision to r</w:t>
      </w:r>
      <w:r>
        <w:rPr>
          <w:rFonts w:ascii="AppleSystemUIFontBold" w:eastAsia=".PingFang SC" w:hAnsi="AppleSystemUIFontBold" w:cs="AppleSystemUIFontBold"/>
          <w:b/>
          <w:bCs/>
          <w:u w:val="single" w:color="DCA10D"/>
        </w:rPr>
        <w:t>eignite the trade war</w:t>
      </w:r>
      <w:r>
        <w:rPr>
          <w:rFonts w:ascii="AppleSystemUIFont" w:eastAsia=".PingFang SC" w:hAnsi="AppleSystemUIFont" w:cs="AppleSystemUIFont"/>
          <w:u w:color="DCA10D"/>
        </w:rPr>
        <w:t xml:space="preserve"> with a 10% tariff on $300 billion worth of Chinese goods from September 1 . "[T]his escalation increases the risk that Trump </w:t>
      </w:r>
      <w:r>
        <w:rPr>
          <w:rFonts w:ascii="AppleSystemUIFontBold" w:eastAsia=".PingFang SC" w:hAnsi="AppleSystemUIFontBold" w:cs="AppleSystemUIFontBold"/>
          <w:b/>
          <w:bCs/>
          <w:u w:val="single" w:color="DCA10D"/>
        </w:rPr>
        <w:t>reneges on his pledges</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违背（诺</w:t>
      </w:r>
      <w:r>
        <w:rPr>
          <w:rFonts w:ascii=".PingFang SC" w:eastAsia=".PingFang SC" w:hAnsi="AppleSystemUIFont" w:cs=".PingFang SC" w:hint="eastAsia"/>
          <w:u w:color="DCA10D"/>
        </w:rPr>
        <w:lastRenderedPageBreak/>
        <w:t>言</w:t>
      </w:r>
      <w:r>
        <w:rPr>
          <w:rFonts w:ascii="AppleSystemUIFont" w:eastAsia=".PingFang SC" w:hAnsi="AppleSystemUIFont" w:cs="AppleSystemUIFont"/>
          <w:u w:color="DCA10D"/>
        </w:rPr>
        <w:t xml:space="preserve"> to save Huawei," analysts at the Eurasia Group wrote in a note Friday morning.     //   </w:t>
      </w:r>
      <w:r>
        <w:rPr>
          <w:rFonts w:ascii="AppleSystemUIFontBold" w:eastAsia=".PingFang SC" w:hAnsi="AppleSystemUIFontBold" w:cs="AppleSystemUIFontBold"/>
          <w:b/>
          <w:bCs/>
          <w:u w:color="DCA10D"/>
        </w:rPr>
        <w:t xml:space="preserve">[  renege on an agreement  </w:t>
      </w:r>
      <w:r>
        <w:rPr>
          <w:rFonts w:ascii=".PingFang SC" w:eastAsia=".PingFang SC" w:hAnsi="AppleSystemUIFontBold" w:cs=".PingFang SC" w:hint="eastAsia"/>
          <w:b/>
          <w:bCs/>
          <w:u w:color="DCA10D"/>
        </w:rPr>
        <w:t>违背协议</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协定</w:t>
      </w:r>
      <w:r>
        <w:rPr>
          <w:rFonts w:ascii="AppleSystemUIFontBold" w:eastAsia=".PingFang SC" w:hAnsi="AppleSystemUIFontBold" w:cs="AppleSystemUIFontBold"/>
          <w:b/>
          <w:bCs/>
          <w:u w:color="DCA10D"/>
        </w:rPr>
        <w:t xml:space="preserve">; renege on a pledge </w:t>
      </w:r>
      <w:r>
        <w:rPr>
          <w:rFonts w:ascii=".PingFang SC" w:eastAsia=".PingFang SC" w:hAnsi="AppleSystemUIFontBold" w:cs=".PingFang SC" w:hint="eastAsia"/>
          <w:b/>
          <w:bCs/>
          <w:u w:color="DCA10D"/>
        </w:rPr>
        <w:t>食言</w:t>
      </w:r>
      <w:r>
        <w:rPr>
          <w:rFonts w:ascii=".PingFang SC" w:eastAsia=".PingFang SC" w:hAnsi="AppleSystemUIFontBold" w:cs=".PingFang SC"/>
          <w:b/>
          <w:bCs/>
          <w:u w:color="DCA10D"/>
        </w:rPr>
        <w:t xml:space="preserve">; </w:t>
      </w:r>
      <w:r>
        <w:rPr>
          <w:rFonts w:ascii=".PingFang SC" w:eastAsia=".PingFang SC" w:hAnsi="AppleSystemUIFontBold" w:cs=".PingFang SC" w:hint="eastAsia"/>
          <w:b/>
          <w:bCs/>
          <w:u w:color="DCA10D"/>
        </w:rPr>
        <w:t>违背诺言</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背信弃义</w:t>
      </w:r>
      <w:r>
        <w:rPr>
          <w:rFonts w:ascii="AppleSystemUIFontBold" w:eastAsia=".PingFang SC" w:hAnsi="AppleSystemUIFontBold" w:cs="AppleSystemUIFontBold"/>
          <w:b/>
          <w:bCs/>
          <w:u w:color="DCA10D"/>
        </w:rPr>
        <w:t xml:space="preserve">;  renege on a promise </w:t>
      </w:r>
      <w:r>
        <w:rPr>
          <w:rFonts w:ascii=".PingFang SC" w:eastAsia=".PingFang SC" w:hAnsi="AppleSystemUIFontBold" w:cs=".PingFang SC" w:hint="eastAsia"/>
          <w:b/>
          <w:bCs/>
          <w:u w:color="DCA10D"/>
        </w:rPr>
        <w:t>食言</w:t>
      </w:r>
      <w:r>
        <w:rPr>
          <w:rFonts w:ascii=".PingFang SC" w:eastAsia=".PingFang SC" w:hAnsi="AppleSystemUIFontBold" w:cs=".PingFang SC"/>
          <w:b/>
          <w:bCs/>
          <w:u w:color="DCA10D"/>
        </w:rPr>
        <w:t xml:space="preserve">; </w:t>
      </w:r>
      <w:r>
        <w:rPr>
          <w:rFonts w:ascii=".PingFang SC" w:eastAsia=".PingFang SC" w:hAnsi="AppleSystemUIFontBold" w:cs=".PingFang SC" w:hint="eastAsia"/>
          <w:b/>
          <w:bCs/>
          <w:u w:color="DCA10D"/>
        </w:rPr>
        <w:t>违背诺言</w:t>
      </w:r>
      <w:r>
        <w:rPr>
          <w:rFonts w:ascii=".PingFang SC" w:eastAsia=".PingFang SC" w:hAnsi="AppleSystemUIFontBold" w:cs=".PingFang SC"/>
          <w:b/>
          <w:bCs/>
          <w:u w:color="DCA10D"/>
        </w:rPr>
        <w:t xml:space="preserve">; </w:t>
      </w:r>
      <w:r>
        <w:rPr>
          <w:rFonts w:ascii="AppleSystemUIFontBold" w:eastAsia=".PingFang SC" w:hAnsi="AppleSystemUIFontBold" w:cs="AppleSystemUIFontBold"/>
          <w:b/>
          <w:bCs/>
          <w:u w:color="DCA10D"/>
        </w:rPr>
        <w:t xml:space="preserve"> renege on a  deal </w:t>
      </w:r>
      <w:r>
        <w:rPr>
          <w:rFonts w:ascii=".PingFang SC" w:eastAsia=".PingFang SC" w:hAnsi="AppleSystemUIFontBold" w:cs=".PingFang SC" w:hint="eastAsia"/>
          <w:b/>
          <w:bCs/>
          <w:u w:color="DCA10D"/>
        </w:rPr>
        <w:t>违背协定</w:t>
      </w:r>
      <w:r>
        <w:rPr>
          <w:rFonts w:ascii="AppleSystemUIFontBold" w:eastAsia=".PingFang SC" w:hAnsi="AppleSystemUIFontBold" w:cs="AppleSystemUIFontBold"/>
          <w:b/>
          <w:bCs/>
          <w:u w:color="DCA10D"/>
        </w:rPr>
        <w:t xml:space="preserve">; renege on a contract </w:t>
      </w:r>
      <w:r>
        <w:rPr>
          <w:rFonts w:ascii=".PingFang SC" w:eastAsia=".PingFang SC" w:hAnsi="AppleSystemUIFontBold" w:cs=".PingFang SC" w:hint="eastAsia"/>
          <w:b/>
          <w:bCs/>
          <w:u w:color="DCA10D"/>
        </w:rPr>
        <w:t>违约</w:t>
      </w:r>
      <w:r>
        <w:rPr>
          <w:rFonts w:ascii=".PingFang SC" w:eastAsia=".PingFang SC" w:hAnsi="AppleSystemUIFontBold" w:cs=".PingFang SC"/>
          <w:b/>
          <w:bCs/>
          <w:u w:color="DCA10D"/>
        </w:rPr>
        <w:t>]</w:t>
      </w:r>
    </w:p>
    <w:p w14:paraId="550A9761"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125E54EF"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47ED0F7E"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defy sb </w:t>
      </w:r>
      <w:r>
        <w:rPr>
          <w:rFonts w:ascii=".PingFang SC" w:eastAsia=".PingFang SC" w:hAnsi="AppleSystemUIFontBold" w:cs=".PingFang SC" w:hint="eastAsia"/>
          <w:u w:color="DCA10D"/>
        </w:rPr>
        <w:t>义项</w:t>
      </w:r>
    </w:p>
    <w:p w14:paraId="6C78373A" w14:textId="77777777" w:rsidR="008C445A" w:rsidRDefault="008C445A" w:rsidP="008C445A">
      <w:pPr>
        <w:numPr>
          <w:ilvl w:val="0"/>
          <w:numId w:val="31"/>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1V-T If you defy someone or something that is trying to make you behave in a particular way, you refuse to obey a law or rule, or refuse to do what someone in authority tells you to do  </w:t>
      </w:r>
      <w:r>
        <w:rPr>
          <w:rFonts w:ascii=".PingFang SC" w:eastAsia=".PingFang SC" w:hAnsi="AppleSystemUIFont" w:cs=".PingFang SC" w:hint="eastAsia"/>
          <w:u w:color="DCA10D"/>
        </w:rPr>
        <w:t>违抗〔法律或规则〕；拒不服从〔有权威者〕</w:t>
      </w:r>
      <w:r>
        <w:rPr>
          <w:rFonts w:ascii="AppleSystemUIFont" w:eastAsia=".PingFang SC" w:hAnsi="AppleSystemUIFont" w:cs="AppleSystemUIFont"/>
          <w:u w:color="DCA10D"/>
        </w:rPr>
        <w:t xml:space="preserve">e.g. people who openly </w:t>
      </w:r>
      <w:r>
        <w:rPr>
          <w:rFonts w:ascii="AppleSystemUIFontBold" w:eastAsia=".PingFang SC" w:hAnsi="AppleSystemUIFontBold" w:cs="AppleSystemUIFontBold"/>
          <w:b/>
          <w:bCs/>
          <w:u w:val="single" w:color="DCA10D"/>
        </w:rPr>
        <w:t xml:space="preserve">defy the law. </w:t>
      </w:r>
      <w:r>
        <w:rPr>
          <w:rFonts w:ascii=".PingFang SC" w:eastAsia=".PingFang SC" w:hAnsi="AppleSystemUIFontBold" w:cs=".PingFang SC" w:hint="eastAsia"/>
          <w:u w:color="DCA10D"/>
        </w:rPr>
        <w:t>公然抗拒法律的人</w:t>
      </w:r>
      <w:r>
        <w:rPr>
          <w:rFonts w:ascii="AppleSystemUIFont" w:eastAsia=".PingFang SC" w:hAnsi="AppleSystemUIFont" w:cs="AppleSystemUIFont"/>
          <w:u w:color="DCA10D"/>
        </w:rPr>
        <w:t xml:space="preserve">   e.g.  This was the first (and last) time that I dared to </w:t>
      </w:r>
      <w:r>
        <w:rPr>
          <w:rFonts w:ascii="AppleSystemUIFontBold" w:eastAsia=".PingFang SC" w:hAnsi="AppleSystemUIFontBold" w:cs="AppleSystemUIFontBold"/>
          <w:b/>
          <w:bCs/>
          <w:u w:val="single" w:color="DCA10D"/>
        </w:rPr>
        <w:t>defy my mother.</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违抗我母亲</w:t>
      </w:r>
      <w:r>
        <w:rPr>
          <w:rFonts w:ascii="AppleSystemUIFont" w:eastAsia=".PingFang SC" w:hAnsi="AppleSystemUIFont" w:cs="AppleSystemUIFont"/>
          <w:u w:color="DCA10D"/>
        </w:rPr>
        <w:t xml:space="preserve">.   e.g. Despite the apparent unlawfulness of the gathering, tens of thousands of protesters </w:t>
      </w:r>
      <w:r>
        <w:rPr>
          <w:rFonts w:ascii="AppleSystemUIFontBold" w:eastAsia=".PingFang SC" w:hAnsi="AppleSystemUIFontBold" w:cs="AppleSystemUIFontBold"/>
          <w:b/>
          <w:bCs/>
          <w:u w:val="single" w:color="DCA10D"/>
        </w:rPr>
        <w:t>defied police t</w:t>
      </w:r>
      <w:r>
        <w:rPr>
          <w:rFonts w:ascii="AppleSystemUIFont" w:eastAsia=".PingFang SC" w:hAnsi="AppleSystemUIFont" w:cs="AppleSystemUIFont"/>
          <w:u w:color="DCA10D"/>
        </w:rPr>
        <w:t xml:space="preserve">o march through Yuen Long. Protesters, many wearing black, chanted "There is no riot only a </w:t>
      </w:r>
      <w:r>
        <w:rPr>
          <w:rFonts w:ascii="AppleSystemUIFontBold" w:eastAsia=".PingFang SC" w:hAnsi="AppleSystemUIFontBold" w:cs="AppleSystemUIFontBold"/>
          <w:b/>
          <w:bCs/>
          <w:u w:val="single" w:color="DCA10D"/>
        </w:rPr>
        <w:t>tyranny/</w:t>
      </w:r>
      <w:r>
        <w:rPr>
          <w:rFonts w:ascii="AppleSystemUIFontBold" w:eastAsia=".PingFang SC" w:hAnsi="AppleSystemUIFontBold" w:cs="AppleSystemUIFontBold"/>
          <w:b/>
          <w:bCs/>
          <w:u w:color="DCA10D"/>
        </w:rPr>
        <w:t xml:space="preserve">authoritarianism </w:t>
      </w:r>
      <w:r>
        <w:rPr>
          <w:rFonts w:ascii="AppleSystemUIFont" w:eastAsia=".PingFang SC" w:hAnsi="AppleSystemUIFont" w:cs="AppleSystemUIFont"/>
          <w:u w:color="DCA10D"/>
        </w:rPr>
        <w:t>[ə,θɔrə'tɛrɪənɪzəm]</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独裁主义</w:t>
      </w:r>
      <w:r>
        <w:rPr>
          <w:rFonts w:ascii="AppleSystemUIFont" w:eastAsia=".PingFang SC" w:hAnsi="AppleSystemUIFont" w:cs="AppleSystemUIFont"/>
          <w:u w:color="DCA10D"/>
        </w:rPr>
        <w:t xml:space="preserve">” as they </w:t>
      </w:r>
      <w:r>
        <w:rPr>
          <w:rFonts w:ascii="AppleSystemUIFontBold" w:eastAsia=".PingFang SC" w:hAnsi="AppleSystemUIFontBold" w:cs="AppleSystemUIFontBold"/>
          <w:b/>
          <w:bCs/>
          <w:u w:color="DCA10D"/>
        </w:rPr>
        <w:t>thronged</w:t>
      </w:r>
      <w:r>
        <w:rPr>
          <w:rFonts w:ascii="AppleSystemUIFont" w:eastAsia=".PingFang SC" w:hAnsi="AppleSystemUIFont" w:cs="AppleSystemUIFont"/>
          <w:u w:color="DCA10D"/>
        </w:rPr>
        <w:t xml:space="preserve"> through the town in</w:t>
      </w:r>
      <w:r>
        <w:rPr>
          <w:rFonts w:ascii="AppleSystemUIFontBold" w:eastAsia=".PingFang SC" w:hAnsi="AppleSystemUIFontBold" w:cs="AppleSystemUIFontBold"/>
          <w:b/>
          <w:bCs/>
          <w:u w:val="single" w:color="DCA10D"/>
        </w:rPr>
        <w:t xml:space="preserve"> sweltering summer temperatures.</w:t>
      </w:r>
      <w:r>
        <w:rPr>
          <w:rFonts w:ascii="AppleSystemUIFont" w:eastAsia=".PingFang SC" w:hAnsi="AppleSystemUIFont" w:cs="AppleSystemUIFont"/>
          <w:u w:color="DCA10D"/>
        </w:rPr>
        <w:t xml:space="preserve"> </w:t>
      </w:r>
    </w:p>
    <w:p w14:paraId="5AEB9FD5" w14:textId="77777777" w:rsidR="008C445A" w:rsidRDefault="008C445A" w:rsidP="008C445A">
      <w:pPr>
        <w:numPr>
          <w:ilvl w:val="0"/>
          <w:numId w:val="31"/>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V-T If you </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向</w:t>
      </w:r>
      <w:r>
        <w:rPr>
          <w:rFonts w:ascii="AppleSystemUIFont" w:eastAsia=".PingFang SC" w:hAnsi="AppleSystemUIFont" w:cs="AppleSystemUIFont"/>
          <w:u w:color="DCA10D"/>
        </w:rPr>
        <w:t>…</w:t>
      </w:r>
      <w:r>
        <w:rPr>
          <w:rFonts w:ascii=".PingFang SC" w:eastAsia=".PingFang SC" w:hAnsi="AppleSystemUIFont" w:cs=".PingFang SC" w:hint="eastAsia"/>
          <w:u w:color="DCA10D"/>
        </w:rPr>
        <w:t>挑战</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惹某人（去做</w:t>
      </w:r>
      <w:r>
        <w:rPr>
          <w:rFonts w:ascii="AppleSystemUIFont" w:eastAsia=".PingFang SC" w:hAnsi="AppleSystemUIFont" w:cs="AppleSystemUIFont"/>
          <w:u w:color="DCA10D"/>
        </w:rPr>
        <w:t>xxx</w:t>
      </w:r>
      <w:r>
        <w:rPr>
          <w:rFonts w:ascii=".PingFang SC" w:eastAsia=".PingFang SC" w:hAnsi="AppleSystemUIFont" w:cs=".PingFang SC" w:hint="eastAsia"/>
          <w:u w:color="DCA10D"/>
        </w:rPr>
        <w:t>事情</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defy someone to do something ]</w:t>
      </w:r>
      <w:r>
        <w:rPr>
          <w:rFonts w:ascii="AppleSystemUIFont" w:eastAsia=".PingFang SC" w:hAnsi="AppleSystemUIFont" w:cs="AppleSystemUIFont"/>
          <w:u w:color="DCA10D"/>
        </w:rPr>
        <w:t xml:space="preserve">, you challenge them to do it when you think that they will be unable to do it or too frightened to do it.           e.g. I defy you to come up with one major accomplishment of the current president. </w:t>
      </w:r>
      <w:r>
        <w:rPr>
          <w:rFonts w:ascii=".PingFang SC" w:eastAsia=".PingFang SC" w:hAnsi="AppleSystemUIFont" w:cs=".PingFang SC" w:hint="eastAsia"/>
          <w:u w:color="DCA10D"/>
        </w:rPr>
        <w:t>我倒要看看你能否举出现任董事长的一件主要成绩</w:t>
      </w:r>
    </w:p>
    <w:p w14:paraId="1C5FA0A6" w14:textId="77777777" w:rsidR="008C445A" w:rsidRDefault="008C445A" w:rsidP="008C445A">
      <w:pPr>
        <w:numPr>
          <w:ilvl w:val="0"/>
          <w:numId w:val="31"/>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无法形容</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描述</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分析</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相信等</w:t>
      </w:r>
      <w:r>
        <w:rPr>
          <w:rFonts w:ascii="AppleSystemUIFontBold" w:eastAsia=".PingFang SC" w:hAnsi="AppleSystemUIFontBold" w:cs="AppleSystemUIFontBold"/>
          <w:b/>
          <w:bCs/>
          <w:u w:val="single" w:color="DCA10D"/>
        </w:rPr>
        <w:t xml:space="preserve">: defy description/analysis/belief etc;  </w:t>
      </w:r>
      <w:r>
        <w:rPr>
          <w:rFonts w:ascii=".PingFang SC" w:eastAsia=".PingFang SC" w:hAnsi="AppleSystemUIFontBold" w:cs=".PingFang SC" w:hint="eastAsia"/>
          <w:u w:val="single" w:color="DCA10D"/>
        </w:rPr>
        <w:t>完全无法理解</w:t>
      </w:r>
      <w:r>
        <w:rPr>
          <w:rFonts w:ascii="AppleSystemUIFontBold" w:eastAsia=".PingFang SC" w:hAnsi="AppleSystemUIFontBold" w:cs="AppleSystemUIFontBold"/>
          <w:b/>
          <w:bCs/>
          <w:u w:val="single" w:color="DCA10D"/>
        </w:rPr>
        <w:t xml:space="preserve">: defy all comprehension/all understanding  ]   </w:t>
      </w:r>
      <w:r>
        <w:rPr>
          <w:rFonts w:ascii="AppleSystemUIFont" w:eastAsia=".PingFang SC" w:hAnsi="AppleSystemUIFont" w:cs="AppleSystemUIFont"/>
          <w:u w:color="DCA10D"/>
        </w:rPr>
        <w:t xml:space="preserve">V-T If something defies description or understanding, it is so strange, extreme, or surprising that it is almost impossible to understand or explain. </w:t>
      </w:r>
      <w:r>
        <w:rPr>
          <w:rFonts w:ascii=".PingFang SC" w:eastAsia=".PingFang SC" w:hAnsi="AppleSystemUIFont" w:cs=".PingFang SC" w:hint="eastAsia"/>
          <w:u w:color="DCA10D"/>
        </w:rPr>
        <w:t>使不可能</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理解或解释</w:t>
      </w:r>
      <w:r>
        <w:rPr>
          <w:rFonts w:ascii="AppleSystemUIFont" w:eastAsia=".PingFang SC" w:hAnsi="AppleSystemUIFont" w:cs="AppleSystemUIFont"/>
          <w:u w:color="DCA10D"/>
        </w:rPr>
        <w:t xml:space="preserve">); to be almost impossible to describe or understand    e.g.It's a devastating and barbaric act that </w:t>
      </w:r>
      <w:r>
        <w:rPr>
          <w:rFonts w:ascii="AppleSystemUIFontBold" w:eastAsia=".PingFang SC" w:hAnsi="AppleSystemUIFontBold" w:cs="AppleSystemUIFontBold"/>
          <w:b/>
          <w:bCs/>
          <w:u w:val="single" w:color="DCA10D"/>
        </w:rPr>
        <w:t>defies all comprehension</w:t>
      </w:r>
      <w:r>
        <w:rPr>
          <w:rFonts w:ascii="AppleSystemUIFont" w:eastAsia=".PingFang SC" w:hAnsi="AppleSystemUIFont" w:cs="AppleSystemUIFont"/>
          <w:u w:color="DCA10D"/>
        </w:rPr>
        <w:t>.</w:t>
      </w:r>
      <w:r>
        <w:rPr>
          <w:rFonts w:ascii=".PingFang SC" w:eastAsia=".PingFang SC" w:hAnsi="AppleSystemUIFont" w:cs=".PingFang SC" w:hint="eastAsia"/>
          <w:u w:color="DCA10D"/>
        </w:rPr>
        <w:t>这是毁灭性的野蛮行径，完全没有方法可理解</w:t>
      </w:r>
      <w:r>
        <w:rPr>
          <w:rFonts w:ascii="AppleSystemUIFont" w:eastAsia=".PingFang SC" w:hAnsi="AppleSystemUIFont" w:cs="AppleSystemUIFont"/>
          <w:u w:color="DCA10D"/>
        </w:rPr>
        <w:t xml:space="preserve">   e.g. The beauty of the scene </w:t>
      </w:r>
      <w:r>
        <w:rPr>
          <w:rFonts w:ascii="AppleSystemUIFontBold" w:eastAsia=".PingFang SC" w:hAnsi="AppleSystemUIFontBold" w:cs="AppleSystemUIFontBold"/>
          <w:b/>
          <w:bCs/>
          <w:u w:val="single" w:color="DCA10D"/>
        </w:rPr>
        <w:t>defies description</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景色之美简直</w:t>
      </w:r>
      <w:r>
        <w:rPr>
          <w:rFonts w:ascii="AppleSystemUIFont" w:eastAsia=".PingFang SC" w:hAnsi="AppleSystemUIFont" w:cs="AppleSystemUIFont"/>
          <w:u w:color="DCA10D"/>
        </w:rPr>
        <w:t xml:space="preserve"> </w:t>
      </w:r>
      <w:r>
        <w:rPr>
          <w:rFonts w:ascii=".PingFang SC" w:eastAsia=".PingFang SC" w:hAnsi="AppleSystemUIFont" w:cs=".PingFang SC" w:hint="eastAsia"/>
          <w:u w:val="single" w:color="DCA10D"/>
        </w:rPr>
        <w:t>无法形容</w:t>
      </w:r>
    </w:p>
    <w:p w14:paraId="1BA2B3DC" w14:textId="77777777" w:rsidR="008C445A" w:rsidRDefault="008C445A" w:rsidP="008C445A">
      <w:pPr>
        <w:numPr>
          <w:ilvl w:val="0"/>
          <w:numId w:val="31"/>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不合逻辑</w:t>
      </w:r>
      <w:r>
        <w:rPr>
          <w:rFonts w:ascii="AppleSystemUIFontBold" w:eastAsia=".PingFang SC" w:hAnsi="AppleSystemUIFontBold" w:cs="AppleSystemUIFontBold"/>
          <w:b/>
          <w:bCs/>
          <w:u w:val="single" w:color="DCA10D"/>
        </w:rPr>
        <w:t xml:space="preserve">: defy logic;   </w:t>
      </w:r>
      <w:r>
        <w:rPr>
          <w:rFonts w:ascii=".PingFang SC" w:eastAsia=".PingFang SC" w:hAnsi="AppleSystemUIFontBold" w:cs=".PingFang SC" w:hint="eastAsia"/>
          <w:u w:val="single" w:color="DCA10D"/>
        </w:rPr>
        <w:t>奇迹般的</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出人意料的</w:t>
      </w:r>
      <w:r>
        <w:rPr>
          <w:rFonts w:ascii=".PingFang SC" w:eastAsia=".PingFang SC" w:hAnsi="AppleSystemUIFontBold" w:cs=".PingFang SC"/>
          <w:u w:val="single" w:color="DCA10D"/>
        </w:rPr>
        <w:t xml:space="preserve">: defy </w:t>
      </w:r>
      <w:r>
        <w:rPr>
          <w:rFonts w:ascii="AppleSystemUIFontBold" w:eastAsia=".PingFang SC" w:hAnsi="AppleSystemUIFontBold" w:cs="AppleSystemUIFontBold"/>
          <w:b/>
          <w:bCs/>
          <w:u w:val="single" w:color="DCA10D"/>
        </w:rPr>
        <w:t>the odds ]:</w:t>
      </w:r>
      <w:r>
        <w:rPr>
          <w:rFonts w:ascii="AppleSystemUIFont" w:eastAsia=".PingFang SC" w:hAnsi="AppleSystemUIFont" w:cs="AppleSystemUIFont"/>
          <w:u w:color="DCA10D"/>
        </w:rPr>
        <w:t xml:space="preserve"> to not happen according to the principles you would expect        e.g. a 16-week premature baby who </w:t>
      </w:r>
      <w:r>
        <w:rPr>
          <w:rFonts w:ascii="AppleSystemUIFontBold" w:eastAsia=".PingFang SC" w:hAnsi="AppleSystemUIFontBold" w:cs="AppleSystemUIFontBold"/>
          <w:b/>
          <w:bCs/>
          <w:u w:val="single" w:color="DCA10D"/>
        </w:rPr>
        <w:t xml:space="preserve">defied the odds </w:t>
      </w:r>
      <w:r>
        <w:rPr>
          <w:rFonts w:ascii="AppleSystemUIFont" w:eastAsia=".PingFang SC" w:hAnsi="AppleSystemUIFont" w:cs="AppleSystemUIFont"/>
          <w:u w:color="DCA10D"/>
        </w:rPr>
        <w:t xml:space="preserve">and survive </w:t>
      </w:r>
      <w:r>
        <w:rPr>
          <w:rFonts w:ascii=".PingFang SC" w:eastAsia=".PingFang SC" w:hAnsi="AppleSystemUIFont" w:cs=".PingFang SC" w:hint="eastAsia"/>
          <w:u w:val="single" w:color="DCA10D"/>
        </w:rPr>
        <w:t>奇迹般的</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出人意料的</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活下来的早产</w:t>
      </w:r>
      <w:r>
        <w:rPr>
          <w:rFonts w:ascii="AppleSystemUIFont" w:eastAsia=".PingFang SC" w:hAnsi="AppleSystemUIFont" w:cs="AppleSystemUIFont"/>
          <w:u w:color="DCA10D"/>
        </w:rPr>
        <w:t>16</w:t>
      </w:r>
      <w:r>
        <w:rPr>
          <w:rFonts w:ascii=".PingFang SC" w:eastAsia=".PingFang SC" w:hAnsi="AppleSystemUIFont" w:cs=".PingFang SC" w:hint="eastAsia"/>
          <w:u w:color="DCA10D"/>
        </w:rPr>
        <w:t>周的婴儿</w:t>
      </w:r>
    </w:p>
    <w:p w14:paraId="4BDAB133"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1FCCC6CC"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woo sb:  </w:t>
      </w:r>
      <w:r>
        <w:rPr>
          <w:rFonts w:ascii=".PingFang SC" w:eastAsia=".PingFang SC" w:hAnsi="AppleSystemUIFontBold" w:cs=".PingFang SC" w:hint="eastAsia"/>
          <w:u w:color="DCA10D"/>
        </w:rPr>
        <w:t>拉拢</w:t>
      </w:r>
      <w:r>
        <w:rPr>
          <w:rFonts w:ascii="AppleSystemUIFontBold" w:eastAsia=".PingFang SC" w:hAnsi="AppleSystemUIFontBold" w:cs="AppleSystemUIFontBold"/>
          <w:b/>
          <w:bCs/>
          <w:u w:color="DCA10D"/>
        </w:rPr>
        <w:t xml:space="preserve">sb, </w:t>
      </w:r>
      <w:r>
        <w:rPr>
          <w:rFonts w:ascii=".PingFang SC" w:eastAsia=".PingFang SC" w:hAnsi="AppleSystemUIFontBold" w:cs=".PingFang SC" w:hint="eastAsia"/>
          <w:u w:color="DCA10D"/>
        </w:rPr>
        <w:t>寻求</w:t>
      </w:r>
      <w:r>
        <w:rPr>
          <w:rFonts w:ascii="AppleSystemUIFontBold" w:eastAsia=".PingFang SC" w:hAnsi="AppleSystemUIFontBold" w:cs="AppleSystemUIFontBold"/>
          <w:b/>
          <w:bCs/>
          <w:u w:color="DCA10D"/>
        </w:rPr>
        <w:t>sb</w:t>
      </w:r>
      <w:r>
        <w:rPr>
          <w:rFonts w:ascii=".PingFang SC" w:eastAsia=".PingFang SC" w:hAnsi="AppleSystemUIFontBold" w:cs=".PingFang SC" w:hint="eastAsia"/>
          <w:u w:color="DCA10D"/>
        </w:rPr>
        <w:t>的支持〔用于新闻报道〕</w:t>
      </w:r>
    </w:p>
    <w:p w14:paraId="0DF34EB6"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woo sb: to try to get the support of sb, to try to persuade someone to do something to endorse you/support you, such as buy something from you, vote for you, or work for you – used in news reports  </w:t>
      </w:r>
      <w:r>
        <w:rPr>
          <w:rFonts w:ascii=".PingFang SC" w:eastAsia=".PingFang SC" w:hAnsi="AppleSystemUIFont" w:cs=".PingFang SC" w:hint="eastAsia"/>
          <w:u w:color="DCA10D"/>
        </w:rPr>
        <w:t>拉拢</w:t>
      </w:r>
      <w:r>
        <w:rPr>
          <w:rFonts w:ascii="AppleSystemUIFont" w:eastAsia=".PingFang SC" w:hAnsi="AppleSystemUIFont" w:cs="AppleSystemUIFont"/>
          <w:u w:color="DCA10D"/>
        </w:rPr>
        <w:t xml:space="preserve">sb, </w:t>
      </w:r>
      <w:r>
        <w:rPr>
          <w:rFonts w:ascii=".PingFang SC" w:eastAsia=".PingFang SC" w:hAnsi="AppleSystemUIFont" w:cs=".PingFang SC" w:hint="eastAsia"/>
          <w:u w:color="DCA10D"/>
        </w:rPr>
        <w:t>寻求</w:t>
      </w:r>
      <w:r>
        <w:rPr>
          <w:rFonts w:ascii="AppleSystemUIFont" w:eastAsia=".PingFang SC" w:hAnsi="AppleSystemUIFont" w:cs="AppleSystemUIFont"/>
          <w:u w:color="DCA10D"/>
        </w:rPr>
        <w:t>sb</w:t>
      </w:r>
      <w:r>
        <w:rPr>
          <w:rFonts w:ascii=".PingFang SC" w:eastAsia=".PingFang SC" w:hAnsi="AppleSystemUIFont" w:cs=".PingFang SC" w:hint="eastAsia"/>
          <w:u w:color="DCA10D"/>
        </w:rPr>
        <w:t>的支持用于新闻报道〕</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拉拢</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u w:val="single" w:color="DCA10D"/>
        </w:rPr>
        <w:t>投票人</w:t>
      </w:r>
      <w:r>
        <w:rPr>
          <w:rFonts w:ascii="AppleSystemUIFontBold" w:eastAsia=".PingFang SC" w:hAnsi="AppleSystemUIFontBold" w:cs="AppleSystemUIFontBold"/>
          <w:b/>
          <w:bCs/>
          <w:u w:val="single" w:color="DCA10D"/>
        </w:rPr>
        <w:t xml:space="preserve">&gt;, </w:t>
      </w:r>
      <w:r>
        <w:rPr>
          <w:rFonts w:ascii=".PingFang SC" w:eastAsia=".PingFang SC" w:hAnsi="AppleSystemUIFontBold" w:cs=".PingFang SC" w:hint="eastAsia"/>
          <w:u w:val="single" w:color="DCA10D"/>
        </w:rPr>
        <w:t>寻求</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u w:val="single" w:color="DCA10D"/>
        </w:rPr>
        <w:t>投票人</w:t>
      </w:r>
      <w:r>
        <w:rPr>
          <w:rFonts w:ascii="AppleSystemUIFontBold" w:eastAsia=".PingFang SC" w:hAnsi="AppleSystemUIFontBold" w:cs="AppleSystemUIFontBold"/>
          <w:b/>
          <w:bCs/>
          <w:u w:val="single" w:color="DCA10D"/>
        </w:rPr>
        <w:t>&gt;</w:t>
      </w:r>
      <w:r>
        <w:rPr>
          <w:rFonts w:ascii=".PingFang SC" w:eastAsia=".PingFang SC" w:hAnsi="AppleSystemUIFontBold" w:cs=".PingFang SC" w:hint="eastAsia"/>
          <w:u w:val="single" w:color="DCA10D"/>
        </w:rPr>
        <w:t>的支持</w:t>
      </w:r>
      <w:r>
        <w:rPr>
          <w:rFonts w:ascii="AppleSystemUIFontBold" w:eastAsia=".PingFang SC" w:hAnsi="AppleSystemUIFontBold" w:cs="AppleSystemUIFontBold"/>
          <w:b/>
          <w:bCs/>
          <w:u w:val="single" w:color="DCA10D"/>
        </w:rPr>
        <w:t xml:space="preserve">: woo those voters ;  </w:t>
      </w:r>
      <w:r>
        <w:rPr>
          <w:rFonts w:ascii=".PingFang SC" w:eastAsia=".PingFang SC" w:hAnsi="AppleSystemUIFontBold" w:cs=".PingFang SC" w:hint="eastAsia"/>
          <w:u w:val="single" w:color="DCA10D"/>
        </w:rPr>
        <w:t>拉拢</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u w:val="single" w:color="DCA10D"/>
        </w:rPr>
        <w:t>投资人</w:t>
      </w:r>
      <w:r>
        <w:rPr>
          <w:rFonts w:ascii="AppleSystemUIFontBold" w:eastAsia=".PingFang SC" w:hAnsi="AppleSystemUIFontBold" w:cs="AppleSystemUIFontBold"/>
          <w:b/>
          <w:bCs/>
          <w:u w:val="single" w:color="DCA10D"/>
        </w:rPr>
        <w:t xml:space="preserve">&gt;, </w:t>
      </w:r>
      <w:r>
        <w:rPr>
          <w:rFonts w:ascii=".PingFang SC" w:eastAsia=".PingFang SC" w:hAnsi="AppleSystemUIFontBold" w:cs=".PingFang SC" w:hint="eastAsia"/>
          <w:u w:val="single" w:color="DCA10D"/>
        </w:rPr>
        <w:t>寻求</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u w:val="single" w:color="DCA10D"/>
        </w:rPr>
        <w:t>投资人</w:t>
      </w:r>
      <w:r>
        <w:rPr>
          <w:rFonts w:ascii="AppleSystemUIFontBold" w:eastAsia=".PingFang SC" w:hAnsi="AppleSystemUIFontBold" w:cs="AppleSystemUIFontBold"/>
          <w:b/>
          <w:bCs/>
          <w:u w:val="single" w:color="DCA10D"/>
        </w:rPr>
        <w:t>&gt;</w:t>
      </w:r>
      <w:r>
        <w:rPr>
          <w:rFonts w:ascii=".PingFang SC" w:eastAsia=".PingFang SC" w:hAnsi="AppleSystemUIFontBold" w:cs=".PingFang SC" w:hint="eastAsia"/>
          <w:u w:val="single" w:color="DCA10D"/>
        </w:rPr>
        <w:t>的支持</w:t>
      </w:r>
      <w:r>
        <w:rPr>
          <w:rFonts w:ascii="AppleSystemUIFontBold" w:eastAsia=".PingFang SC" w:hAnsi="AppleSystemUIFontBold" w:cs="AppleSystemUIFontBold"/>
          <w:b/>
          <w:bCs/>
          <w:u w:val="single" w:color="DCA10D"/>
        </w:rPr>
        <w:t xml:space="preserve">: woo investors;   </w:t>
      </w:r>
      <w:r>
        <w:rPr>
          <w:rFonts w:ascii=".PingFang SC" w:eastAsia=".PingFang SC" w:hAnsi="AppleSystemUIFontBold" w:cs=".PingFang SC" w:hint="eastAsia"/>
          <w:u w:val="single" w:color="DCA10D"/>
        </w:rPr>
        <w:t>拉拢</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u w:val="single" w:color="DCA10D"/>
        </w:rPr>
        <w:t>董事会</w:t>
      </w:r>
      <w:r>
        <w:rPr>
          <w:rFonts w:ascii="AppleSystemUIFontBold" w:eastAsia=".PingFang SC" w:hAnsi="AppleSystemUIFontBold" w:cs="AppleSystemUIFontBold"/>
          <w:b/>
          <w:bCs/>
          <w:u w:val="single" w:color="DCA10D"/>
        </w:rPr>
        <w:t>&gt;: woo the members from the board of directors ]</w:t>
      </w:r>
    </w:p>
    <w:p w14:paraId="4A1F6459"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31598812"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52C5D6EE"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cover =&gt; adj) covert </w:t>
      </w:r>
      <w:r>
        <w:rPr>
          <w:rFonts w:ascii="AppleSystemUIFontBoldItalic" w:eastAsia=".PingFang SC" w:hAnsi="AppleSystemUIFontBoldItalic" w:cs="AppleSystemUIFontBoldItalic"/>
          <w:b/>
          <w:bCs/>
          <w:i/>
          <w:iCs/>
          <w:u w:color="DCA10D"/>
        </w:rPr>
        <w:t>/</w:t>
      </w:r>
      <w:r>
        <w:rPr>
          <w:rFonts w:ascii="AppleSystemUIFontBold" w:eastAsia=".PingFang SC" w:hAnsi="AppleSystemUIFontBold" w:cs="AppleSystemUIFontBold"/>
          <w:b/>
          <w:bCs/>
          <w:u w:color="DCA10D"/>
        </w:rPr>
        <w:t>ˈ</w:t>
      </w:r>
      <w:r>
        <w:rPr>
          <w:rFonts w:ascii="AppleSystemUIFontBoldItalic" w:eastAsia=".PingFang SC" w:hAnsi="AppleSystemUIFontBoldItalic" w:cs="AppleSystemUIFontBoldItalic"/>
          <w:b/>
          <w:bCs/>
          <w:i/>
          <w:iCs/>
          <w:u w:color="DCA10D"/>
        </w:rPr>
        <w:t>k</w:t>
      </w:r>
      <w:r>
        <w:rPr>
          <w:rFonts w:ascii="AppleSystemUIFontBold" w:eastAsia=".PingFang SC" w:hAnsi="AppleSystemUIFontBold" w:cs="AppleSystemUIFontBold"/>
          <w:b/>
          <w:bCs/>
          <w:u w:color="DCA10D"/>
        </w:rPr>
        <w:t>ʌ</w:t>
      </w:r>
      <w:r>
        <w:rPr>
          <w:rFonts w:ascii="AppleSystemUIFontBoldItalic" w:eastAsia=".PingFang SC" w:hAnsi="AppleSystemUIFontBoldItalic" w:cs="AppleSystemUIFontBoldItalic"/>
          <w:b/>
          <w:bCs/>
          <w:i/>
          <w:iCs/>
          <w:u w:color="DCA10D"/>
        </w:rPr>
        <w:t xml:space="preserve">vət/ </w:t>
      </w:r>
      <w:r>
        <w:rPr>
          <w:rFonts w:ascii="AppleSystemUIFontBold" w:eastAsia=".PingFang SC" w:hAnsi="AppleSystemUIFontBold" w:cs="AppleSystemUIFontBold"/>
          <w:b/>
          <w:bCs/>
          <w:u w:color="DCA10D"/>
        </w:rPr>
        <w:t xml:space="preserve">, covertly </w:t>
      </w:r>
    </w:p>
    <w:p w14:paraId="0AD351BD" w14:textId="77777777" w:rsidR="008C445A" w:rsidRDefault="008C445A" w:rsidP="008C445A">
      <w:pPr>
        <w:numPr>
          <w:ilvl w:val="0"/>
          <w:numId w:val="32"/>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ADJ Covert activities or situations are secret or hidden. </w:t>
      </w:r>
      <w:r>
        <w:rPr>
          <w:rFonts w:ascii=".PingFang SC" w:eastAsia=".PingFang SC" w:hAnsi="AppleSystemUIFont" w:cs=".PingFang SC" w:hint="eastAsia"/>
          <w:u w:color="DCA10D"/>
        </w:rPr>
        <w:t>隐秘的秘密的</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They have been supplying </w:t>
      </w:r>
      <w:r>
        <w:rPr>
          <w:rFonts w:ascii="AppleSystemUIFontBold" w:eastAsia=".PingFang SC" w:hAnsi="AppleSystemUIFontBold" w:cs="AppleSystemUIFontBold"/>
          <w:b/>
          <w:bCs/>
          <w:u w:color="DCA10D"/>
        </w:rPr>
        <w:t>covert</w:t>
      </w:r>
      <w:r>
        <w:rPr>
          <w:rFonts w:ascii="AppleSystemUIFont" w:eastAsia=".PingFang SC" w:hAnsi="AppleSystemUIFont" w:cs="AppleSystemUIFont"/>
          <w:u w:color="DCA10D"/>
        </w:rPr>
        <w:t xml:space="preserve"> military aid to the rebels.  </w:t>
      </w:r>
      <w:r>
        <w:rPr>
          <w:rFonts w:ascii=".PingFang SC" w:eastAsia=".PingFang SC" w:hAnsi="AppleSystemUIFont" w:cs=".PingFang SC" w:hint="eastAsia"/>
          <w:u w:color="DCA10D"/>
        </w:rPr>
        <w:t>提供隐秘的军事援助。</w:t>
      </w:r>
      <w:r>
        <w:rPr>
          <w:rFonts w:ascii="AppleSystemUIFont" w:eastAsia=".PingFang SC" w:hAnsi="AppleSystemUIFont" w:cs="AppleSystemUIFont"/>
          <w:u w:color="DCA10D"/>
        </w:rPr>
        <w:t xml:space="preserve">     e.g. He stole a </w:t>
      </w:r>
      <w:r>
        <w:rPr>
          <w:rFonts w:ascii="AppleSystemUIFontBold" w:eastAsia=".PingFang SC" w:hAnsi="AppleSystemUIFontBold" w:cs="AppleSystemUIFontBold"/>
          <w:b/>
          <w:bCs/>
          <w:u w:color="DCA10D"/>
        </w:rPr>
        <w:t>covert</w:t>
      </w:r>
      <w:r>
        <w:rPr>
          <w:rFonts w:ascii="AppleSystemUIFont" w:eastAsia=".PingFang SC" w:hAnsi="AppleSystemUIFont" w:cs="AppleSystemUIFont"/>
          <w:u w:color="DCA10D"/>
        </w:rPr>
        <w:t xml:space="preserve"> glance at her across the table. </w:t>
      </w:r>
      <w:r>
        <w:rPr>
          <w:rFonts w:ascii=".PingFang SC" w:eastAsia=".PingFang SC" w:hAnsi="AppleSystemUIFont" w:cs=".PingFang SC" w:hint="eastAsia"/>
          <w:u w:color="DCA10D"/>
        </w:rPr>
        <w:t>他隔着桌子偷偷地瞥了她一眼</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they said detailed a </w:t>
      </w:r>
      <w:r>
        <w:rPr>
          <w:rFonts w:ascii="AppleSystemUIFontBold" w:eastAsia=".PingFang SC" w:hAnsi="AppleSystemUIFontBold" w:cs="AppleSystemUIFontBold"/>
          <w:b/>
          <w:bCs/>
          <w:u w:val="single" w:color="DCA10D"/>
        </w:rPr>
        <w:t>covert/secret</w:t>
      </w:r>
      <w:r>
        <w:rPr>
          <w:rFonts w:ascii="AppleSystemUIFont" w:eastAsia=".PingFang SC" w:hAnsi="AppleSystemUIFont" w:cs="AppleSystemUIFont"/>
          <w:u w:color="DCA10D"/>
        </w:rPr>
        <w:t xml:space="preserve"> state-backed social media campaign run from China has sought to undermine/destroy ongoing demonstrations in Hong Kong. .. This is the first time tech companies e.g. Twitter, have </w:t>
      </w:r>
      <w:r>
        <w:rPr>
          <w:rFonts w:ascii="AppleSystemUIFontBold" w:eastAsia=".PingFang SC" w:hAnsi="AppleSystemUIFontBold" w:cs="AppleSystemUIFontBold"/>
          <w:b/>
          <w:bCs/>
          <w:u w:val="single" w:color="DCA10D"/>
        </w:rPr>
        <w:t>pointed the finger at/slam/denounce/decry</w:t>
      </w:r>
      <w:r>
        <w:rPr>
          <w:rFonts w:ascii="AppleSystemUIFont" w:eastAsia=".PingFang SC" w:hAnsi="AppleSystemUIFont" w:cs="AppleSystemUIFont"/>
          <w:u w:color="DCA10D"/>
        </w:rPr>
        <w:t xml:space="preserve"> Beijing for </w:t>
      </w:r>
      <w:r>
        <w:rPr>
          <w:rFonts w:ascii="AppleSystemUIFontBold" w:eastAsia=".PingFang SC" w:hAnsi="AppleSystemUIFontBold" w:cs="AppleSystemUIFontBold"/>
          <w:b/>
          <w:bCs/>
          <w:u w:val="single" w:color="DCA10D"/>
        </w:rPr>
        <w:t>covert/secret</w:t>
      </w:r>
      <w:r>
        <w:rPr>
          <w:rFonts w:ascii="AppleSystemUIFont" w:eastAsia=".PingFang SC" w:hAnsi="AppleSystemUIFont" w:cs="AppleSystemUIFont"/>
          <w:u w:color="DCA10D"/>
        </w:rPr>
        <w:t xml:space="preserve"> efforts to influence messaging around the Hong Kong protests…China, of course, is not alone in using social media to spread unrest. </w:t>
      </w:r>
      <w:r>
        <w:rPr>
          <w:rFonts w:ascii="AppleSystemUIFontBold" w:eastAsia=".PingFang SC" w:hAnsi="AppleSystemUIFontBold" w:cs="AppleSystemUIFontBold"/>
          <w:b/>
          <w:bCs/>
          <w:u w:color="DCA10D"/>
        </w:rPr>
        <w:t>Covert/</w:t>
      </w:r>
      <w:r>
        <w:rPr>
          <w:rFonts w:ascii="AppleSystemUIFontBold" w:eastAsia=".PingFang SC" w:hAnsi="AppleSystemUIFontBold" w:cs="AppleSystemUIFontBold"/>
          <w:b/>
          <w:bCs/>
          <w:u w:val="single" w:color="DCA10D"/>
        </w:rPr>
        <w:t>secret</w:t>
      </w:r>
      <w:r>
        <w:rPr>
          <w:rFonts w:ascii="AppleSystemUIFont" w:eastAsia=".PingFang SC" w:hAnsi="AppleSystemUIFont" w:cs="AppleSystemUIFont"/>
          <w:u w:color="DCA10D"/>
        </w:rPr>
        <w:t xml:space="preserve"> campaigns have been tied to Russia and Iran, among other countries.</w:t>
      </w:r>
    </w:p>
    <w:p w14:paraId="67F37B00" w14:textId="77777777" w:rsidR="008C445A" w:rsidRDefault="008C445A" w:rsidP="008C445A">
      <w:pPr>
        <w:numPr>
          <w:ilvl w:val="0"/>
          <w:numId w:val="32"/>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ADV </w:t>
      </w:r>
      <w:r>
        <w:rPr>
          <w:rFonts w:ascii=".PingFang SC" w:eastAsia=".PingFang SC" w:hAnsi="AppleSystemUIFont" w:cs=".PingFang SC" w:hint="eastAsia"/>
          <w:u w:color="DCA10D"/>
        </w:rPr>
        <w:t>隐秘地</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They </w:t>
      </w:r>
      <w:r>
        <w:rPr>
          <w:rFonts w:ascii="AppleSystemUIFontBold" w:eastAsia=".PingFang SC" w:hAnsi="AppleSystemUIFontBold" w:cs="AppleSystemUIFontBold"/>
          <w:b/>
          <w:bCs/>
          <w:u w:color="DCA10D"/>
        </w:rPr>
        <w:t>covertly</w:t>
      </w:r>
      <w:r>
        <w:rPr>
          <w:rFonts w:ascii="AppleSystemUIFont" w:eastAsia=".PingFang SC" w:hAnsi="AppleSystemUIFont" w:cs="AppleSystemUIFont"/>
          <w:u w:color="DCA10D"/>
        </w:rPr>
        <w:t xml:space="preserve"> observed Lauren, who was sitting between Ned and Algie at a nearby table. </w:t>
      </w:r>
      <w:r>
        <w:rPr>
          <w:rFonts w:ascii=".PingFang SC" w:eastAsia=".PingFang SC" w:hAnsi="AppleSystemUIFont" w:cs=".PingFang SC" w:hint="eastAsia"/>
          <w:u w:color="DCA10D"/>
        </w:rPr>
        <w:t>他们秘密地观察着邻近桌子上坐在内德和阿尔吉之间的罗伦</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She watched him </w:t>
      </w:r>
      <w:r>
        <w:rPr>
          <w:rFonts w:ascii="AppleSystemUIFontBold" w:eastAsia=".PingFang SC" w:hAnsi="AppleSystemUIFontBold" w:cs="AppleSystemUIFontBold"/>
          <w:b/>
          <w:bCs/>
          <w:u w:color="DCA10D"/>
        </w:rPr>
        <w:t>covertly</w:t>
      </w:r>
      <w:r>
        <w:rPr>
          <w:rFonts w:ascii="AppleSystemUIFont" w:eastAsia=".PingFang SC" w:hAnsi="AppleSystemUIFont" w:cs="AppleSystemUIFont"/>
          <w:u w:color="DCA10D"/>
        </w:rPr>
        <w:t xml:space="preserve"> in the mirror. </w:t>
      </w:r>
      <w:r>
        <w:rPr>
          <w:rFonts w:ascii=".PingFang SC" w:eastAsia=".PingFang SC" w:hAnsi="AppleSystemUIFont" w:cs=".PingFang SC" w:hint="eastAsia"/>
          <w:u w:color="DCA10D"/>
        </w:rPr>
        <w:t>她从镜子里偷偷地望着他</w:t>
      </w:r>
    </w:p>
    <w:p w14:paraId="02C2A9D0"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0F938E1"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ricochet </w:t>
      </w:r>
      <w:r>
        <w:rPr>
          <w:rFonts w:ascii="AppleSystemUIFontBoldItalic" w:eastAsia=".PingFang SC" w:hAnsi="AppleSystemUIFontBoldItalic" w:cs="AppleSystemUIFontBoldItalic"/>
          <w:b/>
          <w:bCs/>
          <w:i/>
          <w:iCs/>
          <w:u w:color="DCA10D"/>
        </w:rPr>
        <w:t>/</w:t>
      </w:r>
      <w:r>
        <w:rPr>
          <w:rFonts w:ascii="AppleSystemUIFontBold" w:eastAsia=".PingFang SC" w:hAnsi="AppleSystemUIFontBold" w:cs="AppleSystemUIFontBold"/>
          <w:b/>
          <w:bCs/>
          <w:u w:color="DCA10D"/>
        </w:rPr>
        <w:t>ˈ</w:t>
      </w:r>
      <w:r>
        <w:rPr>
          <w:rFonts w:ascii="AppleSystemUIFontBoldItalic" w:eastAsia=".PingFang SC" w:hAnsi="AppleSystemUIFontBoldItalic" w:cs="AppleSystemUIFontBoldItalic"/>
          <w:b/>
          <w:bCs/>
          <w:i/>
          <w:iCs/>
          <w:u w:color="DCA10D"/>
        </w:rPr>
        <w:t>r</w:t>
      </w:r>
      <w:r>
        <w:rPr>
          <w:rFonts w:ascii="AppleSystemUIFontBold" w:eastAsia=".PingFang SC" w:hAnsi="AppleSystemUIFontBold" w:cs="AppleSystemUIFontBold"/>
          <w:b/>
          <w:bCs/>
          <w:u w:color="DCA10D"/>
        </w:rPr>
        <w:t>ɪ</w:t>
      </w:r>
      <w:r>
        <w:rPr>
          <w:rFonts w:ascii="AppleSystemUIFontBoldItalic" w:eastAsia=".PingFang SC" w:hAnsi="AppleSystemUIFontBoldItalic" w:cs="AppleSystemUIFontBoldItalic"/>
          <w:b/>
          <w:bCs/>
          <w:i/>
          <w:iCs/>
          <w:u w:color="DCA10D"/>
        </w:rPr>
        <w:t>kə</w:t>
      </w:r>
      <w:r>
        <w:rPr>
          <w:rFonts w:ascii="AppleSystemUIFontBold" w:eastAsia=".PingFang SC" w:hAnsi="AppleSystemUIFontBold" w:cs="AppleSystemUIFontBold"/>
          <w:b/>
          <w:bCs/>
          <w:u w:color="DCA10D"/>
        </w:rPr>
        <w:t>ˌʃ</w:t>
      </w:r>
      <w:r>
        <w:rPr>
          <w:rFonts w:ascii="AppleSystemUIFontBoldItalic" w:eastAsia=".PingFang SC" w:hAnsi="AppleSystemUIFontBoldItalic" w:cs="AppleSystemUIFontBoldItalic"/>
          <w:b/>
          <w:bCs/>
          <w:i/>
          <w:iCs/>
          <w:u w:color="DCA10D"/>
        </w:rPr>
        <w:t>e</w:t>
      </w:r>
      <w:r>
        <w:rPr>
          <w:rFonts w:ascii="AppleSystemUIFontBold" w:eastAsia=".PingFang SC" w:hAnsi="AppleSystemUIFontBold" w:cs="AppleSystemUIFontBold"/>
          <w:b/>
          <w:bCs/>
          <w:u w:color="DCA10D"/>
        </w:rPr>
        <w:t>ɪ</w:t>
      </w:r>
      <w:r>
        <w:rPr>
          <w:rFonts w:ascii="AppleSystemUIFontBoldItalic" w:eastAsia=".PingFang SC" w:hAnsi="AppleSystemUIFontBoldItalic" w:cs="AppleSystemUIFontBoldItalic"/>
          <w:b/>
          <w:bCs/>
          <w:i/>
          <w:iCs/>
          <w:u w:color="DCA10D"/>
        </w:rPr>
        <w:t>/</w:t>
      </w:r>
      <w:r>
        <w:rPr>
          <w:rFonts w:ascii="AppleSystemUIFontBold" w:eastAsia=".PingFang SC" w:hAnsi="AppleSystemUIFontBold" w:cs="AppleSystemUIFontBold"/>
          <w:b/>
          <w:bCs/>
          <w:u w:color="DCA10D"/>
        </w:rPr>
        <w:t xml:space="preserve"> = bounce back  ==&gt;</w:t>
      </w:r>
      <w:r>
        <w:rPr>
          <w:rFonts w:ascii=".PingFang SC" w:eastAsia=".PingFang SC" w:hAnsi="AppleSystemUIFontBold" w:cs=".PingFang SC" w:hint="eastAsia"/>
          <w:b/>
          <w:bCs/>
          <w:u w:color="DCA10D"/>
        </w:rPr>
        <w:t>注意发</w:t>
      </w:r>
      <w:r>
        <w:rPr>
          <w:rFonts w:ascii=".PingFang SC" w:eastAsia=".PingFang SC" w:hAnsi="AppleSystemUIFontBold" w:cs=".PingFang SC" w:hint="eastAsia"/>
          <w:u w:color="DCA10D"/>
        </w:rPr>
        <w:t>音</w:t>
      </w:r>
    </w:p>
    <w:p w14:paraId="7407B893" w14:textId="77777777" w:rsidR="008C445A" w:rsidRDefault="008C445A" w:rsidP="008C445A">
      <w:pPr>
        <w:numPr>
          <w:ilvl w:val="0"/>
          <w:numId w:val="33"/>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V-I When a bullet ricochets, it hits a surface and bounces away from it. (</w:t>
      </w:r>
      <w:r>
        <w:rPr>
          <w:rFonts w:ascii=".PingFang SC" w:eastAsia=".PingFang SC" w:hAnsi="AppleSystemUIFont" w:cs=".PingFang SC" w:hint="eastAsia"/>
          <w:u w:color="DCA10D"/>
        </w:rPr>
        <w:t>子弹</w:t>
      </w:r>
      <w:r>
        <w:rPr>
          <w:rFonts w:ascii="AppleSystemUIFont" w:eastAsia=".PingFang SC" w:hAnsi="AppleSystemUIFont" w:cs="AppleSystemUIFont"/>
          <w:u w:color="DCA10D"/>
        </w:rPr>
        <w:t>)</w:t>
      </w:r>
      <w:r>
        <w:rPr>
          <w:rFonts w:ascii=".PingFang SC" w:eastAsia=".PingFang SC" w:hAnsi="AppleSystemUIFont" w:cs=".PingFang SC" w:hint="eastAsia"/>
          <w:u w:color="DCA10D"/>
        </w:rPr>
        <w:t>反弹</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 bullets ricocheted off the hood and windshield.  </w:t>
      </w:r>
      <w:r>
        <w:rPr>
          <w:rFonts w:ascii=".PingFang SC" w:eastAsia=".PingFang SC" w:hAnsi="AppleSystemUIFont" w:cs=".PingFang SC" w:hint="eastAsia"/>
          <w:u w:color="DCA10D"/>
        </w:rPr>
        <w:t>子弹从汽车引擎盖和挡风玻璃上弹走了。</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 bullet ricocheted off a nearby wall. </w:t>
      </w:r>
      <w:r>
        <w:rPr>
          <w:rFonts w:ascii=".PingFang SC" w:eastAsia=".PingFang SC" w:hAnsi="AppleSystemUIFont" w:cs=".PingFang SC" w:hint="eastAsia"/>
          <w:u w:color="DCA10D"/>
        </w:rPr>
        <w:t>子弹从附近的一面墙上弹飞了</w:t>
      </w:r>
      <w:r>
        <w:rPr>
          <w:rFonts w:ascii="MS Gothic" w:eastAsia="MS Gothic" w:hAnsi="MS Gothic" w:cs="MS Gothic" w:hint="eastAsia"/>
          <w:u w:color="DCA10D"/>
        </w:rPr>
        <w:t> </w:t>
      </w:r>
      <w:r>
        <w:rPr>
          <w:rFonts w:ascii="AppleSystemUIFont" w:eastAsia=".PingFang SC" w:hAnsi="AppleSystemUIFont" w:cs="AppleSystemUIFont"/>
          <w:u w:color="DCA10D"/>
        </w:rPr>
        <w:t xml:space="preserve">e.g. A woman protester was killed by a ricochet (bullet). </w:t>
      </w:r>
      <w:r>
        <w:rPr>
          <w:rFonts w:ascii=".PingFang SC" w:eastAsia=".PingFang SC" w:hAnsi="AppleSystemUIFont" w:cs=".PingFang SC" w:hint="eastAsia"/>
          <w:u w:color="DCA10D"/>
        </w:rPr>
        <w:t>一位女抗议者被跳弹击中身亡</w:t>
      </w:r>
    </w:p>
    <w:p w14:paraId="6740D003" w14:textId="77777777" w:rsidR="008C445A" w:rsidRDefault="008C445A" w:rsidP="008C445A">
      <w:pPr>
        <w:numPr>
          <w:ilvl w:val="0"/>
          <w:numId w:val="33"/>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N-COUNT Ricochet is also a noun. (</w:t>
      </w:r>
      <w:r>
        <w:rPr>
          <w:rFonts w:ascii=".PingFang SC" w:eastAsia=".PingFang SC" w:hAnsi="AppleSystemUIFont" w:cs=".PingFang SC" w:hint="eastAsia"/>
          <w:u w:color="DCA10D"/>
        </w:rPr>
        <w:t>子弹的</w:t>
      </w:r>
      <w:r>
        <w:rPr>
          <w:rFonts w:ascii="AppleSystemUIFont" w:eastAsia=".PingFang SC" w:hAnsi="AppleSystemUIFont" w:cs="AppleSystemUIFont"/>
          <w:u w:color="DCA10D"/>
        </w:rPr>
        <w:t>)</w:t>
      </w:r>
      <w:r>
        <w:rPr>
          <w:rFonts w:ascii=".PingFang SC" w:eastAsia=".PingFang SC" w:hAnsi="AppleSystemUIFont" w:cs=".PingFang SC" w:hint="eastAsia"/>
          <w:u w:color="DCA10D"/>
        </w:rPr>
        <w:t>反弹</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弹起</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He was wounded in the shoulder by a ricochet.  </w:t>
      </w:r>
      <w:r>
        <w:rPr>
          <w:rFonts w:ascii=".PingFang SC" w:eastAsia=".PingFang SC" w:hAnsi="AppleSystemUIFont" w:cs=".PingFang SC" w:hint="eastAsia"/>
          <w:u w:color="DCA10D"/>
        </w:rPr>
        <w:t>他被一颗弹起的子弹打伤了肩膀。</w:t>
      </w:r>
    </w:p>
    <w:p w14:paraId="3C78F069"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of a moving object </w:t>
      </w:r>
      <w:r>
        <w:rPr>
          <w:rFonts w:ascii=".PingFang SC" w:eastAsia=".PingFang SC" w:hAnsi="AppleSystemUIFont" w:cs=".PingFang SC" w:hint="eastAsia"/>
          <w:u w:color="DCA10D"/>
        </w:rPr>
        <w:t>运动的物体</w:t>
      </w:r>
      <w:r>
        <w:rPr>
          <w:rFonts w:ascii="AppleSystemUIFont" w:eastAsia=".PingFang SC" w:hAnsi="AppleSystemUIFont" w:cs="AppleSystemUIFont"/>
          <w:u w:color="DCA10D"/>
        </w:rPr>
        <w:t xml:space="preserve"> ) to hit a surface and come off it fast at a different angle </w:t>
      </w:r>
      <w:r>
        <w:rPr>
          <w:rFonts w:ascii=".PingFang SC" w:eastAsia=".PingFang SC" w:hAnsi="AppleSystemUIFont" w:cs=".PingFang SC" w:hint="eastAsia"/>
          <w:u w:color="DCA10D"/>
        </w:rPr>
        <w:t>弹开；反弹出去</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 ricochet of bricks and bottles off police riot shields </w:t>
      </w:r>
      <w:r>
        <w:rPr>
          <w:rFonts w:ascii=".PingFang SC" w:eastAsia=".PingFang SC" w:hAnsi="AppleSystemUIFont" w:cs=".PingFang SC" w:hint="eastAsia"/>
          <w:u w:color="DCA10D"/>
        </w:rPr>
        <w:t>砸在警察防暴盾牌上的砖块和瓶子弹回来</w:t>
      </w:r>
    </w:p>
    <w:p w14:paraId="06ABC683" w14:textId="77777777" w:rsidR="008C445A" w:rsidRDefault="008C445A" w:rsidP="008C445A">
      <w:pPr>
        <w:autoSpaceDE w:val="0"/>
        <w:autoSpaceDN w:val="0"/>
        <w:adjustRightInd w:val="0"/>
        <w:rPr>
          <w:rFonts w:ascii="AppleSystemUIFont" w:eastAsia=".PingFang SC" w:hAnsi="AppleSystemUIFont" w:cs="AppleSystemUIFont"/>
          <w:u w:val="single" w:color="DCA10D"/>
        </w:rPr>
      </w:pPr>
      <w:r>
        <w:rPr>
          <w:rFonts w:ascii="AppleSystemUIFont" w:eastAsia=".PingFang SC" w:hAnsi="AppleSystemUIFont" w:cs="AppleSystemUIFont"/>
          <w:u w:color="DCA10D"/>
        </w:rPr>
        <w:t xml:space="preserve">e.g. The stock market would likely crash, followed by the housing market. A mass </w:t>
      </w:r>
      <w:r>
        <w:rPr>
          <w:rFonts w:ascii="AppleSystemUIFontBold" w:eastAsia=".PingFang SC" w:hAnsi="AppleSystemUIFontBold" w:cs="AppleSystemUIFontBold"/>
          <w:b/>
          <w:bCs/>
          <w:u w:val="single" w:color="DCA10D"/>
        </w:rPr>
        <w:t xml:space="preserve">exodus </w:t>
      </w:r>
      <w:r>
        <w:rPr>
          <w:rFonts w:ascii=".PingFang SC" w:eastAsia=".PingFang SC" w:hAnsi="AppleSystemUIFontBold" w:cs=".PingFang SC" w:hint="eastAsia"/>
          <w:u w:val="single" w:color="DCA10D"/>
        </w:rPr>
        <w:t>大量人员的离开</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could follow.  Hong Kong's government is legally allowed to request help from the PLA</w:t>
      </w:r>
      <w:r>
        <w:rPr>
          <w:rFonts w:ascii="AppleSystemUIFontBold" w:eastAsia=".PingFang SC" w:hAnsi="AppleSystemUIFontBold" w:cs="AppleSystemUIFontBold"/>
          <w:b/>
          <w:bCs/>
          <w:u w:val="single" w:color="DCA10D"/>
        </w:rPr>
        <w:t xml:space="preserve"> garrison </w:t>
      </w:r>
      <w:r>
        <w:rPr>
          <w:rFonts w:ascii="AppleSystemUIFontBoldItalic" w:eastAsia=".PingFang SC" w:hAnsi="AppleSystemUIFontBoldItalic" w:cs="AppleSystemUIFontBoldItalic"/>
          <w:b/>
          <w:bCs/>
          <w:i/>
          <w:iCs/>
          <w:u w:val="single" w:color="DCA10D"/>
        </w:rPr>
        <w:t>/</w:t>
      </w:r>
      <w:r>
        <w:rPr>
          <w:rFonts w:ascii="AppleSystemUIFontBold" w:eastAsia=".PingFang SC" w:hAnsi="AppleSystemUIFontBold" w:cs="AppleSystemUIFontBold"/>
          <w:b/>
          <w:bCs/>
          <w:u w:val="single" w:color="DCA10D"/>
        </w:rPr>
        <w:t>ˈɡ</w:t>
      </w:r>
      <w:r>
        <w:rPr>
          <w:rFonts w:ascii="AppleSystemUIFontBoldItalic" w:eastAsia=".PingFang SC" w:hAnsi="AppleSystemUIFontBoldItalic" w:cs="AppleSystemUIFontBoldItalic"/>
          <w:b/>
          <w:bCs/>
          <w:i/>
          <w:iCs/>
          <w:u w:val="single" w:color="DCA10D"/>
        </w:rPr>
        <w:t>ær</w:t>
      </w:r>
      <w:r>
        <w:rPr>
          <w:rFonts w:ascii="AppleSystemUIFontBold" w:eastAsia=".PingFang SC" w:hAnsi="AppleSystemUIFontBold" w:cs="AppleSystemUIFontBold"/>
          <w:b/>
          <w:bCs/>
          <w:u w:val="single" w:color="DCA10D"/>
        </w:rPr>
        <w:t>ɪ</w:t>
      </w:r>
      <w:r>
        <w:rPr>
          <w:rFonts w:ascii="AppleSystemUIFontBoldItalic" w:eastAsia=".PingFang SC" w:hAnsi="AppleSystemUIFontBoldItalic" w:cs="AppleSystemUIFontBoldItalic"/>
          <w:b/>
          <w:bCs/>
          <w:i/>
          <w:iCs/>
          <w:u w:val="single" w:color="DCA10D"/>
        </w:rPr>
        <w:t xml:space="preserve">sən/  </w:t>
      </w:r>
      <w:r>
        <w:rPr>
          <w:rFonts w:ascii=".PingFang SC" w:eastAsia=".PingFang SC" w:hAnsi="AppleSystemUIFontBoldItalic" w:cs=".PingFang SC" w:hint="eastAsia"/>
          <w:u w:val="single" w:color="DCA10D"/>
        </w:rPr>
        <w:t>驻军部队</w:t>
      </w:r>
      <w:r>
        <w:rPr>
          <w:rFonts w:ascii="AppleSystemUIFont" w:eastAsia=".PingFang SC" w:hAnsi="AppleSystemUIFont" w:cs="AppleSystemUIFont"/>
          <w:u w:color="DCA10D"/>
        </w:rPr>
        <w:t xml:space="preserve"> of more than 6,000 soldiers if public order in the city </w:t>
      </w:r>
      <w:r>
        <w:rPr>
          <w:rFonts w:ascii="AppleSystemUIFontBold" w:eastAsia=".PingFang SC" w:hAnsi="AppleSystemUIFontBold" w:cs="AppleSystemUIFontBold"/>
          <w:b/>
          <w:bCs/>
          <w:u w:color="DCA10D"/>
        </w:rPr>
        <w:t xml:space="preserve">spirals out of control </w:t>
      </w:r>
      <w:r>
        <w:rPr>
          <w:rFonts w:ascii=".PingFang SC" w:eastAsia=".PingFang SC" w:hAnsi="AppleSystemUIFontBold" w:cs=".PingFang SC" w:hint="eastAsia"/>
          <w:u w:color="DCA10D"/>
        </w:rPr>
        <w:t>急剧失控</w:t>
      </w:r>
      <w:r>
        <w:rPr>
          <w:rFonts w:ascii="AppleSystemUIFontBold" w:eastAsia=".PingFang SC" w:hAnsi="AppleSystemUIFontBold" w:cs="AppleSystemUIFontBold"/>
          <w:b/>
          <w:bCs/>
          <w:u w:color="DCA10D"/>
        </w:rPr>
        <w:t>.</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But given Hong Kong's close ties to mainland China, a decision to deploy them could</w:t>
      </w:r>
      <w:r>
        <w:rPr>
          <w:rFonts w:ascii="AppleSystemUIFontBold" w:eastAsia=".PingFang SC" w:hAnsi="AppleSystemUIFontBold" w:cs="AppleSystemUIFontBold"/>
          <w:b/>
          <w:bCs/>
          <w:u w:val="single" w:color="DCA10D"/>
        </w:rPr>
        <w:t xml:space="preserve"> ricochet  </w:t>
      </w:r>
      <w:r>
        <w:rPr>
          <w:rFonts w:ascii="AppleSystemUIFontBoldItalic" w:eastAsia=".PingFang SC" w:hAnsi="AppleSystemUIFontBoldItalic" w:cs="AppleSystemUIFontBoldItalic"/>
          <w:b/>
          <w:bCs/>
          <w:i/>
          <w:iCs/>
          <w:u w:val="single" w:color="DCA10D"/>
        </w:rPr>
        <w:t>/</w:t>
      </w:r>
      <w:r>
        <w:rPr>
          <w:rFonts w:ascii="AppleSystemUIFontBold" w:eastAsia=".PingFang SC" w:hAnsi="AppleSystemUIFontBold" w:cs="AppleSystemUIFontBold"/>
          <w:b/>
          <w:bCs/>
          <w:u w:val="single" w:color="DCA10D"/>
        </w:rPr>
        <w:t>ˈ</w:t>
      </w:r>
      <w:r>
        <w:rPr>
          <w:rFonts w:ascii="AppleSystemUIFontBoldItalic" w:eastAsia=".PingFang SC" w:hAnsi="AppleSystemUIFontBoldItalic" w:cs="AppleSystemUIFontBoldItalic"/>
          <w:b/>
          <w:bCs/>
          <w:i/>
          <w:iCs/>
          <w:u w:val="single" w:color="DCA10D"/>
        </w:rPr>
        <w:t>r</w:t>
      </w:r>
      <w:r>
        <w:rPr>
          <w:rFonts w:ascii="AppleSystemUIFontBold" w:eastAsia=".PingFang SC" w:hAnsi="AppleSystemUIFontBold" w:cs="AppleSystemUIFontBold"/>
          <w:b/>
          <w:bCs/>
          <w:u w:val="single" w:color="DCA10D"/>
        </w:rPr>
        <w:t>ɪ</w:t>
      </w:r>
      <w:r>
        <w:rPr>
          <w:rFonts w:ascii="AppleSystemUIFontBoldItalic" w:eastAsia=".PingFang SC" w:hAnsi="AppleSystemUIFontBoldItalic" w:cs="AppleSystemUIFontBoldItalic"/>
          <w:b/>
          <w:bCs/>
          <w:i/>
          <w:iCs/>
          <w:u w:val="single" w:color="DCA10D"/>
        </w:rPr>
        <w:t>kə</w:t>
      </w:r>
      <w:r>
        <w:rPr>
          <w:rFonts w:ascii="AppleSystemUIFontBold" w:eastAsia=".PingFang SC" w:hAnsi="AppleSystemUIFontBold" w:cs="AppleSystemUIFontBold"/>
          <w:b/>
          <w:bCs/>
          <w:u w:val="single" w:color="DCA10D"/>
        </w:rPr>
        <w:t>ˌʃ</w:t>
      </w:r>
      <w:r>
        <w:rPr>
          <w:rFonts w:ascii="AppleSystemUIFontBoldItalic" w:eastAsia=".PingFang SC" w:hAnsi="AppleSystemUIFontBoldItalic" w:cs="AppleSystemUIFontBoldItalic"/>
          <w:b/>
          <w:bCs/>
          <w:i/>
          <w:iCs/>
          <w:u w:val="single" w:color="DCA10D"/>
        </w:rPr>
        <w:t>e</w:t>
      </w:r>
      <w:r>
        <w:rPr>
          <w:rFonts w:ascii="AppleSystemUIFontBold" w:eastAsia=".PingFang SC" w:hAnsi="AppleSystemUIFontBold" w:cs="AppleSystemUIFontBold"/>
          <w:b/>
          <w:bCs/>
          <w:u w:val="single" w:color="DCA10D"/>
        </w:rPr>
        <w:t>ɪ</w:t>
      </w:r>
      <w:r>
        <w:rPr>
          <w:rFonts w:ascii="AppleSystemUIFontBoldItalic" w:eastAsia=".PingFang SC" w:hAnsi="AppleSystemUIFontBoldItalic" w:cs="AppleSystemUIFontBoldItalic"/>
          <w:b/>
          <w:bCs/>
          <w:i/>
          <w:iCs/>
          <w:u w:val="single" w:color="DCA10D"/>
        </w:rPr>
        <w:t>/</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反弹</w:t>
      </w:r>
      <w:r>
        <w:rPr>
          <w:rFonts w:ascii="AppleSystemUIFont" w:eastAsia=".PingFang SC" w:hAnsi="AppleSystemUIFont" w:cs="AppleSystemUIFont"/>
          <w:u w:color="DCA10D"/>
        </w:rPr>
        <w:t xml:space="preserve">  through the entire country at a time when the world's second biggest economy is already vulnerable because of the </w:t>
      </w:r>
      <w:hyperlink r:id="rId19" w:history="1">
        <w:r>
          <w:rPr>
            <w:rFonts w:ascii="AppleSystemUIFont" w:eastAsia=".PingFang SC" w:hAnsi="AppleSystemUIFont" w:cs="AppleSystemUIFont"/>
            <w:color w:val="DCA10D"/>
            <w:u w:val="single" w:color="DCA10D"/>
          </w:rPr>
          <w:t>trade war with the United St</w:t>
        </w:r>
      </w:hyperlink>
    </w:p>
    <w:p w14:paraId="06EB4551" w14:textId="77777777" w:rsidR="008C445A" w:rsidRDefault="008C445A" w:rsidP="008C445A">
      <w:pPr>
        <w:autoSpaceDE w:val="0"/>
        <w:autoSpaceDN w:val="0"/>
        <w:adjustRightInd w:val="0"/>
        <w:rPr>
          <w:rFonts w:ascii="AppleSystemUIFont" w:eastAsia=".PingFang SC" w:hAnsi="AppleSystemUIFont" w:cs="AppleSystemUIFont"/>
          <w:u w:val="single" w:color="DCA10D"/>
        </w:rPr>
      </w:pPr>
    </w:p>
    <w:p w14:paraId="0ACEF0F9"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3FFF2AF1"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lastRenderedPageBreak/>
        <w:t>## discord [‘dɪs</w:t>
      </w:r>
      <w:r>
        <w:rPr>
          <w:rFonts w:ascii="AppleSystemUIFontBold" w:eastAsia=".PingFang SC" w:hAnsi="AppleSystemUIFontBold" w:cs="AppleSystemUIFontBold"/>
          <w:b/>
          <w:bCs/>
          <w:u w:val="single" w:color="DCA10D"/>
        </w:rPr>
        <w:t>k</w:t>
      </w:r>
      <w:r>
        <w:rPr>
          <w:rFonts w:ascii="AppleSystemUIFontBold" w:eastAsia=".PingFang SC" w:hAnsi="AppleSystemUIFontBold" w:cs="AppleSystemUIFontBold"/>
          <w:b/>
          <w:bCs/>
          <w:u w:color="DCA10D"/>
        </w:rPr>
        <w:t>ɔːd]</w:t>
      </w:r>
    </w:p>
    <w:p w14:paraId="3B1F3904" w14:textId="77777777" w:rsidR="008C445A" w:rsidRDefault="008C445A" w:rsidP="008C445A">
      <w:pPr>
        <w:numPr>
          <w:ilvl w:val="0"/>
          <w:numId w:val="34"/>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N)  disagreement or arguing between people </w:t>
      </w:r>
      <w:r>
        <w:rPr>
          <w:rFonts w:ascii="AppleSystemUIFontItalic" w:eastAsia=".PingFang SC" w:hAnsi="AppleSystemUIFontItalic" w:cs="AppleSystemUIFontItalic"/>
          <w:i/>
          <w:iCs/>
          <w:u w:color="DCA10D"/>
        </w:rPr>
        <w:t>formal</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不和，纷争</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婚姻不和</w:t>
      </w:r>
      <w:r>
        <w:rPr>
          <w:rFonts w:ascii="AppleSystemUIFontBold" w:eastAsia=".PingFang SC" w:hAnsi="AppleSystemUIFontBold" w:cs="AppleSystemUIFontBold"/>
          <w:b/>
          <w:bCs/>
          <w:u w:color="DCA10D"/>
        </w:rPr>
        <w:t xml:space="preserve">: marital discord;  </w:t>
      </w:r>
      <w:r>
        <w:rPr>
          <w:rFonts w:ascii=".PingFang SC" w:eastAsia=".PingFang SC" w:hAnsi="AppleSystemUIFontBold" w:cs=".PingFang SC" w:hint="eastAsia"/>
          <w:u w:color="DCA10D"/>
        </w:rPr>
        <w:t>家庭不和</w:t>
      </w:r>
      <w:r>
        <w:rPr>
          <w:rFonts w:ascii="AppleSystemUIFontBold" w:eastAsia=".PingFang SC" w:hAnsi="AppleSystemUIFontBold" w:cs="AppleSystemUIFontBold"/>
          <w:b/>
          <w:bCs/>
          <w:u w:color="DCA10D"/>
        </w:rPr>
        <w:t>: family discord ]</w:t>
      </w:r>
      <w:r>
        <w:rPr>
          <w:rFonts w:ascii="AppleSystemUIFont" w:eastAsia=".PingFang SC" w:hAnsi="AppleSystemUIFont" w:cs="AppleSystemUIFont"/>
          <w:u w:color="DCA10D"/>
        </w:rPr>
        <w:t xml:space="preserve"> discord within NATO </w:t>
      </w:r>
      <w:r>
        <w:rPr>
          <w:rFonts w:ascii=".PingFang SC" w:eastAsia=".PingFang SC" w:hAnsi="AppleSystemUIFont" w:cs=".PingFang SC" w:hint="eastAsia"/>
          <w:u w:color="DCA10D"/>
        </w:rPr>
        <w:t>北约内部的纷争</w:t>
      </w:r>
    </w:p>
    <w:p w14:paraId="37DB23A6" w14:textId="77777777" w:rsidR="008C445A" w:rsidRDefault="008C445A" w:rsidP="008C445A">
      <w:pPr>
        <w:numPr>
          <w:ilvl w:val="0"/>
          <w:numId w:val="34"/>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an unpleasant sound made by a group of musical notes that do not go together well </w:t>
      </w:r>
      <w:r>
        <w:rPr>
          <w:rFonts w:ascii=".PingFang SC" w:eastAsia=".PingFang SC" w:hAnsi="AppleSystemUIFont" w:cs=".PingFang SC" w:hint="eastAsia"/>
          <w:u w:color="DCA10D"/>
        </w:rPr>
        <w:t>〔音乐中的〕不协和，不协和和弦</w:t>
      </w:r>
    </w:p>
    <w:p w14:paraId="6CF35EEF"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4F8DE98A"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2453092"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respite     /</w:t>
      </w:r>
      <w:r>
        <w:rPr>
          <w:rFonts w:ascii="AppleSystemUIFont" w:eastAsia=".PingFang SC" w:hAnsi="AppleSystemUIFont" w:cs="AppleSystemUIFont"/>
          <w:u w:color="DCA10D"/>
        </w:rPr>
        <w:t xml:space="preserve">ˈrespaɪt/ ;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/ˈrespɪt/ n.   V.S.   </w:t>
      </w:r>
      <w:r>
        <w:rPr>
          <w:rFonts w:ascii="AppleSystemUIFont" w:eastAsia=".PingFang SC" w:hAnsi="AppleSystemUIFont" w:cs="AppleSystemUIFont"/>
          <w:u w:val="single" w:color="DCA10D"/>
        </w:rPr>
        <w:t xml:space="preserve">[ </w:t>
      </w:r>
      <w:r>
        <w:rPr>
          <w:rFonts w:ascii=".PingFang SC" w:eastAsia=".PingFang SC" w:hAnsi="AppleSystemUIFont" w:cs=".PingFang SC" w:hint="eastAsia"/>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u w:val="single" w:color="DCA10D"/>
        </w:rPr>
        <w:t>死刑暂缓令</w:t>
      </w:r>
      <w:r>
        <w:rPr>
          <w:rFonts w:ascii="AppleSystemUIFont" w:eastAsia=".PingFang SC" w:hAnsi="AppleSystemUIFont" w:cs="AppleSystemUIFont"/>
          <w:u w:val="single" w:color="DCA10D"/>
        </w:rPr>
        <w:t>/</w:t>
      </w:r>
      <w:r>
        <w:rPr>
          <w:rFonts w:ascii=".PingFang SC" w:eastAsia=".PingFang SC" w:hAnsi="AppleSystemUIFont" w:cs=".PingFang SC" w:hint="eastAsia"/>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u w:val="single" w:color="DCA10D"/>
        </w:rPr>
        <w:t>死缓</w:t>
      </w:r>
      <w:r>
        <w:rPr>
          <w:rFonts w:ascii="AppleSystemUIFont" w:eastAsia=".PingFang SC" w:hAnsi="AppleSystemUIFont" w:cs="AppleSystemUIFont"/>
          <w:u w:val="single" w:color="DCA10D"/>
        </w:rPr>
        <w:t xml:space="preserve">: </w:t>
      </w:r>
      <w:r>
        <w:rPr>
          <w:rFonts w:ascii="AppleSystemUIFontBold" w:eastAsia=".PingFang SC" w:hAnsi="AppleSystemUIFontBold" w:cs="AppleSystemUIFontBold"/>
          <w:b/>
          <w:bCs/>
          <w:u w:val="single" w:color="DCA10D"/>
        </w:rPr>
        <w:t>give/grant sb a reprieve ]</w:t>
      </w:r>
      <w:r>
        <w:rPr>
          <w:rFonts w:ascii="AppleSystemUIFont" w:eastAsia=".PingFang SC" w:hAnsi="AppleSystemUIFont" w:cs="AppleSystemUIFont"/>
          <w:u w:val="single" w:color="DCA10D"/>
        </w:rPr>
        <w:t xml:space="preserve"> </w:t>
      </w:r>
    </w:p>
    <w:p w14:paraId="036517ED" w14:textId="77777777" w:rsidR="008C445A" w:rsidRDefault="008C445A" w:rsidP="008C445A">
      <w:pPr>
        <w:numPr>
          <w:ilvl w:val="0"/>
          <w:numId w:val="35"/>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(respite from sth) a short, temporary break, relief, or escape from sth difficult or unpleasant </w:t>
      </w:r>
      <w:r>
        <w:rPr>
          <w:rFonts w:ascii=".PingFang SC" w:eastAsia=".PingFang SC" w:hAnsi="AppleSystemUIFont" w:cs=".PingFang SC" w:hint="eastAsia"/>
          <w:u w:color="DCA10D"/>
        </w:rPr>
        <w:t>暂停；暂缓</w:t>
      </w:r>
      <w:r>
        <w:rPr>
          <w:rFonts w:ascii=".PingFang SC" w:eastAsia=".PingFang SC" w:hAnsi="AppleSystemUIFont" w:cs=".PingFang SC"/>
          <w:u w:color="DCA10D"/>
        </w:rPr>
        <w:t xml:space="preserve">; </w:t>
      </w:r>
      <w:r>
        <w:rPr>
          <w:rFonts w:ascii=".PingFang SC" w:eastAsia=".PingFang SC" w:hAnsi="AppleSystemUIFont" w:cs=".PingFang SC" w:hint="eastAsia"/>
          <w:u w:color="DCA10D"/>
        </w:rPr>
        <w:t>逃离</w:t>
      </w:r>
      <w:r>
        <w:rPr>
          <w:rFonts w:ascii="MS Gothic" w:eastAsia="MS Gothic" w:hAnsi="MS Gothic" w:cs="MS Gothic" w:hint="eastAsia"/>
          <w:u w:color="DCA10D"/>
        </w:rPr>
        <w:t> </w:t>
      </w:r>
      <w:r>
        <w:rPr>
          <w:rFonts w:ascii="AppleSystemUIFontBold" w:eastAsia=".PingFang SC" w:hAnsi="AppleSystemUIFontBold" w:cs="AppleSystemUIFontBold"/>
          <w:b/>
          <w:bCs/>
          <w:u w:color="DCA10D"/>
        </w:rPr>
        <w:t>[ respite care ]</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 xml:space="preserve">(= temporary care arranged for old, mentally ill, etc. people so that the people who usually care for them can have a rest) </w:t>
      </w:r>
      <w:r>
        <w:rPr>
          <w:rFonts w:ascii="AppleSystemUIFont" w:eastAsia=".PingFang SC" w:hAnsi="AppleSystemUIFont" w:cs="AppleSystemUIFont"/>
          <w:u w:color="DCA10D"/>
        </w:rPr>
        <w:t xml:space="preserve">USEAT break </w:t>
      </w:r>
      <w:r>
        <w:rPr>
          <w:rFonts w:ascii=".PingFang SC" w:eastAsia=".PingFang SC" w:hAnsi="AppleSystemUIFont" w:cs=".PingFang SC" w:hint="eastAsia"/>
          <w:u w:color="DCA10D"/>
        </w:rPr>
        <w:t>暂缓性照料</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 drug brought a brief </w:t>
      </w:r>
      <w:r>
        <w:rPr>
          <w:rFonts w:ascii="AppleSystemUIFontBold" w:eastAsia=".PingFang SC" w:hAnsi="AppleSystemUIFontBold" w:cs="AppleSystemUIFontBold"/>
          <w:b/>
          <w:bCs/>
          <w:u w:val="single" w:color="DCA10D"/>
        </w:rPr>
        <w:t>respite from the pain.</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药物</w:t>
      </w:r>
      <w:r>
        <w:rPr>
          <w:rFonts w:ascii=".PingFang SC" w:eastAsia=".PingFang SC" w:hAnsi="AppleSystemUIFont" w:cs=".PingFang SC"/>
          <w:u w:color="DCA10D"/>
        </w:rPr>
        <w:t xml:space="preserve"> </w:t>
      </w:r>
      <w:r>
        <w:rPr>
          <w:rFonts w:ascii=".PingFang SC" w:eastAsia=".PingFang SC" w:hAnsi="AppleSystemUIFont" w:cs=".PingFang SC" w:hint="eastAsia"/>
          <w:b/>
          <w:bCs/>
          <w:u w:val="single" w:color="DCA10D"/>
        </w:rPr>
        <w:t>暂时缓解了疼痛</w:t>
      </w:r>
      <w:r>
        <w:rPr>
          <w:rFonts w:ascii=".PingFang SC" w:eastAsia=".PingFang SC" w:hAnsi="AppleSystemUIFont" w:cs=".PingFang SC" w:hint="eastAsia"/>
          <w:u w:color="DCA10D"/>
        </w:rPr>
        <w:t>。</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There was no </w:t>
      </w:r>
      <w:r>
        <w:rPr>
          <w:rFonts w:ascii="AppleSystemUIFontBold" w:eastAsia=".PingFang SC" w:hAnsi="AppleSystemUIFontBold" w:cs="AppleSystemUIFontBold"/>
          <w:b/>
          <w:bCs/>
          <w:u w:val="single" w:color="DCA10D"/>
        </w:rPr>
        <w:t>respite from</w:t>
      </w:r>
      <w:r>
        <w:rPr>
          <w:rFonts w:ascii="AppleSystemUIFont" w:eastAsia=".PingFang SC" w:hAnsi="AppleSystemUIFont" w:cs="AppleSystemUIFont"/>
          <w:u w:color="DCA10D"/>
        </w:rPr>
        <w:t xml:space="preserve"> the </w:t>
      </w:r>
      <w:r>
        <w:rPr>
          <w:rFonts w:ascii="AppleSystemUIFontBold" w:eastAsia=".PingFang SC" w:hAnsi="AppleSystemUIFontBold" w:cs="AppleSystemUIFontBold"/>
          <w:b/>
          <w:bCs/>
          <w:u w:val="single" w:color="DCA10D"/>
        </w:rPr>
        <w:t>searing heat</w:t>
      </w:r>
      <w:r>
        <w:rPr>
          <w:rFonts w:ascii="AppleSystemUIFont" w:eastAsia=".PingFang SC" w:hAnsi="AppleSystemUIFont" w:cs="AppleSystemUIFont"/>
          <w:u w:color="DCA10D"/>
        </w:rPr>
        <w:t xml:space="preserve"> in the </w:t>
      </w:r>
      <w:r>
        <w:rPr>
          <w:rFonts w:ascii="AppleSystemUIFontBold" w:eastAsia=".PingFang SC" w:hAnsi="AppleSystemUIFontBold" w:cs="AppleSystemUIFontBold"/>
          <w:b/>
          <w:bCs/>
          <w:u w:val="single" w:color="DCA10D"/>
        </w:rPr>
        <w:t xml:space="preserve">scorching summer </w:t>
      </w:r>
      <w:r>
        <w:rPr>
          <w:rFonts w:ascii=".PingFang SC" w:eastAsia=".PingFang SC" w:hAnsi="AppleSystemUIFontBold" w:cs=".PingFang SC"/>
          <w:u w:color="DCA10D"/>
        </w:rPr>
        <w:tab/>
      </w:r>
      <w:r>
        <w:rPr>
          <w:rFonts w:ascii=".PingFang SC" w:eastAsia=".PingFang SC" w:hAnsi="AppleSystemUIFontBold" w:cs=".PingFang SC" w:hint="eastAsia"/>
          <w:u w:color="DCA10D"/>
        </w:rPr>
        <w:t>炎热的天气根本没有缓解。</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She continued to work without respite. </w:t>
      </w:r>
      <w:r>
        <w:rPr>
          <w:rFonts w:ascii=".PingFang SC" w:eastAsia=".PingFang SC" w:hAnsi="AppleSystemUIFont" w:cs=".PingFang SC" w:hint="eastAsia"/>
          <w:u w:color="DCA10D"/>
        </w:rPr>
        <w:t>她连续工作，没有休息</w:t>
      </w:r>
    </w:p>
    <w:p w14:paraId="58538C21" w14:textId="77777777" w:rsidR="008C445A" w:rsidRDefault="008C445A" w:rsidP="008C445A">
      <w:pPr>
        <w:numPr>
          <w:ilvl w:val="0"/>
          <w:numId w:val="35"/>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 respite: a short temporary delay allowed before sth difficult or unpleasant must be done </w:t>
      </w:r>
      <w:r>
        <w:rPr>
          <w:rFonts w:ascii=".PingFang SC" w:eastAsia=".PingFang SC" w:hAnsi="AppleSystemUIFont" w:cs=".PingFang SC" w:hint="eastAsia"/>
          <w:u w:color="DCA10D"/>
        </w:rPr>
        <w:t>短暂的延缓；喘息</w:t>
      </w:r>
      <w:r>
        <w:rPr>
          <w:rFonts w:ascii="AppleSystemUIFont" w:eastAsia=".PingFang SC" w:hAnsi="AppleSystemUIFont" w:cs="AppleSystemUIFont"/>
          <w:u w:color="DCA10D"/>
        </w:rPr>
        <w:t xml:space="preserve">. </w:t>
      </w:r>
      <w:hyperlink r:id="rId20" w:history="1">
        <w:r>
          <w:rPr>
            <w:rFonts w:ascii="AppleSystemUIFont" w:eastAsia=".PingFang SC" w:hAnsi="AppleSystemUIFont" w:cs="AppleSystemUIFont"/>
            <w:color w:val="DCA10D"/>
            <w:u w:color="DCA10D"/>
          </w:rPr>
          <w:t>SYN</w:t>
        </w:r>
      </w:hyperlink>
      <w:r>
        <w:rPr>
          <w:rFonts w:ascii="AppleSystemUIFont" w:eastAsia=".PingFang SC" w:hAnsi="AppleSystemUIFont" w:cs="AppleSystemUIFont"/>
          <w:u w:color="DCA10D"/>
        </w:rPr>
        <w:t xml:space="preserve"> </w:t>
      </w:r>
      <w:hyperlink r:id="rId21" w:history="1">
        <w:r>
          <w:rPr>
            <w:rFonts w:ascii="AppleSystemUIFont" w:eastAsia=".PingFang SC" w:hAnsi="AppleSystemUIFont" w:cs="AppleSystemUIFont"/>
            <w:color w:val="DCA10D"/>
            <w:u w:color="DCA10D"/>
          </w:rPr>
          <w:t>reprieve</w:t>
        </w:r>
      </w:hyperlink>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b/>
          <w:bCs/>
          <w:u w:val="single" w:color="DCA10D"/>
        </w:rPr>
        <w:t>死刑暂缓令</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b/>
          <w:bCs/>
          <w:u w:val="single" w:color="DCA10D"/>
        </w:rPr>
        <w:t>死缓</w:t>
      </w:r>
      <w:r>
        <w:rPr>
          <w:rFonts w:ascii="AppleSystemUIFontBold" w:eastAsia=".PingFang SC" w:hAnsi="AppleSystemUIFontBold" w:cs="AppleSystemUIFontBold"/>
          <w:b/>
          <w:bCs/>
          <w:u w:val="single" w:color="DCA10D"/>
        </w:rPr>
        <w:t xml:space="preserve">: give/grant sb a reprieve;   </w:t>
      </w:r>
      <w:r>
        <w:rPr>
          <w:rFonts w:ascii=".PingFang SC" w:eastAsia=".PingFang SC" w:hAnsi="AppleSystemUIFontBold" w:cs=".PingFang SC" w:hint="eastAsia"/>
          <w:b/>
          <w:bCs/>
          <w:u w:val="single" w:color="DCA10D"/>
        </w:rPr>
        <w:t>给他一个喘息的机会</w:t>
      </w:r>
      <w:r>
        <w:rPr>
          <w:rFonts w:ascii=".PingFang SC" w:eastAsia=".PingFang SC" w:hAnsi="AppleSystemUIFontBold" w:cs=".PingFang SC"/>
          <w:b/>
          <w:bCs/>
          <w:u w:val="single" w:color="DCA10D"/>
        </w:rPr>
        <w:t xml:space="preserve">: grant sb </w:t>
      </w:r>
      <w:r>
        <w:rPr>
          <w:rFonts w:ascii="AppleSystemUIFontBold" w:eastAsia=".PingFang SC" w:hAnsi="AppleSystemUIFontBold" w:cs="AppleSystemUIFontBold"/>
          <w:b/>
          <w:bCs/>
          <w:u w:val="single" w:color="DCA10D"/>
        </w:rPr>
        <w:t>a temporary respite ]</w:t>
      </w:r>
      <w:r>
        <w:rPr>
          <w:rFonts w:ascii="MS Gothic" w:eastAsia="MS Gothic" w:hAnsi="MS Gothic" w:cs="MS Gothic" w:hint="eastAsia"/>
          <w:b/>
          <w:bCs/>
          <w:u w:val="single" w:color="DCA10D"/>
        </w:rPr>
        <w:t> </w:t>
      </w:r>
      <w:r>
        <w:rPr>
          <w:rFonts w:ascii="AppleSystemUIFont" w:eastAsia=".PingFang SC" w:hAnsi="AppleSystemUIFont" w:cs="AppleSystemUIFont"/>
          <w:u w:color="DCA10D"/>
        </w:rPr>
        <w:t xml:space="preserve">e.g.  His creditors agreed to </w:t>
      </w:r>
      <w:r>
        <w:rPr>
          <w:rFonts w:ascii="AppleSystemUIFontBold" w:eastAsia=".PingFang SC" w:hAnsi="AppleSystemUIFontBold" w:cs="AppleSystemUIFontBold"/>
          <w:b/>
          <w:bCs/>
          <w:u w:val="single" w:color="DCA10D"/>
        </w:rPr>
        <w:t>give him a temporary respite.</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他的债权人同意</w:t>
      </w:r>
      <w:r>
        <w:rPr>
          <w:rFonts w:ascii=".PingFang SC" w:eastAsia=".PingFang SC" w:hAnsi="AppleSystemUIFont" w:cs=".PingFang SC"/>
          <w:u w:color="DCA10D"/>
        </w:rPr>
        <w:t xml:space="preserve"> </w:t>
      </w:r>
      <w:r>
        <w:rPr>
          <w:rFonts w:ascii=".PingFang SC" w:eastAsia=".PingFang SC" w:hAnsi="AppleSystemUIFont" w:cs=".PingFang SC" w:hint="eastAsia"/>
          <w:b/>
          <w:bCs/>
          <w:u w:color="DCA10D"/>
        </w:rPr>
        <w:t>给他一个喘息的机会</w:t>
      </w:r>
      <w:r>
        <w:rPr>
          <w:rFonts w:ascii=".PingFang SC" w:eastAsia=".PingFang SC" w:hAnsi="AppleSystemUIFont" w:cs=".PingFang SC" w:hint="eastAsia"/>
          <w:u w:color="DCA10D"/>
        </w:rPr>
        <w:t>。</w:t>
      </w:r>
      <w:r>
        <w:rPr>
          <w:rFonts w:ascii=".PingFang SC" w:eastAsia=".PingFang SC" w:hAnsi="AppleSystemUIFont" w:cs=".PingFang SC"/>
          <w:u w:color="DCA10D"/>
        </w:rPr>
        <w:t xml:space="preserve">e.g. </w:t>
      </w:r>
      <w:r>
        <w:rPr>
          <w:rFonts w:ascii="AppleSystemUIFont" w:eastAsia=".PingFang SC" w:hAnsi="AppleSystemUIFont" w:cs="AppleSystemUIFont"/>
          <w:u w:color="DCA10D"/>
        </w:rPr>
        <w:t xml:space="preserve">Before Trump </w:t>
      </w:r>
      <w:r>
        <w:rPr>
          <w:rFonts w:ascii="AppleSystemUIFontBold" w:eastAsia=".PingFang SC" w:hAnsi="AppleSystemUIFontBold" w:cs="AppleSystemUIFontBold"/>
          <w:b/>
          <w:bCs/>
          <w:u w:val="single" w:color="DCA10D"/>
        </w:rPr>
        <w:t xml:space="preserve">fired his latest salvo agonist Huawei </w:t>
      </w:r>
      <w:r>
        <w:rPr>
          <w:rFonts w:ascii=".PingFang SC" w:eastAsia=".PingFang SC" w:hAnsi="AppleSystemUIFontBold" w:cs=".PingFang SC" w:hint="eastAsia"/>
          <w:b/>
          <w:bCs/>
          <w:u w:val="single" w:color="DCA10D"/>
        </w:rPr>
        <w:t>〔火炮的〕齐射</w:t>
      </w:r>
      <w:r>
        <w:rPr>
          <w:rFonts w:ascii=".PingFang SC" w:eastAsia=".PingFang SC" w:hAnsi="AppleSystemUIFontBold" w:cs=".PingFang SC"/>
          <w:b/>
          <w:bCs/>
          <w:u w:val="single" w:color="DCA10D"/>
        </w:rPr>
        <w:t>/</w:t>
      </w:r>
      <w:r>
        <w:rPr>
          <w:rFonts w:ascii=".PingFang SC" w:eastAsia=".PingFang SC" w:hAnsi="AppleSystemUIFontBold" w:cs=".PingFang SC" w:hint="eastAsia"/>
          <w:u w:val="single" w:color="DCA10D"/>
        </w:rPr>
        <w:t>对</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猛烈抨击</w:t>
      </w:r>
      <w:r>
        <w:rPr>
          <w:rFonts w:ascii="AppleSystemUIFontBold" w:eastAsia=".PingFang SC" w:hAnsi="AppleSystemUIFontBold" w:cs="AppleSystemUIFontBold"/>
          <w:b/>
          <w:bCs/>
          <w:u w:val="single" w:color="DCA10D"/>
        </w:rPr>
        <w:t xml:space="preserve"> , </w:t>
      </w:r>
      <w:r>
        <w:rPr>
          <w:rFonts w:ascii="AppleSystemUIFont" w:eastAsia=".PingFang SC" w:hAnsi="AppleSystemUIFont" w:cs="AppleSystemUIFont"/>
          <w:u w:color="DCA10D"/>
        </w:rPr>
        <w:t xml:space="preserve">there had been some expectation that he could </w:t>
      </w:r>
      <w:r>
        <w:rPr>
          <w:rFonts w:ascii="AppleSystemUIFontBold" w:eastAsia=".PingFang SC" w:hAnsi="AppleSystemUIFontBold" w:cs="AppleSystemUIFontBold"/>
          <w:b/>
          <w:bCs/>
          <w:u w:color="DCA10D"/>
        </w:rPr>
        <w:t>ease/relieve/mitigate</w:t>
      </w:r>
      <w:r>
        <w:rPr>
          <w:rFonts w:ascii="AppleSystemUIFont" w:eastAsia=".PingFang SC" w:hAnsi="AppleSystemUIFont" w:cs="AppleSystemUIFont"/>
          <w:u w:color="DCA10D"/>
        </w:rPr>
        <w:t xml:space="preserve"> restrictions on the company, Huawei. But the decision to</w:t>
      </w:r>
      <w:r>
        <w:rPr>
          <w:rFonts w:ascii="AppleSystemUIFontBold" w:eastAsia=".PingFang SC" w:hAnsi="AppleSystemUIFontBold" w:cs="AppleSystemUIFontBold"/>
          <w:b/>
          <w:bCs/>
          <w:u w:val="single" w:color="DCA10D"/>
        </w:rPr>
        <w:t xml:space="preserve"> reignite the trade war</w:t>
      </w:r>
      <w:r>
        <w:rPr>
          <w:rFonts w:ascii="AppleSystemUIFont" w:eastAsia=".PingFang SC" w:hAnsi="AppleSystemUIFont" w:cs="AppleSystemUIFont"/>
          <w:u w:color="DCA10D"/>
        </w:rPr>
        <w:t xml:space="preserve"> with a 10% tariff on $300 billion worth of Chinese goods from September 1 — effectively a tax on all goods from China that come into the United States — throws any </w:t>
      </w:r>
      <w:r>
        <w:rPr>
          <w:rFonts w:ascii="AppleSystemUIFontBold" w:eastAsia=".PingFang SC" w:hAnsi="AppleSystemUIFontBold" w:cs="AppleSystemUIFontBold"/>
          <w:b/>
          <w:bCs/>
          <w:u w:color="DCA10D"/>
        </w:rPr>
        <w:t>respite</w:t>
      </w:r>
      <w:r>
        <w:rPr>
          <w:rFonts w:ascii="AppleSystemUIFont" w:eastAsia=".PingFang SC" w:hAnsi="AppleSystemUIFont" w:cs="AppleSystemUIFont"/>
          <w:u w:color="DCA10D"/>
        </w:rPr>
        <w:t xml:space="preserve"> into question. "This escalation increases the risk that Trump </w:t>
      </w:r>
      <w:r>
        <w:rPr>
          <w:rFonts w:ascii="AppleSystemUIFontBold" w:eastAsia=".PingFang SC" w:hAnsi="AppleSystemUIFontBold" w:cs="AppleSystemUIFontBold"/>
          <w:b/>
          <w:bCs/>
          <w:u w:val="single" w:color="DCA10D"/>
        </w:rPr>
        <w:t xml:space="preserve">reneges on his pledges </w:t>
      </w:r>
      <w:r>
        <w:rPr>
          <w:rFonts w:ascii="AppleSystemUIFontBoldItalic" w:eastAsia=".PingFang SC" w:hAnsi="AppleSystemUIFontBoldItalic" w:cs="AppleSystemUIFontBoldItalic"/>
          <w:b/>
          <w:bCs/>
          <w:i/>
          <w:iCs/>
          <w:u w:val="single" w:color="DCA10D"/>
        </w:rPr>
        <w:t>/r</w:t>
      </w:r>
      <w:r>
        <w:rPr>
          <w:rFonts w:ascii="System Font" w:eastAsia=".PingFang SC" w:hAnsi="System Font" w:cs="System Font"/>
          <w:b/>
          <w:bCs/>
          <w:u w:val="single" w:color="DCA10D"/>
        </w:rPr>
        <w:t>ɪˈ</w:t>
      </w:r>
      <w:r>
        <w:rPr>
          <w:rFonts w:ascii="AppleSystemUIFontBoldItalic" w:eastAsia=".PingFang SC" w:hAnsi="AppleSystemUIFontBoldItalic" w:cs="AppleSystemUIFontBoldItalic"/>
          <w:b/>
          <w:bCs/>
          <w:i/>
          <w:iCs/>
          <w:u w:val="single" w:color="DCA10D"/>
        </w:rPr>
        <w:t>ni</w:t>
      </w:r>
      <w:r>
        <w:rPr>
          <w:rFonts w:ascii="System Font" w:eastAsia=".PingFang SC" w:hAnsi="System Font" w:cs="System Font"/>
          <w:b/>
          <w:bCs/>
          <w:u w:val="single" w:color="DCA10D"/>
        </w:rPr>
        <w:t>ːɡ</w:t>
      </w:r>
      <w:r>
        <w:rPr>
          <w:rFonts w:ascii="AppleSystemUIFontBoldItalic" w:eastAsia=".PingFang SC" w:hAnsi="AppleSystemUIFontBoldItalic" w:cs="AppleSystemUIFontBoldItalic"/>
          <w:b/>
          <w:bCs/>
          <w:i/>
          <w:iCs/>
          <w:u w:val="single" w:color="DCA10D"/>
        </w:rPr>
        <w:t>/</w:t>
      </w:r>
      <w:r>
        <w:rPr>
          <w:rFonts w:ascii=".PingFang SC" w:eastAsia=".PingFang SC" w:hAnsi="AppleSystemUIFontBoldItalic" w:cs=".PingFang SC" w:hint="eastAsia"/>
          <w:b/>
          <w:bCs/>
          <w:u w:color="DCA10D"/>
        </w:rPr>
        <w:t>食言</w:t>
      </w:r>
      <w:r>
        <w:rPr>
          <w:rFonts w:ascii=".PingFang SC" w:eastAsia=".PingFang SC" w:hAnsi="AppleSystemUIFontBoldItalic" w:cs=".PingFang SC"/>
          <w:b/>
          <w:bCs/>
          <w:u w:color="DCA10D"/>
        </w:rPr>
        <w:t xml:space="preserve">; </w:t>
      </w:r>
      <w:r>
        <w:rPr>
          <w:rFonts w:ascii=".PingFang SC" w:eastAsia=".PingFang SC" w:hAnsi="AppleSystemUIFontBoldItalic" w:cs=".PingFang SC" w:hint="eastAsia"/>
          <w:b/>
          <w:bCs/>
          <w:u w:color="DCA10D"/>
        </w:rPr>
        <w:t>违背诺言</w:t>
      </w:r>
      <w:r>
        <w:rPr>
          <w:rFonts w:ascii="AppleSystemUIFontBoldItalic" w:eastAsia=".PingFang SC" w:hAnsi="AppleSystemUIFontBoldItalic" w:cs="AppleSystemUIFontBoldItalic"/>
          <w:b/>
          <w:bCs/>
          <w:i/>
          <w:iCs/>
          <w:u w:color="DCA10D"/>
        </w:rPr>
        <w:t xml:space="preserve"> </w:t>
      </w:r>
      <w:r>
        <w:rPr>
          <w:rFonts w:ascii="AppleSystemUIFont" w:eastAsia=".PingFang SC" w:hAnsi="AppleSystemUIFont" w:cs="AppleSystemUIFont"/>
          <w:u w:color="DCA10D"/>
        </w:rPr>
        <w:t xml:space="preserve">to save Huawei" .  The United States says the company is a national security concern, and claims it engages in activities that </w:t>
      </w:r>
      <w:r>
        <w:rPr>
          <w:rFonts w:ascii="AppleSystemUIFontBold" w:eastAsia=".PingFang SC" w:hAnsi="AppleSystemUIFontBold" w:cs="AppleSystemUIFontBold"/>
          <w:b/>
          <w:bCs/>
          <w:u w:val="single" w:color="DCA10D"/>
        </w:rPr>
        <w:t>run counter to</w:t>
      </w:r>
      <w:r>
        <w:rPr>
          <w:rFonts w:ascii="AppleSystemUIFont" w:eastAsia=".PingFang SC" w:hAnsi="AppleSystemUIFont" w:cs="AppleSystemUIFont"/>
          <w:u w:color="DCA10D"/>
        </w:rPr>
        <w:t xml:space="preserve"> US foreign policy interests </w:t>
      </w:r>
      <w:r>
        <w:rPr>
          <w:rFonts w:ascii=".PingFang SC" w:eastAsia=".PingFang SC" w:hAnsi="AppleSystemUIFont" w:cs=".PingFang SC" w:hint="eastAsia"/>
          <w:u w:color="DCA10D"/>
        </w:rPr>
        <w:t>和</w:t>
      </w:r>
      <w:r>
        <w:rPr>
          <w:rFonts w:ascii="AppleSystemUIFont" w:eastAsia=".PingFang SC" w:hAnsi="AppleSystemUIFont" w:cs="AppleSystemUIFont"/>
          <w:u w:color="DCA10D"/>
        </w:rPr>
        <w:t>xxx</w:t>
      </w:r>
      <w:r>
        <w:rPr>
          <w:rFonts w:ascii=".PingFang SC" w:eastAsia=".PingFang SC" w:hAnsi="AppleSystemUIFont" w:cs=".PingFang SC" w:hint="eastAsia"/>
          <w:u w:color="DCA10D"/>
        </w:rPr>
        <w:t>背道而驰</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b/>
          <w:bCs/>
          <w:u w:val="single" w:color="DCA10D"/>
        </w:rPr>
        <w:t>死刑暂缓令</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b/>
          <w:bCs/>
          <w:u w:val="single" w:color="DCA10D"/>
        </w:rPr>
        <w:t>死缓</w:t>
      </w:r>
      <w:r>
        <w:rPr>
          <w:rFonts w:ascii="AppleSystemUIFontBold" w:eastAsia=".PingFang SC" w:hAnsi="AppleSystemUIFontBold" w:cs="AppleSystemUIFontBold"/>
          <w:b/>
          <w:bCs/>
          <w:u w:val="single" w:color="DCA10D"/>
        </w:rPr>
        <w:t xml:space="preserve">: give/grant sb a reprieve;   </w:t>
      </w:r>
      <w:r>
        <w:rPr>
          <w:rFonts w:ascii=".PingFang SC" w:eastAsia=".PingFang SC" w:hAnsi="AppleSystemUIFontBold" w:cs=".PingFang SC" w:hint="eastAsia"/>
          <w:b/>
          <w:bCs/>
          <w:u w:val="single" w:color="DCA10D"/>
        </w:rPr>
        <w:t>给他一个喘息的机会</w:t>
      </w:r>
      <w:r>
        <w:rPr>
          <w:rFonts w:ascii=".PingFang SC" w:eastAsia=".PingFang SC" w:hAnsi="AppleSystemUIFontBold" w:cs=".PingFang SC"/>
          <w:b/>
          <w:bCs/>
          <w:u w:val="single" w:color="DCA10D"/>
        </w:rPr>
        <w:t xml:space="preserve">: grant sb </w:t>
      </w:r>
      <w:r>
        <w:rPr>
          <w:rFonts w:ascii="AppleSystemUIFontBold" w:eastAsia=".PingFang SC" w:hAnsi="AppleSystemUIFontBold" w:cs="AppleSystemUIFontBold"/>
          <w:b/>
          <w:bCs/>
          <w:u w:val="single" w:color="DCA10D"/>
        </w:rPr>
        <w:t>a temporary respite ]</w:t>
      </w:r>
    </w:p>
    <w:p w14:paraId="1833AE33"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1AE96B3"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71D7FF08"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065FC3FB"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reprieve</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/r</w:t>
      </w:r>
      <w:r>
        <w:rPr>
          <w:rFonts w:ascii="System Font" w:eastAsia=".PingFang SC" w:hAnsi="System Font" w:cs="System Font"/>
          <w:u w:color="DCA10D"/>
        </w:rPr>
        <w:t>ɪˈ</w:t>
      </w:r>
      <w:r>
        <w:rPr>
          <w:rFonts w:ascii="AppleSystemUIFontItalic" w:eastAsia=".PingFang SC" w:hAnsi="AppleSystemUIFontItalic" w:cs="AppleSystemUIFontItalic"/>
          <w:i/>
          <w:iCs/>
          <w:u w:color="DCA10D"/>
        </w:rPr>
        <w:t>pri</w:t>
      </w:r>
      <w:r>
        <w:rPr>
          <w:rFonts w:ascii="System Font" w:eastAsia=".PingFang SC" w:hAnsi="System Font" w:cs="System Font"/>
          <w:u w:color="DCA10D"/>
        </w:rPr>
        <w:t>ː</w:t>
      </w:r>
      <w:r>
        <w:rPr>
          <w:rFonts w:ascii="AppleSystemUIFontItalic" w:eastAsia=".PingFang SC" w:hAnsi="AppleSystemUIFontItalic" w:cs="AppleSystemUIFontItalic"/>
          <w:i/>
          <w:iCs/>
          <w:u w:color="DCA10D"/>
        </w:rPr>
        <w:t xml:space="preserve">v/      </w:t>
      </w:r>
      <w:r>
        <w:rPr>
          <w:rFonts w:ascii="AppleSystemUIFont" w:eastAsia=".PingFang SC" w:hAnsi="AppleSystemUIFont" w:cs="AppleSystemUIFont"/>
          <w:u w:color="DCA10D"/>
        </w:rPr>
        <w:t xml:space="preserve">V.S.   </w:t>
      </w:r>
      <w:r>
        <w:rPr>
          <w:rFonts w:ascii="AppleSystemUIFontBold" w:eastAsia=".PingFang SC" w:hAnsi="AppleSystemUIFontBold" w:cs="AppleSystemUIFontBold"/>
          <w:b/>
          <w:bCs/>
          <w:u w:val="single" w:color="DCA10D"/>
        </w:rPr>
        <w:t xml:space="preserve">  [ </w:t>
      </w:r>
      <w:r>
        <w:rPr>
          <w:rFonts w:ascii=".PingFang SC" w:eastAsia=".PingFang SC" w:hAnsi="AppleSystemUIFontBold" w:cs=".PingFang SC" w:hint="eastAsia"/>
          <w:b/>
          <w:bCs/>
          <w:u w:val="single" w:color="DCA10D"/>
        </w:rPr>
        <w:t>给</w:t>
      </w:r>
      <w:r>
        <w:rPr>
          <w:rFonts w:ascii=".PingFang SC" w:eastAsia=".PingFang SC" w:hAnsi="AppleSystemUIFontBold" w:cs=".PingFang SC"/>
          <w:b/>
          <w:bCs/>
          <w:u w:val="single" w:color="DCA10D"/>
        </w:rPr>
        <w:t>sb</w:t>
      </w:r>
      <w:r>
        <w:rPr>
          <w:rFonts w:ascii=".PingFang SC" w:eastAsia=".PingFang SC" w:hAnsi="AppleSystemUIFontBold" w:cs=".PingFang SC" w:hint="eastAsia"/>
          <w:b/>
          <w:bCs/>
          <w:u w:val="single" w:color="DCA10D"/>
        </w:rPr>
        <w:t>一个喘息的机会</w:t>
      </w:r>
      <w:r>
        <w:rPr>
          <w:rFonts w:ascii=".PingFang SC" w:eastAsia=".PingFang SC" w:hAnsi="AppleSystemUIFontBold" w:cs=".PingFang SC"/>
          <w:b/>
          <w:bCs/>
          <w:u w:val="single" w:color="DCA10D"/>
        </w:rPr>
        <w:t xml:space="preserve">: grant sb </w:t>
      </w:r>
      <w:r>
        <w:rPr>
          <w:rFonts w:ascii="AppleSystemUIFontBold" w:eastAsia=".PingFang SC" w:hAnsi="AppleSystemUIFontBold" w:cs="AppleSystemUIFontBold"/>
          <w:b/>
          <w:bCs/>
          <w:u w:val="single" w:color="DCA10D"/>
        </w:rPr>
        <w:t xml:space="preserve">a temporary respite   </w:t>
      </w:r>
      <w:r>
        <w:rPr>
          <w:rFonts w:ascii="AppleSystemUIFontBold" w:eastAsia=".PingFang SC" w:hAnsi="AppleSystemUIFontBold" w:cs="AppleSystemUIFontBold"/>
          <w:b/>
          <w:bCs/>
          <w:u w:color="DCA10D"/>
        </w:rPr>
        <w:t>/</w:t>
      </w:r>
      <w:r>
        <w:rPr>
          <w:rFonts w:ascii="AppleSystemUIFont" w:eastAsia=".PingFang SC" w:hAnsi="AppleSystemUIFont" w:cs="AppleSystemUIFont"/>
          <w:u w:color="DCA10D"/>
        </w:rPr>
        <w:t xml:space="preserve">ˈrespaɪt/ ;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/ˈrespɪt/</w:t>
      </w:r>
      <w:r>
        <w:rPr>
          <w:rFonts w:ascii="AppleSystemUIFontBold" w:eastAsia=".PingFang SC" w:hAnsi="AppleSystemUIFontBold" w:cs="AppleSystemUIFontBold"/>
          <w:b/>
          <w:bCs/>
          <w:u w:val="single" w:color="DCA10D"/>
        </w:rPr>
        <w:t>]</w:t>
      </w:r>
    </w:p>
    <w:p w14:paraId="22EE2138" w14:textId="77777777" w:rsidR="008C445A" w:rsidRDefault="008C445A" w:rsidP="008C445A">
      <w:pPr>
        <w:numPr>
          <w:ilvl w:val="0"/>
          <w:numId w:val="3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V-T If someone who has been sentenced in a court is reprieved, their punishment is officially delayed or cancelled. (</w:t>
      </w:r>
      <w:r>
        <w:rPr>
          <w:rFonts w:ascii=".PingFang SC" w:eastAsia=".PingFang SC" w:hAnsi="AppleSystemUIFont" w:cs=".PingFang SC" w:hint="eastAsia"/>
          <w:u w:color="DCA10D"/>
        </w:rPr>
        <w:t>被判</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缓刑</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撤销</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刑罚</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Fourteen people, waiting to be </w:t>
      </w:r>
      <w:r>
        <w:rPr>
          <w:rFonts w:ascii="AppleSystemUIFont" w:eastAsia=".PingFang SC" w:hAnsi="AppleSystemUIFont" w:cs="AppleSystemUIFont"/>
          <w:u w:color="DCA10D"/>
        </w:rPr>
        <w:lastRenderedPageBreak/>
        <w:t xml:space="preserve">hanged for the murder of a former prime minister, have </w:t>
      </w:r>
      <w:r>
        <w:rPr>
          <w:rFonts w:ascii="AppleSystemUIFontBold" w:eastAsia=".PingFang SC" w:hAnsi="AppleSystemUIFontBold" w:cs="AppleSystemUIFontBold"/>
          <w:b/>
          <w:bCs/>
          <w:u w:val="single" w:color="DCA10D"/>
        </w:rPr>
        <w:t xml:space="preserve">been reprieved.  </w:t>
      </w:r>
      <w:r>
        <w:rPr>
          <w:rFonts w:ascii=".PingFang SC" w:eastAsia=".PingFang SC" w:hAnsi="AppleSystemUIFontBold" w:cs=".PingFang SC" w:hint="eastAsia"/>
          <w:u w:color="DCA10D"/>
        </w:rPr>
        <w:t>因谋杀前总理而等受绞刑的十四个人</w:t>
      </w:r>
      <w:r>
        <w:rPr>
          <w:rFonts w:ascii=".PingFang SC" w:eastAsia=".PingFang SC" w:hAnsi="AppleSystemUIFontBold" w:cs=".PingFang SC"/>
          <w:u w:color="DCA10D"/>
        </w:rPr>
        <w:t xml:space="preserve"> </w:t>
      </w:r>
      <w:r>
        <w:rPr>
          <w:rFonts w:ascii=".PingFang SC" w:eastAsia=".PingFang SC" w:hAnsi="AppleSystemUIFontBold" w:cs=".PingFang SC" w:hint="eastAsia"/>
          <w:b/>
          <w:bCs/>
          <w:u w:val="single" w:color="DCA10D"/>
        </w:rPr>
        <w:t>获得缓刑。</w:t>
      </w:r>
      <w:r>
        <w:rPr>
          <w:rFonts w:ascii="MS Gothic" w:eastAsia="MS Gothic" w:hAnsi="MS Gothic" w:cs="MS Gothic" w:hint="eastAsia"/>
          <w:u w:color="DCA10D"/>
        </w:rPr>
        <w:t> </w:t>
      </w:r>
    </w:p>
    <w:p w14:paraId="247D1B31" w14:textId="77777777" w:rsidR="008C445A" w:rsidRDefault="008C445A" w:rsidP="008C445A">
      <w:pPr>
        <w:numPr>
          <w:ilvl w:val="0"/>
          <w:numId w:val="3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N-VAR Reprieve is also a noun </w:t>
      </w:r>
      <w:r>
        <w:rPr>
          <w:rFonts w:ascii=".PingFang SC" w:eastAsia=".PingFang SC" w:hAnsi="AppleSystemUIFont" w:cs=".PingFang SC" w:hint="eastAsia"/>
          <w:u w:color="DCA10D"/>
        </w:rPr>
        <w:t>缓刑</w:t>
      </w:r>
      <w:r>
        <w:rPr>
          <w:rFonts w:ascii="AppleSystemUIFont" w:eastAsia=".PingFang SC" w:hAnsi="AppleSystemUIFont" w:cs="AppleSystemUIFont"/>
          <w:u w:color="DCA10D"/>
        </w:rPr>
        <w:t>; (</w:t>
      </w:r>
      <w:r>
        <w:rPr>
          <w:rFonts w:ascii=".PingFang SC" w:eastAsia=".PingFang SC" w:hAnsi="AppleSystemUIFont" w:cs=".PingFang SC" w:hint="eastAsia"/>
          <w:u w:color="DCA10D"/>
        </w:rPr>
        <w:t>刑罚</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撤销</w:t>
      </w:r>
      <w:r>
        <w:rPr>
          <w:rFonts w:ascii="AppleSystemUIFont" w:eastAsia=".PingFang SC" w:hAnsi="AppleSystemUIFont" w:cs="AppleSystemUIFont"/>
          <w:u w:color="DCA10D"/>
        </w:rPr>
        <w:t xml:space="preserve"> </w:t>
      </w:r>
      <w:r>
        <w:rPr>
          <w:rFonts w:ascii="AppleSystemUIFont" w:eastAsia=".PingFang SC" w:hAnsi="AppleSystemUIFont" w:cs="AppleSystemUIFont"/>
          <w:u w:val="single" w:color="DCA10D"/>
        </w:rPr>
        <w:t xml:space="preserve">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b/>
          <w:bCs/>
          <w:u w:val="single" w:color="DCA10D"/>
        </w:rPr>
        <w:t>死刑暂缓令</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b/>
          <w:bCs/>
          <w:u w:val="single" w:color="DCA10D"/>
        </w:rPr>
        <w:t>死缓</w:t>
      </w:r>
      <w:r>
        <w:rPr>
          <w:rFonts w:ascii="AppleSystemUIFontBold" w:eastAsia=".PingFang SC" w:hAnsi="AppleSystemUIFontBold" w:cs="AppleSystemUIFontBold"/>
          <w:b/>
          <w:bCs/>
          <w:u w:val="single" w:color="DCA10D"/>
        </w:rPr>
        <w:t xml:space="preserve">: give/grant sb a reprieve </w:t>
      </w:r>
      <w:r>
        <w:rPr>
          <w:rFonts w:ascii="AppleSystemUIFont" w:eastAsia=".PingFang SC" w:hAnsi="AppleSystemUIFont" w:cs="AppleSystemUIFont"/>
          <w:u w:color="DCA10D"/>
        </w:rPr>
        <w:t xml:space="preserve">V.S.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给他一个喘息的机会</w:t>
      </w:r>
      <w:r>
        <w:rPr>
          <w:rFonts w:ascii=".PingFang SC" w:eastAsia=".PingFang SC" w:hAnsi="AppleSystemUIFontBold" w:cs=".PingFang SC"/>
          <w:b/>
          <w:bCs/>
          <w:u w:val="single" w:color="DCA10D"/>
        </w:rPr>
        <w:t xml:space="preserve">: grant sb </w:t>
      </w:r>
      <w:r>
        <w:rPr>
          <w:rFonts w:ascii="AppleSystemUIFontBold" w:eastAsia=".PingFang SC" w:hAnsi="AppleSystemUIFontBold" w:cs="AppleSystemUIFontBold"/>
          <w:b/>
          <w:bCs/>
          <w:u w:val="single" w:color="DCA10D"/>
        </w:rPr>
        <w:t>a temporary respite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 US Supreme Court voted against </w:t>
      </w:r>
      <w:r>
        <w:rPr>
          <w:rFonts w:ascii="AppleSystemUIFontBold" w:eastAsia=".PingFang SC" w:hAnsi="AppleSystemUIFontBold" w:cs="AppleSystemUIFontBold"/>
          <w:b/>
          <w:bCs/>
          <w:u w:val="single" w:color="DCA10D"/>
        </w:rPr>
        <w:t xml:space="preserve">granting Smith a reprieve </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against giving him one</w:t>
      </w:r>
      <w:r>
        <w:rPr>
          <w:rFonts w:ascii="AppleSystemUIFont" w:eastAsia=".PingFang SC" w:hAnsi="AppleSystemUIFont" w:cs="AppleSystemUIFont"/>
          <w:u w:color="DCA10D"/>
        </w:rPr>
        <w:t xml:space="preserve"> ) </w:t>
      </w:r>
      <w:r>
        <w:rPr>
          <w:rFonts w:ascii=".PingFang SC" w:eastAsia=".PingFang SC" w:hAnsi="AppleSystemUIFont" w:cs=".PingFang SC" w:hint="eastAsia"/>
          <w:u w:color="DCA10D"/>
        </w:rPr>
        <w:t>反对给</w:t>
      </w:r>
      <w:r>
        <w:rPr>
          <w:rFonts w:ascii=".PingFang SC" w:eastAsia=".PingFang SC" w:hAnsi="AppleSystemUIFont" w:cs=".PingFang SC"/>
          <w:u w:color="DCA10D"/>
        </w:rPr>
        <w:t>&lt;</w:t>
      </w:r>
      <w:r>
        <w:rPr>
          <w:rFonts w:ascii=".PingFang SC" w:eastAsia=".PingFang SC" w:hAnsi="AppleSystemUIFont" w:cs=".PingFang SC" w:hint="eastAsia"/>
          <w:u w:color="DCA10D"/>
        </w:rPr>
        <w:t>史密斯</w:t>
      </w:r>
      <w:r>
        <w:rPr>
          <w:rFonts w:ascii=".PingFang SC" w:eastAsia=".PingFang SC" w:hAnsi="AppleSystemUIFont" w:cs=".PingFang SC"/>
          <w:u w:color="DCA10D"/>
        </w:rPr>
        <w:t>&gt;</w:t>
      </w:r>
      <w:r>
        <w:rPr>
          <w:rFonts w:ascii=".PingFang SC" w:eastAsia=".PingFang SC" w:hAnsi="AppleSystemUIFont" w:cs=".PingFang SC" w:hint="eastAsia"/>
          <w:u w:color="DCA10D"/>
        </w:rPr>
        <w:t>死刑暂缓令</w:t>
      </w:r>
      <w:r>
        <w:rPr>
          <w:rFonts w:ascii="MS Gothic" w:eastAsia="MS Gothic" w:hAnsi="MS Gothic" w:cs="MS Gothic" w:hint="eastAsia"/>
          <w:u w:color="DCA10D"/>
        </w:rPr>
        <w:t> </w:t>
      </w:r>
      <w:r>
        <w:rPr>
          <w:rFonts w:ascii="AppleSystemUIFont" w:eastAsia=".PingFang SC" w:hAnsi="AppleSystemUIFont" w:cs="AppleSystemUIFont"/>
          <w:u w:color="DCA10D"/>
        </w:rPr>
        <w:t xml:space="preserve">e.g. A man awaiting death by lethal injection has been saved by a last-minute reprieve.  </w:t>
      </w:r>
      <w:r>
        <w:rPr>
          <w:rFonts w:ascii=".PingFang SC" w:eastAsia=".PingFang SC" w:hAnsi="AppleSystemUIFont" w:cs=".PingFang SC" w:hint="eastAsia"/>
          <w:u w:color="DCA10D"/>
        </w:rPr>
        <w:t>一名等待被注射处死的男子因为最后一刻的缓刑而获救。</w:t>
      </w:r>
    </w:p>
    <w:p w14:paraId="6E88E2F7"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14781877" w14:textId="77777777" w:rsidR="008C445A" w:rsidRDefault="008C445A" w:rsidP="008C445A">
      <w:pPr>
        <w:numPr>
          <w:ilvl w:val="0"/>
          <w:numId w:val="37"/>
        </w:numPr>
        <w:autoSpaceDE w:val="0"/>
        <w:autoSpaceDN w:val="0"/>
        <w:adjustRightInd w:val="0"/>
        <w:ind w:left="0" w:firstLine="0"/>
        <w:rPr>
          <w:rFonts w:ascii=".PingFang SC" w:eastAsia=".PingFang SC" w:hAnsi="AppleSystemUIFontBold" w:cs=".PingFang SC"/>
          <w:b/>
          <w:bCs/>
          <w:u w:color="DCA10D"/>
        </w:rPr>
      </w:pPr>
      <w:r>
        <w:rPr>
          <w:rFonts w:ascii="AppleSystemUIFont" w:eastAsia=".PingFang SC" w:hAnsi="AppleSystemUIFont" w:cs="AppleSystemUIFont"/>
          <w:u w:color="DCA10D"/>
        </w:rPr>
        <w:t xml:space="preserve">N-COUNT A reprieve is a delay before a very unpleasant or difficult situation which may or may not take place. </w:t>
      </w:r>
      <w:r>
        <w:rPr>
          <w:rFonts w:ascii=".PingFang SC" w:eastAsia=".PingFang SC" w:hAnsi="AppleSystemUIFont" w:cs=".PingFang SC" w:hint="eastAsia"/>
          <w:u w:color="DCA10D"/>
        </w:rPr>
        <w:t>暂缓</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暂缓令</w:t>
      </w:r>
      <w:r>
        <w:rPr>
          <w:rFonts w:ascii="AppleSystemUIFont" w:eastAsia=".PingFang SC" w:hAnsi="AppleSystemUIFont" w:cs="AppleSystemUIFont"/>
          <w:u w:color="DCA10D"/>
        </w:rPr>
        <w:t xml:space="preserve"> ; a delay before something bad happens or continues to happen </w:t>
      </w:r>
      <w:r>
        <w:rPr>
          <w:rFonts w:ascii=".PingFang SC" w:eastAsia=".PingFang SC" w:hAnsi="AppleSystemUIFont" w:cs=".PingFang SC" w:hint="eastAsia"/>
          <w:u w:color="DCA10D"/>
        </w:rPr>
        <w:t>〔令人不快之事的〕延缓；缓解</w:t>
      </w:r>
      <w:r>
        <w:rPr>
          <w:rFonts w:ascii="AppleSystemUIFont" w:eastAsia=".PingFang SC" w:hAnsi="AppleSystemUIFont" w:cs="AppleSystemUIFont"/>
          <w:u w:color="DCA10D"/>
        </w:rPr>
        <w:t xml:space="preserve">    → respite  [+ from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It looked as though the college would have to shut, but this week it was given a reprieve.  </w:t>
      </w:r>
      <w:r>
        <w:rPr>
          <w:rFonts w:ascii=".PingFang SC" w:eastAsia=".PingFang SC" w:hAnsi="AppleSystemUIFont" w:cs=".PingFang SC" w:hint="eastAsia"/>
          <w:u w:color="DCA10D"/>
        </w:rPr>
        <w:t>看上去这所学院将不得不关闭，但本周却收到了暂缓令。</w:t>
      </w:r>
      <w:r>
        <w:rPr>
          <w:rFonts w:ascii="MS Gothic" w:eastAsia="MS Gothic" w:hAnsi="MS Gothic" w:cs="MS Gothic" w:hint="eastAsia"/>
          <w:u w:color="DCA10D"/>
        </w:rPr>
        <w:t> </w:t>
      </w:r>
      <w:r>
        <w:rPr>
          <w:rFonts w:ascii=".PingFang SC" w:eastAsia=".PingFang SC" w:hAnsi="AppleSystemUIFont" w:cs=".PingFang SC"/>
          <w:u w:color="DCA10D"/>
        </w:rPr>
        <w:t xml:space="preserve">e.g. </w:t>
      </w:r>
      <w:r>
        <w:rPr>
          <w:rFonts w:ascii="AppleSystemUIFont" w:eastAsia=".PingFang SC" w:hAnsi="AppleSystemUIFont" w:cs="AppleSystemUIFont"/>
          <w:u w:color="DCA10D"/>
        </w:rPr>
        <w:t xml:space="preserve">Before Trump </w:t>
      </w:r>
      <w:r>
        <w:rPr>
          <w:rFonts w:ascii="AppleSystemUIFontBold" w:eastAsia=".PingFang SC" w:hAnsi="AppleSystemUIFontBold" w:cs="AppleSystemUIFontBold"/>
          <w:b/>
          <w:bCs/>
          <w:u w:val="single" w:color="DCA10D"/>
        </w:rPr>
        <w:t xml:space="preserve">fired his latest salvo agonist Huawei </w:t>
      </w:r>
      <w:r>
        <w:rPr>
          <w:rFonts w:ascii=".PingFang SC" w:eastAsia=".PingFang SC" w:hAnsi="AppleSystemUIFontBold" w:cs=".PingFang SC" w:hint="eastAsia"/>
          <w:b/>
          <w:bCs/>
          <w:u w:val="single" w:color="DCA10D"/>
        </w:rPr>
        <w:t>〔火炮的〕齐射</w:t>
      </w:r>
      <w:r>
        <w:rPr>
          <w:rFonts w:ascii=".PingFang SC" w:eastAsia=".PingFang SC" w:hAnsi="AppleSystemUIFontBold" w:cs=".PingFang SC"/>
          <w:b/>
          <w:bCs/>
          <w:u w:val="single" w:color="DCA10D"/>
        </w:rPr>
        <w:t>/</w:t>
      </w:r>
      <w:r>
        <w:rPr>
          <w:rFonts w:ascii=".PingFang SC" w:eastAsia=".PingFang SC" w:hAnsi="AppleSystemUIFontBold" w:cs=".PingFang SC" w:hint="eastAsia"/>
          <w:u w:val="single" w:color="DCA10D"/>
        </w:rPr>
        <w:t>对</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猛烈抨击</w:t>
      </w:r>
      <w:r>
        <w:rPr>
          <w:rFonts w:ascii="AppleSystemUIFontBold" w:eastAsia=".PingFang SC" w:hAnsi="AppleSystemUIFontBold" w:cs="AppleSystemUIFontBold"/>
          <w:b/>
          <w:bCs/>
          <w:u w:val="single" w:color="DCA10D"/>
        </w:rPr>
        <w:t xml:space="preserve"> , </w:t>
      </w:r>
      <w:r>
        <w:rPr>
          <w:rFonts w:ascii="AppleSystemUIFont" w:eastAsia=".PingFang SC" w:hAnsi="AppleSystemUIFont" w:cs="AppleSystemUIFont"/>
          <w:u w:color="DCA10D"/>
        </w:rPr>
        <w:t xml:space="preserve">there had been some expectation that he could </w:t>
      </w:r>
      <w:r>
        <w:rPr>
          <w:rFonts w:ascii="AppleSystemUIFontBold" w:eastAsia=".PingFang SC" w:hAnsi="AppleSystemUIFontBold" w:cs="AppleSystemUIFontBold"/>
          <w:b/>
          <w:bCs/>
          <w:u w:color="DCA10D"/>
        </w:rPr>
        <w:t>ease/relieve/mitigate</w:t>
      </w:r>
      <w:r>
        <w:rPr>
          <w:rFonts w:ascii="AppleSystemUIFont" w:eastAsia=".PingFang SC" w:hAnsi="AppleSystemUIFont" w:cs="AppleSystemUIFont"/>
          <w:u w:color="DCA10D"/>
        </w:rPr>
        <w:t xml:space="preserve"> restrictions on the company, Huawei. But the decision to</w:t>
      </w:r>
      <w:r>
        <w:rPr>
          <w:rFonts w:ascii="AppleSystemUIFontBold" w:eastAsia=".PingFang SC" w:hAnsi="AppleSystemUIFontBold" w:cs="AppleSystemUIFontBold"/>
          <w:b/>
          <w:bCs/>
          <w:u w:val="single" w:color="DCA10D"/>
        </w:rPr>
        <w:t xml:space="preserve"> reignite the trade war</w:t>
      </w:r>
      <w:r>
        <w:rPr>
          <w:rFonts w:ascii="AppleSystemUIFont" w:eastAsia=".PingFang SC" w:hAnsi="AppleSystemUIFont" w:cs="AppleSystemUIFont"/>
          <w:u w:color="DCA10D"/>
        </w:rPr>
        <w:t xml:space="preserve"> with a 10% tariff on $300 billion worth of Chinese goods from September 1 — effectively a tax on all goods from China that come into the United States — throws any </w:t>
      </w:r>
      <w:r>
        <w:rPr>
          <w:rFonts w:ascii="AppleSystemUIFontBold" w:eastAsia=".PingFang SC" w:hAnsi="AppleSystemUIFontBold" w:cs="AppleSystemUIFontBold"/>
          <w:b/>
          <w:bCs/>
          <w:u w:color="DCA10D"/>
        </w:rPr>
        <w:t>respite</w:t>
      </w:r>
      <w:r>
        <w:rPr>
          <w:rFonts w:ascii="AppleSystemUIFont" w:eastAsia=".PingFang SC" w:hAnsi="AppleSystemUIFont" w:cs="AppleSystemUIFont"/>
          <w:u w:color="DCA10D"/>
        </w:rPr>
        <w:t xml:space="preserve"> into question. "This escalation increases the risk that Trump </w:t>
      </w:r>
      <w:r>
        <w:rPr>
          <w:rFonts w:ascii="AppleSystemUIFontBold" w:eastAsia=".PingFang SC" w:hAnsi="AppleSystemUIFontBold" w:cs="AppleSystemUIFontBold"/>
          <w:b/>
          <w:bCs/>
          <w:u w:val="single" w:color="DCA10D"/>
        </w:rPr>
        <w:t xml:space="preserve">reneges on his pledges </w:t>
      </w:r>
      <w:r>
        <w:rPr>
          <w:rFonts w:ascii="AppleSystemUIFontBoldItalic" w:eastAsia=".PingFang SC" w:hAnsi="AppleSystemUIFontBoldItalic" w:cs="AppleSystemUIFontBoldItalic"/>
          <w:b/>
          <w:bCs/>
          <w:i/>
          <w:iCs/>
          <w:u w:val="single" w:color="DCA10D"/>
        </w:rPr>
        <w:t>/r</w:t>
      </w:r>
      <w:r>
        <w:rPr>
          <w:rFonts w:ascii="System Font" w:eastAsia=".PingFang SC" w:hAnsi="System Font" w:cs="System Font"/>
          <w:b/>
          <w:bCs/>
          <w:u w:val="single" w:color="DCA10D"/>
        </w:rPr>
        <w:t>ɪˈ</w:t>
      </w:r>
      <w:r>
        <w:rPr>
          <w:rFonts w:ascii="AppleSystemUIFontBoldItalic" w:eastAsia=".PingFang SC" w:hAnsi="AppleSystemUIFontBoldItalic" w:cs="AppleSystemUIFontBoldItalic"/>
          <w:b/>
          <w:bCs/>
          <w:i/>
          <w:iCs/>
          <w:u w:val="single" w:color="DCA10D"/>
        </w:rPr>
        <w:t>ni</w:t>
      </w:r>
      <w:r>
        <w:rPr>
          <w:rFonts w:ascii="System Font" w:eastAsia=".PingFang SC" w:hAnsi="System Font" w:cs="System Font"/>
          <w:b/>
          <w:bCs/>
          <w:u w:val="single" w:color="DCA10D"/>
        </w:rPr>
        <w:t>ːɡ</w:t>
      </w:r>
      <w:r>
        <w:rPr>
          <w:rFonts w:ascii="AppleSystemUIFontBoldItalic" w:eastAsia=".PingFang SC" w:hAnsi="AppleSystemUIFontBoldItalic" w:cs="AppleSystemUIFontBoldItalic"/>
          <w:b/>
          <w:bCs/>
          <w:i/>
          <w:iCs/>
          <w:u w:val="single" w:color="DCA10D"/>
        </w:rPr>
        <w:t>/</w:t>
      </w:r>
      <w:r>
        <w:rPr>
          <w:rFonts w:ascii=".PingFang SC" w:eastAsia=".PingFang SC" w:hAnsi="AppleSystemUIFontBoldItalic" w:cs=".PingFang SC" w:hint="eastAsia"/>
          <w:b/>
          <w:bCs/>
          <w:u w:color="DCA10D"/>
        </w:rPr>
        <w:t>食言</w:t>
      </w:r>
      <w:r>
        <w:rPr>
          <w:rFonts w:ascii=".PingFang SC" w:eastAsia=".PingFang SC" w:hAnsi="AppleSystemUIFontBoldItalic" w:cs=".PingFang SC"/>
          <w:b/>
          <w:bCs/>
          <w:u w:color="DCA10D"/>
        </w:rPr>
        <w:t xml:space="preserve">; </w:t>
      </w:r>
      <w:r>
        <w:rPr>
          <w:rFonts w:ascii=".PingFang SC" w:eastAsia=".PingFang SC" w:hAnsi="AppleSystemUIFontBoldItalic" w:cs=".PingFang SC" w:hint="eastAsia"/>
          <w:b/>
          <w:bCs/>
          <w:u w:color="DCA10D"/>
        </w:rPr>
        <w:t>违背诺言</w:t>
      </w:r>
      <w:r>
        <w:rPr>
          <w:rFonts w:ascii="AppleSystemUIFontBoldItalic" w:eastAsia=".PingFang SC" w:hAnsi="AppleSystemUIFontBoldItalic" w:cs="AppleSystemUIFontBoldItalic"/>
          <w:b/>
          <w:bCs/>
          <w:i/>
          <w:iCs/>
          <w:u w:color="DCA10D"/>
        </w:rPr>
        <w:t xml:space="preserve"> </w:t>
      </w:r>
      <w:r>
        <w:rPr>
          <w:rFonts w:ascii="AppleSystemUIFont" w:eastAsia=".PingFang SC" w:hAnsi="AppleSystemUIFont" w:cs="AppleSystemUIFont"/>
          <w:u w:color="DCA10D"/>
        </w:rPr>
        <w:t xml:space="preserve">to save Huawei" . The United States says the company is a national security concern, and claims it engages in activities that </w:t>
      </w:r>
      <w:r>
        <w:rPr>
          <w:rFonts w:ascii="AppleSystemUIFontBold" w:eastAsia=".PingFang SC" w:hAnsi="AppleSystemUIFontBold" w:cs="AppleSystemUIFontBold"/>
          <w:b/>
          <w:bCs/>
          <w:u w:val="single" w:color="DCA10D"/>
        </w:rPr>
        <w:t>run counter to</w:t>
      </w:r>
      <w:r>
        <w:rPr>
          <w:rFonts w:ascii="AppleSystemUIFont" w:eastAsia=".PingFang SC" w:hAnsi="AppleSystemUIFont" w:cs="AppleSystemUIFont"/>
          <w:u w:color="DCA10D"/>
        </w:rPr>
        <w:t xml:space="preserve"> US foreign policy interests </w:t>
      </w:r>
      <w:r>
        <w:rPr>
          <w:rFonts w:ascii=".PingFang SC" w:eastAsia=".PingFang SC" w:hAnsi="AppleSystemUIFont" w:cs=".PingFang SC" w:hint="eastAsia"/>
          <w:u w:color="DCA10D"/>
        </w:rPr>
        <w:t>和</w:t>
      </w:r>
      <w:r>
        <w:rPr>
          <w:rFonts w:ascii="AppleSystemUIFont" w:eastAsia=".PingFang SC" w:hAnsi="AppleSystemUIFont" w:cs="AppleSystemUIFont"/>
          <w:u w:color="DCA10D"/>
        </w:rPr>
        <w:t>xxx</w:t>
      </w:r>
      <w:r>
        <w:rPr>
          <w:rFonts w:ascii=".PingFang SC" w:eastAsia=".PingFang SC" w:hAnsi="AppleSystemUIFont" w:cs=".PingFang SC" w:hint="eastAsia"/>
          <w:u w:color="DCA10D"/>
        </w:rPr>
        <w:t>背道而驰</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b/>
          <w:bCs/>
          <w:u w:val="single" w:color="DCA10D"/>
        </w:rPr>
        <w:t>死刑暂缓令</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b/>
          <w:bCs/>
          <w:u w:val="single" w:color="DCA10D"/>
        </w:rPr>
        <w:t>死缓</w:t>
      </w:r>
      <w:r>
        <w:rPr>
          <w:rFonts w:ascii="AppleSystemUIFontBold" w:eastAsia=".PingFang SC" w:hAnsi="AppleSystemUIFontBold" w:cs="AppleSystemUIFontBold"/>
          <w:b/>
          <w:bCs/>
          <w:u w:val="single" w:color="DCA10D"/>
        </w:rPr>
        <w:t xml:space="preserve">: give/grant sb a reprieve;   </w:t>
      </w:r>
      <w:r>
        <w:rPr>
          <w:rFonts w:ascii=".PingFang SC" w:eastAsia=".PingFang SC" w:hAnsi="AppleSystemUIFontBold" w:cs=".PingFang SC" w:hint="eastAsia"/>
          <w:b/>
          <w:bCs/>
          <w:u w:val="single" w:color="DCA10D"/>
        </w:rPr>
        <w:t>给他一个喘息的机会</w:t>
      </w:r>
      <w:r>
        <w:rPr>
          <w:rFonts w:ascii=".PingFang SC" w:eastAsia=".PingFang SC" w:hAnsi="AppleSystemUIFontBold" w:cs=".PingFang SC"/>
          <w:b/>
          <w:bCs/>
          <w:u w:val="single" w:color="DCA10D"/>
        </w:rPr>
        <w:t xml:space="preserve">: grant sb </w:t>
      </w:r>
      <w:r>
        <w:rPr>
          <w:rFonts w:ascii="AppleSystemUIFontBold" w:eastAsia=".PingFang SC" w:hAnsi="AppleSystemUIFontBold" w:cs="AppleSystemUIFontBold"/>
          <w:b/>
          <w:bCs/>
          <w:u w:val="single" w:color="DCA10D"/>
        </w:rPr>
        <w:t>a temporary respite ]</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color="DCA10D"/>
        </w:rPr>
        <w:t xml:space="preserve">[  renege on an agreement  </w:t>
      </w:r>
      <w:r>
        <w:rPr>
          <w:rFonts w:ascii=".PingFang SC" w:eastAsia=".PingFang SC" w:hAnsi="AppleSystemUIFontBold" w:cs=".PingFang SC" w:hint="eastAsia"/>
          <w:b/>
          <w:bCs/>
          <w:u w:color="DCA10D"/>
        </w:rPr>
        <w:t>违背协议</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协定</w:t>
      </w:r>
      <w:r>
        <w:rPr>
          <w:rFonts w:ascii="AppleSystemUIFontBold" w:eastAsia=".PingFang SC" w:hAnsi="AppleSystemUIFontBold" w:cs="AppleSystemUIFontBold"/>
          <w:b/>
          <w:bCs/>
          <w:u w:color="DCA10D"/>
        </w:rPr>
        <w:t xml:space="preserve">; renege on a pledge; renege on sb’s pledges </w:t>
      </w:r>
      <w:r>
        <w:rPr>
          <w:rFonts w:ascii=".PingFang SC" w:eastAsia=".PingFang SC" w:hAnsi="AppleSystemUIFontBold" w:cs=".PingFang SC" w:hint="eastAsia"/>
          <w:b/>
          <w:bCs/>
          <w:u w:color="DCA10D"/>
        </w:rPr>
        <w:t>食言</w:t>
      </w:r>
      <w:r>
        <w:rPr>
          <w:rFonts w:ascii=".PingFang SC" w:eastAsia=".PingFang SC" w:hAnsi="AppleSystemUIFontBold" w:cs=".PingFang SC"/>
          <w:b/>
          <w:bCs/>
          <w:u w:color="DCA10D"/>
        </w:rPr>
        <w:t xml:space="preserve">; </w:t>
      </w:r>
      <w:r>
        <w:rPr>
          <w:rFonts w:ascii=".PingFang SC" w:eastAsia=".PingFang SC" w:hAnsi="AppleSystemUIFontBold" w:cs=".PingFang SC" w:hint="eastAsia"/>
          <w:b/>
          <w:bCs/>
          <w:u w:color="DCA10D"/>
        </w:rPr>
        <w:t>违背诺言</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背信弃义</w:t>
      </w:r>
      <w:r>
        <w:rPr>
          <w:rFonts w:ascii="AppleSystemUIFontBold" w:eastAsia=".PingFang SC" w:hAnsi="AppleSystemUIFontBold" w:cs="AppleSystemUIFontBold"/>
          <w:b/>
          <w:bCs/>
          <w:u w:color="DCA10D"/>
        </w:rPr>
        <w:t xml:space="preserve">;  renege on a promise </w:t>
      </w:r>
      <w:r>
        <w:rPr>
          <w:rFonts w:ascii=".PingFang SC" w:eastAsia=".PingFang SC" w:hAnsi="AppleSystemUIFontBold" w:cs=".PingFang SC" w:hint="eastAsia"/>
          <w:b/>
          <w:bCs/>
          <w:u w:color="DCA10D"/>
        </w:rPr>
        <w:t>食言</w:t>
      </w:r>
      <w:r>
        <w:rPr>
          <w:rFonts w:ascii=".PingFang SC" w:eastAsia=".PingFang SC" w:hAnsi="AppleSystemUIFontBold" w:cs=".PingFang SC"/>
          <w:b/>
          <w:bCs/>
          <w:u w:color="DCA10D"/>
        </w:rPr>
        <w:t xml:space="preserve">; </w:t>
      </w:r>
      <w:r>
        <w:rPr>
          <w:rFonts w:ascii=".PingFang SC" w:eastAsia=".PingFang SC" w:hAnsi="AppleSystemUIFontBold" w:cs=".PingFang SC" w:hint="eastAsia"/>
          <w:b/>
          <w:bCs/>
          <w:u w:color="DCA10D"/>
        </w:rPr>
        <w:t>违背诺言</w:t>
      </w:r>
      <w:r>
        <w:rPr>
          <w:rFonts w:ascii=".PingFang SC" w:eastAsia=".PingFang SC" w:hAnsi="AppleSystemUIFontBold" w:cs=".PingFang SC"/>
          <w:b/>
          <w:bCs/>
          <w:u w:color="DCA10D"/>
        </w:rPr>
        <w:t xml:space="preserve">; </w:t>
      </w:r>
      <w:r>
        <w:rPr>
          <w:rFonts w:ascii="AppleSystemUIFontBold" w:eastAsia=".PingFang SC" w:hAnsi="AppleSystemUIFontBold" w:cs="AppleSystemUIFontBold"/>
          <w:b/>
          <w:bCs/>
          <w:u w:color="DCA10D"/>
        </w:rPr>
        <w:t xml:space="preserve"> renege on a  deal </w:t>
      </w:r>
      <w:r>
        <w:rPr>
          <w:rFonts w:ascii=".PingFang SC" w:eastAsia=".PingFang SC" w:hAnsi="AppleSystemUIFontBold" w:cs=".PingFang SC" w:hint="eastAsia"/>
          <w:b/>
          <w:bCs/>
          <w:u w:color="DCA10D"/>
        </w:rPr>
        <w:t>违背协定</w:t>
      </w:r>
      <w:r>
        <w:rPr>
          <w:rFonts w:ascii="AppleSystemUIFontBold" w:eastAsia=".PingFang SC" w:hAnsi="AppleSystemUIFontBold" w:cs="AppleSystemUIFontBold"/>
          <w:b/>
          <w:bCs/>
          <w:u w:color="DCA10D"/>
        </w:rPr>
        <w:t xml:space="preserve">; renege on a contract </w:t>
      </w:r>
      <w:r>
        <w:rPr>
          <w:rFonts w:ascii=".PingFang SC" w:eastAsia=".PingFang SC" w:hAnsi="AppleSystemUIFontBold" w:cs=".PingFang SC" w:hint="eastAsia"/>
          <w:b/>
          <w:bCs/>
          <w:u w:color="DCA10D"/>
        </w:rPr>
        <w:t>违约</w:t>
      </w:r>
      <w:r>
        <w:rPr>
          <w:rFonts w:ascii=".PingFang SC" w:eastAsia=".PingFang SC" w:hAnsi="AppleSystemUIFontBold" w:cs=".PingFang SC"/>
          <w:b/>
          <w:bCs/>
          <w:u w:color="DCA10D"/>
        </w:rPr>
        <w:t>]</w:t>
      </w:r>
    </w:p>
    <w:p w14:paraId="5E4F5516" w14:textId="77777777" w:rsidR="008C445A" w:rsidRDefault="008C445A" w:rsidP="008C445A">
      <w:pPr>
        <w:numPr>
          <w:ilvl w:val="0"/>
          <w:numId w:val="37"/>
        </w:numPr>
        <w:autoSpaceDE w:val="0"/>
        <w:autoSpaceDN w:val="0"/>
        <w:adjustRightInd w:val="0"/>
        <w:ind w:left="0" w:firstLine="0"/>
        <w:rPr>
          <w:rFonts w:ascii="AppleSystemUIFont" w:eastAsia=".PingFang SC" w:hAnsi="AppleSystemUIFont" w:cs="AppleSystemUIFont"/>
          <w:u w:color="DCA10D"/>
        </w:rPr>
      </w:pPr>
      <w:r>
        <w:rPr>
          <w:rFonts w:ascii=".PingFang SC" w:eastAsia=".PingFang SC" w:hAnsi="AppleSystemUIFont" w:cs=".PingFang SC"/>
          <w:b/>
          <w:bCs/>
          <w:u w:color="DCA10D"/>
        </w:rPr>
        <w:t xml:space="preserve">VS.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给</w:t>
      </w:r>
      <w:r>
        <w:rPr>
          <w:rFonts w:ascii=".PingFang SC" w:eastAsia=".PingFang SC" w:hAnsi="AppleSystemUIFontBold" w:cs=".PingFang SC"/>
          <w:b/>
          <w:bCs/>
          <w:u w:val="single" w:color="DCA10D"/>
        </w:rPr>
        <w:t>sb</w:t>
      </w:r>
      <w:r>
        <w:rPr>
          <w:rFonts w:ascii=".PingFang SC" w:eastAsia=".PingFang SC" w:hAnsi="AppleSystemUIFontBold" w:cs=".PingFang SC" w:hint="eastAsia"/>
          <w:b/>
          <w:bCs/>
          <w:u w:val="single" w:color="DCA10D"/>
        </w:rPr>
        <w:t>一个喘息的机会</w:t>
      </w:r>
      <w:r>
        <w:rPr>
          <w:rFonts w:ascii=".PingFang SC" w:eastAsia=".PingFang SC" w:hAnsi="AppleSystemUIFontBold" w:cs=".PingFang SC"/>
          <w:b/>
          <w:bCs/>
          <w:u w:val="single" w:color="DCA10D"/>
        </w:rPr>
        <w:t xml:space="preserve">: grant sb </w:t>
      </w:r>
      <w:r>
        <w:rPr>
          <w:rFonts w:ascii="AppleSystemUIFontBold" w:eastAsia=".PingFang SC" w:hAnsi="AppleSystemUIFontBold" w:cs="AppleSystemUIFontBold"/>
          <w:b/>
          <w:bCs/>
          <w:u w:val="single" w:color="DCA10D"/>
        </w:rPr>
        <w:t xml:space="preserve">a temporary respite   </w:t>
      </w:r>
      <w:r>
        <w:rPr>
          <w:rFonts w:ascii="AppleSystemUIFontBold" w:eastAsia=".PingFang SC" w:hAnsi="AppleSystemUIFontBold" w:cs="AppleSystemUIFontBold"/>
          <w:b/>
          <w:bCs/>
          <w:u w:color="DCA10D"/>
        </w:rPr>
        <w:t>/</w:t>
      </w:r>
      <w:r>
        <w:rPr>
          <w:rFonts w:ascii="AppleSystemUIFont" w:eastAsia=".PingFang SC" w:hAnsi="AppleSystemUIFont" w:cs="AppleSystemUIFont"/>
          <w:u w:color="DCA10D"/>
        </w:rPr>
        <w:t xml:space="preserve">ˈrespaɪt/ ;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/ˈrespɪt/</w:t>
      </w:r>
      <w:r>
        <w:rPr>
          <w:rFonts w:ascii="AppleSystemUIFontBold" w:eastAsia=".PingFang SC" w:hAnsi="AppleSystemUIFontBold" w:cs="AppleSystemUIFontBold"/>
          <w:b/>
          <w:bCs/>
          <w:u w:val="single" w:color="DCA10D"/>
        </w:rPr>
        <w:t>]</w:t>
      </w:r>
    </w:p>
    <w:p w14:paraId="24800E40"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5FAF7E3F"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6A8B1E49"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  perish the thought  ] literal </w:t>
      </w:r>
      <w:r>
        <w:rPr>
          <w:rFonts w:ascii=".PingFang SC" w:eastAsia=".PingFang SC" w:hAnsi="AppleSystemUIFontBold" w:cs=".PingFang SC" w:hint="eastAsia"/>
          <w:u w:color="DCA10D"/>
        </w:rPr>
        <w:t>让你的想法死亡</w:t>
      </w:r>
      <w:r>
        <w:rPr>
          <w:rFonts w:ascii="AppleSystemUIFontBold" w:eastAsia=".PingFang SC" w:hAnsi="AppleSystemUIFontBold" w:cs="AppleSystemUIFontBold"/>
          <w:b/>
          <w:bCs/>
          <w:u w:color="DCA10D"/>
        </w:rPr>
        <w:t xml:space="preserve"> </w:t>
      </w:r>
    </w:p>
    <w:p w14:paraId="7615C9D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w:t>
      </w:r>
      <w:r>
        <w:rPr>
          <w:rFonts w:ascii="AppleSystemUIFontBoldItalic" w:eastAsia=".PingFang SC" w:hAnsi="AppleSystemUIFontBoldItalic" w:cs="AppleSystemUIFontBoldItalic"/>
          <w:b/>
          <w:bCs/>
          <w:i/>
          <w:iCs/>
          <w:u w:color="DCA10D"/>
        </w:rPr>
        <w:t>informal</w:t>
      </w:r>
      <w:r>
        <w:rPr>
          <w:rFonts w:ascii="AppleSystemUIFontBold" w:eastAsia=".PingFang SC" w:hAnsi="AppleSystemUIFontBold" w:cs="AppleSystemUIFontBold"/>
          <w:b/>
          <w:bCs/>
          <w:u w:color="DCA10D"/>
        </w:rPr>
        <w:t xml:space="preserve"> ) used to say that you find a suggestion unacceptable or that you hope that sth will never happen </w:t>
      </w:r>
      <w:r>
        <w:rPr>
          <w:rFonts w:ascii=".PingFang SC" w:eastAsia=".PingFang SC" w:hAnsi="AppleSystemUIFontBold" w:cs=".PingFang SC" w:hint="eastAsia"/>
          <w:u w:color="DCA10D"/>
        </w:rPr>
        <w:t>（用于拒绝一项建议或希望某事永不发生）没门儿，甭想了，下辈子吧</w:t>
      </w:r>
      <w:r>
        <w:rPr>
          <w:rFonts w:ascii="AppleSystemUIFontBold" w:eastAsia=".PingFang SC" w:hAnsi="AppleSystemUIFontBold" w:cs="AppleSystemUIFontBold"/>
          <w:b/>
          <w:bCs/>
          <w:u w:color="DCA10D"/>
        </w:rPr>
        <w:t xml:space="preserve">     </w:t>
      </w:r>
    </w:p>
    <w:p w14:paraId="3CECDF20"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Me get married? </w:t>
      </w:r>
      <w:r>
        <w:rPr>
          <w:rFonts w:ascii="AppleSystemUIFontBold" w:eastAsia=".PingFang SC" w:hAnsi="AppleSystemUIFontBold" w:cs="AppleSystemUIFontBold"/>
          <w:b/>
          <w:bCs/>
          <w:u w:val="single" w:color="DCA10D"/>
        </w:rPr>
        <w:t>Perish the thought</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我结婚？下辈子再说吧！</w:t>
      </w:r>
    </w:p>
    <w:p w14:paraId="6638941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2395D21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45A92B0C"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 xml:space="preserve">fire a salvo </w:t>
      </w:r>
      <w:r>
        <w:rPr>
          <w:rFonts w:ascii=".PingFang SC" w:eastAsia=".PingFang SC" w:hAnsi="AppleSystemUIFontBold" w:cs=".PingFang SC" w:hint="eastAsia"/>
          <w:b/>
          <w:bCs/>
          <w:u w:val="single" w:color="DCA10D"/>
        </w:rPr>
        <w:t>〔火炮的〕齐射</w:t>
      </w:r>
      <w:r>
        <w:rPr>
          <w:rFonts w:ascii=".PingFang SC" w:eastAsia=".PingFang SC" w:hAnsi="AppleSystemUIFontBold" w:cs=".PingFang SC"/>
          <w:b/>
          <w:bCs/>
          <w:u w:val="single" w:color="DCA10D"/>
        </w:rPr>
        <w:t xml:space="preserve"> </w:t>
      </w:r>
      <w:r>
        <w:rPr>
          <w:rFonts w:ascii=".PingFang SC" w:eastAsia=".PingFang SC" w:hAnsi="AppleSystemUIFontBold" w:cs=".PingFang SC" w:hint="eastAsia"/>
          <w:u w:color="DCA10D"/>
        </w:rPr>
        <w:t>英</w:t>
      </w:r>
      <w:r>
        <w:rPr>
          <w:rFonts w:ascii="AppleSystemUIFont" w:eastAsia=".PingFang SC" w:hAnsi="AppleSystemUIFont" w:cs="AppleSystemUIFont"/>
          <w:u w:color="DCA10D"/>
        </w:rPr>
        <w:t xml:space="preserve">  ['sælvəʊ]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['sælvo]</w:t>
      </w:r>
    </w:p>
    <w:p w14:paraId="05E546C7" w14:textId="77777777" w:rsidR="008C445A" w:rsidRDefault="008C445A" w:rsidP="008C445A">
      <w:pPr>
        <w:numPr>
          <w:ilvl w:val="0"/>
          <w:numId w:val="38"/>
        </w:numPr>
        <w:autoSpaceDE w:val="0"/>
        <w:autoSpaceDN w:val="0"/>
        <w:adjustRightInd w:val="0"/>
        <w:ind w:left="0" w:firstLine="0"/>
        <w:rPr>
          <w:rFonts w:ascii=".PingFang SC" w:eastAsia=".PingFang SC" w:hAnsi="AppleSystemUIFont" w:cs=".PingFang SC"/>
          <w:u w:color="DCA10D"/>
        </w:rPr>
      </w:pPr>
      <w:r>
        <w:rPr>
          <w:rFonts w:ascii="AppleSystemUIFont" w:eastAsia=".PingFang SC" w:hAnsi="AppleSystemUIFont" w:cs="AppleSystemUIFont"/>
          <w:u w:color="DCA10D"/>
        </w:rPr>
        <w:lastRenderedPageBreak/>
        <w:t xml:space="preserve">[ +of ]  when several guns are fired during a battle or as part of a ceremony </w:t>
      </w:r>
      <w:r>
        <w:rPr>
          <w:rFonts w:ascii=".PingFang SC" w:eastAsia=".PingFang SC" w:hAnsi="AppleSystemUIFont" w:cs=".PingFang SC" w:hint="eastAsia"/>
          <w:u w:color="DCA10D"/>
        </w:rPr>
        <w:t>〔火炮的〕齐放齐射；〔礼炮的〕齐鸣</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e.g. They were to</w:t>
      </w:r>
      <w:r>
        <w:rPr>
          <w:rFonts w:ascii="AppleSystemUIFontBold" w:eastAsia=".PingFang SC" w:hAnsi="AppleSystemUIFontBold" w:cs="AppleSystemUIFontBold"/>
          <w:b/>
          <w:bCs/>
          <w:u w:val="single" w:color="DCA10D"/>
        </w:rPr>
        <w:t xml:space="preserve"> fire a salvo of blanks,</w:t>
      </w:r>
      <w:r>
        <w:rPr>
          <w:rFonts w:ascii="AppleSystemUIFont" w:eastAsia=".PingFang SC" w:hAnsi="AppleSystemUIFont" w:cs="AppleSystemUIFont"/>
          <w:u w:color="DCA10D"/>
        </w:rPr>
        <w:t xml:space="preserve"> after </w:t>
      </w:r>
      <w:r>
        <w:rPr>
          <w:rFonts w:ascii="AppleSystemUIFontBold" w:eastAsia=".PingFang SC" w:hAnsi="AppleSystemUIFontBold" w:cs="AppleSystemUIFontBold"/>
          <w:b/>
          <w:bCs/>
          <w:u w:val="single" w:color="DCA10D"/>
        </w:rPr>
        <w:t>the national anthem.</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国歌过后，他们将齐射一阵空包弹</w:t>
      </w:r>
    </w:p>
    <w:p w14:paraId="47D8E47C" w14:textId="77777777" w:rsidR="008C445A" w:rsidRDefault="008C445A" w:rsidP="008C445A">
      <w:pPr>
        <w:numPr>
          <w:ilvl w:val="0"/>
          <w:numId w:val="38"/>
        </w:numPr>
        <w:autoSpaceDE w:val="0"/>
        <w:autoSpaceDN w:val="0"/>
        <w:adjustRightInd w:val="0"/>
        <w:ind w:left="0" w:firstLine="0"/>
        <w:rPr>
          <w:rFonts w:ascii=".PingFang SC" w:eastAsia=".PingFang SC" w:hAnsi="AppleSystemUIFont" w:cs=".PingFang SC"/>
          <w:u w:color="DCA10D"/>
        </w:rPr>
      </w:pPr>
      <w:r>
        <w:rPr>
          <w:rFonts w:ascii=".PingFang SC" w:eastAsia=".PingFang SC" w:hAnsi="AppleSystemUIFont" w:cs=".PingFang SC"/>
          <w:u w:color="DCA10D"/>
        </w:rPr>
        <w:t xml:space="preserve">[figurative meaning]  </w:t>
      </w:r>
      <w:r>
        <w:rPr>
          <w:rFonts w:ascii="AppleSystemUIFont" w:eastAsia=".PingFang SC" w:hAnsi="AppleSystemUIFont" w:cs="AppleSystemUIFont"/>
          <w:u w:color="DCA10D"/>
        </w:rPr>
        <w:t>A salvo of angry/</w:t>
      </w:r>
      <w:r>
        <w:rPr>
          <w:rFonts w:ascii="AppleSystemUIFontBold" w:eastAsia=".PingFang SC" w:hAnsi="AppleSystemUIFontBold" w:cs="AppleSystemUIFontBold"/>
          <w:b/>
          <w:bCs/>
          <w:u w:val="single" w:color="DCA10D"/>
        </w:rPr>
        <w:t xml:space="preserve">searing words </w:t>
      </w:r>
      <w:r>
        <w:rPr>
          <w:rFonts w:ascii=".PingFang SC" w:eastAsia=".PingFang SC" w:hAnsi="AppleSystemUIFontBold" w:cs=".PingFang SC" w:hint="eastAsia"/>
          <w:u w:val="single" w:color="DCA10D"/>
        </w:rPr>
        <w:t>辛辣苛刻的言辞</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is a lot of them spoken or written at about the same time. </w:t>
      </w:r>
      <w:r>
        <w:rPr>
          <w:rFonts w:ascii=".PingFang SC" w:eastAsia=".PingFang SC" w:hAnsi="AppleSystemUIFont" w:cs=".PingFang SC" w:hint="eastAsia"/>
          <w:u w:color="DCA10D"/>
        </w:rPr>
        <w:t>猛烈抨击</w:t>
      </w:r>
      <w:r>
        <w:rPr>
          <w:rFonts w:ascii=".PingFang SC" w:eastAsia=".PingFang SC" w:hAnsi="AppleSystemUIFont" w:cs=".PingFang SC"/>
          <w:u w:color="DCA10D"/>
        </w:rPr>
        <w:t xml:space="preserve">.   </w:t>
      </w:r>
    </w:p>
    <w:p w14:paraId="66C2389E" w14:textId="77777777" w:rsidR="008C445A" w:rsidRDefault="008C445A" w:rsidP="008C445A">
      <w:pPr>
        <w:numPr>
          <w:ilvl w:val="1"/>
          <w:numId w:val="38"/>
        </w:numPr>
        <w:autoSpaceDE w:val="0"/>
        <w:autoSpaceDN w:val="0"/>
        <w:adjustRightInd w:val="0"/>
        <w:ind w:left="0" w:firstLine="0"/>
        <w:rPr>
          <w:rFonts w:ascii=".PingFang SC" w:eastAsia=".PingFang SC" w:hAnsi="AppleSystemUIFontBold" w:cs=".PingFang SC"/>
          <w:b/>
          <w:bCs/>
          <w:u w:val="single" w:color="DCA10D"/>
        </w:rPr>
      </w:pPr>
      <w:r>
        <w:rPr>
          <w:rFonts w:ascii=".PingFang SC" w:eastAsia=".PingFang SC" w:hAnsi="Menlo" w:cs=".PingFang SC"/>
          <w:b/>
          <w:bCs/>
          <w:u w:val="single" w:color="DCA10D"/>
        </w:rPr>
        <w:t>[</w:t>
      </w:r>
      <w:r>
        <w:rPr>
          <w:rFonts w:ascii="AppleSystemUIFontBold" w:eastAsia=".PingFang SC" w:hAnsi="AppleSystemUIFontBold" w:cs="AppleSystemUIFontBold"/>
          <w:b/>
          <w:bCs/>
          <w:u w:val="single" w:color="DCA10D"/>
        </w:rPr>
        <w:t xml:space="preserve">fire a salvo against sb/sth: </w:t>
      </w:r>
      <w:r>
        <w:rPr>
          <w:rFonts w:ascii=".PingFang SC" w:eastAsia=".PingFang SC" w:hAnsi="AppleSystemUIFontBold" w:cs=".PingFang SC" w:hint="eastAsia"/>
          <w:b/>
          <w:bCs/>
          <w:u w:val="single" w:color="DCA10D"/>
        </w:rPr>
        <w:t>对</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猛烈抨击</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b/>
          <w:bCs/>
          <w:u w:val="single" w:color="DCA10D"/>
        </w:rPr>
        <w:t>]</w:t>
      </w:r>
    </w:p>
    <w:p w14:paraId="440301DB" w14:textId="77777777" w:rsidR="008C445A" w:rsidRDefault="008C445A" w:rsidP="008C445A">
      <w:pPr>
        <w:numPr>
          <w:ilvl w:val="1"/>
          <w:numId w:val="38"/>
        </w:numPr>
        <w:autoSpaceDE w:val="0"/>
        <w:autoSpaceDN w:val="0"/>
        <w:adjustRightInd w:val="0"/>
        <w:ind w:left="0" w:firstLine="0"/>
        <w:rPr>
          <w:rFonts w:ascii="AppleSystemUIFontBold" w:eastAsia=".PingFang SC" w:hAnsi="AppleSystemUIFontBold" w:cs="AppleSystemUIFontBold"/>
          <w:b/>
          <w:bCs/>
          <w:u w:val="single" w:color="DCA10D"/>
        </w:rPr>
      </w:pPr>
      <w:r>
        <w:rPr>
          <w:rFonts w:ascii=".PingFang SC" w:eastAsia=".PingFang SC" w:hAnsi="Menlo" w:cs=".PingFang SC"/>
          <w:b/>
          <w:bCs/>
          <w:u w:val="single" w:color="DCA10D"/>
        </w:rPr>
        <w:t>[</w:t>
      </w:r>
      <w:r>
        <w:rPr>
          <w:rFonts w:ascii=".PingFang SC" w:eastAsia=".PingFang SC" w:hAnsi="Menlo" w:cs=".PingFang SC" w:hint="eastAsia"/>
          <w:b/>
          <w:bCs/>
          <w:u w:val="single" w:color="DCA10D"/>
        </w:rPr>
        <w:t>被</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b/>
          <w:bCs/>
          <w:u w:val="single" w:color="DCA10D"/>
        </w:rPr>
        <w:t>讽刺的言语</w:t>
      </w:r>
      <w:r>
        <w:rPr>
          <w:rFonts w:ascii="AppleSystemUIFontBold" w:eastAsia=".PingFang SC" w:hAnsi="AppleSystemUIFontBold" w:cs="AppleSystemUIFontBold"/>
          <w:b/>
          <w:bCs/>
          <w:u w:val="single" w:color="DCA10D"/>
        </w:rPr>
        <w:t>&gt;</w:t>
      </w:r>
      <w:r>
        <w:rPr>
          <w:rFonts w:ascii=".PingFang SC" w:eastAsia=".PingFang SC" w:hAnsi="AppleSystemUIFontBold" w:cs=".PingFang SC" w:hint="eastAsia"/>
          <w:b/>
          <w:bCs/>
          <w:u w:val="single" w:color="DCA10D"/>
        </w:rPr>
        <w:t>所炮轰</w:t>
      </w:r>
      <w:r>
        <w:rPr>
          <w:rFonts w:ascii="AppleSystemUIFontBold" w:eastAsia=".PingFang SC" w:hAnsi="AppleSystemUIFontBold" w:cs="AppleSystemUIFontBold"/>
          <w:b/>
          <w:bCs/>
          <w:u w:val="single" w:color="DCA10D"/>
        </w:rPr>
        <w:t>: be bombarded with sarcastic words</w:t>
      </w:r>
      <w:r>
        <w:rPr>
          <w:rFonts w:ascii=".PingFang SC" w:eastAsia=".PingFang SC" w:hAnsi="AppleSystemUIFontBold" w:cs=".PingFang SC"/>
          <w:b/>
          <w:bCs/>
          <w:u w:val="single" w:color="DCA10D"/>
        </w:rPr>
        <w:t>]</w:t>
      </w:r>
    </w:p>
    <w:p w14:paraId="426AFD15" w14:textId="77777777" w:rsidR="008C445A" w:rsidRDefault="008C445A" w:rsidP="008C445A">
      <w:pPr>
        <w:numPr>
          <w:ilvl w:val="1"/>
          <w:numId w:val="38"/>
        </w:numPr>
        <w:autoSpaceDE w:val="0"/>
        <w:autoSpaceDN w:val="0"/>
        <w:adjustRightInd w:val="0"/>
        <w:ind w:left="0" w:firstLine="0"/>
        <w:rPr>
          <w:rFonts w:ascii="AppleSystemUIFont" w:eastAsia=".PingFang SC" w:hAnsi="AppleSystemUIFont" w:cs="AppleSystemUIFont"/>
          <w:u w:color="DCA10D"/>
        </w:rPr>
      </w:pPr>
      <w:r>
        <w:rPr>
          <w:rFonts w:ascii=".PingFang SC" w:eastAsia=".PingFang SC" w:hAnsi="Menlo" w:cs=".PingFang SC"/>
          <w:b/>
          <w:bCs/>
          <w:u w:val="single" w:color="DCA10D"/>
        </w:rPr>
        <w:t>[</w:t>
      </w:r>
      <w:r>
        <w:rPr>
          <w:rFonts w:ascii=".PingFang SC" w:eastAsia=".PingFang SC" w:hAnsi="Menlo" w:cs=".PingFang SC" w:hint="eastAsia"/>
          <w:b/>
          <w:bCs/>
          <w:u w:val="single" w:color="DCA10D"/>
        </w:rPr>
        <w:t>被</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b/>
          <w:bCs/>
          <w:u w:val="single" w:color="DCA10D"/>
        </w:rPr>
        <w:t>严厉苛刻的言语</w:t>
      </w:r>
      <w:r>
        <w:rPr>
          <w:rFonts w:ascii="AppleSystemUIFontBold" w:eastAsia=".PingFang SC" w:hAnsi="AppleSystemUIFontBold" w:cs="AppleSystemUIFontBold"/>
          <w:b/>
          <w:bCs/>
          <w:u w:val="single" w:color="DCA10D"/>
        </w:rPr>
        <w:t>&gt;</w:t>
      </w:r>
      <w:r>
        <w:rPr>
          <w:rFonts w:ascii=".PingFang SC" w:eastAsia=".PingFang SC" w:hAnsi="AppleSystemUIFontBold" w:cs=".PingFang SC" w:hint="eastAsia"/>
          <w:b/>
          <w:bCs/>
          <w:u w:val="single" w:color="DCA10D"/>
        </w:rPr>
        <w:t>所炮轰</w:t>
      </w:r>
      <w:r>
        <w:rPr>
          <w:rFonts w:ascii="AppleSystemUIFontBold" w:eastAsia=".PingFang SC" w:hAnsi="AppleSystemUIFontBold" w:cs="AppleSystemUIFontBold"/>
          <w:b/>
          <w:bCs/>
          <w:u w:val="single" w:color="DCA10D"/>
        </w:rPr>
        <w:t xml:space="preserve"> be bombarded with searing words; </w:t>
      </w:r>
      <w:r>
        <w:rPr>
          <w:rFonts w:ascii=".PingFang SC" w:eastAsia=".PingFang SC" w:hAnsi="AppleSystemUIFontBold" w:cs=".PingFang SC" w:hint="eastAsia"/>
          <w:b/>
          <w:bCs/>
          <w:u w:val="single" w:color="DCA10D"/>
        </w:rPr>
        <w:t>被</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b/>
          <w:bCs/>
          <w:u w:val="single" w:color="DCA10D"/>
        </w:rPr>
        <w:t>恶毒的言语</w:t>
      </w:r>
      <w:r>
        <w:rPr>
          <w:rFonts w:ascii="AppleSystemUIFontBold" w:eastAsia=".PingFang SC" w:hAnsi="AppleSystemUIFontBold" w:cs="AppleSystemUIFontBold"/>
          <w:b/>
          <w:bCs/>
          <w:u w:val="single" w:color="DCA10D"/>
        </w:rPr>
        <w:t>&gt;</w:t>
      </w:r>
      <w:r>
        <w:rPr>
          <w:rFonts w:ascii=".PingFang SC" w:eastAsia=".PingFang SC" w:hAnsi="AppleSystemUIFontBold" w:cs=".PingFang SC" w:hint="eastAsia"/>
          <w:b/>
          <w:bCs/>
          <w:u w:val="single" w:color="DCA10D"/>
        </w:rPr>
        <w:t>所炮轰</w:t>
      </w:r>
      <w:r>
        <w:rPr>
          <w:rFonts w:ascii="AppleSystemUIFontBold" w:eastAsia=".PingFang SC" w:hAnsi="AppleSystemUIFontBold" w:cs="AppleSystemUIFontBold"/>
          <w:b/>
          <w:bCs/>
          <w:u w:val="single" w:color="DCA10D"/>
        </w:rPr>
        <w:t xml:space="preserve"> be bombarded with vicious/malicious words</w:t>
      </w:r>
      <w:r>
        <w:rPr>
          <w:rFonts w:ascii=".PingFang SC" w:eastAsia=".PingFang SC" w:hAnsi="AppleSystemUIFontBold" w:cs=".PingFang SC"/>
          <w:b/>
          <w:bCs/>
          <w:u w:val="single" w:color="DCA10D"/>
        </w:rPr>
        <w:t>]</w:t>
      </w:r>
      <w:r>
        <w:rPr>
          <w:rFonts w:ascii="AppleSystemUIFontBold" w:eastAsia=".PingFang SC" w:hAnsi="AppleSystemUIFontBold" w:cs="AppleSystemUIFontBold"/>
          <w:b/>
          <w:bCs/>
          <w:u w:color="DCA10D"/>
        </w:rPr>
        <w:t xml:space="preserve">e.g. </w:t>
      </w:r>
      <w:r>
        <w:rPr>
          <w:rFonts w:ascii="AppleSystemUIFont" w:eastAsia=".PingFang SC" w:hAnsi="AppleSystemUIFont" w:cs="AppleSystemUIFont"/>
          <w:u w:color="DCA10D"/>
        </w:rPr>
        <w:t xml:space="preserve">The US-China trade </w:t>
      </w:r>
      <w:r>
        <w:rPr>
          <w:rFonts w:ascii="AppleSystemUIFontBold" w:eastAsia=".PingFang SC" w:hAnsi="AppleSystemUIFontBold" w:cs="AppleSystemUIFontBold"/>
          <w:b/>
          <w:bCs/>
          <w:u w:val="single" w:color="DCA10D"/>
        </w:rPr>
        <w:t>truce/armistice/ceasefire</w:t>
      </w:r>
      <w:r>
        <w:rPr>
          <w:rFonts w:ascii="AppleSystemUIFont" w:eastAsia=".PingFang SC" w:hAnsi="AppleSystemUIFont" w:cs="AppleSystemUIFont"/>
          <w:u w:val="single" w:color="DCA10D"/>
        </w:rPr>
        <w:t xml:space="preserve"> </w:t>
      </w:r>
      <w:r>
        <w:rPr>
          <w:rFonts w:ascii="AppleSystemUIFont" w:eastAsia=".PingFang SC" w:hAnsi="AppleSystemUIFont" w:cs="AppleSystemUIFont"/>
          <w:u w:color="DCA10D"/>
        </w:rPr>
        <w:t xml:space="preserve">is over, and that's bad news for Huawei.  US President Donald Trump's plan to </w:t>
      </w:r>
      <w:r>
        <w:rPr>
          <w:rFonts w:ascii="AppleSystemUIFontBold" w:eastAsia=".PingFang SC" w:hAnsi="AppleSystemUIFontBold" w:cs="AppleSystemUIFontBold"/>
          <w:b/>
          <w:bCs/>
          <w:u w:val="single" w:color="DCA10D"/>
        </w:rPr>
        <w:t>slap/impose new tariffs</w:t>
      </w:r>
      <w:r>
        <w:rPr>
          <w:rFonts w:ascii="AppleSystemUIFont" w:eastAsia=".PingFang SC" w:hAnsi="AppleSystemUIFont" w:cs="AppleSystemUIFont"/>
          <w:u w:color="DCA10D"/>
        </w:rPr>
        <w:t xml:space="preserve"> on Chinese goods could threaten a promised </w:t>
      </w:r>
      <w:r>
        <w:rPr>
          <w:rFonts w:ascii="AppleSystemUIFontBold" w:eastAsia=".PingFang SC" w:hAnsi="AppleSystemUIFontBold" w:cs="AppleSystemUIFontBold"/>
          <w:b/>
          <w:bCs/>
          <w:u w:val="single" w:color="DCA10D"/>
        </w:rPr>
        <w:t xml:space="preserve">reprieve </w:t>
      </w:r>
      <w:r>
        <w:rPr>
          <w:rFonts w:ascii=".PingFang SC" w:eastAsia=".PingFang SC" w:hAnsi="AppleSystemUIFontBold" w:cs=".PingFang SC" w:hint="eastAsia"/>
          <w:b/>
          <w:bCs/>
          <w:u w:val="single" w:color="DCA10D"/>
        </w:rPr>
        <w:t>〔令人不快之事的〕延缓</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缓刑</w:t>
      </w:r>
      <w:r>
        <w:rPr>
          <w:rFonts w:ascii="AppleSystemUIFont" w:eastAsia=".PingFang SC" w:hAnsi="AppleSystemUIFont" w:cs="AppleSystemUIFont"/>
          <w:u w:color="DCA10D"/>
        </w:rPr>
        <w:t xml:space="preserve"> for the Chinese tech company, which </w:t>
      </w:r>
      <w:r>
        <w:rPr>
          <w:rFonts w:ascii="AppleSystemUIFont" w:eastAsia=".PingFang SC" w:hAnsi="AppleSystemUIFont" w:cs="AppleSystemUIFont"/>
          <w:color w:val="DCA10D"/>
          <w:u w:val="single" w:color="DCA10D"/>
        </w:rPr>
        <w:t>has become a flashpoint</w:t>
      </w:r>
      <w:r>
        <w:rPr>
          <w:rFonts w:ascii="AppleSystemUIFont" w:eastAsia=".PingFang SC" w:hAnsi="AppleSystemUIFont" w:cs="AppleSystemUIFont"/>
          <w:u w:color="DCA10D"/>
        </w:rPr>
        <w:t xml:space="preserve"> in the escalating trade war.  Before Trump </w:t>
      </w:r>
      <w:r>
        <w:rPr>
          <w:rFonts w:ascii="AppleSystemUIFontBold" w:eastAsia=".PingFang SC" w:hAnsi="AppleSystemUIFontBold" w:cs="AppleSystemUIFontBold"/>
          <w:b/>
          <w:bCs/>
          <w:u w:val="single" w:color="DCA10D"/>
        </w:rPr>
        <w:t xml:space="preserve">fired his latest salvo agonist Huawei </w:t>
      </w:r>
      <w:r>
        <w:rPr>
          <w:rFonts w:ascii=".PingFang SC" w:eastAsia=".PingFang SC" w:hAnsi="AppleSystemUIFontBold" w:cs=".PingFang SC" w:hint="eastAsia"/>
          <w:b/>
          <w:bCs/>
          <w:u w:val="single" w:color="DCA10D"/>
        </w:rPr>
        <w:t>〔火炮的〕齐射</w:t>
      </w:r>
      <w:r>
        <w:rPr>
          <w:rFonts w:ascii=".PingFang SC" w:eastAsia=".PingFang SC" w:hAnsi="AppleSystemUIFontBold" w:cs=".PingFang SC"/>
          <w:b/>
          <w:bCs/>
          <w:u w:val="single" w:color="DCA10D"/>
        </w:rPr>
        <w:t>/</w:t>
      </w:r>
      <w:r>
        <w:rPr>
          <w:rFonts w:ascii=".PingFang SC" w:eastAsia=".PingFang SC" w:hAnsi="AppleSystemUIFontBold" w:cs=".PingFang SC" w:hint="eastAsia"/>
          <w:u w:val="single" w:color="DCA10D"/>
        </w:rPr>
        <w:t>对</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猛烈抨击</w:t>
      </w:r>
      <w:r>
        <w:rPr>
          <w:rFonts w:ascii="AppleSystemUIFontBold" w:eastAsia=".PingFang SC" w:hAnsi="AppleSystemUIFontBold" w:cs="AppleSystemUIFontBold"/>
          <w:b/>
          <w:bCs/>
          <w:u w:val="single" w:color="DCA10D"/>
        </w:rPr>
        <w:t xml:space="preserve"> , </w:t>
      </w:r>
      <w:r>
        <w:rPr>
          <w:rFonts w:ascii="AppleSystemUIFont" w:eastAsia=".PingFang SC" w:hAnsi="AppleSystemUIFont" w:cs="AppleSystemUIFont"/>
          <w:u w:color="DCA10D"/>
        </w:rPr>
        <w:t xml:space="preserve">there had been some expectation that he could </w:t>
      </w:r>
      <w:r>
        <w:rPr>
          <w:rFonts w:ascii="AppleSystemUIFontBold" w:eastAsia=".PingFang SC" w:hAnsi="AppleSystemUIFontBold" w:cs="AppleSystemUIFontBold"/>
          <w:b/>
          <w:bCs/>
          <w:u w:color="DCA10D"/>
        </w:rPr>
        <w:t>ease/relieve/mitigate</w:t>
      </w:r>
      <w:r>
        <w:rPr>
          <w:rFonts w:ascii="AppleSystemUIFont" w:eastAsia=".PingFang SC" w:hAnsi="AppleSystemUIFont" w:cs="AppleSystemUIFont"/>
          <w:u w:color="DCA10D"/>
        </w:rPr>
        <w:t xml:space="preserve"> restrictions on the company, Huawei. But the decision to</w:t>
      </w:r>
      <w:r>
        <w:rPr>
          <w:rFonts w:ascii="AppleSystemUIFontBold" w:eastAsia=".PingFang SC" w:hAnsi="AppleSystemUIFontBold" w:cs="AppleSystemUIFontBold"/>
          <w:b/>
          <w:bCs/>
          <w:u w:val="single" w:color="DCA10D"/>
        </w:rPr>
        <w:t xml:space="preserve"> reignite the trade war</w:t>
      </w:r>
      <w:r>
        <w:rPr>
          <w:rFonts w:ascii="AppleSystemUIFont" w:eastAsia=".PingFang SC" w:hAnsi="AppleSystemUIFont" w:cs="AppleSystemUIFont"/>
          <w:u w:color="DCA10D"/>
        </w:rPr>
        <w:t xml:space="preserve"> with a 10% tariff on $300 billion worth of Chinese goods from September 1 . "This escalation increases the risk that Trump </w:t>
      </w:r>
      <w:r>
        <w:rPr>
          <w:rFonts w:ascii="AppleSystemUIFontBold" w:eastAsia=".PingFang SC" w:hAnsi="AppleSystemUIFontBold" w:cs="AppleSystemUIFontBold"/>
          <w:b/>
          <w:bCs/>
          <w:u w:val="single" w:color="DCA10D"/>
        </w:rPr>
        <w:t xml:space="preserve">reneges on his pledges </w:t>
      </w:r>
      <w:r>
        <w:rPr>
          <w:rFonts w:ascii="AppleSystemUIFontBoldItalic" w:eastAsia=".PingFang SC" w:hAnsi="AppleSystemUIFontBoldItalic" w:cs="AppleSystemUIFontBoldItalic"/>
          <w:b/>
          <w:bCs/>
          <w:i/>
          <w:iCs/>
          <w:u w:val="single" w:color="DCA10D"/>
        </w:rPr>
        <w:t>/r</w:t>
      </w:r>
      <w:r>
        <w:rPr>
          <w:rFonts w:ascii="System Font" w:eastAsia=".PingFang SC" w:hAnsi="System Font" w:cs="System Font"/>
          <w:b/>
          <w:bCs/>
          <w:u w:val="single" w:color="DCA10D"/>
        </w:rPr>
        <w:t>ɪˈ</w:t>
      </w:r>
      <w:r>
        <w:rPr>
          <w:rFonts w:ascii="AppleSystemUIFontBoldItalic" w:eastAsia=".PingFang SC" w:hAnsi="AppleSystemUIFontBoldItalic" w:cs="AppleSystemUIFontBoldItalic"/>
          <w:b/>
          <w:bCs/>
          <w:i/>
          <w:iCs/>
          <w:u w:val="single" w:color="DCA10D"/>
        </w:rPr>
        <w:t>ni</w:t>
      </w:r>
      <w:r>
        <w:rPr>
          <w:rFonts w:ascii="System Font" w:eastAsia=".PingFang SC" w:hAnsi="System Font" w:cs="System Font"/>
          <w:b/>
          <w:bCs/>
          <w:u w:val="single" w:color="DCA10D"/>
        </w:rPr>
        <w:t>ːɡ</w:t>
      </w:r>
      <w:r>
        <w:rPr>
          <w:rFonts w:ascii="AppleSystemUIFontBoldItalic" w:eastAsia=".PingFang SC" w:hAnsi="AppleSystemUIFontBoldItalic" w:cs="AppleSystemUIFontBoldItalic"/>
          <w:b/>
          <w:bCs/>
          <w:i/>
          <w:iCs/>
          <w:u w:val="single" w:color="DCA10D"/>
        </w:rPr>
        <w:t>/</w:t>
      </w:r>
      <w:r>
        <w:rPr>
          <w:rFonts w:ascii=".PingFang SC" w:eastAsia=".PingFang SC" w:hAnsi="AppleSystemUIFontBoldItalic" w:cs=".PingFang SC" w:hint="eastAsia"/>
          <w:b/>
          <w:bCs/>
          <w:u w:color="DCA10D"/>
        </w:rPr>
        <w:t>食言</w:t>
      </w:r>
      <w:r>
        <w:rPr>
          <w:rFonts w:ascii=".PingFang SC" w:eastAsia=".PingFang SC" w:hAnsi="AppleSystemUIFontBoldItalic" w:cs=".PingFang SC"/>
          <w:b/>
          <w:bCs/>
          <w:u w:color="DCA10D"/>
        </w:rPr>
        <w:t xml:space="preserve">; </w:t>
      </w:r>
      <w:r>
        <w:rPr>
          <w:rFonts w:ascii=".PingFang SC" w:eastAsia=".PingFang SC" w:hAnsi="AppleSystemUIFontBoldItalic" w:cs=".PingFang SC" w:hint="eastAsia"/>
          <w:b/>
          <w:bCs/>
          <w:u w:color="DCA10D"/>
        </w:rPr>
        <w:t>违背诺言</w:t>
      </w:r>
      <w:r>
        <w:rPr>
          <w:rFonts w:ascii="AppleSystemUIFontBoldItalic" w:eastAsia=".PingFang SC" w:hAnsi="AppleSystemUIFontBoldItalic" w:cs="AppleSystemUIFontBoldItalic"/>
          <w:b/>
          <w:bCs/>
          <w:i/>
          <w:iCs/>
          <w:u w:color="DCA10D"/>
        </w:rPr>
        <w:t xml:space="preserve"> </w:t>
      </w:r>
      <w:r>
        <w:rPr>
          <w:rFonts w:ascii="AppleSystemUIFont" w:eastAsia=".PingFang SC" w:hAnsi="AppleSystemUIFont" w:cs="AppleSystemUIFont"/>
          <w:u w:color="DCA10D"/>
        </w:rPr>
        <w:t xml:space="preserve">to save Huawei" .  The United States says the company is a national security concern, and claims it engages in activities that </w:t>
      </w:r>
      <w:r>
        <w:rPr>
          <w:rFonts w:ascii="AppleSystemUIFontBold" w:eastAsia=".PingFang SC" w:hAnsi="AppleSystemUIFontBold" w:cs="AppleSystemUIFontBold"/>
          <w:b/>
          <w:bCs/>
          <w:u w:val="single" w:color="DCA10D"/>
        </w:rPr>
        <w:t>run counter to</w:t>
      </w:r>
      <w:r>
        <w:rPr>
          <w:rFonts w:ascii="AppleSystemUIFont" w:eastAsia=".PingFang SC" w:hAnsi="AppleSystemUIFont" w:cs="AppleSystemUIFont"/>
          <w:u w:color="DCA10D"/>
        </w:rPr>
        <w:t xml:space="preserve"> US foreign policy interests </w:t>
      </w:r>
      <w:r>
        <w:rPr>
          <w:rFonts w:ascii=".PingFang SC" w:eastAsia=".PingFang SC" w:hAnsi="AppleSystemUIFont" w:cs=".PingFang SC" w:hint="eastAsia"/>
          <w:u w:color="DCA10D"/>
        </w:rPr>
        <w:t>和</w:t>
      </w:r>
      <w:r>
        <w:rPr>
          <w:rFonts w:ascii="AppleSystemUIFont" w:eastAsia=".PingFang SC" w:hAnsi="AppleSystemUIFont" w:cs="AppleSystemUIFont"/>
          <w:u w:color="DCA10D"/>
        </w:rPr>
        <w:t>xxx</w:t>
      </w:r>
      <w:r>
        <w:rPr>
          <w:rFonts w:ascii=".PingFang SC" w:eastAsia=".PingFang SC" w:hAnsi="AppleSystemUIFont" w:cs=".PingFang SC" w:hint="eastAsia"/>
          <w:u w:color="DCA10D"/>
        </w:rPr>
        <w:t>背道而驰</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color="DCA10D"/>
        </w:rPr>
        <w:t xml:space="preserve">[  renege on an agreement  </w:t>
      </w:r>
      <w:r>
        <w:rPr>
          <w:rFonts w:ascii=".PingFang SC" w:eastAsia=".PingFang SC" w:hAnsi="AppleSystemUIFontBold" w:cs=".PingFang SC" w:hint="eastAsia"/>
          <w:b/>
          <w:bCs/>
          <w:u w:color="DCA10D"/>
        </w:rPr>
        <w:t>违背协议</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协定</w:t>
      </w:r>
      <w:r>
        <w:rPr>
          <w:rFonts w:ascii="AppleSystemUIFontBold" w:eastAsia=".PingFang SC" w:hAnsi="AppleSystemUIFontBold" w:cs="AppleSystemUIFontBold"/>
          <w:b/>
          <w:bCs/>
          <w:u w:color="DCA10D"/>
        </w:rPr>
        <w:t xml:space="preserve">; renege on a pledge; renege on sb’s pledges </w:t>
      </w:r>
      <w:r>
        <w:rPr>
          <w:rFonts w:ascii=".PingFang SC" w:eastAsia=".PingFang SC" w:hAnsi="AppleSystemUIFontBold" w:cs=".PingFang SC" w:hint="eastAsia"/>
          <w:b/>
          <w:bCs/>
          <w:u w:color="DCA10D"/>
        </w:rPr>
        <w:t>食言</w:t>
      </w:r>
      <w:r>
        <w:rPr>
          <w:rFonts w:ascii=".PingFang SC" w:eastAsia=".PingFang SC" w:hAnsi="AppleSystemUIFontBold" w:cs=".PingFang SC"/>
          <w:b/>
          <w:bCs/>
          <w:u w:color="DCA10D"/>
        </w:rPr>
        <w:t xml:space="preserve">; </w:t>
      </w:r>
      <w:r>
        <w:rPr>
          <w:rFonts w:ascii=".PingFang SC" w:eastAsia=".PingFang SC" w:hAnsi="AppleSystemUIFontBold" w:cs=".PingFang SC" w:hint="eastAsia"/>
          <w:b/>
          <w:bCs/>
          <w:u w:color="DCA10D"/>
        </w:rPr>
        <w:t>违背诺言</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背信弃义</w:t>
      </w:r>
      <w:r>
        <w:rPr>
          <w:rFonts w:ascii="AppleSystemUIFontBold" w:eastAsia=".PingFang SC" w:hAnsi="AppleSystemUIFontBold" w:cs="AppleSystemUIFontBold"/>
          <w:b/>
          <w:bCs/>
          <w:u w:color="DCA10D"/>
        </w:rPr>
        <w:t xml:space="preserve">;  renege on a promise </w:t>
      </w:r>
      <w:r>
        <w:rPr>
          <w:rFonts w:ascii=".PingFang SC" w:eastAsia=".PingFang SC" w:hAnsi="AppleSystemUIFontBold" w:cs=".PingFang SC" w:hint="eastAsia"/>
          <w:b/>
          <w:bCs/>
          <w:u w:color="DCA10D"/>
        </w:rPr>
        <w:t>食言</w:t>
      </w:r>
      <w:r>
        <w:rPr>
          <w:rFonts w:ascii=".PingFang SC" w:eastAsia=".PingFang SC" w:hAnsi="AppleSystemUIFontBold" w:cs=".PingFang SC"/>
          <w:b/>
          <w:bCs/>
          <w:u w:color="DCA10D"/>
        </w:rPr>
        <w:t xml:space="preserve">; </w:t>
      </w:r>
      <w:r>
        <w:rPr>
          <w:rFonts w:ascii=".PingFang SC" w:eastAsia=".PingFang SC" w:hAnsi="AppleSystemUIFontBold" w:cs=".PingFang SC" w:hint="eastAsia"/>
          <w:b/>
          <w:bCs/>
          <w:u w:color="DCA10D"/>
        </w:rPr>
        <w:t>违背诺言</w:t>
      </w:r>
      <w:r>
        <w:rPr>
          <w:rFonts w:ascii=".PingFang SC" w:eastAsia=".PingFang SC" w:hAnsi="AppleSystemUIFontBold" w:cs=".PingFang SC"/>
          <w:b/>
          <w:bCs/>
          <w:u w:color="DCA10D"/>
        </w:rPr>
        <w:t xml:space="preserve">; </w:t>
      </w:r>
      <w:r>
        <w:rPr>
          <w:rFonts w:ascii="AppleSystemUIFontBold" w:eastAsia=".PingFang SC" w:hAnsi="AppleSystemUIFontBold" w:cs="AppleSystemUIFontBold"/>
          <w:b/>
          <w:bCs/>
          <w:u w:color="DCA10D"/>
        </w:rPr>
        <w:t xml:space="preserve"> renege on a  deal </w:t>
      </w:r>
      <w:r>
        <w:rPr>
          <w:rFonts w:ascii=".PingFang SC" w:eastAsia=".PingFang SC" w:hAnsi="AppleSystemUIFontBold" w:cs=".PingFang SC" w:hint="eastAsia"/>
          <w:b/>
          <w:bCs/>
          <w:u w:color="DCA10D"/>
        </w:rPr>
        <w:t>违背协定</w:t>
      </w:r>
      <w:r>
        <w:rPr>
          <w:rFonts w:ascii="AppleSystemUIFontBold" w:eastAsia=".PingFang SC" w:hAnsi="AppleSystemUIFontBold" w:cs="AppleSystemUIFontBold"/>
          <w:b/>
          <w:bCs/>
          <w:u w:color="DCA10D"/>
        </w:rPr>
        <w:t xml:space="preserve">; renege on a contract </w:t>
      </w:r>
      <w:r>
        <w:rPr>
          <w:rFonts w:ascii=".PingFang SC" w:eastAsia=".PingFang SC" w:hAnsi="AppleSystemUIFontBold" w:cs=".PingFang SC" w:hint="eastAsia"/>
          <w:b/>
          <w:bCs/>
          <w:u w:color="DCA10D"/>
        </w:rPr>
        <w:t>违约</w:t>
      </w:r>
      <w:r>
        <w:rPr>
          <w:rFonts w:ascii=".PingFang SC" w:eastAsia=".PingFang SC" w:hAnsi="AppleSystemUIFontBold" w:cs=".PingFang SC"/>
          <w:b/>
          <w:bCs/>
          <w:u w:color="DCA10D"/>
        </w:rPr>
        <w:t>].   //</w:t>
      </w:r>
      <w:r>
        <w:rPr>
          <w:rFonts w:ascii="AppleSystemUIFont" w:eastAsia=".PingFang SC" w:hAnsi="AppleSystemUIFont" w:cs="AppleSystemUIFont"/>
          <w:u w:val="single" w:color="DCA10D"/>
        </w:rPr>
        <w:t xml:space="preserve">[ </w:t>
      </w:r>
      <w:r>
        <w:rPr>
          <w:rFonts w:ascii=".PingFang SC" w:eastAsia=".PingFang SC" w:hAnsi="AppleSystemUIFont" w:cs=".PingFang SC" w:hint="eastAsia"/>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u w:val="single" w:color="DCA10D"/>
        </w:rPr>
        <w:t>死刑暂缓令</w:t>
      </w:r>
      <w:r>
        <w:rPr>
          <w:rFonts w:ascii="AppleSystemUIFont" w:eastAsia=".PingFang SC" w:hAnsi="AppleSystemUIFont" w:cs="AppleSystemUIFont"/>
          <w:u w:val="single" w:color="DCA10D"/>
        </w:rPr>
        <w:t>/</w:t>
      </w:r>
      <w:r>
        <w:rPr>
          <w:rFonts w:ascii=".PingFang SC" w:eastAsia=".PingFang SC" w:hAnsi="AppleSystemUIFont" w:cs=".PingFang SC" w:hint="eastAsia"/>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u w:val="single" w:color="DCA10D"/>
        </w:rPr>
        <w:t>死缓</w:t>
      </w:r>
      <w:r>
        <w:rPr>
          <w:rFonts w:ascii="AppleSystemUIFont" w:eastAsia=".PingFang SC" w:hAnsi="AppleSystemUIFont" w:cs="AppleSystemUIFont"/>
          <w:u w:val="single" w:color="DCA10D"/>
        </w:rPr>
        <w:t xml:space="preserve">: </w:t>
      </w:r>
      <w:r>
        <w:rPr>
          <w:rFonts w:ascii="AppleSystemUIFontBold" w:eastAsia=".PingFang SC" w:hAnsi="AppleSystemUIFontBold" w:cs="AppleSystemUIFontBold"/>
          <w:b/>
          <w:bCs/>
          <w:u w:val="single" w:color="DCA10D"/>
        </w:rPr>
        <w:t>give/grant sb a reprieve ]</w:t>
      </w:r>
      <w:r>
        <w:rPr>
          <w:rFonts w:ascii="AppleSystemUIFont" w:eastAsia=".PingFang SC" w:hAnsi="AppleSystemUIFont" w:cs="AppleSystemUIFont"/>
          <w:u w:val="single" w:color="DCA10D"/>
        </w:rPr>
        <w:t xml:space="preserve"> </w:t>
      </w:r>
    </w:p>
    <w:p w14:paraId="1D7BF642" w14:textId="77777777" w:rsidR="008C445A" w:rsidRDefault="008C445A" w:rsidP="008C445A">
      <w:pPr>
        <w:numPr>
          <w:ilvl w:val="0"/>
          <w:numId w:val="38"/>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val="single" w:color="DCA10D"/>
        </w:rPr>
        <w:t>[ an opening salvo; fire the opening salvo ]:</w:t>
      </w:r>
      <w:r>
        <w:rPr>
          <w:rFonts w:ascii="AppleSystemUIFont" w:eastAsia=".PingFang SC" w:hAnsi="AppleSystemUIFont" w:cs="AppleSystemUIFont"/>
          <w:u w:color="DCA10D"/>
        </w:rPr>
        <w:t xml:space="preserve"> the first in a series of questions, statements etc that you use to try to win an argument  </w:t>
      </w:r>
      <w:r>
        <w:rPr>
          <w:rFonts w:ascii=".PingFang SC" w:eastAsia=".PingFang SC" w:hAnsi="AppleSystemUIFont" w:cs=".PingFang SC" w:hint="eastAsia"/>
          <w:u w:color="DCA10D"/>
        </w:rPr>
        <w:t>在争论中提出的〕第一个问题，头一炮</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e.g. Congressman Saunders</w:t>
      </w:r>
      <w:r>
        <w:rPr>
          <w:rFonts w:ascii="AppleSystemUIFontBold" w:eastAsia=".PingFang SC" w:hAnsi="AppleSystemUIFontBold" w:cs="AppleSystemUIFontBold"/>
          <w:b/>
          <w:bCs/>
          <w:u w:val="single" w:color="DCA10D"/>
        </w:rPr>
        <w:t xml:space="preserve"> fired the opening salvo </w:t>
      </w:r>
      <w:r>
        <w:rPr>
          <w:rFonts w:ascii="AppleSystemUIFont" w:eastAsia=".PingFang SC" w:hAnsi="AppleSystemUIFont" w:cs="AppleSystemUIFont"/>
          <w:u w:color="DCA10D"/>
        </w:rPr>
        <w:t xml:space="preserve">during a heated debate on capital punishment. </w:t>
      </w:r>
      <w:r>
        <w:rPr>
          <w:rFonts w:ascii=".PingFang SC" w:eastAsia=".PingFang SC" w:hAnsi="AppleSystemUIFont" w:cs=".PingFang SC" w:hint="eastAsia"/>
          <w:u w:color="DCA10D"/>
        </w:rPr>
        <w:t>在激烈讨论中</w:t>
      </w:r>
      <w:r>
        <w:rPr>
          <w:rFonts w:ascii=".PingFang SC" w:eastAsia=".PingFang SC" w:hAnsi="AppleSystemUIFont" w:cs=".PingFang SC" w:hint="eastAsia"/>
          <w:b/>
          <w:bCs/>
          <w:u w:val="single" w:color="DCA10D"/>
        </w:rPr>
        <w:t>开了头一炮</w:t>
      </w:r>
      <w:r>
        <w:rPr>
          <w:rFonts w:ascii=".PingFang SC" w:eastAsia=".PingFang SC" w:hAnsi="AppleSystemUIFont" w:cs=".PingFang SC" w:hint="eastAsia"/>
          <w:u w:color="DCA10D"/>
        </w:rPr>
        <w:t>。</w:t>
      </w:r>
      <w:r>
        <w:rPr>
          <w:rFonts w:ascii=".PingFang SC" w:eastAsia=".PingFang SC" w:hAnsi="AppleSystemUIFont" w:cs=".PingFang SC"/>
          <w:u w:color="DCA10D"/>
        </w:rPr>
        <w:t xml:space="preserve">e.g. </w:t>
      </w:r>
      <w:r>
        <w:rPr>
          <w:rFonts w:ascii="AppleSystemUIFont" w:eastAsia=".PingFang SC" w:hAnsi="AppleSystemUIFont" w:cs="AppleSystemUIFont"/>
          <w:u w:color="DCA10D"/>
        </w:rPr>
        <w:t xml:space="preserve">The newspaper article was the </w:t>
      </w:r>
      <w:r>
        <w:rPr>
          <w:rFonts w:ascii="AppleSystemUIFontBold" w:eastAsia=".PingFang SC" w:hAnsi="AppleSystemUIFontBold" w:cs="AppleSystemUIFontBold"/>
          <w:b/>
          <w:bCs/>
          <w:u w:val="single" w:color="DCA10D"/>
        </w:rPr>
        <w:t>opening salvo</w:t>
      </w:r>
      <w:r>
        <w:rPr>
          <w:rFonts w:ascii="AppleSystemUIFont" w:eastAsia=".PingFang SC" w:hAnsi="AppleSystemUIFont" w:cs="AppleSystemUIFont"/>
          <w:u w:color="DCA10D"/>
        </w:rPr>
        <w:t xml:space="preserve"> in what proved to be a long battle. </w:t>
      </w:r>
      <w:r>
        <w:rPr>
          <w:rFonts w:ascii=".PingFang SC" w:eastAsia=".PingFang SC" w:hAnsi="AppleSystemUIFont" w:cs=".PingFang SC" w:hint="eastAsia"/>
          <w:u w:color="DCA10D"/>
        </w:rPr>
        <w:t>报上那篇文章是一场长期论战的开篇</w:t>
      </w:r>
      <w:r>
        <w:rPr>
          <w:rFonts w:ascii=".PingFang SC" w:eastAsia=".PingFang SC" w:hAnsi="AppleSystemUIFont" w:cs=".PingFang SC" w:hint="eastAsia"/>
          <w:b/>
          <w:bCs/>
          <w:u w:val="single" w:color="DCA10D"/>
        </w:rPr>
        <w:t>第一炮</w:t>
      </w:r>
    </w:p>
    <w:p w14:paraId="37A2FD78" w14:textId="77777777" w:rsidR="008C445A" w:rsidRDefault="008C445A" w:rsidP="008C445A">
      <w:pPr>
        <w:numPr>
          <w:ilvl w:val="0"/>
          <w:numId w:val="38"/>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sudden laughter, </w:t>
      </w:r>
      <w:r>
        <w:rPr>
          <w:rFonts w:ascii="AppleSystemUIFontBoldItalic" w:eastAsia=".PingFang SC" w:hAnsi="AppleSystemUIFontBoldItalic" w:cs="AppleSystemUIFontBoldItalic"/>
          <w:b/>
          <w:bCs/>
          <w:i/>
          <w:iCs/>
          <w:u w:color="DCA10D"/>
        </w:rPr>
        <w:t>applause</w:t>
      </w:r>
      <w:r>
        <w:rPr>
          <w:rFonts w:ascii="AppleSystemUIFontItalic" w:eastAsia=".PingFang SC" w:hAnsi="AppleSystemUIFontItalic" w:cs="AppleSystemUIFontItalic"/>
          <w:i/>
          <w:iCs/>
          <w:u w:color="DCA10D"/>
        </w:rPr>
        <w:t xml:space="preserve"> </w:t>
      </w:r>
      <w:r>
        <w:rPr>
          <w:rFonts w:ascii="AppleSystemUIFont" w:eastAsia=".PingFang SC" w:hAnsi="AppleSystemUIFont" w:cs="AppleSystemUIFont"/>
          <w:u w:color="DCA10D"/>
        </w:rPr>
        <w:t xml:space="preserve">etc from many people at the same time </w:t>
      </w:r>
      <w:r>
        <w:rPr>
          <w:rFonts w:ascii=".PingFang SC" w:eastAsia=".PingFang SC" w:hAnsi="AppleSystemUIFont" w:cs=".PingFang SC" w:hint="eastAsia"/>
          <w:u w:color="DCA10D"/>
        </w:rPr>
        <w:t>〔突然的〕一阵，一片〔笑声、掌声等〕</w:t>
      </w:r>
    </w:p>
    <w:p w14:paraId="02E2C6FB"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50F82B41"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rollout of xxx product </w:t>
      </w:r>
      <w:r>
        <w:rPr>
          <w:rFonts w:ascii=".PingFang SC" w:eastAsia=".PingFang SC" w:hAnsi="AppleSystemUIFontBold" w:cs=".PingFang SC" w:hint="eastAsia"/>
          <w:u w:color="DCA10D"/>
        </w:rPr>
        <w:t>产品的推出</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上架</w:t>
      </w:r>
    </w:p>
    <w:p w14:paraId="5BA02C90"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e.g. </w:t>
      </w:r>
      <w:r>
        <w:rPr>
          <w:rFonts w:ascii="AppleSystemUIFont" w:eastAsia=".PingFang SC" w:hAnsi="AppleSystemUIFont" w:cs="AppleSystemUIFont"/>
          <w:u w:color="DCA10D"/>
        </w:rPr>
        <w:t xml:space="preserve">Still, Huawei </w:t>
      </w:r>
      <w:r>
        <w:rPr>
          <w:rFonts w:ascii="AppleSystemUIFontBold" w:eastAsia=".PingFang SC" w:hAnsi="AppleSystemUIFontBold" w:cs="AppleSystemUIFontBold"/>
          <w:b/>
          <w:bCs/>
          <w:u w:val="single" w:color="DCA10D"/>
        </w:rPr>
        <w:t xml:space="preserve">touted its growth </w:t>
      </w:r>
      <w:r>
        <w:rPr>
          <w:rFonts w:ascii=".PingFang SC" w:eastAsia=".PingFang SC" w:hAnsi="AppleSystemUIFontBold" w:cs=".PingFang SC" w:hint="eastAsia"/>
          <w:b/>
          <w:bCs/>
          <w:u w:val="single" w:color="DCA10D"/>
        </w:rPr>
        <w:t>吹捧吹嘘</w:t>
      </w:r>
      <w:r>
        <w:rPr>
          <w:rFonts w:ascii=".PingFang SC" w:eastAsia=".PingFang SC" w:hAnsi="AppleSystemUIFontBold" w:cs=".PingFang SC"/>
          <w:b/>
          <w:bCs/>
          <w:u w:val="single" w:color="DCA10D"/>
        </w:rPr>
        <w:t>&lt;</w:t>
      </w:r>
      <w:r>
        <w:rPr>
          <w:rFonts w:ascii=".PingFang SC" w:eastAsia=".PingFang SC" w:hAnsi="AppleSystemUIFontBold" w:cs=".PingFang SC" w:hint="eastAsia"/>
          <w:b/>
          <w:bCs/>
          <w:u w:val="single" w:color="DCA10D"/>
        </w:rPr>
        <w:t>它的增长</w:t>
      </w:r>
      <w:r>
        <w:rPr>
          <w:rFonts w:ascii=".PingFang SC" w:eastAsia=".PingFang SC" w:hAnsi="AppleSystemUIFontBold" w:cs=".PingFang SC"/>
          <w:b/>
          <w:bCs/>
          <w:u w:val="single" w:color="DCA10D"/>
        </w:rPr>
        <w:t xml:space="preserve">&gt;. </w:t>
      </w:r>
      <w:r>
        <w:rPr>
          <w:rFonts w:ascii="AppleSystemUIFont" w:eastAsia=".PingFang SC" w:hAnsi="AppleSystemUIFont" w:cs="AppleSystemUIFont"/>
          <w:u w:color="DCA10D"/>
        </w:rPr>
        <w:t xml:space="preserve"> Liang said its 5G business — in which the company is a global leader — is strong. Analysts, however, have said the US </w:t>
      </w:r>
      <w:r>
        <w:rPr>
          <w:rFonts w:ascii="AppleSystemUIFont" w:eastAsia=".PingFang SC" w:hAnsi="AppleSystemUIFont" w:cs="AppleSystemUIFont"/>
          <w:u w:color="DCA10D"/>
        </w:rPr>
        <w:lastRenderedPageBreak/>
        <w:t xml:space="preserve">campaign against Huawei could slow its global </w:t>
      </w:r>
      <w:r>
        <w:rPr>
          <w:rFonts w:ascii="AppleSystemUIFontBold" w:eastAsia=".PingFang SC" w:hAnsi="AppleSystemUIFontBold" w:cs="AppleSystemUIFontBold"/>
          <w:b/>
          <w:bCs/>
          <w:u w:color="DCA10D"/>
        </w:rPr>
        <w:t>rollout</w:t>
      </w:r>
      <w:r>
        <w:rPr>
          <w:rFonts w:ascii="AppleSystemUIFont" w:eastAsia=".PingFang SC" w:hAnsi="AppleSystemUIFont" w:cs="AppleSystemUIFont"/>
          <w:u w:color="DCA10D"/>
        </w:rPr>
        <w:t xml:space="preserve"> of 5G.    //</w:t>
      </w:r>
      <w:r>
        <w:rPr>
          <w:rFonts w:ascii="AppleSystemUIFontBold" w:eastAsia=".PingFang SC" w:hAnsi="AppleSystemUIFontBold" w:cs="AppleSystemUIFontBold"/>
          <w:b/>
          <w:bCs/>
          <w:u w:color="DCA10D"/>
        </w:rPr>
        <w:t xml:space="preserve">rollout of xxx product </w:t>
      </w:r>
      <w:r>
        <w:rPr>
          <w:rFonts w:ascii=".PingFang SC" w:eastAsia=".PingFang SC" w:hAnsi="AppleSystemUIFontBold" w:cs=".PingFang SC" w:hint="eastAsia"/>
          <w:u w:color="DCA10D"/>
        </w:rPr>
        <w:t>产品的推出</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上架</w:t>
      </w:r>
    </w:p>
    <w:p w14:paraId="2ADA79E3"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A82D0AF"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tout. </w:t>
      </w:r>
      <w:r>
        <w:rPr>
          <w:rFonts w:ascii="AppleSystemUIFont" w:eastAsia=".PingFang SC" w:hAnsi="AppleSystemUIFont" w:cs="AppleSystemUIFont"/>
          <w:u w:color="DCA10D"/>
        </w:rPr>
        <w:t xml:space="preserve"> /taʊt/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v. n.</w:t>
      </w:r>
    </w:p>
    <w:p w14:paraId="278C8D89" w14:textId="77777777" w:rsidR="008C445A" w:rsidRDefault="008C445A" w:rsidP="008C445A">
      <w:pPr>
        <w:numPr>
          <w:ilvl w:val="0"/>
          <w:numId w:val="39"/>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VN ] ~ sb/sth (as sth) to try to persuade people that sb/sth is important or valuable by praising them/it; If someone touts something, they try to sell it or convince people that it is good. </w:t>
      </w:r>
      <w:r>
        <w:rPr>
          <w:rFonts w:ascii=".PingFang SC" w:eastAsia=".PingFang SC" w:hAnsi="AppleSystemUIFont" w:cs=".PingFang SC" w:hint="eastAsia"/>
          <w:u w:color="DCA10D"/>
        </w:rPr>
        <w:t>兜售</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标榜；吹捧；吹嘘</w:t>
      </w:r>
      <w:r>
        <w:rPr>
          <w:rFonts w:ascii=".PingFang SC" w:eastAsia=".PingFang SC" w:hAnsi="AppleSystemUIFont" w:cs=".PingFang SC"/>
          <w:u w:color="DCA10D"/>
        </w:rPr>
        <w:t xml:space="preserve">. </w:t>
      </w:r>
      <w:r>
        <w:rPr>
          <w:rFonts w:ascii=".PingFang SC" w:eastAsia=".PingFang SC" w:hAnsi="AppleSystemUIFont" w:cs=".PingFang SC"/>
          <w:b/>
          <w:bCs/>
          <w:u w:val="single" w:color="DCA10D"/>
        </w:rPr>
        <w:t xml:space="preserve"> [sb be touted as: </w:t>
      </w:r>
      <w:r>
        <w:rPr>
          <w:rFonts w:ascii=".PingFang SC" w:eastAsia=".PingFang SC" w:hAnsi="AppleSystemUIFont" w:cs=".PingFang SC" w:hint="eastAsia"/>
          <w:b/>
          <w:bCs/>
          <w:u w:val="single" w:color="DCA10D"/>
        </w:rPr>
        <w:t>被吹捧为</w:t>
      </w:r>
      <w:r>
        <w:rPr>
          <w:rFonts w:ascii=".PingFang SC" w:eastAsia=".PingFang SC" w:hAnsi="AppleSystemUIFont" w:cs=".PingFang SC"/>
          <w:b/>
          <w:bCs/>
          <w:u w:val="single" w:color="DCA10D"/>
        </w:rPr>
        <w:t>]</w:t>
      </w:r>
      <w:r>
        <w:rPr>
          <w:rFonts w:ascii="MS Gothic" w:eastAsia="MS Gothic" w:hAnsi="MS Gothic" w:cs="MS Gothic" w:hint="eastAsia"/>
          <w:u w:color="DCA10D"/>
        </w:rPr>
        <w:t> </w:t>
      </w:r>
      <w:r>
        <w:rPr>
          <w:rFonts w:ascii="AppleSystemUIFontBold" w:eastAsia=".PingFang SC" w:hAnsi="AppleSystemUIFontBold" w:cs="AppleSystemUIFontBold"/>
          <w:b/>
          <w:bCs/>
          <w:u w:color="DCA10D"/>
        </w:rPr>
        <w:t xml:space="preserve">e.g. </w:t>
      </w:r>
      <w:r>
        <w:rPr>
          <w:rFonts w:ascii="AppleSystemUIFont" w:eastAsia=".PingFang SC" w:hAnsi="AppleSystemUIFont" w:cs="AppleSystemUIFont"/>
          <w:u w:color="DCA10D"/>
        </w:rPr>
        <w:t xml:space="preserve">Still, Huawei </w:t>
      </w:r>
      <w:r>
        <w:rPr>
          <w:rFonts w:ascii="AppleSystemUIFontBold" w:eastAsia=".PingFang SC" w:hAnsi="AppleSystemUIFontBold" w:cs="AppleSystemUIFontBold"/>
          <w:b/>
          <w:bCs/>
          <w:u w:val="single" w:color="DCA10D"/>
        </w:rPr>
        <w:t xml:space="preserve">touted its growth </w:t>
      </w:r>
      <w:r>
        <w:rPr>
          <w:rFonts w:ascii=".PingFang SC" w:eastAsia=".PingFang SC" w:hAnsi="AppleSystemUIFontBold" w:cs=".PingFang SC" w:hint="eastAsia"/>
          <w:b/>
          <w:bCs/>
          <w:u w:val="single" w:color="DCA10D"/>
        </w:rPr>
        <w:t>吹捧吹嘘</w:t>
      </w:r>
      <w:r>
        <w:rPr>
          <w:rFonts w:ascii=".PingFang SC" w:eastAsia=".PingFang SC" w:hAnsi="AppleSystemUIFontBold" w:cs=".PingFang SC"/>
          <w:b/>
          <w:bCs/>
          <w:u w:val="single" w:color="DCA10D"/>
        </w:rPr>
        <w:t>&lt;</w:t>
      </w:r>
      <w:r>
        <w:rPr>
          <w:rFonts w:ascii=".PingFang SC" w:eastAsia=".PingFang SC" w:hAnsi="AppleSystemUIFontBold" w:cs=".PingFang SC" w:hint="eastAsia"/>
          <w:b/>
          <w:bCs/>
          <w:u w:val="single" w:color="DCA10D"/>
        </w:rPr>
        <w:t>它的增长</w:t>
      </w:r>
      <w:r>
        <w:rPr>
          <w:rFonts w:ascii=".PingFang SC" w:eastAsia=".PingFang SC" w:hAnsi="AppleSystemUIFontBold" w:cs=".PingFang SC"/>
          <w:b/>
          <w:bCs/>
          <w:u w:val="single" w:color="DCA10D"/>
        </w:rPr>
        <w:t xml:space="preserve">&gt;. </w:t>
      </w:r>
      <w:r>
        <w:rPr>
          <w:rFonts w:ascii="AppleSystemUIFont" w:eastAsia=".PingFang SC" w:hAnsi="AppleSystemUIFont" w:cs="AppleSystemUIFont"/>
          <w:u w:color="DCA10D"/>
        </w:rPr>
        <w:t xml:space="preserve"> Liang said its 5G business — in which the company is a global leader — is strong. Analysts, however, have said the US campaign against Huawei could slow its global</w:t>
      </w:r>
      <w:r>
        <w:rPr>
          <w:rFonts w:ascii="AppleSystemUIFontBold" w:eastAsia=".PingFang SC" w:hAnsi="AppleSystemUIFontBold" w:cs="AppleSystemUIFontBold"/>
          <w:b/>
          <w:bCs/>
          <w:u w:val="single" w:color="DCA10D"/>
        </w:rPr>
        <w:t xml:space="preserve"> rollout of 5G.    //rollout of xxx product </w:t>
      </w:r>
      <w:r>
        <w:rPr>
          <w:rFonts w:ascii=".PingFang SC" w:eastAsia=".PingFang SC" w:hAnsi="AppleSystemUIFontBold" w:cs=".PingFang SC" w:hint="eastAsia"/>
          <w:b/>
          <w:bCs/>
          <w:u w:val="single" w:color="DCA10D"/>
        </w:rPr>
        <w:t>产品的推出</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上架</w:t>
      </w:r>
      <w:r>
        <w:rPr>
          <w:rFonts w:ascii="MS Gothic" w:eastAsia="MS Gothic" w:hAnsi="MS Gothic" w:cs="MS Gothic" w:hint="eastAsia"/>
          <w:b/>
          <w:bCs/>
          <w:u w:val="single" w:color="DCA10D"/>
        </w:rPr>
        <w:t> </w:t>
      </w:r>
      <w:r>
        <w:rPr>
          <w:rFonts w:ascii="AppleSystemUIFont" w:eastAsia=".PingFang SC" w:hAnsi="AppleSystemUIFont" w:cs="AppleSystemUIFont"/>
          <w:u w:color="DCA10D"/>
        </w:rPr>
        <w:t xml:space="preserve">e.g.  ...slick television ads </w:t>
      </w:r>
      <w:r>
        <w:rPr>
          <w:rFonts w:ascii="AppleSystemUIFontBold" w:eastAsia=".PingFang SC" w:hAnsi="AppleSystemUIFontBold" w:cs="AppleSystemUIFontBold"/>
          <w:b/>
          <w:bCs/>
          <w:u w:val="single" w:color="DCA10D"/>
        </w:rPr>
        <w:t>touting the candidates.</w:t>
      </w:r>
      <w:r>
        <w:rPr>
          <w:rFonts w:ascii="AppleSystemUIFont" w:eastAsia=".PingFang SC" w:hAnsi="AppleSystemUIFont" w:cs="AppleSystemUIFont"/>
          <w:u w:color="DCA10D"/>
        </w:rPr>
        <w:t xml:space="preserve"> …</w:t>
      </w:r>
      <w:r>
        <w:rPr>
          <w:rFonts w:ascii=".PingFang SC" w:eastAsia=".PingFang SC" w:hAnsi="AppleSystemUIFont" w:cs=".PingFang SC" w:hint="eastAsia"/>
          <w:b/>
          <w:bCs/>
          <w:u w:val="single" w:color="DCA10D"/>
        </w:rPr>
        <w:t>吹嘘那些候选人</w:t>
      </w:r>
      <w:r>
        <w:rPr>
          <w:rFonts w:ascii=".PingFang SC" w:eastAsia=".PingFang SC" w:hAnsi="AppleSystemUIFont" w:cs=".PingFang SC" w:hint="eastAsia"/>
          <w:u w:color="DCA10D"/>
        </w:rPr>
        <w:t>的华而不实的电视广告。</w:t>
      </w:r>
      <w:r>
        <w:rPr>
          <w:rFonts w:ascii="MS Gothic" w:eastAsia="MS Gothic" w:hAnsi="MS Gothic" w:cs="MS Gothic" w:hint="eastAsia"/>
          <w:u w:color="DCA10D"/>
        </w:rPr>
        <w:t> </w:t>
      </w:r>
      <w:r>
        <w:rPr>
          <w:rFonts w:ascii="AppleSystemUIFont" w:eastAsia=".PingFang SC" w:hAnsi="AppleSystemUIFont" w:cs="AppleSystemUIFont"/>
          <w:u w:color="DCA10D"/>
        </w:rPr>
        <w:t xml:space="preserve">e.g. She's </w:t>
      </w:r>
      <w:r>
        <w:rPr>
          <w:rFonts w:ascii="AppleSystemUIFontBold" w:eastAsia=".PingFang SC" w:hAnsi="AppleSystemUIFontBold" w:cs="AppleSystemUIFontBold"/>
          <w:b/>
          <w:bCs/>
          <w:u w:val="single" w:color="DCA10D"/>
        </w:rPr>
        <w:t>being touted as</w:t>
      </w:r>
      <w:r>
        <w:rPr>
          <w:rFonts w:ascii="AppleSystemUIFont" w:eastAsia=".PingFang SC" w:hAnsi="AppleSystemUIFont" w:cs="AppleSystemUIFont"/>
          <w:u w:color="DCA10D"/>
        </w:rPr>
        <w:t xml:space="preserve"> &lt;the next leader of the party&gt;. </w:t>
      </w:r>
      <w:r>
        <w:rPr>
          <w:rFonts w:ascii=".PingFang SC" w:eastAsia=".PingFang SC" w:hAnsi="AppleSystemUIFont" w:cs=".PingFang SC" w:hint="eastAsia"/>
          <w:u w:color="DCA10D"/>
        </w:rPr>
        <w:t>她</w:t>
      </w:r>
      <w:r>
        <w:rPr>
          <w:rFonts w:ascii=".PingFang SC" w:eastAsia=".PingFang SC" w:hAnsi="AppleSystemUIFont" w:cs=".PingFang SC" w:hint="eastAsia"/>
          <w:b/>
          <w:bCs/>
          <w:u w:val="single" w:color="DCA10D"/>
        </w:rPr>
        <w:t>被吹捧为</w:t>
      </w:r>
      <w:r>
        <w:rPr>
          <w:rFonts w:ascii=".PingFang SC" w:eastAsia=".PingFang SC" w:hAnsi="AppleSystemUIFont" w:cs=".PingFang SC" w:hint="eastAsia"/>
          <w:u w:color="DCA10D"/>
        </w:rPr>
        <w:t>该党的下一任领导人。</w:t>
      </w:r>
      <w:r>
        <w:rPr>
          <w:rFonts w:ascii="AppleSystemUIFont" w:eastAsia=".PingFang SC" w:hAnsi="AppleSystemUIFont" w:cs="AppleSystemUIFont"/>
          <w:u w:color="DCA10D"/>
        </w:rPr>
        <w:t xml:space="preserve"> </w:t>
      </w:r>
    </w:p>
    <w:p w14:paraId="561E90F1" w14:textId="77777777" w:rsidR="008C445A" w:rsidRDefault="008C445A" w:rsidP="008C445A">
      <w:pPr>
        <w:numPr>
          <w:ilvl w:val="0"/>
          <w:numId w:val="39"/>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(for sth) ( especially </w:t>
      </w:r>
      <w:r>
        <w:rPr>
          <w:rFonts w:ascii="AppleSystemUIFontItalic" w:eastAsia=".PingFang SC" w:hAnsi="AppleSystemUIFontItalic" w:cs="AppleSystemUIFontItalic"/>
          <w:i/>
          <w:iCs/>
          <w:u w:color="DCA10D"/>
        </w:rPr>
        <w:t>BrE</w:t>
      </w:r>
      <w:r>
        <w:rPr>
          <w:rFonts w:ascii="AppleSystemUIFont" w:eastAsia=".PingFang SC" w:hAnsi="AppleSystemUIFont" w:cs="AppleSystemUIFont"/>
          <w:u w:color="DCA10D"/>
        </w:rPr>
        <w:t xml:space="preserve"> ) to try to persuade people to buy your goods or services, especially by going to them and asking them directly </w:t>
      </w:r>
      <w:r>
        <w:rPr>
          <w:rFonts w:ascii=".PingFang SC" w:eastAsia=".PingFang SC" w:hAnsi="AppleSystemUIFont" w:cs=".PingFang SC" w:hint="eastAsia"/>
          <w:u w:color="DCA10D"/>
        </w:rPr>
        <w:t>兜售；推销：</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He's busy touting his client's latest book around London's literary agents. </w:t>
      </w:r>
      <w:r>
        <w:rPr>
          <w:rFonts w:ascii=".PingFang SC" w:eastAsia=".PingFang SC" w:hAnsi="AppleSystemUIFont" w:cs=".PingFang SC" w:hint="eastAsia"/>
          <w:u w:color="DCA10D"/>
        </w:rPr>
        <w:t>他正忙于向伦敦各文学作品代理人兜售他的委托人的一部新书。</w:t>
      </w:r>
      <w:r>
        <w:rPr>
          <w:rFonts w:ascii="AppleSystemUIFont" w:eastAsia=".PingFang SC" w:hAnsi="AppleSystemUIFont" w:cs="AppleSystemUIFont"/>
          <w:u w:color="DCA10D"/>
        </w:rPr>
        <w:t xml:space="preserve"> </w:t>
      </w:r>
    </w:p>
    <w:p w14:paraId="6DAB5506" w14:textId="77777777" w:rsidR="008C445A" w:rsidRDefault="008C445A" w:rsidP="008C445A">
      <w:pPr>
        <w:numPr>
          <w:ilvl w:val="0"/>
          <w:numId w:val="39"/>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V , VN ] ( </w:t>
      </w:r>
      <w:r>
        <w:rPr>
          <w:rFonts w:ascii="AppleSystemUIFontItalic" w:eastAsia=".PingFang SC" w:hAnsi="AppleSystemUIFontItalic" w:cs="AppleSystemUIFontItalic"/>
          <w:i/>
          <w:iCs/>
          <w:u w:color="DCA10D"/>
        </w:rPr>
        <w:t>BrE</w:t>
      </w:r>
      <w:r>
        <w:rPr>
          <w:rFonts w:ascii="AppleSystemUIFont" w:eastAsia=".PingFang SC" w:hAnsi="AppleSystemUIFont" w:cs="AppleSystemUIFont"/>
          <w:u w:color="DCA10D"/>
        </w:rPr>
        <w:t xml:space="preserve"> ) ( </w:t>
      </w:r>
      <w:r>
        <w:rPr>
          <w:rFonts w:ascii="AppleSystemUIFontItalic" w:eastAsia=".PingFang SC" w:hAnsi="AppleSystemUIFontItalic" w:cs="AppleSystemUIFontItalic"/>
          <w:i/>
          <w:iCs/>
          <w:u w:color="DCA10D"/>
        </w:rPr>
        <w:t>NAmE</w:t>
      </w:r>
      <w:r>
        <w:rPr>
          <w:rFonts w:ascii="AppleSystemUIFont" w:eastAsia=".PingFang SC" w:hAnsi="AppleSystemUIFont" w:cs="AppleSystemUIFont"/>
          <w:u w:color="DCA10D"/>
        </w:rPr>
        <w:t xml:space="preserve"> also </w:t>
      </w:r>
      <w:r>
        <w:rPr>
          <w:rFonts w:ascii="AppleSystemUIFontBold" w:eastAsia=".PingFang SC" w:hAnsi="AppleSystemUIFontBold" w:cs="AppleSystemUIFontBold"/>
          <w:b/>
          <w:bCs/>
          <w:u w:color="DCA10D"/>
        </w:rPr>
        <w:t xml:space="preserve">scalp </w:t>
      </w:r>
      <w:r>
        <w:rPr>
          <w:rFonts w:ascii="AppleSystemUIFont" w:eastAsia=".PingFang SC" w:hAnsi="AppleSystemUIFont" w:cs="AppleSystemUIFont"/>
          <w:u w:color="DCA10D"/>
        </w:rPr>
        <w:t>) to sell tickets for a popular event illegally, at a price that is higher than the official price, especially outside a theatre, stadium , etc.; If someone touts tickets, they sell them outside a sports stadium or theatre, usually for more than their original value. (</w:t>
      </w:r>
      <w:r>
        <w:rPr>
          <w:rFonts w:ascii=".PingFang SC" w:eastAsia=".PingFang SC" w:hAnsi="AppleSystemUIFont" w:cs=".PingFang SC" w:hint="eastAsia"/>
          <w:u w:color="DCA10D"/>
        </w:rPr>
        <w:t>在体育场或剧院外</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高价倒卖</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票</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尤指在剧院、体育场等外）倒卖高价票，卖黑市票</w:t>
      </w:r>
      <w:r>
        <w:rPr>
          <w:rFonts w:ascii="AppleSystemUIFont" w:eastAsia=".PingFang SC" w:hAnsi="AppleSystemUIFont" w:cs="AppleSystemUIFont"/>
          <w:u w:color="DCA10D"/>
        </w:rPr>
        <w:t>;    [</w:t>
      </w:r>
      <w:r>
        <w:rPr>
          <w:rFonts w:ascii="AppleSystemUIFontBold" w:eastAsia=".PingFang SC" w:hAnsi="AppleSystemUIFontBold" w:cs="AppleSystemUIFontBold"/>
          <w:b/>
          <w:bCs/>
          <w:u w:val="single" w:color="DCA10D"/>
        </w:rPr>
        <w:t>touting tickets</w:t>
      </w:r>
      <w:r>
        <w:rPr>
          <w:rFonts w:ascii="AppleSystemUIFont" w:eastAsia=".PingFang SC" w:hAnsi="AppleSystemUIFont" w:cs="AppleSystemUIFont"/>
          <w:u w:color="DCA10D"/>
        </w:rPr>
        <w:t>]</w:t>
      </w:r>
    </w:p>
    <w:p w14:paraId="60E9C176"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He was trying to pick up some cash </w:t>
      </w:r>
      <w:r>
        <w:rPr>
          <w:rFonts w:ascii="AppleSystemUIFontBold" w:eastAsia=".PingFang SC" w:hAnsi="AppleSystemUIFontBold" w:cs="AppleSystemUIFontBold"/>
          <w:b/>
          <w:bCs/>
          <w:u w:val="single" w:color="DCA10D"/>
        </w:rPr>
        <w:t>touting tickets.</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他那时在筹集现金倒卖票。</w:t>
      </w:r>
    </w:p>
    <w:p w14:paraId="02AFB67F" w14:textId="77777777" w:rsidR="008C445A" w:rsidRDefault="008C445A" w:rsidP="008C445A">
      <w:pPr>
        <w:numPr>
          <w:ilvl w:val="0"/>
          <w:numId w:val="4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also ˈticket tout ) ( both </w:t>
      </w:r>
      <w:r>
        <w:rPr>
          <w:rFonts w:ascii="AppleSystemUIFontItalic" w:eastAsia=".PingFang SC" w:hAnsi="AppleSystemUIFontItalic" w:cs="AppleSystemUIFontItalic"/>
          <w:i/>
          <w:iCs/>
          <w:u w:color="DCA10D"/>
        </w:rPr>
        <w:t>BrE</w:t>
      </w:r>
      <w:r>
        <w:rPr>
          <w:rFonts w:ascii="AppleSystemUIFont" w:eastAsia=".PingFang SC" w:hAnsi="AppleSystemUIFont" w:cs="AppleSystemUIFont"/>
          <w:u w:color="DCA10D"/>
        </w:rPr>
        <w:t xml:space="preserve"> ) ( </w:t>
      </w:r>
      <w:r>
        <w:rPr>
          <w:rFonts w:ascii="AppleSystemUIFontItalic" w:eastAsia=".PingFang SC" w:hAnsi="AppleSystemUIFontItalic" w:cs="AppleSystemUIFontItalic"/>
          <w:i/>
          <w:iCs/>
          <w:u w:color="DCA10D"/>
        </w:rPr>
        <w:t>NAmE</w:t>
      </w:r>
      <w:r>
        <w:rPr>
          <w:rFonts w:ascii="AppleSystemUIFont" w:eastAsia=".PingFang SC" w:hAnsi="AppleSystemUIFont" w:cs="AppleSystemUIFont"/>
          <w:u w:color="DCA10D"/>
        </w:rPr>
        <w:t xml:space="preserve"> also </w:t>
      </w:r>
      <w:r>
        <w:rPr>
          <w:rFonts w:ascii="AppleSystemUIFontBold" w:eastAsia=".PingFang SC" w:hAnsi="AppleSystemUIFontBold" w:cs="AppleSystemUIFontBold"/>
          <w:b/>
          <w:bCs/>
          <w:u w:color="DCA10D"/>
        </w:rPr>
        <w:t xml:space="preserve">scalp·er </w:t>
      </w:r>
      <w:r>
        <w:rPr>
          <w:rFonts w:ascii="AppleSystemUIFont" w:eastAsia=".PingFang SC" w:hAnsi="AppleSystemUIFont" w:cs="AppleSystemUIFont"/>
          <w:u w:color="DCA10D"/>
        </w:rPr>
        <w:t>) a person who buys tickets for concerts, sports events, etc. and then sells them to other people unofficially, usually at prices which are higher than the official ones</w:t>
      </w:r>
      <w:r>
        <w:rPr>
          <w:rFonts w:ascii=".PingFang SC" w:eastAsia=".PingFang SC" w:hAnsi="AppleSystemUIFont" w:cs=".PingFang SC" w:hint="eastAsia"/>
          <w:b/>
          <w:bCs/>
          <w:u w:color="DCA10D"/>
        </w:rPr>
        <w:t>（音乐会、体育比赛等的）卖高价票的人，票贩子</w:t>
      </w:r>
      <w:r>
        <w:rPr>
          <w:rFonts w:ascii=".PingFang SC" w:eastAsia=".PingFang SC" w:hAnsi="AppleSystemUIFont" w:cs=".PingFang SC"/>
          <w:b/>
          <w:bCs/>
          <w:u w:color="DCA10D"/>
        </w:rPr>
        <w:t xml:space="preserve">; </w:t>
      </w:r>
      <w:r>
        <w:rPr>
          <w:rFonts w:ascii=".PingFang SC" w:eastAsia=".PingFang SC" w:hAnsi="AppleSystemUIFont" w:cs=".PingFang SC" w:hint="eastAsia"/>
          <w:b/>
          <w:bCs/>
          <w:u w:color="DCA10D"/>
        </w:rPr>
        <w:t>卖黄牛票的票贩子</w:t>
      </w:r>
      <w:r>
        <w:rPr>
          <w:rFonts w:ascii="AppleSystemUIFont" w:eastAsia=".PingFang SC" w:hAnsi="AppleSystemUIFont" w:cs="AppleSystemUIFont"/>
          <w:u w:color="DCA10D"/>
        </w:rPr>
        <w:t xml:space="preserve">e.g. Another </w:t>
      </w:r>
      <w:r>
        <w:rPr>
          <w:rFonts w:ascii="AppleSystemUIFontBold" w:eastAsia=".PingFang SC" w:hAnsi="AppleSystemUIFontBold" w:cs="AppleSystemUIFontBold"/>
          <w:b/>
          <w:bCs/>
          <w:u w:color="DCA10D"/>
        </w:rPr>
        <w:t>tout</w:t>
      </w:r>
      <w:r>
        <w:rPr>
          <w:rFonts w:ascii="AppleSystemUIFont" w:eastAsia=".PingFang SC" w:hAnsi="AppleSystemUIFont" w:cs="AppleSystemUIFont"/>
          <w:u w:color="DCA10D"/>
        </w:rPr>
        <w:t xml:space="preserve"> said he'd charge $1,000 for a $125 ticket. </w:t>
      </w:r>
      <w:r>
        <w:rPr>
          <w:rFonts w:ascii=".PingFang SC" w:eastAsia=".PingFang SC" w:hAnsi="AppleSystemUIFont" w:cs=".PingFang SC" w:hint="eastAsia"/>
          <w:u w:color="DCA10D"/>
        </w:rPr>
        <w:t>另一个票贩子说一张</w:t>
      </w:r>
      <w:r>
        <w:rPr>
          <w:rFonts w:ascii="AppleSystemUIFont" w:eastAsia=".PingFang SC" w:hAnsi="AppleSystemUIFont" w:cs="AppleSystemUIFont"/>
          <w:u w:color="DCA10D"/>
        </w:rPr>
        <w:t>$125</w:t>
      </w:r>
      <w:r>
        <w:rPr>
          <w:rFonts w:ascii=".PingFang SC" w:eastAsia=".PingFang SC" w:hAnsi="AppleSystemUIFont" w:cs=".PingFang SC" w:hint="eastAsia"/>
          <w:u w:color="DCA10D"/>
        </w:rPr>
        <w:t>的票他要价</w:t>
      </w:r>
      <w:r>
        <w:rPr>
          <w:rFonts w:ascii="AppleSystemUIFont" w:eastAsia=".PingFang SC" w:hAnsi="AppleSystemUIFont" w:cs="AppleSystemUIFont"/>
          <w:u w:color="DCA10D"/>
        </w:rPr>
        <w:t>$1000</w:t>
      </w:r>
      <w:r>
        <w:rPr>
          <w:rFonts w:ascii=".PingFang SC" w:eastAsia=".PingFang SC" w:hAnsi="AppleSystemUIFont" w:cs=".PingFang SC" w:hint="eastAsia"/>
          <w:u w:color="DCA10D"/>
        </w:rPr>
        <w:t>。</w:t>
      </w:r>
      <w:r>
        <w:rPr>
          <w:rFonts w:ascii="AppleSystemUIFont" w:eastAsia=".PingFang SC" w:hAnsi="AppleSystemUIFont" w:cs="AppleSystemUIFont"/>
          <w:u w:color="DCA10D"/>
        </w:rPr>
        <w:t xml:space="preserve"> </w:t>
      </w:r>
    </w:p>
    <w:p w14:paraId="29F8C57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47BBF07F"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rekindle</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/ri</w:t>
      </w:r>
      <w:r>
        <w:rPr>
          <w:rFonts w:ascii="System Font" w:eastAsia=".PingFang SC" w:hAnsi="System Font" w:cs="System Font"/>
          <w:u w:color="DCA10D"/>
        </w:rPr>
        <w:t>ːˈ</w:t>
      </w:r>
      <w:r>
        <w:rPr>
          <w:rFonts w:ascii="AppleSystemUIFontItalic" w:eastAsia=".PingFang SC" w:hAnsi="AppleSystemUIFontItalic" w:cs="AppleSystemUIFontItalic"/>
          <w:i/>
          <w:iCs/>
          <w:u w:color="DCA10D"/>
        </w:rPr>
        <w:t>k</w:t>
      </w:r>
      <w:r>
        <w:rPr>
          <w:rFonts w:ascii="System Font" w:eastAsia=".PingFang SC" w:hAnsi="System Font" w:cs="System Font"/>
          <w:u w:color="DCA10D"/>
        </w:rPr>
        <w:t>ɪ</w:t>
      </w:r>
      <w:r>
        <w:rPr>
          <w:rFonts w:ascii="AppleSystemUIFontItalic" w:eastAsia=".PingFang SC" w:hAnsi="AppleSystemUIFontItalic" w:cs="AppleSystemUIFontItalic"/>
          <w:i/>
          <w:iCs/>
          <w:u w:color="DCA10D"/>
        </w:rPr>
        <w:t>ndəl/ = resume and even reignite</w:t>
      </w:r>
    </w:p>
    <w:p w14:paraId="10062490" w14:textId="77777777" w:rsidR="008C445A" w:rsidRDefault="008C445A" w:rsidP="008C445A">
      <w:pPr>
        <w:numPr>
          <w:ilvl w:val="0"/>
          <w:numId w:val="41"/>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V-T If something rekindles an interest, feeling, or thought that you used to have, it makes you think about it or feel it again. </w:t>
      </w:r>
      <w:r>
        <w:rPr>
          <w:rFonts w:ascii=".PingFang SC" w:eastAsia=".PingFang SC" w:hAnsi="AppleSystemUIFont" w:cs=".PingFang SC" w:hint="eastAsia"/>
          <w:u w:color="DCA10D"/>
        </w:rPr>
        <w:t>使恢复</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Ben Brantley's article on Sir Ian McKellen rekindled many memories.  </w:t>
      </w:r>
      <w:r>
        <w:rPr>
          <w:rFonts w:ascii=".PingFang SC" w:eastAsia=".PingFang SC" w:hAnsi="AppleSystemUIFont" w:cs=".PingFang SC" w:hint="eastAsia"/>
          <w:u w:color="DCA10D"/>
        </w:rPr>
        <w:t>唤回许多记忆。</w:t>
      </w:r>
    </w:p>
    <w:p w14:paraId="56B5556B" w14:textId="77777777" w:rsidR="008C445A" w:rsidRDefault="008C445A" w:rsidP="008C445A">
      <w:pPr>
        <w:numPr>
          <w:ilvl w:val="0"/>
          <w:numId w:val="41"/>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V-T If something </w:t>
      </w:r>
      <w:r>
        <w:rPr>
          <w:rFonts w:ascii="AppleSystemUIFontBold" w:eastAsia=".PingFang SC" w:hAnsi="AppleSystemUIFontBold" w:cs="AppleSystemUIFontBold"/>
          <w:b/>
          <w:bCs/>
          <w:u w:color="DCA10D"/>
        </w:rPr>
        <w:t>rekindles</w:t>
      </w:r>
      <w:r>
        <w:rPr>
          <w:rFonts w:ascii="AppleSystemUIFont" w:eastAsia=".PingFang SC" w:hAnsi="AppleSystemUIFont" w:cs="AppleSystemUIFont"/>
          <w:u w:color="DCA10D"/>
        </w:rPr>
        <w:t xml:space="preserve"> an unpleasant situation, it makes the unpleasant situation happen again. </w:t>
      </w:r>
      <w:r>
        <w:rPr>
          <w:rFonts w:ascii=".PingFang SC" w:eastAsia=".PingFang SC" w:hAnsi="AppleSystemUIFont" w:cs=".PingFang SC" w:hint="eastAsia"/>
          <w:u w:color="DCA10D"/>
        </w:rPr>
        <w:t>重新引发</w:t>
      </w:r>
      <w:r>
        <w:rPr>
          <w:rFonts w:ascii="AppleSystemUIFont" w:eastAsia=".PingFang SC" w:hAnsi="AppleSystemUIFont" w:cs="AppleSystemUIFont"/>
          <w:u w:color="DCA10D"/>
        </w:rPr>
        <w:t xml:space="preserve">  = </w:t>
      </w:r>
      <w:r>
        <w:rPr>
          <w:rFonts w:ascii="AppleSystemUIFontItalic" w:eastAsia=".PingFang SC" w:hAnsi="AppleSystemUIFontItalic" w:cs="AppleSystemUIFontItalic"/>
          <w:i/>
          <w:iCs/>
          <w:u w:color="DCA10D"/>
        </w:rPr>
        <w:t xml:space="preserve">reignite </w:t>
      </w:r>
      <w:r>
        <w:rPr>
          <w:rFonts w:ascii=".PingFang SC" w:eastAsia=".PingFang SC" w:hAnsi="AppleSystemUIFontItalic" w:cs=".PingFang SC" w:hint="eastAsia"/>
          <w:u w:color="DCA10D"/>
        </w:rPr>
        <w:t>重新点燃</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There are fears that the series could </w:t>
      </w:r>
      <w:r>
        <w:rPr>
          <w:rFonts w:ascii="AppleSystemUIFontBold" w:eastAsia=".PingFang SC" w:hAnsi="AppleSystemUIFontBold" w:cs="AppleSystemUIFontBold"/>
          <w:b/>
          <w:bCs/>
          <w:u w:color="DCA10D"/>
        </w:rPr>
        <w:t>rekindle/reignite a</w:t>
      </w:r>
      <w:r>
        <w:rPr>
          <w:rFonts w:ascii="AppleSystemUIFont" w:eastAsia=".PingFang SC" w:hAnsi="AppleSystemUIFont" w:cs="AppleSystemUIFont"/>
          <w:u w:color="DCA10D"/>
        </w:rPr>
        <w:t xml:space="preserve">nimosity between the two countries.  </w:t>
      </w:r>
      <w:r>
        <w:rPr>
          <w:rFonts w:ascii=".PingFang SC" w:eastAsia=".PingFang SC" w:hAnsi="AppleSystemUIFont" w:cs=".PingFang SC" w:hint="eastAsia"/>
          <w:u w:color="DCA10D"/>
        </w:rPr>
        <w:t>有人担心这一系列的事情可能会重</w:t>
      </w:r>
      <w:r>
        <w:rPr>
          <w:rFonts w:ascii=".PingFang SC" w:eastAsia=".PingFang SC" w:hAnsi="AppleSystemUIFont" w:cs=".PingFang SC" w:hint="eastAsia"/>
          <w:u w:color="DCA10D"/>
        </w:rPr>
        <w:lastRenderedPageBreak/>
        <w:t>新引发两国之间的敌意。</w:t>
      </w:r>
      <w:r>
        <w:rPr>
          <w:rFonts w:ascii=".PingFang SC" w:eastAsia=".PingFang SC" w:hAnsi="AppleSystemUIFont" w:cs=".PingFang SC"/>
          <w:u w:color="DCA10D"/>
        </w:rPr>
        <w:t xml:space="preserve">    e.g. </w:t>
      </w:r>
      <w:r>
        <w:rPr>
          <w:rFonts w:ascii="AppleSystemUIFont" w:eastAsia=".PingFang SC" w:hAnsi="AppleSystemUIFont" w:cs="AppleSystemUIFont"/>
          <w:u w:color="DCA10D"/>
        </w:rPr>
        <w:t>Huawei declined to comment on Friday.  The company has acknowledged that the ban is hurting its business. Overseas smartphone sales</w:t>
      </w:r>
      <w:r>
        <w:rPr>
          <w:rFonts w:ascii="AppleSystemUIFontBold" w:eastAsia=".PingFang SC" w:hAnsi="AppleSystemUIFontBold" w:cs="AppleSystemUIFontBold"/>
          <w:b/>
          <w:bCs/>
          <w:u w:val="single" w:color="DCA10D"/>
        </w:rPr>
        <w:t xml:space="preserve"> plunged/nosedived/plummeted by 40%</w:t>
      </w:r>
      <w:r>
        <w:rPr>
          <w:rFonts w:ascii="AppleSystemUIFont" w:eastAsia=".PingFang SC" w:hAnsi="AppleSystemUIFont" w:cs="AppleSystemUIFont"/>
          <w:u w:color="DCA10D"/>
        </w:rPr>
        <w:t xml:space="preserve"> after the trade ban, founder Ren Zhengfei said in May. huawei has recovered some of the overseas sales it lost after the US ban went into effect. But if Trump doesn't relax restrictions on the Chinese firm, that could </w:t>
      </w:r>
      <w:r>
        <w:rPr>
          <w:rFonts w:ascii="AppleSystemUIFontBold" w:eastAsia=".PingFang SC" w:hAnsi="AppleSystemUIFontBold" w:cs="AppleSystemUIFontBold"/>
          <w:b/>
          <w:bCs/>
          <w:u w:val="single" w:color="DCA10D"/>
        </w:rPr>
        <w:t>rekindle consumers' concern</w:t>
      </w:r>
      <w:r>
        <w:rPr>
          <w:rFonts w:ascii="AppleSystemUIFont" w:eastAsia=".PingFang SC" w:hAnsi="AppleSystemUIFont" w:cs="AppleSystemUIFont"/>
          <w:u w:color="DCA10D"/>
        </w:rPr>
        <w:t xml:space="preserve">s over buying Huawei smartphones and create uncertainties for </w:t>
      </w:r>
      <w:r>
        <w:rPr>
          <w:rFonts w:ascii="AppleSystemUIFont" w:eastAsia=".PingFang SC" w:hAnsi="AppleSystemUIFont" w:cs="AppleSystemUIFont"/>
          <w:color w:val="DCA10D"/>
          <w:u w:color="DCA10D"/>
        </w:rPr>
        <w:t>mobile operators</w:t>
      </w:r>
      <w:r>
        <w:rPr>
          <w:rFonts w:ascii="AppleSystemUIFont" w:eastAsia=".PingFang SC" w:hAnsi="AppleSystemUIFont" w:cs="AppleSystemUIFont"/>
          <w:u w:color="DCA10D"/>
        </w:rPr>
        <w:t xml:space="preserve"> that sell the devices. </w:t>
      </w: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陷入深渊</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危险处境</w:t>
      </w:r>
      <w:r>
        <w:rPr>
          <w:rFonts w:ascii="AppleSystemUIFontBold" w:eastAsia=".PingFang SC" w:hAnsi="AppleSystemUIFontBold" w:cs="AppleSystemUIFontBold"/>
          <w:b/>
          <w:bCs/>
          <w:u w:val="single" w:color="DCA10D"/>
        </w:rPr>
        <w:t xml:space="preserve">: plunge in to an abyss </w:t>
      </w:r>
      <w:r>
        <w:rPr>
          <w:rFonts w:ascii="AppleSystemUIFontBoldItalic" w:eastAsia=".PingFang SC" w:hAnsi="AppleSystemUIFontBoldItalic" w:cs="AppleSystemUIFontBoldItalic"/>
          <w:b/>
          <w:bCs/>
          <w:i/>
          <w:iCs/>
          <w:u w:val="single" w:color="DCA10D"/>
        </w:rPr>
        <w:t>/ə</w:t>
      </w:r>
      <w:r>
        <w:rPr>
          <w:rFonts w:ascii="AppleSystemUIFontBold" w:eastAsia=".PingFang SC" w:hAnsi="AppleSystemUIFontBold" w:cs="AppleSystemUIFontBold"/>
          <w:b/>
          <w:bCs/>
          <w:u w:val="single" w:color="DCA10D"/>
        </w:rPr>
        <w:t>ˈ</w:t>
      </w:r>
      <w:r>
        <w:rPr>
          <w:rFonts w:ascii="AppleSystemUIFontBoldItalic" w:eastAsia=".PingFang SC" w:hAnsi="AppleSystemUIFontBoldItalic" w:cs="AppleSystemUIFontBoldItalic"/>
          <w:b/>
          <w:bCs/>
          <w:i/>
          <w:iCs/>
          <w:u w:val="single" w:color="DCA10D"/>
        </w:rPr>
        <w:t>b</w:t>
      </w:r>
      <w:r>
        <w:rPr>
          <w:rFonts w:ascii="AppleSystemUIFontBold" w:eastAsia=".PingFang SC" w:hAnsi="AppleSystemUIFontBold" w:cs="AppleSystemUIFontBold"/>
          <w:b/>
          <w:bCs/>
          <w:u w:val="single" w:color="DCA10D"/>
        </w:rPr>
        <w:t>ɪ</w:t>
      </w:r>
      <w:r>
        <w:rPr>
          <w:rFonts w:ascii="AppleSystemUIFontBoldItalic" w:eastAsia=".PingFang SC" w:hAnsi="AppleSystemUIFontBoldItalic" w:cs="AppleSystemUIFontBoldItalic"/>
          <w:b/>
          <w:bCs/>
          <w:i/>
          <w:iCs/>
          <w:u w:val="single" w:color="DCA10D"/>
        </w:rPr>
        <w:t>s/</w:t>
      </w:r>
    </w:p>
    <w:p w14:paraId="059AD10D"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F5297C5"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event =&gt; </w:t>
      </w:r>
      <w:r>
        <w:rPr>
          <w:rFonts w:ascii="AppleSystemUIFont" w:eastAsia=".PingFang SC" w:hAnsi="AppleSystemUIFont" w:cs="AppleSystemUIFont"/>
          <w:u w:color="DCA10D"/>
        </w:rPr>
        <w:t>eventful /ɪˈventfl/    V.S.    uneventful</w:t>
      </w:r>
    </w:p>
    <w:p w14:paraId="3E953550"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Bold" w:eastAsia=".PingFang SC" w:hAnsi="AppleSystemUIFontBold" w:cs="AppleSystemUIFontBold"/>
          <w:b/>
          <w:bCs/>
          <w:u w:val="single"/>
        </w:rPr>
        <w:t xml:space="preserve">[ </w:t>
      </w:r>
      <w:r>
        <w:rPr>
          <w:rFonts w:ascii=".PingFang SC" w:eastAsia=".PingFang SC" w:hAnsi="AppleSystemUIFontBold" w:cs=".PingFang SC" w:hint="eastAsia"/>
          <w:b/>
          <w:bCs/>
          <w:u w:val="single"/>
        </w:rPr>
        <w:t>有着许多重大变化的一年</w:t>
      </w:r>
      <w:r>
        <w:rPr>
          <w:rFonts w:ascii=".PingFang SC" w:eastAsia=".PingFang SC" w:hAnsi="AppleSystemUIFontBold" w:cs=".PingFang SC"/>
          <w:b/>
          <w:bCs/>
          <w:u w:val="single"/>
        </w:rPr>
        <w:t>/</w:t>
      </w:r>
      <w:r>
        <w:rPr>
          <w:rFonts w:ascii=".PingFang SC" w:eastAsia=".PingFang SC" w:hAnsi="AppleSystemUIFontBold" w:cs=".PingFang SC" w:hint="eastAsia"/>
          <w:b/>
          <w:bCs/>
          <w:u w:val="single"/>
        </w:rPr>
        <w:t>多事之年</w:t>
      </w:r>
      <w:r>
        <w:rPr>
          <w:rFonts w:ascii=".PingFang SC" w:eastAsia=".PingFang SC" w:hAnsi="AppleSystemUIFontBold" w:cs=".PingFang SC"/>
          <w:b/>
          <w:bCs/>
          <w:u w:val="single"/>
        </w:rPr>
        <w:t>/</w:t>
      </w:r>
      <w:r>
        <w:rPr>
          <w:rFonts w:ascii=".PingFang SC" w:eastAsia=".PingFang SC" w:hAnsi="AppleSystemUIFontBold" w:cs=".PingFang SC" w:hint="eastAsia"/>
          <w:b/>
          <w:bCs/>
          <w:u w:val="single"/>
        </w:rPr>
        <w:t>多事之秋</w:t>
      </w:r>
      <w:r>
        <w:rPr>
          <w:rFonts w:ascii=".PingFang SC" w:eastAsia=".PingFang SC" w:hAnsi="AppleSystemUIFontBold" w:cs=".PingFang SC"/>
          <w:b/>
          <w:bCs/>
          <w:u w:val="single"/>
        </w:rPr>
        <w:t xml:space="preserve">: </w:t>
      </w:r>
      <w:r>
        <w:rPr>
          <w:rFonts w:ascii="AppleSystemUIFontBold" w:eastAsia=".PingFang SC" w:hAnsi="AppleSystemUIFontBold" w:cs="AppleSystemUIFontBold"/>
          <w:b/>
          <w:bCs/>
          <w:u w:val="single"/>
        </w:rPr>
        <w:t xml:space="preserve">an eventful year ;    </w:t>
      </w:r>
      <w:r>
        <w:rPr>
          <w:rFonts w:ascii=".PingFang SC" w:eastAsia=".PingFang SC" w:hAnsi="AppleSystemUIFontBold" w:cs=".PingFang SC" w:hint="eastAsia"/>
          <w:b/>
          <w:bCs/>
          <w:u w:val="single"/>
        </w:rPr>
        <w:t>不平静的</w:t>
      </w:r>
      <w:r>
        <w:rPr>
          <w:rFonts w:ascii=".PingFang SC" w:eastAsia=".PingFang SC" w:hAnsi="AppleSystemUIFontBold" w:cs=".PingFang SC"/>
          <w:b/>
          <w:bCs/>
          <w:u w:val="single"/>
        </w:rPr>
        <w:t>/</w:t>
      </w:r>
      <w:r>
        <w:rPr>
          <w:rFonts w:ascii=".PingFang SC" w:eastAsia=".PingFang SC" w:hAnsi="AppleSystemUIFontBold" w:cs=".PingFang SC" w:hint="eastAsia"/>
          <w:b/>
          <w:bCs/>
          <w:u w:val="single"/>
        </w:rPr>
        <w:t>多事的一天</w:t>
      </w:r>
      <w:r>
        <w:rPr>
          <w:rFonts w:ascii="AppleSystemUIFontBold" w:eastAsia=".PingFang SC" w:hAnsi="AppleSystemUIFontBold" w:cs="AppleSystemUIFontBold"/>
          <w:b/>
          <w:bCs/>
          <w:u w:val="single"/>
        </w:rPr>
        <w:t xml:space="preserve">: an eventful day;   </w:t>
      </w:r>
      <w:r>
        <w:rPr>
          <w:rFonts w:ascii=".PingFang SC" w:eastAsia=".PingFang SC" w:hAnsi="AppleSystemUIFontBold" w:cs=".PingFang SC" w:hint="eastAsia"/>
          <w:u w:val="single"/>
        </w:rPr>
        <w:t>刺激的旅行</w:t>
      </w:r>
      <w:r>
        <w:rPr>
          <w:rFonts w:ascii="AppleSystemUIFontBold" w:eastAsia=".PingFang SC" w:hAnsi="AppleSystemUIFontBold" w:cs="AppleSystemUIFontBold"/>
          <w:b/>
          <w:bCs/>
          <w:u w:val="single"/>
        </w:rPr>
        <w:t>: a eventful trip ]</w:t>
      </w:r>
    </w:p>
    <w:p w14:paraId="7D2B023E"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full of things that happen, especially exciting, important or dangerous things; ADJ If you describe an event or a period of time as eventful, you mean that a lot of interesting, exciting, or important things have happened during it. </w:t>
      </w:r>
      <w:r>
        <w:rPr>
          <w:rFonts w:ascii=".PingFang SC" w:eastAsia=".PingFang SC" w:hAnsi="AppleSystemUIFont" w:cs=".PingFang SC" w:hint="eastAsia"/>
        </w:rPr>
        <w:t>充满大事的；多事故的；多变故的</w:t>
      </w:r>
      <w:r>
        <w:rPr>
          <w:rFonts w:ascii="AppleSystemUIFont" w:eastAsia=".PingFang SC" w:hAnsi="AppleSystemUIFont" w:cs="AppleSystemUIFont"/>
        </w:rPr>
        <w:t>(</w:t>
      </w:r>
      <w:r>
        <w:rPr>
          <w:rFonts w:ascii=".PingFang SC" w:eastAsia=".PingFang SC" w:hAnsi="AppleSystemUIFont" w:cs=".PingFang SC" w:hint="eastAsia"/>
        </w:rPr>
        <w:t>一段日子</w:t>
      </w:r>
      <w:r>
        <w:rPr>
          <w:rFonts w:ascii="AppleSystemUIFont" w:eastAsia=".PingFang SC" w:hAnsi="AppleSystemUIFont" w:cs="AppleSystemUIFont"/>
        </w:rPr>
        <w:t>)</w:t>
      </w:r>
    </w:p>
    <w:p w14:paraId="76020FF6"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This has been </w:t>
      </w:r>
      <w:r>
        <w:rPr>
          <w:rFonts w:ascii="AppleSystemUIFontBold" w:eastAsia=".PingFang SC" w:hAnsi="AppleSystemUIFontBold" w:cs="AppleSystemUIFontBold"/>
          <w:b/>
          <w:bCs/>
          <w:u w:val="single"/>
        </w:rPr>
        <w:t xml:space="preserve">an eventful year </w:t>
      </w:r>
      <w:r>
        <w:rPr>
          <w:rFonts w:ascii="AppleSystemUIFont" w:eastAsia=".PingFang SC" w:hAnsi="AppleSystemUIFont" w:cs="AppleSystemUIFont"/>
        </w:rPr>
        <w:t xml:space="preserve">for Tom, both professionally and personally. </w:t>
      </w:r>
      <w:r>
        <w:rPr>
          <w:rFonts w:ascii=".PingFang SC" w:eastAsia=".PingFang SC" w:hAnsi="AppleSystemUIFont" w:cs=".PingFang SC" w:hint="eastAsia"/>
        </w:rPr>
        <w:t>对汤姆来说这一年都是</w:t>
      </w:r>
      <w:r>
        <w:rPr>
          <w:rFonts w:ascii=".PingFang SC" w:eastAsia=".PingFang SC" w:hAnsi="AppleSystemUIFont" w:cs=".PingFang SC" w:hint="eastAsia"/>
          <w:b/>
          <w:bCs/>
          <w:u w:val="single"/>
        </w:rPr>
        <w:t>有着许多重大变化的一年</w:t>
      </w:r>
      <w:r>
        <w:rPr>
          <w:rFonts w:ascii=".PingFang SC" w:eastAsia=".PingFang SC" w:hAnsi="AppleSystemUIFont" w:cs=".PingFang SC"/>
          <w:b/>
          <w:bCs/>
          <w:u w:val="single"/>
        </w:rPr>
        <w:t>/</w:t>
      </w:r>
      <w:r>
        <w:rPr>
          <w:rFonts w:ascii=".PingFang SC" w:eastAsia=".PingFang SC" w:hAnsi="AppleSystemUIFont" w:cs=".PingFang SC" w:hint="eastAsia"/>
          <w:b/>
          <w:bCs/>
          <w:u w:val="single"/>
        </w:rPr>
        <w:t>多事之年</w:t>
      </w:r>
      <w:r>
        <w:rPr>
          <w:rFonts w:ascii=".PingFang SC" w:eastAsia=".PingFang SC" w:hAnsi="AppleSystemUIFont" w:cs=".PingFang SC"/>
          <w:b/>
          <w:bCs/>
          <w:u w:val="single"/>
        </w:rPr>
        <w:t>/</w:t>
      </w:r>
      <w:r>
        <w:rPr>
          <w:rFonts w:ascii=".PingFang SC" w:eastAsia=".PingFang SC" w:hAnsi="AppleSystemUIFont" w:cs=".PingFang SC" w:hint="eastAsia"/>
          <w:b/>
          <w:bCs/>
          <w:u w:val="single"/>
        </w:rPr>
        <w:t>多事之秋</w:t>
      </w:r>
    </w:p>
    <w:p w14:paraId="482B51EB"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w:t>
      </w:r>
      <w:r>
        <w:rPr>
          <w:rFonts w:ascii="AppleSystemUIFontBold" w:eastAsia=".PingFang SC" w:hAnsi="AppleSystemUIFontBold" w:cs="AppleSystemUIFontBold"/>
          <w:b/>
          <w:bCs/>
          <w:u w:val="single"/>
        </w:rPr>
        <w:t xml:space="preserve">She’s experienced </w:t>
      </w:r>
      <w:r>
        <w:rPr>
          <w:rFonts w:ascii="AppleSystemUIFontBoldItalic" w:eastAsia=".PingFang SC" w:hAnsi="AppleSystemUIFontBoldItalic" w:cs="AppleSystemUIFontBoldItalic"/>
          <w:b/>
          <w:bCs/>
          <w:i/>
          <w:iCs/>
          <w:u w:val="single"/>
        </w:rPr>
        <w:t>an eventful life</w:t>
      </w:r>
      <w:r>
        <w:rPr>
          <w:rFonts w:ascii="AppleSystemUIFontBold" w:eastAsia=".PingFang SC" w:hAnsi="AppleSystemUIFontBold" w:cs="AppleSystemUIFontBold"/>
          <w:b/>
          <w:bCs/>
          <w:u w:val="single"/>
        </w:rPr>
        <w:t xml:space="preserve">. </w:t>
      </w:r>
      <w:r>
        <w:rPr>
          <w:rFonts w:ascii=".PingFang SC" w:eastAsia=".PingFang SC" w:hAnsi="AppleSystemUIFontBold" w:cs=".PingFang SC" w:hint="eastAsia"/>
          <w:b/>
          <w:bCs/>
          <w:u w:val="single"/>
        </w:rPr>
        <w:t>她一生历尽沧桑</w:t>
      </w:r>
      <w:r>
        <w:rPr>
          <w:rFonts w:ascii=".PingFang SC" w:eastAsia=".PingFang SC" w:hAnsi="AppleSystemUIFontBold" w:cs=".PingFang SC" w:hint="eastAsia"/>
          <w:b/>
          <w:bCs/>
        </w:rPr>
        <w:t>。</w:t>
      </w:r>
    </w:p>
    <w:p w14:paraId="40F28075"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MS Gothic" w:eastAsia="MS Gothic" w:hAnsi="MS Gothic" w:cs="MS Gothic" w:hint="eastAsia"/>
        </w:rPr>
        <w:t> </w:t>
      </w:r>
      <w:r>
        <w:rPr>
          <w:rFonts w:ascii="AppleSystemUIFontBold" w:eastAsia=".PingFang SC" w:hAnsi="AppleSystemUIFontBold" w:cs="AppleSystemUIFontBold"/>
          <w:b/>
          <w:bCs/>
        </w:rPr>
        <w:t>V.S.  uneventful</w:t>
      </w:r>
    </w:p>
    <w:p w14:paraId="3236EB69"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If you describe a period of time as </w:t>
      </w:r>
      <w:r>
        <w:rPr>
          <w:rFonts w:ascii="AppleSystemUIFontBold" w:eastAsia=".PingFang SC" w:hAnsi="AppleSystemUIFontBold" w:cs="AppleSystemUIFontBold"/>
          <w:b/>
          <w:bCs/>
        </w:rPr>
        <w:t>uneventful</w:t>
      </w:r>
      <w:r>
        <w:rPr>
          <w:rFonts w:ascii="AppleSystemUIFont" w:eastAsia=".PingFang SC" w:hAnsi="AppleSystemUIFont" w:cs="AppleSystemUIFont"/>
        </w:rPr>
        <w:t xml:space="preserve">, you mean that nothing interesting, exciting, or important happened during it. </w:t>
      </w:r>
      <w:r>
        <w:rPr>
          <w:rFonts w:ascii=".PingFang SC" w:eastAsia=".PingFang SC" w:hAnsi="AppleSystemUIFont" w:cs=".PingFang SC" w:hint="eastAsia"/>
        </w:rPr>
        <w:t>平静无事的</w:t>
      </w:r>
      <w:r>
        <w:rPr>
          <w:rFonts w:ascii=".PingFang SC" w:eastAsia=".PingFang SC" w:hAnsi="AppleSystemUIFont" w:cs=".PingFang SC"/>
        </w:rPr>
        <w:t xml:space="preserve">, </w:t>
      </w:r>
      <w:r>
        <w:rPr>
          <w:rFonts w:ascii=".PingFang SC" w:eastAsia=".PingFang SC" w:hAnsi="AppleSystemUIFont" w:cs=".PingFang SC" w:hint="eastAsia"/>
        </w:rPr>
        <w:t>平淡无奇的；平凡的；缺乏刺激的</w:t>
      </w:r>
      <w:r>
        <w:rPr>
          <w:rFonts w:ascii="AppleSystemUIFont" w:eastAsia=".PingFang SC" w:hAnsi="AppleSystemUIFont" w:cs="AppleSystemUIFont"/>
        </w:rPr>
        <w:t xml:space="preserve">.  [ an uneventful life </w:t>
      </w:r>
      <w:r>
        <w:rPr>
          <w:rFonts w:ascii=".PingFang SC" w:eastAsia=".PingFang SC" w:hAnsi="AppleSystemUIFont" w:cs=".PingFang SC" w:hint="eastAsia"/>
        </w:rPr>
        <w:t>平淡的一生</w:t>
      </w:r>
      <w:r>
        <w:rPr>
          <w:rFonts w:ascii="AppleSystemUIFont" w:eastAsia=".PingFang SC" w:hAnsi="AppleSystemUIFont" w:cs="AppleSystemUIFont"/>
        </w:rPr>
        <w:t>; ]</w:t>
      </w:r>
    </w:p>
    <w:p w14:paraId="7FF1EBFD"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Annie led </w:t>
      </w:r>
      <w:r>
        <w:rPr>
          <w:rFonts w:ascii="AppleSystemUIFontBold" w:eastAsia=".PingFang SC" w:hAnsi="AppleSystemUIFontBold" w:cs="AppleSystemUIFontBold"/>
          <w:b/>
          <w:bCs/>
          <w:u w:val="single"/>
        </w:rPr>
        <w:t>a quiet uneventful life.</w:t>
      </w:r>
      <w:r>
        <w:rPr>
          <w:rFonts w:ascii="AppleSystemUIFont" w:eastAsia=".PingFang SC" w:hAnsi="AppleSystemUIFont" w:cs="AppleSystemUIFont"/>
        </w:rPr>
        <w:t xml:space="preserve"> </w:t>
      </w:r>
      <w:r>
        <w:rPr>
          <w:rFonts w:ascii=".PingFang SC" w:eastAsia=".PingFang SC" w:hAnsi="AppleSystemUIFont" w:cs=".PingFang SC" w:hint="eastAsia"/>
        </w:rPr>
        <w:t>安妮过着</w:t>
      </w:r>
      <w:r>
        <w:rPr>
          <w:rFonts w:ascii=".PingFang SC" w:eastAsia=".PingFang SC" w:hAnsi="AppleSystemUIFont" w:cs=".PingFang SC"/>
        </w:rPr>
        <w:t xml:space="preserve"> </w:t>
      </w:r>
      <w:r>
        <w:rPr>
          <w:rFonts w:ascii=".PingFang SC" w:eastAsia=".PingFang SC" w:hAnsi="AppleSystemUIFont" w:cs=".PingFang SC" w:hint="eastAsia"/>
        </w:rPr>
        <w:t>安静平淡的生活。</w:t>
      </w:r>
    </w:p>
    <w:p w14:paraId="7EF748BC" w14:textId="77777777" w:rsidR="008C445A" w:rsidRDefault="008C445A" w:rsidP="008C445A">
      <w:pPr>
        <w:autoSpaceDE w:val="0"/>
        <w:autoSpaceDN w:val="0"/>
        <w:adjustRightInd w:val="0"/>
        <w:rPr>
          <w:rFonts w:ascii="AppleSystemUIFont" w:eastAsia=".PingFang SC" w:hAnsi="AppleSystemUIFont" w:cs="AppleSystemUIFont"/>
        </w:rPr>
      </w:pPr>
      <w:r>
        <w:rPr>
          <w:rFonts w:ascii="AppleSystemUIFont" w:eastAsia=".PingFang SC" w:hAnsi="AppleSystemUIFont" w:cs="AppleSystemUIFont"/>
        </w:rPr>
        <w:t xml:space="preserve">e.g.  The journey was </w:t>
      </w:r>
      <w:r>
        <w:rPr>
          <w:rFonts w:ascii="AppleSystemUIFontBold" w:eastAsia=".PingFang SC" w:hAnsi="AppleSystemUIFontBold" w:cs="AppleSystemUIFontBold"/>
          <w:b/>
          <w:bCs/>
        </w:rPr>
        <w:t>uneventful</w:t>
      </w:r>
      <w:r>
        <w:rPr>
          <w:rFonts w:ascii="AppleSystemUIFont" w:eastAsia=".PingFang SC" w:hAnsi="AppleSystemUIFont" w:cs="AppleSystemUIFont"/>
        </w:rPr>
        <w:t xml:space="preserve">.  </w:t>
      </w:r>
      <w:r>
        <w:rPr>
          <w:rFonts w:ascii=".PingFang SC" w:eastAsia=".PingFang SC" w:hAnsi="AppleSystemUIFont" w:cs=".PingFang SC" w:hint="eastAsia"/>
        </w:rPr>
        <w:t>旅途平平淡淡</w:t>
      </w:r>
    </w:p>
    <w:p w14:paraId="6FAE5000"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 w:eastAsia=".PingFang SC" w:hAnsi="AppleSystemUIFont" w:cs="AppleSystemUIFont"/>
        </w:rPr>
        <w:t xml:space="preserve">e.g. The return trip was </w:t>
      </w:r>
      <w:r>
        <w:rPr>
          <w:rFonts w:ascii="AppleSystemUIFontBold" w:eastAsia=".PingFang SC" w:hAnsi="AppleSystemUIFontBold" w:cs="AppleSystemUIFontBold"/>
          <w:b/>
          <w:bCs/>
        </w:rPr>
        <w:t>uneventful</w:t>
      </w:r>
      <w:r>
        <w:rPr>
          <w:rFonts w:ascii="AppleSystemUIFont" w:eastAsia=".PingFang SC" w:hAnsi="AppleSystemUIFont" w:cs="AppleSystemUIFont"/>
        </w:rPr>
        <w:t xml:space="preserve">, the car running perfectly. </w:t>
      </w:r>
      <w:r>
        <w:rPr>
          <w:rFonts w:ascii=".PingFang SC" w:eastAsia=".PingFang SC" w:hAnsi="AppleSystemUIFont" w:cs=".PingFang SC" w:hint="eastAsia"/>
        </w:rPr>
        <w:t>返程平安无事，汽车运行得很好</w:t>
      </w:r>
    </w:p>
    <w:p w14:paraId="0D400C02" w14:textId="77777777" w:rsidR="008C445A" w:rsidRDefault="008C445A" w:rsidP="008C445A">
      <w:pPr>
        <w:autoSpaceDE w:val="0"/>
        <w:autoSpaceDN w:val="0"/>
        <w:adjustRightInd w:val="0"/>
        <w:rPr>
          <w:rFonts w:ascii="AppleSystemUIFontBold" w:eastAsia=".PingFang SC" w:hAnsi="AppleSystemUIFontBold" w:cs="AppleSystemUIFontBold"/>
          <w:b/>
          <w:bCs/>
        </w:rPr>
      </w:pPr>
    </w:p>
    <w:p w14:paraId="6D1973E1"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rPr>
        <w:t xml:space="preserve">## </w:t>
      </w:r>
      <w:r>
        <w:rPr>
          <w:rFonts w:ascii="AppleSystemUIFontBold" w:eastAsia=".PingFang SC" w:hAnsi="AppleSystemUIFontBold" w:cs="AppleSystemUIFontBold"/>
          <w:b/>
          <w:bCs/>
          <w:u w:val="single"/>
        </w:rPr>
        <w:t>slap/impose tariffs</w:t>
      </w:r>
      <w:r>
        <w:rPr>
          <w:rFonts w:ascii="AppleSystemUIFont" w:eastAsia=".PingFang SC" w:hAnsi="AppleSystemUIFont" w:cs="AppleSystemUIFont"/>
        </w:rPr>
        <w:t xml:space="preserve"> on/against</w:t>
      </w:r>
    </w:p>
    <w:p w14:paraId="047F5FB3" w14:textId="77777777" w:rsidR="008C445A" w:rsidRDefault="008C445A" w:rsidP="008C445A">
      <w:pPr>
        <w:autoSpaceDE w:val="0"/>
        <w:autoSpaceDN w:val="0"/>
        <w:adjustRightInd w:val="0"/>
        <w:rPr>
          <w:rFonts w:ascii=".PingFang SC" w:eastAsia=".PingFang SC" w:hAnsi="AppleSystemUIFontBold" w:cs=".PingFang SC"/>
          <w:b/>
          <w:bCs/>
          <w:u w:color="DCA10D"/>
        </w:rPr>
      </w:pPr>
      <w:r>
        <w:rPr>
          <w:rFonts w:ascii="AppleSystemUIFontBold" w:eastAsia=".PingFang SC" w:hAnsi="AppleSystemUIFontBold" w:cs="AppleSystemUIFontBold"/>
          <w:b/>
          <w:bCs/>
        </w:rPr>
        <w:t xml:space="preserve">e.g. </w:t>
      </w:r>
      <w:r>
        <w:rPr>
          <w:rFonts w:ascii="AppleSystemUIFont" w:eastAsia=".PingFang SC" w:hAnsi="AppleSystemUIFont" w:cs="AppleSystemUIFont"/>
        </w:rPr>
        <w:t xml:space="preserve">The US-China trade </w:t>
      </w:r>
      <w:r>
        <w:rPr>
          <w:rFonts w:ascii="AppleSystemUIFontBold" w:eastAsia=".PingFang SC" w:hAnsi="AppleSystemUIFontBold" w:cs="AppleSystemUIFontBold"/>
          <w:b/>
          <w:bCs/>
          <w:u w:val="single"/>
        </w:rPr>
        <w:t>truce/armistice/ceasefire</w:t>
      </w:r>
      <w:r>
        <w:rPr>
          <w:rFonts w:ascii="AppleSystemUIFont" w:eastAsia=".PingFang SC" w:hAnsi="AppleSystemUIFont" w:cs="AppleSystemUIFont"/>
          <w:u w:val="single"/>
        </w:rPr>
        <w:t xml:space="preserve"> </w:t>
      </w:r>
      <w:r>
        <w:rPr>
          <w:rFonts w:ascii="AppleSystemUIFont" w:eastAsia=".PingFang SC" w:hAnsi="AppleSystemUIFont" w:cs="AppleSystemUIFont"/>
        </w:rPr>
        <w:t xml:space="preserve">is over, and that's bad news for Huawei.  US President Donald Trump's plan to </w:t>
      </w:r>
      <w:r>
        <w:rPr>
          <w:rFonts w:ascii="AppleSystemUIFontBold" w:eastAsia=".PingFang SC" w:hAnsi="AppleSystemUIFontBold" w:cs="AppleSystemUIFontBold"/>
          <w:b/>
          <w:bCs/>
          <w:u w:val="single"/>
        </w:rPr>
        <w:t>slap/impose new tariffs</w:t>
      </w:r>
      <w:r>
        <w:rPr>
          <w:rFonts w:ascii="AppleSystemUIFont" w:eastAsia=".PingFang SC" w:hAnsi="AppleSystemUIFont" w:cs="AppleSystemUIFont"/>
        </w:rPr>
        <w:t xml:space="preserve"> on Chinese goods could threaten a promised </w:t>
      </w:r>
      <w:r>
        <w:rPr>
          <w:rFonts w:ascii="AppleSystemUIFontBold" w:eastAsia=".PingFang SC" w:hAnsi="AppleSystemUIFontBold" w:cs="AppleSystemUIFontBold"/>
          <w:b/>
          <w:bCs/>
          <w:u w:val="single"/>
        </w:rPr>
        <w:t xml:space="preserve">reprieve </w:t>
      </w:r>
      <w:r>
        <w:rPr>
          <w:rFonts w:ascii=".PingFang SC" w:eastAsia=".PingFang SC" w:hAnsi="AppleSystemUIFontBold" w:cs=".PingFang SC" w:hint="eastAsia"/>
          <w:b/>
          <w:bCs/>
          <w:u w:val="single"/>
        </w:rPr>
        <w:t>〔令人不快之事的〕延缓</w:t>
      </w:r>
      <w:r>
        <w:rPr>
          <w:rFonts w:ascii="AppleSystemUIFontBold" w:eastAsia=".PingFang SC" w:hAnsi="AppleSystemUIFontBold" w:cs="AppleSystemUIFontBold"/>
          <w:b/>
          <w:bCs/>
          <w:u w:val="single"/>
        </w:rPr>
        <w:t>/</w:t>
      </w:r>
      <w:r>
        <w:rPr>
          <w:rFonts w:ascii=".PingFang SC" w:eastAsia=".PingFang SC" w:hAnsi="AppleSystemUIFontBold" w:cs=".PingFang SC" w:hint="eastAsia"/>
          <w:b/>
          <w:bCs/>
          <w:u w:val="single"/>
        </w:rPr>
        <w:t>缓刑</w:t>
      </w:r>
      <w:r>
        <w:rPr>
          <w:rFonts w:ascii="AppleSystemUIFont" w:eastAsia=".PingFang SC" w:hAnsi="AppleSystemUIFont" w:cs="AppleSystemUIFont"/>
        </w:rPr>
        <w:t xml:space="preserve"> for the Chinese tech company, which </w:t>
      </w:r>
      <w:r>
        <w:rPr>
          <w:rFonts w:ascii="AppleSystemUIFont" w:eastAsia=".PingFang SC" w:hAnsi="AppleSystemUIFont" w:cs="AppleSystemUIFont"/>
          <w:color w:val="DCA10D"/>
          <w:u w:val="single" w:color="DCA10D"/>
        </w:rPr>
        <w:t>has become a flashpoint</w:t>
      </w:r>
      <w:r>
        <w:rPr>
          <w:rFonts w:ascii="AppleSystemUIFont" w:eastAsia=".PingFang SC" w:hAnsi="AppleSystemUIFont" w:cs="AppleSystemUIFont"/>
          <w:u w:color="DCA10D"/>
        </w:rPr>
        <w:t xml:space="preserve"> in the escalating trade war.  </w:t>
      </w:r>
      <w:r>
        <w:rPr>
          <w:rFonts w:ascii=".PingFang SC" w:eastAsia=".PingFang SC" w:hAnsi="AppleSystemUIFont" w:cs=".PingFang SC"/>
          <w:u w:color="DCA10D"/>
        </w:rPr>
        <w:t xml:space="preserve">e.g. </w:t>
      </w:r>
      <w:r>
        <w:rPr>
          <w:rFonts w:ascii="AppleSystemUIFont" w:eastAsia=".PingFang SC" w:hAnsi="AppleSystemUIFont" w:cs="AppleSystemUIFont"/>
          <w:u w:color="DCA10D"/>
        </w:rPr>
        <w:t xml:space="preserve">Before Trump </w:t>
      </w:r>
      <w:r>
        <w:rPr>
          <w:rFonts w:ascii="AppleSystemUIFontBold" w:eastAsia=".PingFang SC" w:hAnsi="AppleSystemUIFontBold" w:cs="AppleSystemUIFontBold"/>
          <w:b/>
          <w:bCs/>
          <w:u w:val="single" w:color="DCA10D"/>
        </w:rPr>
        <w:t xml:space="preserve">fired his latest salvo agonist Huawei </w:t>
      </w:r>
      <w:r>
        <w:rPr>
          <w:rFonts w:ascii=".PingFang SC" w:eastAsia=".PingFang SC" w:hAnsi="AppleSystemUIFontBold" w:cs=".PingFang SC" w:hint="eastAsia"/>
          <w:b/>
          <w:bCs/>
          <w:u w:val="single" w:color="DCA10D"/>
        </w:rPr>
        <w:t>〔火炮的〕齐射</w:t>
      </w:r>
      <w:r>
        <w:rPr>
          <w:rFonts w:ascii=".PingFang SC" w:eastAsia=".PingFang SC" w:hAnsi="AppleSystemUIFontBold" w:cs=".PingFang SC"/>
          <w:b/>
          <w:bCs/>
          <w:u w:val="single" w:color="DCA10D"/>
        </w:rPr>
        <w:t>/</w:t>
      </w:r>
      <w:r>
        <w:rPr>
          <w:rFonts w:ascii=".PingFang SC" w:eastAsia=".PingFang SC" w:hAnsi="AppleSystemUIFontBold" w:cs=".PingFang SC" w:hint="eastAsia"/>
          <w:u w:val="single" w:color="DCA10D"/>
        </w:rPr>
        <w:t>对</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猛烈抨击</w:t>
      </w:r>
      <w:r>
        <w:rPr>
          <w:rFonts w:ascii="AppleSystemUIFontBold" w:eastAsia=".PingFang SC" w:hAnsi="AppleSystemUIFontBold" w:cs="AppleSystemUIFontBold"/>
          <w:b/>
          <w:bCs/>
          <w:u w:val="single" w:color="DCA10D"/>
        </w:rPr>
        <w:t xml:space="preserve"> , </w:t>
      </w:r>
      <w:r>
        <w:rPr>
          <w:rFonts w:ascii="AppleSystemUIFont" w:eastAsia=".PingFang SC" w:hAnsi="AppleSystemUIFont" w:cs="AppleSystemUIFont"/>
          <w:u w:color="DCA10D"/>
        </w:rPr>
        <w:t xml:space="preserve">there had been some expectation that he could </w:t>
      </w:r>
      <w:r>
        <w:rPr>
          <w:rFonts w:ascii="AppleSystemUIFontBold" w:eastAsia=".PingFang SC" w:hAnsi="AppleSystemUIFontBold" w:cs="AppleSystemUIFontBold"/>
          <w:b/>
          <w:bCs/>
          <w:u w:color="DCA10D"/>
        </w:rPr>
        <w:t>ease/relieve/mitigate</w:t>
      </w:r>
      <w:r>
        <w:rPr>
          <w:rFonts w:ascii="AppleSystemUIFont" w:eastAsia=".PingFang SC" w:hAnsi="AppleSystemUIFont" w:cs="AppleSystemUIFont"/>
          <w:u w:color="DCA10D"/>
        </w:rPr>
        <w:t xml:space="preserve"> restrictions on the company, Huawei. But the decision to</w:t>
      </w:r>
      <w:r>
        <w:rPr>
          <w:rFonts w:ascii="AppleSystemUIFontBold" w:eastAsia=".PingFang SC" w:hAnsi="AppleSystemUIFontBold" w:cs="AppleSystemUIFontBold"/>
          <w:b/>
          <w:bCs/>
          <w:u w:val="single" w:color="DCA10D"/>
        </w:rPr>
        <w:t xml:space="preserve"> reignite the trade war</w:t>
      </w:r>
      <w:r>
        <w:rPr>
          <w:rFonts w:ascii="AppleSystemUIFont" w:eastAsia=".PingFang SC" w:hAnsi="AppleSystemUIFont" w:cs="AppleSystemUIFont"/>
          <w:u w:color="DCA10D"/>
        </w:rPr>
        <w:t xml:space="preserve"> with a 10% tariff on $300 billion worth of Chinese goods from September 1 — effectively a tax on all goods from China that come into the United States — throws any </w:t>
      </w:r>
      <w:r>
        <w:rPr>
          <w:rFonts w:ascii="AppleSystemUIFontBold" w:eastAsia=".PingFang SC" w:hAnsi="AppleSystemUIFontBold" w:cs="AppleSystemUIFontBold"/>
          <w:b/>
          <w:bCs/>
          <w:u w:color="DCA10D"/>
        </w:rPr>
        <w:t>respite</w:t>
      </w:r>
      <w:r>
        <w:rPr>
          <w:rFonts w:ascii="AppleSystemUIFont" w:eastAsia=".PingFang SC" w:hAnsi="AppleSystemUIFont" w:cs="AppleSystemUIFont"/>
          <w:u w:color="DCA10D"/>
        </w:rPr>
        <w:t xml:space="preserve"> into question. "This escalation increases the risk that Trump </w:t>
      </w:r>
      <w:r>
        <w:rPr>
          <w:rFonts w:ascii="AppleSystemUIFontBold" w:eastAsia=".PingFang SC" w:hAnsi="AppleSystemUIFontBold" w:cs="AppleSystemUIFontBold"/>
          <w:b/>
          <w:bCs/>
          <w:u w:val="single" w:color="DCA10D"/>
        </w:rPr>
        <w:t xml:space="preserve">reneges on his pledges </w:t>
      </w:r>
      <w:r>
        <w:rPr>
          <w:rFonts w:ascii="AppleSystemUIFontBoldItalic" w:eastAsia=".PingFang SC" w:hAnsi="AppleSystemUIFontBoldItalic" w:cs="AppleSystemUIFontBoldItalic"/>
          <w:b/>
          <w:bCs/>
          <w:i/>
          <w:iCs/>
          <w:u w:val="single" w:color="DCA10D"/>
        </w:rPr>
        <w:t>/r</w:t>
      </w:r>
      <w:r>
        <w:rPr>
          <w:rFonts w:ascii="System Font" w:eastAsia=".PingFang SC" w:hAnsi="System Font" w:cs="System Font"/>
          <w:b/>
          <w:bCs/>
          <w:u w:val="single" w:color="DCA10D"/>
        </w:rPr>
        <w:t>ɪˈ</w:t>
      </w:r>
      <w:r>
        <w:rPr>
          <w:rFonts w:ascii="AppleSystemUIFontBoldItalic" w:eastAsia=".PingFang SC" w:hAnsi="AppleSystemUIFontBoldItalic" w:cs="AppleSystemUIFontBoldItalic"/>
          <w:b/>
          <w:bCs/>
          <w:i/>
          <w:iCs/>
          <w:u w:val="single" w:color="DCA10D"/>
        </w:rPr>
        <w:t>ni</w:t>
      </w:r>
      <w:r>
        <w:rPr>
          <w:rFonts w:ascii="System Font" w:eastAsia=".PingFang SC" w:hAnsi="System Font" w:cs="System Font"/>
          <w:b/>
          <w:bCs/>
          <w:u w:val="single" w:color="DCA10D"/>
        </w:rPr>
        <w:t>ːɡ</w:t>
      </w:r>
      <w:r>
        <w:rPr>
          <w:rFonts w:ascii="AppleSystemUIFontBoldItalic" w:eastAsia=".PingFang SC" w:hAnsi="AppleSystemUIFontBoldItalic" w:cs="AppleSystemUIFontBoldItalic"/>
          <w:b/>
          <w:bCs/>
          <w:i/>
          <w:iCs/>
          <w:u w:val="single" w:color="DCA10D"/>
        </w:rPr>
        <w:t>/</w:t>
      </w:r>
      <w:r>
        <w:rPr>
          <w:rFonts w:ascii=".PingFang SC" w:eastAsia=".PingFang SC" w:hAnsi="AppleSystemUIFontBoldItalic" w:cs=".PingFang SC" w:hint="eastAsia"/>
          <w:b/>
          <w:bCs/>
          <w:u w:color="DCA10D"/>
        </w:rPr>
        <w:t>食</w:t>
      </w:r>
      <w:r>
        <w:rPr>
          <w:rFonts w:ascii=".PingFang SC" w:eastAsia=".PingFang SC" w:hAnsi="AppleSystemUIFontBoldItalic" w:cs=".PingFang SC" w:hint="eastAsia"/>
          <w:b/>
          <w:bCs/>
          <w:u w:color="DCA10D"/>
        </w:rPr>
        <w:lastRenderedPageBreak/>
        <w:t>言</w:t>
      </w:r>
      <w:r>
        <w:rPr>
          <w:rFonts w:ascii=".PingFang SC" w:eastAsia=".PingFang SC" w:hAnsi="AppleSystemUIFontBoldItalic" w:cs=".PingFang SC"/>
          <w:b/>
          <w:bCs/>
          <w:u w:color="DCA10D"/>
        </w:rPr>
        <w:t xml:space="preserve">; </w:t>
      </w:r>
      <w:r>
        <w:rPr>
          <w:rFonts w:ascii=".PingFang SC" w:eastAsia=".PingFang SC" w:hAnsi="AppleSystemUIFontBoldItalic" w:cs=".PingFang SC" w:hint="eastAsia"/>
          <w:b/>
          <w:bCs/>
          <w:u w:color="DCA10D"/>
        </w:rPr>
        <w:t>违背诺言</w:t>
      </w:r>
      <w:r>
        <w:rPr>
          <w:rFonts w:ascii="AppleSystemUIFontBoldItalic" w:eastAsia=".PingFang SC" w:hAnsi="AppleSystemUIFontBoldItalic" w:cs="AppleSystemUIFontBoldItalic"/>
          <w:b/>
          <w:bCs/>
          <w:i/>
          <w:iCs/>
          <w:u w:color="DCA10D"/>
        </w:rPr>
        <w:t xml:space="preserve"> </w:t>
      </w:r>
      <w:r>
        <w:rPr>
          <w:rFonts w:ascii="AppleSystemUIFont" w:eastAsia=".PingFang SC" w:hAnsi="AppleSystemUIFont" w:cs="AppleSystemUIFont"/>
          <w:u w:color="DCA10D"/>
        </w:rPr>
        <w:t xml:space="preserve">to save Huawei" .   The United States says the company is a national security concern, and claims it engages in activities that </w:t>
      </w:r>
      <w:r>
        <w:rPr>
          <w:rFonts w:ascii="AppleSystemUIFontBold" w:eastAsia=".PingFang SC" w:hAnsi="AppleSystemUIFontBold" w:cs="AppleSystemUIFontBold"/>
          <w:b/>
          <w:bCs/>
          <w:u w:val="single" w:color="DCA10D"/>
        </w:rPr>
        <w:t>run counter to</w:t>
      </w:r>
      <w:r>
        <w:rPr>
          <w:rFonts w:ascii="AppleSystemUIFont" w:eastAsia=".PingFang SC" w:hAnsi="AppleSystemUIFont" w:cs="AppleSystemUIFont"/>
          <w:u w:color="DCA10D"/>
        </w:rPr>
        <w:t xml:space="preserve"> US foreign policy interests </w:t>
      </w:r>
      <w:r>
        <w:rPr>
          <w:rFonts w:ascii=".PingFang SC" w:eastAsia=".PingFang SC" w:hAnsi="AppleSystemUIFont" w:cs=".PingFang SC" w:hint="eastAsia"/>
          <w:u w:color="DCA10D"/>
        </w:rPr>
        <w:t>和</w:t>
      </w:r>
      <w:r>
        <w:rPr>
          <w:rFonts w:ascii="AppleSystemUIFont" w:eastAsia=".PingFang SC" w:hAnsi="AppleSystemUIFont" w:cs="AppleSystemUIFont"/>
          <w:u w:color="DCA10D"/>
        </w:rPr>
        <w:t>xxx</w:t>
      </w:r>
      <w:r>
        <w:rPr>
          <w:rFonts w:ascii=".PingFang SC" w:eastAsia=".PingFang SC" w:hAnsi="AppleSystemUIFont" w:cs=".PingFang SC" w:hint="eastAsia"/>
          <w:u w:color="DCA10D"/>
        </w:rPr>
        <w:t>背道而驰</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b/>
          <w:bCs/>
          <w:u w:val="single" w:color="DCA10D"/>
        </w:rPr>
        <w:t>死刑暂缓令</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给</w:t>
      </w:r>
      <w:r>
        <w:rPr>
          <w:rFonts w:ascii="AppleSystemUIFontBold" w:eastAsia=".PingFang SC" w:hAnsi="AppleSystemUIFontBold" w:cs="AppleSystemUIFontBold"/>
          <w:b/>
          <w:bCs/>
          <w:u w:val="single" w:color="DCA10D"/>
        </w:rPr>
        <w:t xml:space="preserve"> sb</w:t>
      </w:r>
      <w:r>
        <w:rPr>
          <w:rFonts w:ascii=".PingFang SC" w:eastAsia=".PingFang SC" w:hAnsi="AppleSystemUIFontBold" w:cs=".PingFang SC" w:hint="eastAsia"/>
          <w:b/>
          <w:bCs/>
          <w:u w:val="single" w:color="DCA10D"/>
        </w:rPr>
        <w:t>死缓</w:t>
      </w:r>
      <w:r>
        <w:rPr>
          <w:rFonts w:ascii="AppleSystemUIFontBold" w:eastAsia=".PingFang SC" w:hAnsi="AppleSystemUIFontBold" w:cs="AppleSystemUIFontBold"/>
          <w:b/>
          <w:bCs/>
          <w:u w:val="single" w:color="DCA10D"/>
        </w:rPr>
        <w:t xml:space="preserve">: give/grant sb a reprieve;   </w:t>
      </w:r>
      <w:r>
        <w:rPr>
          <w:rFonts w:ascii=".PingFang SC" w:eastAsia=".PingFang SC" w:hAnsi="AppleSystemUIFontBold" w:cs=".PingFang SC" w:hint="eastAsia"/>
          <w:b/>
          <w:bCs/>
          <w:u w:val="single" w:color="DCA10D"/>
        </w:rPr>
        <w:t>给他一个喘息的机会</w:t>
      </w:r>
      <w:r>
        <w:rPr>
          <w:rFonts w:ascii=".PingFang SC" w:eastAsia=".PingFang SC" w:hAnsi="AppleSystemUIFontBold" w:cs=".PingFang SC"/>
          <w:b/>
          <w:bCs/>
          <w:u w:val="single" w:color="DCA10D"/>
        </w:rPr>
        <w:t xml:space="preserve">: grant sb </w:t>
      </w:r>
      <w:r>
        <w:rPr>
          <w:rFonts w:ascii="AppleSystemUIFontBold" w:eastAsia=".PingFang SC" w:hAnsi="AppleSystemUIFontBold" w:cs="AppleSystemUIFontBold"/>
          <w:b/>
          <w:bCs/>
          <w:u w:val="single" w:color="DCA10D"/>
        </w:rPr>
        <w:t xml:space="preserve">a temporary respite ]     </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color="DCA10D"/>
        </w:rPr>
        <w:t xml:space="preserve">[  renege on an agreement  </w:t>
      </w:r>
      <w:r>
        <w:rPr>
          <w:rFonts w:ascii=".PingFang SC" w:eastAsia=".PingFang SC" w:hAnsi="AppleSystemUIFontBold" w:cs=".PingFang SC" w:hint="eastAsia"/>
          <w:b/>
          <w:bCs/>
          <w:u w:color="DCA10D"/>
        </w:rPr>
        <w:t>违背协议</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协定</w:t>
      </w:r>
      <w:r>
        <w:rPr>
          <w:rFonts w:ascii="AppleSystemUIFontBold" w:eastAsia=".PingFang SC" w:hAnsi="AppleSystemUIFontBold" w:cs="AppleSystemUIFontBold"/>
          <w:b/>
          <w:bCs/>
          <w:u w:color="DCA10D"/>
        </w:rPr>
        <w:t xml:space="preserve">; renege on a pledge; renege on sb’s pledges </w:t>
      </w:r>
      <w:r>
        <w:rPr>
          <w:rFonts w:ascii=".PingFang SC" w:eastAsia=".PingFang SC" w:hAnsi="AppleSystemUIFontBold" w:cs=".PingFang SC" w:hint="eastAsia"/>
          <w:b/>
          <w:bCs/>
          <w:u w:color="DCA10D"/>
        </w:rPr>
        <w:t>食言</w:t>
      </w:r>
      <w:r>
        <w:rPr>
          <w:rFonts w:ascii=".PingFang SC" w:eastAsia=".PingFang SC" w:hAnsi="AppleSystemUIFontBold" w:cs=".PingFang SC"/>
          <w:b/>
          <w:bCs/>
          <w:u w:color="DCA10D"/>
        </w:rPr>
        <w:t xml:space="preserve">; </w:t>
      </w:r>
      <w:r>
        <w:rPr>
          <w:rFonts w:ascii=".PingFang SC" w:eastAsia=".PingFang SC" w:hAnsi="AppleSystemUIFontBold" w:cs=".PingFang SC" w:hint="eastAsia"/>
          <w:b/>
          <w:bCs/>
          <w:u w:color="DCA10D"/>
        </w:rPr>
        <w:t>违背诺言</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背信弃义</w:t>
      </w:r>
      <w:r>
        <w:rPr>
          <w:rFonts w:ascii="AppleSystemUIFontBold" w:eastAsia=".PingFang SC" w:hAnsi="AppleSystemUIFontBold" w:cs="AppleSystemUIFontBold"/>
          <w:b/>
          <w:bCs/>
          <w:u w:color="DCA10D"/>
        </w:rPr>
        <w:t xml:space="preserve">;  renege on a promise </w:t>
      </w:r>
      <w:r>
        <w:rPr>
          <w:rFonts w:ascii=".PingFang SC" w:eastAsia=".PingFang SC" w:hAnsi="AppleSystemUIFontBold" w:cs=".PingFang SC" w:hint="eastAsia"/>
          <w:b/>
          <w:bCs/>
          <w:u w:color="DCA10D"/>
        </w:rPr>
        <w:t>食言</w:t>
      </w:r>
      <w:r>
        <w:rPr>
          <w:rFonts w:ascii=".PingFang SC" w:eastAsia=".PingFang SC" w:hAnsi="AppleSystemUIFontBold" w:cs=".PingFang SC"/>
          <w:b/>
          <w:bCs/>
          <w:u w:color="DCA10D"/>
        </w:rPr>
        <w:t xml:space="preserve">; </w:t>
      </w:r>
      <w:r>
        <w:rPr>
          <w:rFonts w:ascii=".PingFang SC" w:eastAsia=".PingFang SC" w:hAnsi="AppleSystemUIFontBold" w:cs=".PingFang SC" w:hint="eastAsia"/>
          <w:b/>
          <w:bCs/>
          <w:u w:color="DCA10D"/>
        </w:rPr>
        <w:t>违背诺言</w:t>
      </w:r>
      <w:r>
        <w:rPr>
          <w:rFonts w:ascii=".PingFang SC" w:eastAsia=".PingFang SC" w:hAnsi="AppleSystemUIFontBold" w:cs=".PingFang SC"/>
          <w:b/>
          <w:bCs/>
          <w:u w:color="DCA10D"/>
        </w:rPr>
        <w:t xml:space="preserve">; </w:t>
      </w:r>
      <w:r>
        <w:rPr>
          <w:rFonts w:ascii="AppleSystemUIFontBold" w:eastAsia=".PingFang SC" w:hAnsi="AppleSystemUIFontBold" w:cs="AppleSystemUIFontBold"/>
          <w:b/>
          <w:bCs/>
          <w:u w:color="DCA10D"/>
        </w:rPr>
        <w:t xml:space="preserve"> renege on a  deal </w:t>
      </w:r>
      <w:r>
        <w:rPr>
          <w:rFonts w:ascii=".PingFang SC" w:eastAsia=".PingFang SC" w:hAnsi="AppleSystemUIFontBold" w:cs=".PingFang SC" w:hint="eastAsia"/>
          <w:b/>
          <w:bCs/>
          <w:u w:color="DCA10D"/>
        </w:rPr>
        <w:t>违背协定</w:t>
      </w:r>
      <w:r>
        <w:rPr>
          <w:rFonts w:ascii="AppleSystemUIFontBold" w:eastAsia=".PingFang SC" w:hAnsi="AppleSystemUIFontBold" w:cs="AppleSystemUIFontBold"/>
          <w:b/>
          <w:bCs/>
          <w:u w:color="DCA10D"/>
        </w:rPr>
        <w:t xml:space="preserve">; renege on a contract </w:t>
      </w:r>
      <w:r>
        <w:rPr>
          <w:rFonts w:ascii=".PingFang SC" w:eastAsia=".PingFang SC" w:hAnsi="AppleSystemUIFontBold" w:cs=".PingFang SC" w:hint="eastAsia"/>
          <w:b/>
          <w:bCs/>
          <w:u w:color="DCA10D"/>
        </w:rPr>
        <w:t>违约</w:t>
      </w:r>
      <w:r>
        <w:rPr>
          <w:rFonts w:ascii=".PingFang SC" w:eastAsia=".PingFang SC" w:hAnsi="AppleSystemUIFontBold" w:cs=".PingFang SC"/>
          <w:b/>
          <w:bCs/>
          <w:u w:color="DCA10D"/>
        </w:rPr>
        <w:t>]</w:t>
      </w:r>
    </w:p>
    <w:p w14:paraId="25870B4E"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48C9686E"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hawk</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/h</w:t>
      </w:r>
      <w:r>
        <w:rPr>
          <w:rFonts w:ascii="System Font" w:eastAsia=".PingFang SC" w:hAnsi="System Font" w:cs="System Font"/>
          <w:u w:color="DCA10D"/>
        </w:rPr>
        <w:t>ɔː</w:t>
      </w:r>
      <w:r>
        <w:rPr>
          <w:rFonts w:ascii="AppleSystemUIFontItalic" w:eastAsia=".PingFang SC" w:hAnsi="AppleSystemUIFontItalic" w:cs="AppleSystemUIFontItalic"/>
          <w:i/>
          <w:iCs/>
          <w:u w:color="DCA10D"/>
        </w:rPr>
        <w:t xml:space="preserve">k/ </w:t>
      </w:r>
    </w:p>
    <w:p w14:paraId="71B82D88" w14:textId="77777777" w:rsidR="008C445A" w:rsidRDefault="008C445A" w:rsidP="008C445A">
      <w:pPr>
        <w:numPr>
          <w:ilvl w:val="0"/>
          <w:numId w:val="42"/>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N-COUNT A hawk is a large bird with a short, hooked beak, sharp claws, and very good eyesight. Hawks catch and eat small birds and animals. </w:t>
      </w:r>
      <w:r>
        <w:rPr>
          <w:rFonts w:ascii=".PingFang SC" w:eastAsia=".PingFang SC" w:hAnsi="AppleSystemUIFont" w:cs=".PingFang SC" w:hint="eastAsia"/>
          <w:u w:color="DCA10D"/>
        </w:rPr>
        <w:t>鹰</w:t>
      </w:r>
      <w:r>
        <w:rPr>
          <w:rFonts w:ascii="AppleSystemUIFont" w:eastAsia=".PingFang SC" w:hAnsi="AppleSystemUIFont" w:cs="AppleSystemUIFont"/>
          <w:u w:color="DCA10D"/>
        </w:rPr>
        <w:t xml:space="preserve"> </w:t>
      </w:r>
    </w:p>
    <w:p w14:paraId="41B7B7FC" w14:textId="77777777" w:rsidR="008C445A" w:rsidRDefault="008C445A" w:rsidP="008C445A">
      <w:pPr>
        <w:numPr>
          <w:ilvl w:val="0"/>
          <w:numId w:val="42"/>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N-COUNT</w:t>
      </w:r>
      <w:r>
        <w:rPr>
          <w:rFonts w:ascii="AppleSystemUIFontBold" w:eastAsia=".PingFang SC" w:hAnsi="AppleSystemUIFontBold" w:cs="AppleSystemUIFontBold"/>
          <w:b/>
          <w:bCs/>
          <w:u w:color="DCA10D"/>
        </w:rPr>
        <w:t xml:space="preserve"> </w:t>
      </w:r>
      <w:r>
        <w:rPr>
          <w:rFonts w:ascii=".PingFang SC" w:eastAsia=".PingFang SC" w:hAnsi="AppleSystemUIFontBold" w:cs=".PingFang SC"/>
          <w:b/>
          <w:bCs/>
          <w:u w:color="DCA10D"/>
        </w:rPr>
        <w:t xml:space="preserve">[figurative meaning] </w:t>
      </w:r>
      <w:r>
        <w:rPr>
          <w:rFonts w:ascii=".PingFang SC" w:eastAsia=".PingFang SC" w:hAnsi="AppleSystemUIFontBold" w:cs=".PingFang SC"/>
          <w:u w:color="DCA10D"/>
        </w:rPr>
        <w:t xml:space="preserve"> </w:t>
      </w:r>
      <w:r>
        <w:rPr>
          <w:rFonts w:ascii="AppleSystemUIFont" w:eastAsia=".PingFang SC" w:hAnsi="AppleSystemUIFont" w:cs="AppleSystemUIFont"/>
          <w:u w:color="DCA10D"/>
        </w:rPr>
        <w:t>In politics, if you refer to someone as a hawk, you mean that they believe in using force and violence to achieve something, rather than using more peaceful or diplomatic methods. Compare .  (</w:t>
      </w:r>
      <w:r>
        <w:rPr>
          <w:rFonts w:ascii=".PingFang SC" w:eastAsia=".PingFang SC" w:hAnsi="AppleSystemUIFont" w:cs=".PingFang SC" w:hint="eastAsia"/>
          <w:u w:color="DCA10D"/>
        </w:rPr>
        <w:t>主张使用武力或强硬手段的</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鹰派人物</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PingFang SC" w:eastAsia=".PingFang SC" w:hAnsi="AppleSystemUIFont" w:cs=".PingFang SC" w:hint="eastAsia"/>
          <w:u w:color="DCA10D"/>
        </w:rPr>
        <w:t>例：</w:t>
      </w:r>
      <w:r>
        <w:rPr>
          <w:rFonts w:ascii="AppleSystemUIFont" w:eastAsia=".PingFang SC" w:hAnsi="AppleSystemUIFont" w:cs="AppleSystemUIFont"/>
          <w:u w:color="DCA10D"/>
        </w:rPr>
        <w:t xml:space="preserve"> Both </w:t>
      </w:r>
      <w:r>
        <w:rPr>
          <w:rFonts w:ascii="AppleSystemUIFontBold" w:eastAsia=".PingFang SC" w:hAnsi="AppleSystemUIFontBold" w:cs="AppleSystemUIFontBold"/>
          <w:b/>
          <w:bCs/>
          <w:u w:color="DCA10D"/>
        </w:rPr>
        <w:t>hawks</w:t>
      </w:r>
      <w:r>
        <w:rPr>
          <w:rFonts w:ascii="AppleSystemUIFont" w:eastAsia=".PingFang SC" w:hAnsi="AppleSystemUIFont" w:cs="AppleSystemUIFont"/>
          <w:u w:color="DCA10D"/>
        </w:rPr>
        <w:t xml:space="preserve"> and doves have expanded their conditions for ending the war.  </w:t>
      </w:r>
      <w:r>
        <w:rPr>
          <w:rFonts w:ascii=".PingFang SC" w:eastAsia=".PingFang SC" w:hAnsi="AppleSystemUIFont" w:cs=".PingFang SC" w:hint="eastAsia"/>
          <w:u w:color="DCA10D"/>
        </w:rPr>
        <w:t>鹰派和鸽派都已详述了他们结束战争的条件。</w:t>
      </w:r>
    </w:p>
    <w:p w14:paraId="401A28DF" w14:textId="77777777" w:rsidR="008C445A" w:rsidRDefault="008C445A" w:rsidP="008C445A">
      <w:pPr>
        <w:numPr>
          <w:ilvl w:val="0"/>
          <w:numId w:val="42"/>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N/V to clear the throat noisily; esp. to cough up </w:t>
      </w:r>
      <w:r>
        <w:rPr>
          <w:rFonts w:ascii="AppleSystemUIFontBoldItalic" w:eastAsia=".PingFang SC" w:hAnsi="AppleSystemUIFontBoldItalic" w:cs="AppleSystemUIFontBoldItalic"/>
          <w:b/>
          <w:bCs/>
          <w:i/>
          <w:iCs/>
          <w:u w:color="DCA10D"/>
        </w:rPr>
        <w:t>phlegm</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大声清嗓</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咳出（痰）</w:t>
      </w:r>
    </w:p>
    <w:p w14:paraId="469EC32F" w14:textId="77777777" w:rsidR="008C445A" w:rsidRDefault="008C445A" w:rsidP="008C445A">
      <w:pPr>
        <w:numPr>
          <w:ilvl w:val="0"/>
          <w:numId w:val="42"/>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val="single" w:color="DCA10D"/>
        </w:rPr>
        <w:t>N/V to offer (goods) for sale, as in the street; to try to sell goods, usually by going from place to place and trying to persuade people to buy them</w:t>
      </w:r>
      <w:r>
        <w:rPr>
          <w:rFonts w:ascii=".PingFang SC" w:eastAsia=".PingFang SC" w:hAnsi="AppleSystemUIFontBold" w:cs=".PingFang SC" w:hint="eastAsia"/>
          <w:b/>
          <w:bCs/>
          <w:u w:val="single" w:color="DCA10D"/>
        </w:rPr>
        <w:t>〔到处〕叫卖，兜售</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沿街</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兜售</w:t>
      </w:r>
      <w:r>
        <w:rPr>
          <w:rFonts w:ascii="AppleSystemUIFontBold" w:eastAsia=".PingFang SC" w:hAnsi="AppleSystemUIFontBold" w:cs="AppleSystemUIFontBold"/>
          <w:b/>
          <w:bCs/>
          <w:u w:val="single" w:color="DCA10D"/>
        </w:rPr>
        <w:t xml:space="preserve">   </w:t>
      </w:r>
      <w:r>
        <w:rPr>
          <w:rFonts w:ascii="AppleSystemUIFontBold" w:eastAsia=".PingFang SC" w:hAnsi="AppleSystemUIFontBold" w:cs="AppleSystemUIFontBold"/>
          <w:b/>
          <w:bCs/>
          <w:u w:color="DCA10D"/>
        </w:rPr>
        <w:t xml:space="preserve">  ===&gt; ??? tout</w:t>
      </w:r>
      <w:r>
        <w:rPr>
          <w:rFonts w:ascii="MS Gothic" w:eastAsia="MS Gothic" w:hAnsi="MS Gothic" w:cs="MS Gothic" w:hint="eastAsia"/>
          <w:u w:color="DCA10D"/>
        </w:rPr>
        <w:t> </w:t>
      </w:r>
      <w:r>
        <w:rPr>
          <w:rFonts w:ascii="AppleSystemUIFont" w:eastAsia=".PingFang SC" w:hAnsi="AppleSystemUIFont" w:cs="AppleSystemUIFont"/>
          <w:u w:color="DCA10D"/>
        </w:rPr>
        <w:t xml:space="preserve">e.g. Unless China restarts agricultural purchases from U.S. soon, he will have little to show for a move that is deeply unpopular with China </w:t>
      </w:r>
      <w:r>
        <w:rPr>
          <w:rFonts w:ascii="AppleSystemUIFontBold" w:eastAsia=".PingFang SC" w:hAnsi="AppleSystemUIFontBold" w:cs="AppleSystemUIFontBold"/>
          <w:b/>
          <w:bCs/>
          <w:u w:color="DCA10D"/>
        </w:rPr>
        <w:t>hawks.</w:t>
      </w:r>
    </w:p>
    <w:p w14:paraId="53B2C98D" w14:textId="77777777" w:rsidR="008C445A" w:rsidRDefault="008C445A" w:rsidP="008C445A">
      <w:pPr>
        <w:numPr>
          <w:ilvl w:val="0"/>
          <w:numId w:val="42"/>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PHRASE If you watch someone like a hawk, you observe them very carefully, usually to make sure that they do not make a mistake or do something you do not want them to do. </w:t>
      </w:r>
      <w:r>
        <w:rPr>
          <w:rFonts w:ascii=".PingFang SC" w:eastAsia=".PingFang SC" w:hAnsi="AppleSystemUIFont" w:cs=".PingFang SC" w:hint="eastAsia"/>
          <w:u w:color="DCA10D"/>
        </w:rPr>
        <w:t>密切监视</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If we hadn't watched him like a hawk, he would have escaped.  </w:t>
      </w:r>
      <w:r>
        <w:rPr>
          <w:rFonts w:ascii=".PingFang SC" w:eastAsia=".PingFang SC" w:hAnsi="AppleSystemUIFont" w:cs=".PingFang SC" w:hint="eastAsia"/>
          <w:u w:color="DCA10D"/>
        </w:rPr>
        <w:t>如果我们不是密切监视他，他早逃跑了</w:t>
      </w:r>
    </w:p>
    <w:p w14:paraId="0CEAFA25" w14:textId="77777777" w:rsidR="008C445A" w:rsidRDefault="008C445A" w:rsidP="008C445A">
      <w:pPr>
        <w:numPr>
          <w:ilvl w:val="0"/>
          <w:numId w:val="42"/>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V.S.  the car </w:t>
      </w:r>
      <w:r>
        <w:rPr>
          <w:rFonts w:ascii="AppleSystemUIFontBold" w:eastAsia=".PingFang SC" w:hAnsi="AppleSystemUIFontBold" w:cs="AppleSystemUIFontBold"/>
          <w:b/>
          <w:bCs/>
          <w:u w:val="single" w:color="DCA10D"/>
        </w:rPr>
        <w:t>honks</w:t>
      </w:r>
      <w:r>
        <w:rPr>
          <w:rFonts w:ascii="AppleSystemUIFont" w:eastAsia=".PingFang SC" w:hAnsi="AppleSystemUIFont" w:cs="AppleSystemUIFont"/>
          <w:u w:color="DCA10D"/>
        </w:rPr>
        <w:t xml:space="preserve"> to support protesters</w:t>
      </w:r>
    </w:p>
    <w:p w14:paraId="2D8B21B4"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4D98BC13"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7773FBE4" w14:textId="77777777" w:rsidR="008C445A" w:rsidRDefault="008C445A" w:rsidP="008C445A">
      <w:pPr>
        <w:autoSpaceDE w:val="0"/>
        <w:autoSpaceDN w:val="0"/>
        <w:adjustRightInd w:val="0"/>
        <w:rPr>
          <w:rFonts w:ascii="AppleSystemUIFontBold" w:eastAsia=".PingFang SC" w:hAnsi="AppleSystemUIFontBold" w:cs="AppleSystemUIFontBold"/>
          <w:b/>
          <w:bCs/>
          <w:u w:val="single" w:color="DCA10D"/>
        </w:rPr>
      </w:pP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plunged/nosedived/plummeted</w:t>
      </w:r>
    </w:p>
    <w:p w14:paraId="3793559C"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陷入深渊</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危险处境</w:t>
      </w:r>
      <w:r>
        <w:rPr>
          <w:rFonts w:ascii="AppleSystemUIFontBold" w:eastAsia=".PingFang SC" w:hAnsi="AppleSystemUIFontBold" w:cs="AppleSystemUIFontBold"/>
          <w:b/>
          <w:bCs/>
          <w:u w:color="DCA10D"/>
        </w:rPr>
        <w:t xml:space="preserve">: plunge in to an abyss </w:t>
      </w:r>
      <w:r>
        <w:rPr>
          <w:rFonts w:ascii="AppleSystemUIFontBoldItalic" w:eastAsia=".PingFang SC" w:hAnsi="AppleSystemUIFontBoldItalic" w:cs="AppleSystemUIFontBoldItalic"/>
          <w:b/>
          <w:bCs/>
          <w:i/>
          <w:iCs/>
          <w:u w:color="DCA10D"/>
        </w:rPr>
        <w:t>/ə</w:t>
      </w:r>
      <w:r>
        <w:rPr>
          <w:rFonts w:ascii="AppleSystemUIFontBold" w:eastAsia=".PingFang SC" w:hAnsi="AppleSystemUIFontBold" w:cs="AppleSystemUIFontBold"/>
          <w:b/>
          <w:bCs/>
          <w:u w:color="DCA10D"/>
        </w:rPr>
        <w:t>ˈ</w:t>
      </w:r>
      <w:r>
        <w:rPr>
          <w:rFonts w:ascii="AppleSystemUIFontBoldItalic" w:eastAsia=".PingFang SC" w:hAnsi="AppleSystemUIFontBoldItalic" w:cs="AppleSystemUIFontBoldItalic"/>
          <w:b/>
          <w:bCs/>
          <w:i/>
          <w:iCs/>
          <w:u w:color="DCA10D"/>
        </w:rPr>
        <w:t>b</w:t>
      </w:r>
      <w:r>
        <w:rPr>
          <w:rFonts w:ascii="AppleSystemUIFontBold" w:eastAsia=".PingFang SC" w:hAnsi="AppleSystemUIFontBold" w:cs="AppleSystemUIFontBold"/>
          <w:b/>
          <w:bCs/>
          <w:u w:color="DCA10D"/>
        </w:rPr>
        <w:t>ɪ</w:t>
      </w:r>
      <w:r>
        <w:rPr>
          <w:rFonts w:ascii="AppleSystemUIFontBoldItalic" w:eastAsia=".PingFang SC" w:hAnsi="AppleSystemUIFontBoldItalic" w:cs="AppleSystemUIFontBoldItalic"/>
          <w:b/>
          <w:bCs/>
          <w:i/>
          <w:iCs/>
          <w:u w:color="DCA10D"/>
        </w:rPr>
        <w:t>s/]</w:t>
      </w:r>
    </w:p>
    <w:p w14:paraId="2A481E36"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PingFang SC" w:eastAsia=".PingFang SC" w:hAnsi="AppleSystemUIFontBold" w:cs=".PingFang SC"/>
          <w:u w:color="DCA10D"/>
        </w:rPr>
        <w:t xml:space="preserve">e.g. </w:t>
      </w:r>
      <w:r>
        <w:rPr>
          <w:rFonts w:ascii="AppleSystemUIFont" w:eastAsia=".PingFang SC" w:hAnsi="AppleSystemUIFont" w:cs="AppleSystemUIFont"/>
          <w:u w:color="DCA10D"/>
        </w:rPr>
        <w:t xml:space="preserve">Huawei declined to comment on Friday.  The company has acknowledged that the ban is hurting its business. </w:t>
      </w:r>
      <w:r>
        <w:rPr>
          <w:rFonts w:ascii="AppleSystemUIFont" w:eastAsia=".PingFang SC" w:hAnsi="AppleSystemUIFont" w:cs="AppleSystemUIFont"/>
          <w:u w:val="single" w:color="DCA10D"/>
        </w:rPr>
        <w:t xml:space="preserve">Overseas smartphone sales </w:t>
      </w:r>
      <w:r>
        <w:rPr>
          <w:rFonts w:ascii="AppleSystemUIFontBold" w:eastAsia=".PingFang SC" w:hAnsi="AppleSystemUIFontBold" w:cs="AppleSystemUIFontBold"/>
          <w:b/>
          <w:bCs/>
          <w:u w:val="single" w:color="DCA10D"/>
        </w:rPr>
        <w:t>plunged/nosedived/plummeted</w:t>
      </w:r>
      <w:r>
        <w:rPr>
          <w:rFonts w:ascii="AppleSystemUIFont" w:eastAsia=".PingFang SC" w:hAnsi="AppleSystemUIFont" w:cs="AppleSystemUIFont"/>
          <w:u w:val="single" w:color="DCA10D"/>
        </w:rPr>
        <w:t xml:space="preserve"> </w:t>
      </w:r>
      <w:r>
        <w:rPr>
          <w:rFonts w:ascii=".PingFang SC" w:eastAsia=".PingFang SC" w:hAnsi="AppleSystemUIFont" w:cs=".PingFang SC" w:hint="eastAsia"/>
          <w:u w:val="single" w:color="DCA10D"/>
        </w:rPr>
        <w:t>骤降</w:t>
      </w:r>
      <w:r>
        <w:rPr>
          <w:rFonts w:ascii="AppleSystemUIFont" w:eastAsia=".PingFang SC" w:hAnsi="AppleSystemUIFont" w:cs="AppleSystemUIFont"/>
          <w:u w:val="single" w:color="DCA10D"/>
        </w:rPr>
        <w:t xml:space="preserve"> by 40%</w:t>
      </w:r>
      <w:r>
        <w:rPr>
          <w:rFonts w:ascii="AppleSystemUIFont" w:eastAsia=".PingFang SC" w:hAnsi="AppleSystemUIFont" w:cs="AppleSystemUIFont"/>
          <w:u w:color="DCA10D"/>
        </w:rPr>
        <w:t xml:space="preserve"> after the trade ban, founder Ren Zhengfei said in May. huawei has recovered some of the overseas sales it lost after the US ban went into effect. But if Trump doesn't relax restrictions on the Chinese firm, that could </w:t>
      </w:r>
      <w:r>
        <w:rPr>
          <w:rFonts w:ascii="AppleSystemUIFontBold" w:eastAsia=".PingFang SC" w:hAnsi="AppleSystemUIFontBold" w:cs="AppleSystemUIFontBold"/>
          <w:b/>
          <w:bCs/>
          <w:u w:val="single" w:color="DCA10D"/>
        </w:rPr>
        <w:t>rekindle consumers' concern</w:t>
      </w:r>
      <w:r>
        <w:rPr>
          <w:rFonts w:ascii="AppleSystemUIFont" w:eastAsia=".PingFang SC" w:hAnsi="AppleSystemUIFont" w:cs="AppleSystemUIFont"/>
          <w:u w:color="DCA10D"/>
        </w:rPr>
        <w:t xml:space="preserve">s over buying Huawei smartphones and create uncertainties for </w:t>
      </w:r>
      <w:r>
        <w:rPr>
          <w:rFonts w:ascii="AppleSystemUIFont" w:eastAsia=".PingFang SC" w:hAnsi="AppleSystemUIFont" w:cs="AppleSystemUIFont"/>
          <w:color w:val="DCA10D"/>
          <w:u w:color="DCA10D"/>
        </w:rPr>
        <w:t>mobile operators</w:t>
      </w:r>
      <w:r>
        <w:rPr>
          <w:rFonts w:ascii="AppleSystemUIFont" w:eastAsia=".PingFang SC" w:hAnsi="AppleSystemUIFont" w:cs="AppleSystemUIFont"/>
          <w:u w:color="DCA10D"/>
        </w:rPr>
        <w:t xml:space="preserve"> that sell the devices.    // if something </w:t>
      </w:r>
      <w:r>
        <w:rPr>
          <w:rFonts w:ascii="AppleSystemUIFontBold" w:eastAsia=".PingFang SC" w:hAnsi="AppleSystemUIFontBold" w:cs="AppleSystemUIFontBold"/>
          <w:b/>
          <w:bCs/>
          <w:u w:val="single" w:color="DCA10D"/>
        </w:rPr>
        <w:t xml:space="preserve">rekindles </w:t>
      </w:r>
      <w:r>
        <w:rPr>
          <w:rFonts w:ascii="AppleSystemUIFontBold" w:eastAsia=".PingFang SC" w:hAnsi="AppleSystemUIFontBold" w:cs="AppleSystemUIFontBold"/>
          <w:b/>
          <w:bCs/>
          <w:u w:val="single" w:color="DCA10D"/>
        </w:rPr>
        <w:lastRenderedPageBreak/>
        <w:t>an unpleasant situation</w:t>
      </w:r>
      <w:r>
        <w:rPr>
          <w:rFonts w:ascii="AppleSystemUIFont" w:eastAsia=".PingFang SC" w:hAnsi="AppleSystemUIFont" w:cs="AppleSystemUIFont"/>
          <w:u w:color="DCA10D"/>
        </w:rPr>
        <w:t xml:space="preserve">, it makes the unpleasant situation happen again. </w:t>
      </w:r>
      <w:r>
        <w:rPr>
          <w:rFonts w:ascii=".PingFang SC" w:eastAsia=".PingFang SC" w:hAnsi="AppleSystemUIFont" w:cs=".PingFang SC" w:hint="eastAsia"/>
          <w:u w:color="DCA10D"/>
        </w:rPr>
        <w:t>重新引发</w:t>
      </w:r>
      <w:r>
        <w:rPr>
          <w:rFonts w:ascii="AppleSystemUIFont" w:eastAsia=".PingFang SC" w:hAnsi="AppleSystemUIFont" w:cs="AppleSystemUIFont"/>
          <w:u w:color="DCA10D"/>
        </w:rPr>
        <w:t xml:space="preserve">  = </w:t>
      </w:r>
      <w:r>
        <w:rPr>
          <w:rFonts w:ascii="AppleSystemUIFontItalic" w:eastAsia=".PingFang SC" w:hAnsi="AppleSystemUIFontItalic" w:cs="AppleSystemUIFontItalic"/>
          <w:i/>
          <w:iCs/>
          <w:u w:color="DCA10D"/>
        </w:rPr>
        <w:t xml:space="preserve">reignite </w:t>
      </w:r>
      <w:r>
        <w:rPr>
          <w:rFonts w:ascii=".PingFang SC" w:eastAsia=".PingFang SC" w:hAnsi="AppleSystemUIFontItalic" w:cs=".PingFang SC" w:hint="eastAsia"/>
          <w:u w:color="DCA10D"/>
        </w:rPr>
        <w:t>重新点燃</w:t>
      </w:r>
      <w:r>
        <w:rPr>
          <w:rFonts w:ascii=".PingFang SC" w:eastAsia=".PingFang SC" w:hAnsi="AppleSystemUIFontItalic" w:cs=".PingFang SC"/>
          <w:u w:color="DCA10D"/>
        </w:rPr>
        <w:t xml:space="preserve">.      e.g. </w:t>
      </w:r>
      <w:r>
        <w:rPr>
          <w:rFonts w:ascii="AppleSystemUIFont" w:eastAsia=".PingFang SC" w:hAnsi="AppleSystemUIFont" w:cs="AppleSystemUIFont"/>
          <w:u w:color="DCA10D"/>
        </w:rPr>
        <w:t xml:space="preserve">Earlier this week, Qualcomm and AMD said that sales </w:t>
      </w:r>
      <w:r>
        <w:rPr>
          <w:rFonts w:ascii="AppleSystemUIFontBold" w:eastAsia=".PingFang SC" w:hAnsi="AppleSystemUIFontBold" w:cs="AppleSystemUIFontBold"/>
          <w:b/>
          <w:bCs/>
          <w:u w:color="DCA10D"/>
        </w:rPr>
        <w:t>plummeted</w:t>
      </w:r>
      <w:r>
        <w:rPr>
          <w:rFonts w:ascii="AppleSystemUIFont" w:eastAsia=".PingFang SC" w:hAnsi="AppleSystemUIFont" w:cs="AppleSystemUIFont"/>
          <w:u w:color="DCA10D"/>
        </w:rPr>
        <w:t xml:space="preserve"> last quarter, in part because they couldn't sell chips to Huawei. </w:t>
      </w:r>
    </w:p>
    <w:p w14:paraId="2BBBBD9C"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e.g. [</w:t>
      </w:r>
      <w:r>
        <w:rPr>
          <w:rFonts w:ascii=".PingFang SC" w:eastAsia=".PingFang SC" w:hAnsi="AppleSystemUIFont" w:cs=".PingFang SC" w:hint="eastAsia"/>
          <w:u w:val="single" w:color="DCA10D"/>
        </w:rPr>
        <w:t>陷入深渊</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危险处境</w:t>
      </w:r>
      <w:r>
        <w:rPr>
          <w:rFonts w:ascii="AppleSystemUIFontBold" w:eastAsia=".PingFang SC" w:hAnsi="AppleSystemUIFontBold" w:cs="AppleSystemUIFontBold"/>
          <w:b/>
          <w:bCs/>
          <w:u w:val="single" w:color="DCA10D"/>
        </w:rPr>
        <w:t xml:space="preserve">: plunge in to an abyss </w:t>
      </w:r>
      <w:r>
        <w:rPr>
          <w:rFonts w:ascii="AppleSystemUIFontBoldItalic" w:eastAsia=".PingFang SC" w:hAnsi="AppleSystemUIFontBoldItalic" w:cs="AppleSystemUIFontBoldItalic"/>
          <w:b/>
          <w:bCs/>
          <w:i/>
          <w:iCs/>
          <w:u w:color="DCA10D"/>
        </w:rPr>
        <w:t>/ə</w:t>
      </w:r>
      <w:r>
        <w:rPr>
          <w:rFonts w:ascii="AppleSystemUIFontBold" w:eastAsia=".PingFang SC" w:hAnsi="AppleSystemUIFontBold" w:cs="AppleSystemUIFontBold"/>
          <w:b/>
          <w:bCs/>
          <w:u w:color="DCA10D"/>
        </w:rPr>
        <w:t>ˈ</w:t>
      </w:r>
      <w:r>
        <w:rPr>
          <w:rFonts w:ascii="AppleSystemUIFontBoldItalic" w:eastAsia=".PingFang SC" w:hAnsi="AppleSystemUIFontBoldItalic" w:cs="AppleSystemUIFontBoldItalic"/>
          <w:b/>
          <w:bCs/>
          <w:i/>
          <w:iCs/>
          <w:u w:color="DCA10D"/>
        </w:rPr>
        <w:t>b</w:t>
      </w:r>
      <w:r>
        <w:rPr>
          <w:rFonts w:ascii="AppleSystemUIFontBold" w:eastAsia=".PingFang SC" w:hAnsi="AppleSystemUIFontBold" w:cs="AppleSystemUIFontBold"/>
          <w:b/>
          <w:bCs/>
          <w:u w:color="DCA10D"/>
        </w:rPr>
        <w:t>ɪ</w:t>
      </w:r>
      <w:r>
        <w:rPr>
          <w:rFonts w:ascii="AppleSystemUIFontBoldItalic" w:eastAsia=".PingFang SC" w:hAnsi="AppleSystemUIFontBoldItalic" w:cs="AppleSystemUIFontBoldItalic"/>
          <w:b/>
          <w:bCs/>
          <w:i/>
          <w:iCs/>
          <w:u w:color="DCA10D"/>
        </w:rPr>
        <w:t>s/</w:t>
      </w:r>
      <w:r>
        <w:rPr>
          <w:rFonts w:ascii="AppleSystemUIFont" w:eastAsia=".PingFang SC" w:hAnsi="AppleSystemUIFont" w:cs="AppleSystemUIFont"/>
          <w:u w:color="DCA10D"/>
        </w:rPr>
        <w:t>]</w:t>
      </w:r>
    </w:p>
    <w:p w14:paraId="5C65C1CB"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46C8647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0C2C2EF"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rule == ruly</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AppleSystemUIFont" w:eastAsia=".PingFang SC" w:hAnsi="AppleSystemUIFont" w:cs="AppleSystemUIFont"/>
          <w:u w:color="DCA10D"/>
        </w:rPr>
        <w:t>ˈ</w:t>
      </w:r>
      <w:r>
        <w:rPr>
          <w:rFonts w:ascii="AppleSystemUIFontItalic" w:eastAsia=".PingFang SC" w:hAnsi="AppleSystemUIFontItalic" w:cs="AppleSystemUIFontItalic"/>
          <w:i/>
          <w:iCs/>
          <w:u w:color="DCA10D"/>
        </w:rPr>
        <w:t>ru</w:t>
      </w:r>
      <w:r>
        <w:rPr>
          <w:rFonts w:ascii="AppleSystemUIFont" w:eastAsia=".PingFang SC" w:hAnsi="AppleSystemUIFont" w:cs="AppleSystemUIFont"/>
          <w:u w:color="DCA10D"/>
        </w:rPr>
        <w:t>ː</w:t>
      </w:r>
      <w:r>
        <w:rPr>
          <w:rFonts w:ascii="AppleSystemUIFontItalic" w:eastAsia=".PingFang SC" w:hAnsi="AppleSystemUIFontItalic" w:cs="AppleSystemUIFontItalic"/>
          <w:i/>
          <w:iCs/>
          <w:u w:color="DCA10D"/>
        </w:rPr>
        <w:t>l</w:t>
      </w:r>
      <w:r>
        <w:rPr>
          <w:rFonts w:ascii="AppleSystemUIFont" w:eastAsia=".PingFang SC" w:hAnsi="AppleSystemUIFont" w:cs="AppleSystemUIFont"/>
          <w:u w:color="DCA10D"/>
        </w:rPr>
        <w:t>ɪ</w:t>
      </w:r>
      <w:r>
        <w:rPr>
          <w:rFonts w:ascii="AppleSystemUIFontItalic" w:eastAsia=".PingFang SC" w:hAnsi="AppleSystemUIFontItalic" w:cs="AppleSystemUIFontItalic"/>
          <w:i/>
          <w:iCs/>
          <w:u w:color="DCA10D"/>
        </w:rPr>
        <w:t>/</w:t>
      </w:r>
    </w:p>
    <w:p w14:paraId="1ABD09EB" w14:textId="77777777" w:rsidR="008C445A" w:rsidRDefault="008C445A" w:rsidP="008C445A">
      <w:pPr>
        <w:numPr>
          <w:ilvl w:val="0"/>
          <w:numId w:val="43"/>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ruly = ADJ orderly; well-behaved; tidy </w:t>
      </w:r>
      <w:r>
        <w:rPr>
          <w:rFonts w:ascii=".PingFang SC" w:eastAsia=".PingFang SC" w:hAnsi="AppleSystemUIFont" w:cs=".PingFang SC" w:hint="eastAsia"/>
          <w:u w:color="DCA10D"/>
        </w:rPr>
        <w:t>有序的</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整齐的</w:t>
      </w:r>
    </w:p>
    <w:p w14:paraId="61322D99" w14:textId="77777777" w:rsidR="008C445A" w:rsidRDefault="008C445A" w:rsidP="008C445A">
      <w:pPr>
        <w:numPr>
          <w:ilvl w:val="0"/>
          <w:numId w:val="43"/>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unruly</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AppleSystemUIFont" w:eastAsia=".PingFang SC" w:hAnsi="AppleSystemUIFont" w:cs="AppleSystemUIFont"/>
          <w:u w:color="DCA10D"/>
        </w:rPr>
        <w:t>ʌ</w:t>
      </w:r>
      <w:r>
        <w:rPr>
          <w:rFonts w:ascii="AppleSystemUIFontItalic" w:eastAsia=".PingFang SC" w:hAnsi="AppleSystemUIFontItalic" w:cs="AppleSystemUIFontItalic"/>
          <w:i/>
          <w:iCs/>
          <w:u w:color="DCA10D"/>
        </w:rPr>
        <w:t>n</w:t>
      </w:r>
      <w:r>
        <w:rPr>
          <w:rFonts w:ascii="AppleSystemUIFont" w:eastAsia=".PingFang SC" w:hAnsi="AppleSystemUIFont" w:cs="AppleSystemUIFont"/>
          <w:u w:color="DCA10D"/>
        </w:rPr>
        <w:t>ˈ</w:t>
      </w:r>
      <w:r>
        <w:rPr>
          <w:rFonts w:ascii="AppleSystemUIFontItalic" w:eastAsia=".PingFang SC" w:hAnsi="AppleSystemUIFontItalic" w:cs="AppleSystemUIFontItalic"/>
          <w:i/>
          <w:iCs/>
          <w:u w:color="DCA10D"/>
        </w:rPr>
        <w:t>ru</w:t>
      </w:r>
      <w:r>
        <w:rPr>
          <w:rFonts w:ascii="AppleSystemUIFont" w:eastAsia=".PingFang SC" w:hAnsi="AppleSystemUIFont" w:cs="AppleSystemUIFont"/>
          <w:u w:color="DCA10D"/>
        </w:rPr>
        <w:t>ː</w:t>
      </w:r>
      <w:r>
        <w:rPr>
          <w:rFonts w:ascii="AppleSystemUIFontItalic" w:eastAsia=".PingFang SC" w:hAnsi="AppleSystemUIFontItalic" w:cs="AppleSystemUIFontItalic"/>
          <w:i/>
          <w:iCs/>
          <w:u w:color="DCA10D"/>
        </w:rPr>
        <w:t>l</w:t>
      </w:r>
      <w:r>
        <w:rPr>
          <w:rFonts w:ascii="AppleSystemUIFont" w:eastAsia=".PingFang SC" w:hAnsi="AppleSystemUIFont" w:cs="AppleSystemUIFont"/>
          <w:u w:color="DCA10D"/>
        </w:rPr>
        <w:t>ɪ</w:t>
      </w:r>
      <w:r>
        <w:rPr>
          <w:rFonts w:ascii="AppleSystemUIFontItalic" w:eastAsia=".PingFang SC" w:hAnsi="AppleSystemUIFontItalic" w:cs="AppleSystemUIFontItalic"/>
          <w:i/>
          <w:iCs/>
          <w:u w:color="DCA10D"/>
        </w:rPr>
        <w:t xml:space="preserve">/ </w:t>
      </w:r>
    </w:p>
    <w:p w14:paraId="5D0C2D62" w14:textId="77777777" w:rsidR="008C445A" w:rsidRDefault="008C445A" w:rsidP="008C445A">
      <w:pPr>
        <w:numPr>
          <w:ilvl w:val="0"/>
          <w:numId w:val="44"/>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ADJ If you describe people, especially children, as unruly, you mean that they behave badly and are difficult to control (which is usually because they’re badly  (</w:t>
      </w:r>
      <w:r>
        <w:rPr>
          <w:rFonts w:ascii=".PingFang SC" w:eastAsia=".PingFang SC" w:hAnsi="AppleSystemUIFont" w:cs=".PingFang SC" w:hint="eastAsia"/>
          <w:u w:color="DCA10D"/>
        </w:rPr>
        <w:t>尤指儿童</w:t>
      </w:r>
      <w:r>
        <w:rPr>
          <w:rFonts w:ascii="AppleSystemUIFont" w:eastAsia=".PingFang SC" w:hAnsi="AppleSystemUIFont" w:cs="AppleSystemUIFont"/>
          <w:u w:color="DCA10D"/>
        </w:rPr>
        <w:t>)</w:t>
      </w:r>
      <w:r>
        <w:rPr>
          <w:rFonts w:ascii=".PingFang SC" w:eastAsia=".PingFang SC" w:hAnsi="AppleSystemUIFont" w:cs=".PingFang SC" w:hint="eastAsia"/>
          <w:u w:color="DCA10D"/>
        </w:rPr>
        <w:t>难管教的</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 [ unruly children </w:t>
      </w:r>
      <w:r>
        <w:rPr>
          <w:rFonts w:ascii=".PingFang SC" w:eastAsia=".PingFang SC" w:hAnsi="AppleSystemUIFontBold" w:cs=".PingFang SC" w:hint="eastAsia"/>
          <w:u w:val="single" w:color="DCA10D"/>
        </w:rPr>
        <w:t>难管教的孩子</w:t>
      </w:r>
      <w:r>
        <w:rPr>
          <w:rFonts w:ascii="AppleSystemUIFontBold" w:eastAsia=".PingFang SC" w:hAnsi="AppleSystemUIFontBold" w:cs="AppleSystemUIFontBold"/>
          <w:b/>
          <w:bCs/>
          <w:u w:val="single" w:color="DCA10D"/>
        </w:rPr>
        <w:t xml:space="preserve">; unruly behaviour </w:t>
      </w:r>
      <w:r>
        <w:rPr>
          <w:rFonts w:ascii=".PingFang SC" w:eastAsia=".PingFang SC" w:hAnsi="AppleSystemUIFontBold" w:cs=".PingFang SC" w:hint="eastAsia"/>
          <w:u w:val="single" w:color="DCA10D"/>
        </w:rPr>
        <w:t>不守规矩的行为</w:t>
      </w:r>
      <w:r>
        <w:rPr>
          <w:rFonts w:ascii="AppleSystemUIFontBold" w:eastAsia=".PingFang SC" w:hAnsi="AppleSystemUIFontBold" w:cs="AppleSystemUIFontBold"/>
          <w:b/>
          <w:bCs/>
          <w:u w:val="single" w:color="DCA10D"/>
        </w:rPr>
        <w:t>]</w:t>
      </w:r>
    </w:p>
    <w:p w14:paraId="3735EA89" w14:textId="77777777" w:rsidR="008C445A" w:rsidRDefault="008C445A" w:rsidP="008C445A">
      <w:pPr>
        <w:numPr>
          <w:ilvl w:val="0"/>
          <w:numId w:val="44"/>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ADJ “</w:t>
      </w:r>
      <w:r>
        <w:rPr>
          <w:rFonts w:ascii="AppleSystemUIFontBold" w:eastAsia=".PingFang SC" w:hAnsi="AppleSystemUIFontBold" w:cs="AppleSystemUIFontBold"/>
          <w:b/>
          <w:bCs/>
          <w:u w:val="single" w:color="DCA10D"/>
        </w:rPr>
        <w:t>unruly hair</w:t>
      </w:r>
      <w:r>
        <w:rPr>
          <w:rFonts w:ascii="AppleSystemUIFont" w:eastAsia=".PingFang SC" w:hAnsi="AppleSystemUIFont" w:cs="AppleSystemUIFont"/>
          <w:u w:color="DCA10D"/>
        </w:rPr>
        <w:t>” is difficult to keep tidy. (</w:t>
      </w:r>
      <w:r>
        <w:rPr>
          <w:rFonts w:ascii=".PingFang SC" w:eastAsia=".PingFang SC" w:hAnsi="AppleSystemUIFont" w:cs=".PingFang SC" w:hint="eastAsia"/>
          <w:u w:color="DCA10D"/>
        </w:rPr>
        <w:t>头发</w:t>
      </w:r>
      <w:r>
        <w:rPr>
          <w:rFonts w:ascii="AppleSystemUIFont" w:eastAsia=".PingFang SC" w:hAnsi="AppleSystemUIFont" w:cs="AppleSystemUIFont"/>
          <w:u w:color="DCA10D"/>
        </w:rPr>
        <w:t>)</w:t>
      </w:r>
      <w:r>
        <w:rPr>
          <w:rFonts w:ascii=".PingFang SC" w:eastAsia=".PingFang SC" w:hAnsi="AppleSystemUIFont" w:cs=".PingFang SC" w:hint="eastAsia"/>
          <w:u w:color="DCA10D"/>
        </w:rPr>
        <w:t>难梳理的</w:t>
      </w:r>
      <w:r>
        <w:rPr>
          <w:rFonts w:ascii="AppleSystemUIFont" w:eastAsia=".PingFang SC" w:hAnsi="AppleSystemUIFont" w:cs="AppleSystemUIFont"/>
          <w:u w:color="DCA10D"/>
        </w:rPr>
        <w:t xml:space="preserve">  e.g.  The man had remarkably black,</w:t>
      </w:r>
      <w:r>
        <w:rPr>
          <w:rFonts w:ascii="AppleSystemUIFontBold" w:eastAsia=".PingFang SC" w:hAnsi="AppleSystemUIFontBold" w:cs="AppleSystemUIFontBold"/>
          <w:b/>
          <w:bCs/>
          <w:u w:val="single" w:color="DCA10D"/>
        </w:rPr>
        <w:t xml:space="preserve"> unruly hair</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那个男子有一头不同寻常的乱蓬蓬的黑发</w:t>
      </w:r>
    </w:p>
    <w:p w14:paraId="2A734CC2"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245470CA"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wield</w:t>
      </w:r>
      <w:r>
        <w:rPr>
          <w:rFonts w:ascii="AppleSystemUIFont" w:eastAsia=".PingFang SC" w:hAnsi="AppleSystemUIFont" w:cs="AppleSystemUIFont"/>
          <w:u w:color="DCA10D"/>
        </w:rPr>
        <w:t xml:space="preserve"> /wiːld/ </w:t>
      </w:r>
    </w:p>
    <w:p w14:paraId="5677C5B4" w14:textId="77777777" w:rsidR="008C445A" w:rsidRDefault="008C445A" w:rsidP="008C445A">
      <w:pPr>
        <w:numPr>
          <w:ilvl w:val="0"/>
          <w:numId w:val="45"/>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拥有并使用权力</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影响</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权威等</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操纵着权力</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影响</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权威</w:t>
      </w:r>
      <w:r>
        <w:rPr>
          <w:rFonts w:ascii="AppleSystemUIFontBold" w:eastAsia=".PingFang SC" w:hAnsi="AppleSystemUIFontBold" w:cs="AppleSystemUIFontBold"/>
          <w:b/>
          <w:bCs/>
          <w:u w:val="single" w:color="DCA10D"/>
        </w:rPr>
        <w:t>: wield power/influence/authority etc ]</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to have a lot of power or influence, and to use it  </w:t>
      </w:r>
      <w:r>
        <w:rPr>
          <w:rFonts w:ascii=".PingFang SC" w:eastAsia=".PingFang SC" w:hAnsi="AppleSystemUIFont" w:cs=".PingFang SC" w:hint="eastAsia"/>
          <w:u w:color="DCA10D"/>
        </w:rPr>
        <w:t>拥有并使用权力</w:t>
      </w:r>
      <w:r>
        <w:rPr>
          <w:rFonts w:ascii="AppleSystemUIFont" w:eastAsia=".PingFang SC" w:hAnsi="AppleSystemUIFont" w:cs="AppleSystemUIFont"/>
          <w:u w:color="DCA10D"/>
        </w:rPr>
        <w:t>/</w:t>
      </w:r>
      <w:r>
        <w:rPr>
          <w:rFonts w:ascii=".PingFang SC" w:eastAsia=".PingFang SC" w:hAnsi="AppleSystemUIFont" w:cs=".PingFang SC" w:hint="eastAsia"/>
          <w:u w:color="DCA10D"/>
        </w:rPr>
        <w:t>影响</w:t>
      </w:r>
      <w:r>
        <w:rPr>
          <w:rFonts w:ascii="AppleSystemUIFont" w:eastAsia=".PingFang SC" w:hAnsi="AppleSystemUIFont" w:cs="AppleSystemUIFont"/>
          <w:u w:color="DCA10D"/>
        </w:rPr>
        <w:t>/</w:t>
      </w:r>
      <w:r>
        <w:rPr>
          <w:rFonts w:ascii=".PingFang SC" w:eastAsia=".PingFang SC" w:hAnsi="AppleSystemUIFont" w:cs=".PingFang SC" w:hint="eastAsia"/>
          <w:u w:color="DCA10D"/>
        </w:rPr>
        <w:t>权威等</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 Church </w:t>
      </w:r>
      <w:r>
        <w:rPr>
          <w:rFonts w:ascii="AppleSystemUIFontBold" w:eastAsia=".PingFang SC" w:hAnsi="AppleSystemUIFontBold" w:cs="AppleSystemUIFontBold"/>
          <w:b/>
          <w:bCs/>
          <w:u w:val="single" w:color="DCA10D"/>
        </w:rPr>
        <w:t xml:space="preserve">wields immense power and right </w:t>
      </w:r>
      <w:r>
        <w:rPr>
          <w:rFonts w:ascii="AppleSystemUIFont" w:eastAsia=".PingFang SC" w:hAnsi="AppleSystemUIFont" w:cs="AppleSystemUIFont"/>
          <w:u w:color="DCA10D"/>
        </w:rPr>
        <w:t xml:space="preserve">in Ireland. </w:t>
      </w:r>
      <w:r>
        <w:rPr>
          <w:rFonts w:ascii=".PingFang SC" w:eastAsia=".PingFang SC" w:hAnsi="AppleSystemUIFont" w:cs=".PingFang SC" w:hint="eastAsia"/>
          <w:u w:color="DCA10D"/>
        </w:rPr>
        <w:t>在爱尔兰，教会操纵着大权。</w:t>
      </w:r>
      <w:r>
        <w:rPr>
          <w:rFonts w:ascii="AppleSystemUIFont" w:eastAsia=".PingFang SC" w:hAnsi="AppleSystemUIFont" w:cs="AppleSystemUIFont"/>
          <w:u w:color="DCA10D"/>
        </w:rPr>
        <w:t xml:space="preserve">  e.g. She</w:t>
      </w:r>
      <w:r>
        <w:rPr>
          <w:rFonts w:ascii="AppleSystemUIFontBold" w:eastAsia=".PingFang SC" w:hAnsi="AppleSystemUIFontBold" w:cs="AppleSystemUIFontBold"/>
          <w:b/>
          <w:bCs/>
          <w:u w:val="single" w:color="DCA10D"/>
        </w:rPr>
        <w:t xml:space="preserve"> wields enormous power </w:t>
      </w:r>
      <w:r>
        <w:rPr>
          <w:rFonts w:ascii="AppleSystemUIFont" w:eastAsia=".PingFang SC" w:hAnsi="AppleSystemUIFont" w:cs="AppleSystemUIFont"/>
          <w:u w:color="DCA10D"/>
        </w:rPr>
        <w:t xml:space="preserve">within the party. </w:t>
      </w:r>
      <w:r>
        <w:rPr>
          <w:rFonts w:ascii=".PingFang SC" w:eastAsia=".PingFang SC" w:hAnsi="AppleSystemUIFont" w:cs=".PingFang SC" w:hint="eastAsia"/>
          <w:u w:color="DCA10D"/>
        </w:rPr>
        <w:t>她操纵着党内大</w:t>
      </w:r>
    </w:p>
    <w:p w14:paraId="4BE87FCE" w14:textId="77777777" w:rsidR="008C445A" w:rsidRDefault="008C445A" w:rsidP="008C445A">
      <w:pPr>
        <w:numPr>
          <w:ilvl w:val="0"/>
          <w:numId w:val="45"/>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拿起武器或工具</w:t>
      </w:r>
      <w:r>
        <w:rPr>
          <w:rFonts w:ascii="AppleSystemUIFont" w:eastAsia=".PingFang SC" w:hAnsi="AppleSystemUIFont" w:cs="AppleSystemUIFont"/>
          <w:u w:color="DCA10D"/>
        </w:rPr>
        <w:t>(</w:t>
      </w:r>
      <w:r>
        <w:rPr>
          <w:rFonts w:ascii=".PingFang SC" w:eastAsia=".PingFang SC" w:hAnsi="AppleSystemUIFont" w:cs=".PingFang SC" w:hint="eastAsia"/>
          <w:u w:color="DCA10D"/>
        </w:rPr>
        <w:t>去攻击别人）</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wield a weapon/tool ]</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If you </w:t>
      </w:r>
      <w:r>
        <w:rPr>
          <w:rFonts w:ascii="AppleSystemUIFontBold" w:eastAsia=".PingFang SC" w:hAnsi="AppleSystemUIFontBold" w:cs="AppleSystemUIFontBold"/>
          <w:b/>
          <w:bCs/>
          <w:u w:val="single" w:color="DCA10D"/>
        </w:rPr>
        <w:t>wield a weapon, tool, or piece of equipment</w:t>
      </w:r>
      <w:r>
        <w:rPr>
          <w:rFonts w:ascii="AppleSystemUIFont" w:eastAsia=".PingFang SC" w:hAnsi="AppleSystemUIFont" w:cs="AppleSystemUIFont"/>
          <w:u w:color="DCA10D"/>
        </w:rPr>
        <w:t xml:space="preserve">, you carry and use it. </w:t>
      </w:r>
      <w:r>
        <w:rPr>
          <w:rFonts w:ascii=".PingFang SC" w:eastAsia=".PingFang SC" w:hAnsi="AppleSystemUIFont" w:cs=".PingFang SC" w:hint="eastAsia"/>
          <w:u w:color="DCA10D"/>
        </w:rPr>
        <w:t>拿着</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武器、工具或设备</w:t>
      </w:r>
      <w:r>
        <w:rPr>
          <w:rFonts w:ascii="AppleSystemUIFont" w:eastAsia=".PingFang SC" w:hAnsi="AppleSystemUIFont" w:cs="AppleSystemUIFont"/>
          <w:u w:color="DCA10D"/>
        </w:rPr>
        <w:t xml:space="preserve">).    e.g. He </w:t>
      </w:r>
      <w:r>
        <w:rPr>
          <w:rFonts w:ascii="AppleSystemUIFontBold" w:eastAsia=".PingFang SC" w:hAnsi="AppleSystemUIFontBold" w:cs="AppleSystemUIFontBold"/>
          <w:b/>
          <w:bCs/>
          <w:u w:val="single" w:color="DCA10D"/>
        </w:rPr>
        <w:t xml:space="preserve">was viciously attacked </w:t>
      </w:r>
      <w:r>
        <w:rPr>
          <w:rFonts w:ascii=".PingFang SC" w:eastAsia=".PingFang SC" w:hAnsi="AppleSystemUIFontBold" w:cs=".PingFang SC" w:hint="eastAsia"/>
          <w:u w:val="single" w:color="DCA10D"/>
        </w:rPr>
        <w:t>凶残地袭击</w:t>
      </w:r>
      <w:r>
        <w:rPr>
          <w:rFonts w:ascii="AppleSystemUIFont" w:eastAsia=".PingFang SC" w:hAnsi="AppleSystemUIFont" w:cs="AppleSystemUIFont"/>
          <w:u w:color="DCA10D"/>
        </w:rPr>
        <w:t xml:space="preserve"> by a man </w:t>
      </w:r>
      <w:r>
        <w:rPr>
          <w:rFonts w:ascii="AppleSystemUIFontBold" w:eastAsia=".PingFang SC" w:hAnsi="AppleSystemUIFontBold" w:cs="AppleSystemUIFontBold"/>
          <w:b/>
          <w:bCs/>
          <w:u w:val="single" w:color="DCA10D"/>
        </w:rPr>
        <w:t>wielding a knife</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他遭到一名持刀男子的</w:t>
      </w:r>
      <w:r>
        <w:rPr>
          <w:rFonts w:ascii=".PingFang SC" w:eastAsia=".PingFang SC" w:hAnsi="AppleSystemUIFont" w:cs=".PingFang SC" w:hint="eastAsia"/>
          <w:u w:val="single" w:color="DCA10D"/>
        </w:rPr>
        <w:t>凶残地袭击</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  e.g. She had been </w:t>
      </w:r>
      <w:r>
        <w:rPr>
          <w:rFonts w:ascii="AppleSystemUIFontBold" w:eastAsia=".PingFang SC" w:hAnsi="AppleSystemUIFontBold" w:cs="AppleSystemUIFontBold"/>
          <w:b/>
          <w:bCs/>
          <w:u w:color="DCA10D"/>
        </w:rPr>
        <w:t>viciously</w:t>
      </w:r>
      <w:r>
        <w:rPr>
          <w:rFonts w:ascii="AppleSystemUIFont" w:eastAsia=".PingFang SC" w:hAnsi="AppleSystemUIFont" w:cs="AppleSystemUIFont"/>
          <w:u w:color="DCA10D"/>
        </w:rPr>
        <w:t xml:space="preserve"> attacked with a hammer. </w:t>
      </w:r>
      <w:r>
        <w:rPr>
          <w:rFonts w:ascii=".PingFang SC" w:eastAsia=".PingFang SC" w:hAnsi="AppleSystemUIFont" w:cs=".PingFang SC" w:hint="eastAsia"/>
          <w:u w:color="DCA10D"/>
        </w:rPr>
        <w:t>她曾被人用锤子凶残地袭击过。</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被凶残地袭击</w:t>
      </w:r>
      <w:r>
        <w:rPr>
          <w:rFonts w:ascii="AppleSystemUIFontBold" w:eastAsia=".PingFang SC" w:hAnsi="AppleSystemUIFontBold" w:cs="AppleSystemUIFontBold"/>
          <w:b/>
          <w:bCs/>
          <w:u w:val="single" w:color="DCA10D"/>
        </w:rPr>
        <w:t xml:space="preserve">: be attacked viciously ]  </w:t>
      </w:r>
      <w:r>
        <w:rPr>
          <w:rFonts w:ascii="AppleSystemUIFont" w:eastAsia=".PingFang SC" w:hAnsi="AppleSystemUIFont" w:cs="AppleSystemUIFont"/>
          <w:u w:color="DCA10D"/>
        </w:rPr>
        <w:t xml:space="preserve">               e.g. Yuen Long has become an unlikely focal point of the city's pro-democracy movement after protesters </w:t>
      </w:r>
      <w:r>
        <w:rPr>
          <w:rFonts w:ascii="AppleSystemUIFontBold" w:eastAsia=".PingFang SC" w:hAnsi="AppleSystemUIFontBold" w:cs="AppleSystemUIFontBold"/>
          <w:b/>
          <w:bCs/>
          <w:u w:val="single" w:color="DCA10D"/>
        </w:rPr>
        <w:t>were viciously attacked</w:t>
      </w:r>
      <w:r>
        <w:rPr>
          <w:rFonts w:ascii="AppleSystemUIFont" w:eastAsia=".PingFang SC" w:hAnsi="AppleSystemUIFont" w:cs="AppleSystemUIFont"/>
          <w:u w:color="DCA10D"/>
        </w:rPr>
        <w:t xml:space="preserve"> by a mob </w:t>
      </w:r>
      <w:r>
        <w:rPr>
          <w:rFonts w:ascii=".PingFang SC" w:eastAsia=".PingFang SC" w:hAnsi="AppleSystemUIFont" w:cs=".PingFang SC" w:hint="eastAsia"/>
          <w:u w:color="DCA10D"/>
        </w:rPr>
        <w:t>凶残地袭击</w:t>
      </w:r>
      <w:r>
        <w:rPr>
          <w:rFonts w:ascii="AppleSystemUIFont" w:eastAsia=".PingFang SC" w:hAnsi="AppleSystemUIFont" w:cs="AppleSystemUIFont"/>
          <w:u w:color="DCA10D"/>
        </w:rPr>
        <w:t xml:space="preserve"> who are </w:t>
      </w:r>
      <w:r>
        <w:rPr>
          <w:rFonts w:ascii="AppleSystemUIFontBold" w:eastAsia=".PingFang SC" w:hAnsi="AppleSystemUIFontBold" w:cs="AppleSystemUIFontBold"/>
          <w:b/>
          <w:bCs/>
          <w:u w:val="single" w:color="DCA10D"/>
        </w:rPr>
        <w:t xml:space="preserve">wielding daggers and even police batons </w:t>
      </w:r>
      <w:r>
        <w:rPr>
          <w:rFonts w:ascii=".PingFang SC" w:eastAsia=".PingFang SC" w:hAnsi="AppleSystemUIFontBold" w:cs=".PingFang SC" w:hint="eastAsia"/>
          <w:u w:color="DCA10D"/>
        </w:rPr>
        <w:t>拿起〔武器或工具〕</w:t>
      </w:r>
      <w:r>
        <w:rPr>
          <w:rFonts w:ascii="AppleSystemUIFont" w:eastAsia=".PingFang SC" w:hAnsi="AppleSystemUIFont" w:cs="AppleSystemUIFont"/>
          <w:u w:color="DCA10D"/>
        </w:rPr>
        <w:t xml:space="preserve">. About a dozen men have been </w:t>
      </w:r>
      <w:r>
        <w:rPr>
          <w:rFonts w:ascii="AppleSystemUIFontBold" w:eastAsia=".PingFang SC" w:hAnsi="AppleSystemUIFontBold" w:cs="AppleSystemUIFontBold"/>
          <w:b/>
          <w:bCs/>
          <w:u w:color="DCA10D"/>
        </w:rPr>
        <w:t>arrested/apprehended</w:t>
      </w:r>
      <w:r>
        <w:rPr>
          <w:rFonts w:ascii="AppleSystemUIFont" w:eastAsia=".PingFang SC" w:hAnsi="AppleSystemUIFont" w:cs="AppleSystemUIFont"/>
          <w:u w:color="DCA10D"/>
        </w:rPr>
        <w:t xml:space="preserve"> in connection with the attack, some of whom have links to organized crime groups, or </w:t>
      </w:r>
      <w:r>
        <w:rPr>
          <w:rFonts w:ascii="AppleSystemUIFontBold" w:eastAsia=".PingFang SC" w:hAnsi="AppleSystemUIFontBold" w:cs="AppleSystemUIFontBold"/>
          <w:b/>
          <w:bCs/>
          <w:u w:val="single" w:color="DCA10D"/>
        </w:rPr>
        <w:t xml:space="preserve">triads </w:t>
      </w:r>
      <w:r>
        <w:rPr>
          <w:rFonts w:ascii="AppleSystemUIFontBoldItalic" w:eastAsia=".PingFang SC" w:hAnsi="AppleSystemUIFontBoldItalic" w:cs="AppleSystemUIFontBoldItalic"/>
          <w:b/>
          <w:bCs/>
          <w:i/>
          <w:iCs/>
          <w:u w:val="single" w:color="DCA10D"/>
        </w:rPr>
        <w:t>/</w:t>
      </w:r>
      <w:r>
        <w:rPr>
          <w:rFonts w:ascii="AppleSystemUIFontBold" w:eastAsia=".PingFang SC" w:hAnsi="AppleSystemUIFontBold" w:cs="AppleSystemUIFontBold"/>
          <w:b/>
          <w:bCs/>
          <w:u w:val="single" w:color="DCA10D"/>
        </w:rPr>
        <w:t>ˈ</w:t>
      </w:r>
      <w:r>
        <w:rPr>
          <w:rFonts w:ascii="AppleSystemUIFontBoldItalic" w:eastAsia=".PingFang SC" w:hAnsi="AppleSystemUIFontBoldItalic" w:cs="AppleSystemUIFontBoldItalic"/>
          <w:b/>
          <w:bCs/>
          <w:i/>
          <w:iCs/>
          <w:u w:val="single" w:color="DCA10D"/>
        </w:rPr>
        <w:t>tra</w:t>
      </w:r>
      <w:r>
        <w:rPr>
          <w:rFonts w:ascii="AppleSystemUIFontBold" w:eastAsia=".PingFang SC" w:hAnsi="AppleSystemUIFontBold" w:cs="AppleSystemUIFontBold"/>
          <w:b/>
          <w:bCs/>
          <w:u w:val="single" w:color="DCA10D"/>
        </w:rPr>
        <w:t>ɪ</w:t>
      </w:r>
      <w:r>
        <w:rPr>
          <w:rFonts w:ascii="AppleSystemUIFontBoldItalic" w:eastAsia=".PingFang SC" w:hAnsi="AppleSystemUIFontBoldItalic" w:cs="AppleSystemUIFontBoldItalic"/>
          <w:b/>
          <w:bCs/>
          <w:i/>
          <w:iCs/>
          <w:u w:val="single" w:color="DCA10D"/>
        </w:rPr>
        <w:t xml:space="preserve">æd/ </w:t>
      </w:r>
      <w:r>
        <w:rPr>
          <w:rFonts w:ascii=".PingFang SC" w:eastAsia=".PingFang SC" w:hAnsi="AppleSystemUIFontBoldItalic" w:cs=".PingFang SC" w:hint="eastAsia"/>
          <w:u w:val="single" w:color="DCA10D"/>
        </w:rPr>
        <w:t>三合会</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黑社会</w:t>
      </w:r>
      <w:r>
        <w:rPr>
          <w:rFonts w:ascii="AppleSystemUIFont" w:eastAsia=".PingFang SC" w:hAnsi="AppleSystemUIFont" w:cs="AppleSystemUIFont"/>
          <w:u w:color="DCA10D"/>
        </w:rPr>
        <w:t xml:space="preserve">).  Protesters were reportedly </w:t>
      </w:r>
      <w:r>
        <w:rPr>
          <w:rFonts w:ascii="AppleSystemUIFontBold" w:eastAsia=".PingFang SC" w:hAnsi="AppleSystemUIFontBold" w:cs="AppleSystemUIFontBold"/>
          <w:b/>
          <w:bCs/>
          <w:u w:val="single" w:color="DCA10D"/>
        </w:rPr>
        <w:t xml:space="preserve">at the mercy of </w:t>
      </w:r>
      <w:r>
        <w:rPr>
          <w:rFonts w:ascii="AppleSystemUIFont" w:eastAsia=".PingFang SC" w:hAnsi="AppleSystemUIFont" w:cs="AppleSystemUIFont"/>
          <w:u w:color="DCA10D"/>
        </w:rPr>
        <w:t xml:space="preserve">the mob for almost an hour before police arrived and at least 45 people were injured, some seriously.    </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任凭某人</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某物的摆布〔而无力保护自己〕</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受某人的摆布支配</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听命于某人</w:t>
      </w:r>
      <w:r>
        <w:rPr>
          <w:rFonts w:ascii="AppleSystemUIFontBold" w:eastAsia=".PingFang SC" w:hAnsi="AppleSystemUIFontBold" w:cs="AppleSystemUIFontBold"/>
          <w:b/>
          <w:bCs/>
          <w:u w:color="DCA10D"/>
        </w:rPr>
        <w:t xml:space="preserve"> at the mercy of sb.</w:t>
      </w:r>
    </w:p>
    <w:p w14:paraId="317BCD84"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58805F6"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E59935E"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4D7777A8"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lastRenderedPageBreak/>
        <w:t xml:space="preserve">## </w:t>
      </w:r>
      <w:r>
        <w:rPr>
          <w:rFonts w:ascii="AppleSystemUIFont" w:eastAsia=".PingFang SC" w:hAnsi="AppleSystemUIFont" w:cs="AppleSystemUIFont"/>
          <w:u w:color="DCA10D"/>
        </w:rPr>
        <w:t xml:space="preserve">A </w:t>
      </w:r>
      <w:r>
        <w:rPr>
          <w:rFonts w:ascii="AppleSystemUIFontBold" w:eastAsia=".PingFang SC" w:hAnsi="AppleSystemUIFontBold" w:cs="AppleSystemUIFontBold"/>
          <w:b/>
          <w:bCs/>
          <w:u w:color="DCA10D"/>
        </w:rPr>
        <w:t>thoroughfare</w:t>
      </w:r>
      <w:r>
        <w:rPr>
          <w:rFonts w:ascii="AppleSystemUIFont" w:eastAsia=".PingFang SC" w:hAnsi="AppleSystemUIFont" w:cs="AppleSystemUIFont"/>
          <w:u w:color="DCA10D"/>
        </w:rPr>
        <w:t xml:space="preserve"> </w:t>
      </w:r>
    </w:p>
    <w:p w14:paraId="7B364144"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is a main road in a city or town which usually has stores along it and a lot of traffic. </w:t>
      </w:r>
      <w:r>
        <w:rPr>
          <w:rFonts w:ascii=".PingFang SC" w:eastAsia=".PingFang SC" w:hAnsi="AppleSystemUIFont" w:cs=".PingFang SC" w:hint="eastAsia"/>
          <w:u w:color="DCA10D"/>
        </w:rPr>
        <w:t>大道</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主要大街</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通衢</w:t>
      </w:r>
    </w:p>
    <w:p w14:paraId="6B72DAB7"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Earlier in the day, thousands had taken to the streets for a series of </w:t>
      </w:r>
      <w:r>
        <w:rPr>
          <w:rFonts w:ascii="AppleSystemUIFontBold" w:eastAsia=".PingFang SC" w:hAnsi="AppleSystemUIFontBold" w:cs="AppleSystemUIFontBold"/>
          <w:b/>
          <w:bCs/>
          <w:u w:val="single" w:color="DCA10D"/>
        </w:rPr>
        <w:t xml:space="preserve">wildcat protests. </w:t>
      </w:r>
      <w:r>
        <w:rPr>
          <w:rFonts w:ascii="AppleSystemUIFont" w:eastAsia=".PingFang SC" w:hAnsi="AppleSystemUIFont" w:cs="AppleSystemUIFont"/>
          <w:u w:color="DCA10D"/>
        </w:rPr>
        <w:t xml:space="preserve">Police had </w:t>
      </w:r>
      <w:r>
        <w:rPr>
          <w:rFonts w:ascii="AppleSystemUIFontBold" w:eastAsia=".PingFang SC" w:hAnsi="AppleSystemUIFontBold" w:cs="AppleSystemUIFontBold"/>
          <w:b/>
          <w:bCs/>
          <w:u w:val="single" w:color="DCA10D"/>
        </w:rPr>
        <w:t>barricaded major thoroughfar</w:t>
      </w:r>
      <w:r>
        <w:rPr>
          <w:rFonts w:ascii="AppleSystemUIFontBold" w:eastAsia=".PingFang SC" w:hAnsi="AppleSystemUIFontBold" w:cs="AppleSystemUIFontBold"/>
          <w:b/>
          <w:bCs/>
          <w:u w:color="DCA10D"/>
        </w:rPr>
        <w:t>e</w:t>
      </w:r>
      <w:r>
        <w:rPr>
          <w:rFonts w:ascii="AppleSystemUIFont" w:eastAsia=".PingFang SC" w:hAnsi="AppleSystemUIFont" w:cs="AppleSystemUIFont"/>
          <w:u w:color="DCA10D"/>
        </w:rPr>
        <w:t xml:space="preserve"> around the China Liaison Office, which represents the mainland government, but it was at the main Hong Kong government offices that protests took a more violent turn. </w:t>
      </w:r>
    </w:p>
    <w:p w14:paraId="303D98FD"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4622FB26"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4709C77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entrenched</w:t>
      </w:r>
      <w:r>
        <w:rPr>
          <w:rFonts w:ascii="AppleSystemUIFont" w:eastAsia=".PingFang SC" w:hAnsi="AppleSystemUIFont" w:cs="AppleSystemUIFont"/>
          <w:u w:color="DCA10D"/>
        </w:rPr>
        <w:t xml:space="preserve">  [ɪn'trentʃt] V.S.   </w:t>
      </w:r>
      <w:r>
        <w:rPr>
          <w:rFonts w:ascii="AppleSystemUIFontBold" w:eastAsia=".PingFang SC" w:hAnsi="AppleSystemUIFontBold" w:cs="AppleSystemUIFontBold"/>
          <w:b/>
          <w:bCs/>
          <w:u w:color="DCA10D"/>
        </w:rPr>
        <w:t>be ingrained in xxx</w:t>
      </w:r>
    </w:p>
    <w:p w14:paraId="5D35A77F"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strongly established and not likely to change — often used to show disapproval  </w:t>
      </w:r>
      <w:r>
        <w:rPr>
          <w:rFonts w:ascii=".PingFang SC" w:eastAsia=".PingFang SC" w:hAnsi="AppleSystemUIFont" w:cs=".PingFang SC" w:hint="eastAsia"/>
          <w:u w:color="DCA10D"/>
        </w:rPr>
        <w:t>根深蒂固的〔常含贬义〕</w:t>
      </w:r>
    </w:p>
    <w:p w14:paraId="6E67A4BA"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[entrenched attitudes/belief/opinion/prejudices/positions/interests etc]</w:t>
      </w:r>
      <w:r>
        <w:rPr>
          <w:rFonts w:ascii="MS Gothic" w:eastAsia="MS Gothic" w:hAnsi="MS Gothic" w:cs="MS Gothic" w:hint="eastAsia"/>
          <w:u w:color="DCA10D"/>
        </w:rPr>
        <w:t> </w:t>
      </w:r>
      <w:r>
        <w:rPr>
          <w:rFonts w:ascii="AppleSystemUIFont" w:eastAsia=".PingFang SC" w:hAnsi="AppleSystemUIFont" w:cs="AppleSystemUIFont"/>
          <w:u w:color="DCA10D"/>
        </w:rPr>
        <w:t xml:space="preserve">e.g. Ageism </w:t>
      </w:r>
      <w:r>
        <w:rPr>
          <w:rFonts w:ascii="AppleSystemUIFontBold" w:eastAsia=".PingFang SC" w:hAnsi="AppleSystemUIFontBold" w:cs="AppleSystemUIFontBold"/>
          <w:b/>
          <w:bCs/>
          <w:u w:val="single" w:color="DCA10D"/>
        </w:rPr>
        <w:t xml:space="preserve">is entrenched in </w:t>
      </w:r>
      <w:r>
        <w:rPr>
          <w:rFonts w:ascii="AppleSystemUIFont" w:eastAsia=".PingFang SC" w:hAnsi="AppleSystemUIFont" w:cs="AppleSystemUIFont"/>
          <w:u w:color="DCA10D"/>
        </w:rPr>
        <w:t xml:space="preserve">our society. </w:t>
      </w:r>
      <w:r>
        <w:rPr>
          <w:rFonts w:ascii=".PingFang SC" w:eastAsia=".PingFang SC" w:hAnsi="AppleSystemUIFont" w:cs=".PingFang SC" w:hint="eastAsia"/>
          <w:u w:color="DCA10D"/>
        </w:rPr>
        <w:t>对老年人的歧视在我们这个社会根深蒂固。</w:t>
      </w:r>
      <w:r>
        <w:rPr>
          <w:rFonts w:ascii="MS Gothic" w:eastAsia="MS Gothic" w:hAnsi="MS Gothic" w:cs="MS Gothic" w:hint="eastAsia"/>
          <w:u w:color="DCA10D"/>
        </w:rPr>
        <w:t> </w:t>
      </w:r>
      <w:r>
        <w:rPr>
          <w:rFonts w:ascii="AppleSystemUIFont" w:eastAsia=".PingFang SC" w:hAnsi="AppleSystemUIFont" w:cs="AppleSystemUIFont"/>
          <w:u w:color="DCA10D"/>
        </w:rPr>
        <w:t xml:space="preserve">e.g.  a </w:t>
      </w:r>
      <w:r>
        <w:rPr>
          <w:rFonts w:ascii="AppleSystemUIFontItalic" w:eastAsia=".PingFang SC" w:hAnsi="AppleSystemUIFontItalic" w:cs="AppleSystemUIFontItalic"/>
          <w:i/>
          <w:iCs/>
          <w:u w:color="DCA10D"/>
        </w:rPr>
        <w:t xml:space="preserve">deeply entrenched </w:t>
      </w:r>
      <w:r>
        <w:rPr>
          <w:rFonts w:ascii="AppleSystemUIFont" w:eastAsia=".PingFang SC" w:hAnsi="AppleSystemUIFont" w:cs="AppleSystemUIFont"/>
          <w:u w:color="DCA10D"/>
        </w:rPr>
        <w:t xml:space="preserve">belief in male superiority </w:t>
      </w:r>
      <w:r>
        <w:rPr>
          <w:rFonts w:ascii=".PingFang SC" w:eastAsia=".PingFang SC" w:hAnsi="AppleSystemUIFont" w:cs=".PingFang SC" w:hint="eastAsia"/>
          <w:u w:color="DCA10D"/>
        </w:rPr>
        <w:t>根深蒂固的大男子主义观念</w:t>
      </w:r>
    </w:p>
    <w:p w14:paraId="19275B80"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e.g. </w:t>
      </w:r>
      <w:r>
        <w:rPr>
          <w:rFonts w:ascii="AppleSystemUIFont" w:eastAsia=".PingFang SC" w:hAnsi="AppleSystemUIFont" w:cs="AppleSystemUIFont"/>
          <w:u w:color="DCA10D"/>
        </w:rPr>
        <w:t xml:space="preserve">"We're in a much more bitter era of </w:t>
      </w:r>
      <w:r>
        <w:rPr>
          <w:rFonts w:ascii="AppleSystemUIFontBold" w:eastAsia=".PingFang SC" w:hAnsi="AppleSystemUIFontBold" w:cs="AppleSystemUIFontBold"/>
          <w:b/>
          <w:bCs/>
          <w:u w:color="DCA10D"/>
        </w:rPr>
        <w:t>entrenched</w:t>
      </w:r>
      <w:r>
        <w:rPr>
          <w:rFonts w:ascii="AppleSystemUIFont" w:eastAsia=".PingFang SC" w:hAnsi="AppleSystemUIFont" w:cs="AppleSystemUIFont"/>
          <w:u w:color="DCA10D"/>
        </w:rPr>
        <w:t xml:space="preserve"> competition between the US and China in particular, as well as China and other Western powers," he said.</w:t>
      </w:r>
    </w:p>
    <w:p w14:paraId="15EDEE9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V.S. ## [ be ingrained in xxx ]</w:t>
      </w:r>
    </w:p>
    <w:p w14:paraId="63E67CA1" w14:textId="77777777" w:rsidR="008C445A" w:rsidRDefault="008C445A" w:rsidP="008C445A">
      <w:pPr>
        <w:autoSpaceDE w:val="0"/>
        <w:autoSpaceDN w:val="0"/>
        <w:adjustRightInd w:val="0"/>
        <w:rPr>
          <w:rFonts w:ascii="AppleSystemUIFontBold" w:eastAsia=".PingFang SC" w:hAnsi="AppleSystemUIFontBold" w:cs="AppleSystemUIFontBold"/>
          <w:b/>
          <w:bCs/>
          <w:u w:val="single" w:color="DCA10D"/>
        </w:rPr>
      </w:pPr>
      <w:r>
        <w:rPr>
          <w:rFonts w:ascii="AppleSystemUIFont" w:eastAsia=".PingFang SC" w:hAnsi="AppleSystemUIFont" w:cs="AppleSystemUIFont"/>
          <w:u w:color="DCA10D"/>
        </w:rPr>
        <w:t xml:space="preserve">e.g. More than 150 million students </w:t>
      </w:r>
      <w:r>
        <w:rPr>
          <w:rFonts w:ascii="AppleSystemUIFontBold" w:eastAsia=".PingFang SC" w:hAnsi="AppleSystemUIFontBold" w:cs="AppleSystemUIFontBold"/>
          <w:b/>
          <w:bCs/>
          <w:u w:val="single" w:color="DCA10D"/>
        </w:rPr>
        <w:t xml:space="preserve">are enrolled in </w:t>
      </w:r>
      <w:r>
        <w:rPr>
          <w:rFonts w:ascii=".PingFang SC" w:eastAsia=".PingFang SC" w:hAnsi="AppleSystemUIFontBold" w:cs=".PingFang SC" w:hint="eastAsia"/>
          <w:u w:val="single" w:color="DCA10D"/>
        </w:rPr>
        <w:t>报名</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登记</w:t>
      </w:r>
      <w:r>
        <w:rPr>
          <w:rFonts w:ascii="AppleSystemUIFont" w:eastAsia=".PingFang SC" w:hAnsi="AppleSystemUIFont" w:cs="AppleSystemUIFont"/>
          <w:u w:color="DCA10D"/>
        </w:rPr>
        <w:t xml:space="preserve">China's </w:t>
      </w:r>
      <w:r>
        <w:rPr>
          <w:rFonts w:ascii="AppleSystemUIFontBold" w:eastAsia=".PingFang SC" w:hAnsi="AppleSystemUIFontBold" w:cs="AppleSystemUIFontBold"/>
          <w:b/>
          <w:bCs/>
          <w:u w:val="single" w:color="DCA10D"/>
        </w:rPr>
        <w:t xml:space="preserve">compulsory education system </w:t>
      </w:r>
      <w:r>
        <w:rPr>
          <w:rFonts w:ascii=".PingFang SC" w:eastAsia=".PingFang SC" w:hAnsi="AppleSystemUIFontBold" w:cs=".PingFang SC" w:hint="eastAsia"/>
          <w:u w:val="single" w:color="DCA10D"/>
        </w:rPr>
        <w:t>义务教育体系</w:t>
      </w:r>
      <w:r>
        <w:rPr>
          <w:rFonts w:ascii="AppleSystemUIFont" w:eastAsia=".PingFang SC" w:hAnsi="AppleSystemUIFont" w:cs="AppleSystemUIFont"/>
          <w:u w:val="single" w:color="DCA10D"/>
        </w:rPr>
        <w:t>,</w:t>
      </w:r>
      <w:r>
        <w:rPr>
          <w:rFonts w:ascii="AppleSystemUIFont" w:eastAsia=".PingFang SC" w:hAnsi="AppleSystemUIFont" w:cs="AppleSystemUIFont"/>
          <w:u w:color="DCA10D"/>
        </w:rPr>
        <w:t xml:space="preserve"> attending about 220,000 schools across the country</w:t>
      </w:r>
      <w:r>
        <w:rPr>
          <w:rFonts w:ascii="AppleSystemUIFont" w:eastAsia=".PingFang SC" w:hAnsi="AppleSystemUIFont" w:cs="AppleSystemUIFont"/>
          <w:u w:val="single" w:color="DCA10D"/>
        </w:rPr>
        <w:t xml:space="preserve">. </w:t>
      </w:r>
      <w:r>
        <w:rPr>
          <w:rFonts w:ascii="AppleSystemUIFontBold" w:eastAsia=".PingFang SC" w:hAnsi="AppleSystemUIFontBold" w:cs="AppleSystemUIFontBold"/>
          <w:b/>
          <w:bCs/>
          <w:u w:val="single" w:color="DCA10D"/>
        </w:rPr>
        <w:t>Compulsory education</w:t>
      </w:r>
      <w:r>
        <w:rPr>
          <w:rFonts w:ascii=".PingFang SC" w:eastAsia=".PingFang SC" w:hAnsi="AppleSystemUIFontBold" w:cs=".PingFang SC" w:hint="eastAsia"/>
          <w:u w:val="single" w:color="DCA10D"/>
        </w:rPr>
        <w:t>义务教育</w:t>
      </w:r>
      <w:r>
        <w:rPr>
          <w:rFonts w:ascii="AppleSystemUIFont" w:eastAsia=".PingFang SC" w:hAnsi="AppleSystemUIFont" w:cs="AppleSystemUIFont"/>
          <w:u w:color="DCA10D"/>
        </w:rPr>
        <w:t xml:space="preserve"> covers the first nine years of school for Chinese students, up until high school. Experts said tests </w:t>
      </w:r>
      <w:r>
        <w:rPr>
          <w:rFonts w:ascii="AppleSystemUIFontBold" w:eastAsia=".PingFang SC" w:hAnsi="AppleSystemUIFontBold" w:cs="AppleSystemUIFontBold"/>
          <w:b/>
          <w:bCs/>
          <w:u w:val="single" w:color="DCA10D"/>
        </w:rPr>
        <w:t xml:space="preserve">are too deeply ingrained (deeply-rooted) in </w:t>
      </w:r>
      <w:r>
        <w:rPr>
          <w:rFonts w:ascii=".PingFang SC" w:eastAsia=".PingFang SC" w:hAnsi="AppleSystemUIFontBold" w:cs=".PingFang SC" w:hint="eastAsia"/>
          <w:u w:val="single" w:color="DCA10D"/>
        </w:rPr>
        <w:t>根深蒂固</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the Chinese education systems, specially the gaokao and the zhongkao -- the </w:t>
      </w:r>
      <w:r>
        <w:rPr>
          <w:rFonts w:ascii="AppleSystemUIFontBold" w:eastAsia=".PingFang SC" w:hAnsi="AppleSystemUIFontBold" w:cs="AppleSystemUIFontBold"/>
          <w:b/>
          <w:bCs/>
          <w:u w:val="single" w:color="DCA10D"/>
        </w:rPr>
        <w:t>entrance exams for university</w:t>
      </w:r>
      <w:r>
        <w:rPr>
          <w:rFonts w:ascii="AppleSystemUIFont" w:eastAsia=".PingFang SC" w:hAnsi="AppleSystemUIFont" w:cs="AppleSystemUIFont"/>
          <w:u w:color="DCA10D"/>
        </w:rPr>
        <w:t xml:space="preserve"> and secondary school, respectively. … "Parents must avoid </w:t>
      </w:r>
      <w:r>
        <w:rPr>
          <w:rFonts w:ascii="AppleSystemUIFontBold" w:eastAsia=".PingFang SC" w:hAnsi="AppleSystemUIFontBold" w:cs="AppleSystemUIFontBold"/>
          <w:b/>
          <w:bCs/>
          <w:u w:color="DCA10D"/>
        </w:rPr>
        <w:t>blindly</w:t>
      </w:r>
      <w:r>
        <w:rPr>
          <w:rFonts w:ascii="AppleSystemUIFont" w:eastAsia=".PingFang SC" w:hAnsi="AppleSystemUIFont" w:cs="AppleSystemUIFont"/>
          <w:u w:color="DCA10D"/>
        </w:rPr>
        <w:t xml:space="preserve"> engaging in invidious competition and limit </w:t>
      </w:r>
      <w:r>
        <w:rPr>
          <w:rFonts w:ascii="AppleSystemUIFontBold" w:eastAsia=".PingFang SC" w:hAnsi="AppleSystemUIFontBold" w:cs="AppleSystemUIFontBold"/>
          <w:b/>
          <w:bCs/>
          <w:u w:color="DCA10D"/>
        </w:rPr>
        <w:t>overburdening</w:t>
      </w:r>
      <w:r>
        <w:rPr>
          <w:rFonts w:ascii="AppleSystemUIFont" w:eastAsia=".PingFang SC" w:hAnsi="AppleSystemUIFont" w:cs="AppleSystemUIFont"/>
          <w:u w:color="DCA10D"/>
        </w:rPr>
        <w:t xml:space="preserve"> their kids with too many </w:t>
      </w:r>
      <w:r>
        <w:rPr>
          <w:rFonts w:ascii="AppleSystemUIFontBold" w:eastAsia=".PingFang SC" w:hAnsi="AppleSystemUIFontBold" w:cs="AppleSystemUIFontBold"/>
          <w:b/>
          <w:bCs/>
          <w:u w:val="single" w:color="DCA10D"/>
        </w:rPr>
        <w:t xml:space="preserve">extracurricular activities </w:t>
      </w:r>
      <w:r>
        <w:rPr>
          <w:rFonts w:ascii=".PingFang SC" w:eastAsia=".PingFang SC" w:hAnsi="AppleSystemUIFontBold" w:cs=".PingFang SC" w:hint="eastAsia"/>
          <w:u w:val="single" w:color="DCA10D"/>
        </w:rPr>
        <w:t>课外活动</w:t>
      </w:r>
      <w:r>
        <w:rPr>
          <w:rFonts w:ascii="AppleSystemUIFont" w:eastAsia=".PingFang SC" w:hAnsi="AppleSystemUIFont" w:cs="AppleSystemUIFont"/>
          <w:u w:color="DCA10D"/>
        </w:rPr>
        <w:t>," the government document said. ..  The guidelines echo calls by Chinese President Xi over the past year to r</w:t>
      </w:r>
      <w:r>
        <w:rPr>
          <w:rFonts w:ascii="AppleSystemUIFontBold" w:eastAsia=".PingFang SC" w:hAnsi="AppleSystemUIFontBold" w:cs="AppleSystemUIFontBold"/>
          <w:b/>
          <w:bCs/>
          <w:u w:val="single" w:color="DCA10D"/>
        </w:rPr>
        <w:t>eshape the country's education system</w:t>
      </w:r>
      <w:r>
        <w:rPr>
          <w:rFonts w:ascii="AppleSystemUIFont" w:eastAsia=".PingFang SC" w:hAnsi="AppleSystemUIFont" w:cs="AppleSystemUIFont"/>
          <w:u w:color="DCA10D"/>
        </w:rPr>
        <w:t xml:space="preserve">, he emphasize to educate </w:t>
      </w:r>
      <w:r>
        <w:rPr>
          <w:rFonts w:ascii="AppleSystemUIFontBold" w:eastAsia=".PingFang SC" w:hAnsi="AppleSystemUIFontBold" w:cs="AppleSystemUIFontBold"/>
          <w:b/>
          <w:bCs/>
          <w:u w:val="single" w:color="DCA10D"/>
        </w:rPr>
        <w:t xml:space="preserve">a well-rounded </w:t>
      </w:r>
      <w:r>
        <w:rPr>
          <w:rFonts w:ascii=".PingFang SC" w:eastAsia=".PingFang SC" w:hAnsi="AppleSystemUIFontBold" w:cs=".PingFang SC" w:hint="eastAsia"/>
          <w:u w:val="single" w:color="DCA10D"/>
        </w:rPr>
        <w:t>全面的全人的</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"new generation of young people capable of </w:t>
      </w:r>
      <w:r>
        <w:rPr>
          <w:rFonts w:ascii="AppleSystemUIFontBold" w:eastAsia=".PingFang SC" w:hAnsi="AppleSystemUIFontBold" w:cs="AppleSystemUIFontBold"/>
          <w:b/>
          <w:bCs/>
          <w:u w:val="single" w:color="DCA10D"/>
        </w:rPr>
        <w:t>shouldering the mission of national rejuvenation</w:t>
      </w:r>
      <w:r>
        <w:rPr>
          <w:rFonts w:ascii="AppleSystemUIFontBold" w:eastAsia=".PingFang SC" w:hAnsi="AppleSystemUIFontBold" w:cs="AppleSystemUIFontBold"/>
          <w:b/>
          <w:bCs/>
          <w:u w:color="DCA10D"/>
        </w:rPr>
        <w:t xml:space="preserve">  [rɪ,dʒʊvə'neʃən] </w:t>
      </w:r>
      <w:r>
        <w:rPr>
          <w:rFonts w:ascii=".PingFang SC" w:eastAsia=".PingFang SC" w:hAnsi="AppleSystemUIFontBold" w:cs=".PingFang SC" w:hint="eastAsia"/>
          <w:u w:val="single" w:color="DCA10D"/>
        </w:rPr>
        <w:t>肩负着</w:t>
      </w:r>
      <w:r>
        <w:rPr>
          <w:rFonts w:ascii="AppleSystemUIFont" w:eastAsia=".PingFang SC" w:hAnsi="AppleSystemUIFont" w:cs="AppleSystemUIFont"/>
          <w:u w:val="single" w:color="DCA10D"/>
        </w:rPr>
        <w:t>(</w:t>
      </w:r>
      <w:r>
        <w:rPr>
          <w:rFonts w:ascii=".PingFang SC" w:eastAsia=".PingFang SC" w:hAnsi="AppleSystemUIFont" w:cs=".PingFang SC" w:hint="eastAsia"/>
          <w:u w:val="single" w:color="DCA10D"/>
        </w:rPr>
        <w:t>民族复兴复壮</w:t>
      </w:r>
      <w:r>
        <w:rPr>
          <w:rFonts w:ascii="AppleSystemUIFont" w:eastAsia=".PingFang SC" w:hAnsi="AppleSystemUIFont" w:cs="AppleSystemUIFont"/>
          <w:u w:val="single" w:color="DCA10D"/>
        </w:rPr>
        <w:t>)</w:t>
      </w:r>
      <w:r>
        <w:rPr>
          <w:rFonts w:ascii=".PingFang SC" w:eastAsia=".PingFang SC" w:hAnsi="AppleSystemUIFont" w:cs=".PingFang SC" w:hint="eastAsia"/>
          <w:u w:val="single" w:color="DCA10D"/>
        </w:rPr>
        <w:t>的使命</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Former student Dai said there was no space for</w:t>
      </w:r>
      <w:r>
        <w:rPr>
          <w:rFonts w:ascii="AppleSystemUIFontBold" w:eastAsia=".PingFang SC" w:hAnsi="AppleSystemUIFontBold" w:cs="AppleSystemUIFontBold"/>
          <w:b/>
          <w:bCs/>
          <w:u w:val="single" w:color="DCA10D"/>
        </w:rPr>
        <w:t xml:space="preserve"> a well-rounded education/a holistic education </w:t>
      </w:r>
      <w:r>
        <w:rPr>
          <w:rFonts w:ascii=".PingFang SC" w:eastAsia=".PingFang SC" w:hAnsi="AppleSystemUIFontBold" w:cs=".PingFang SC" w:hint="eastAsia"/>
          <w:u w:val="single" w:color="DCA10D"/>
        </w:rPr>
        <w:t>全面的全人教育</w:t>
      </w:r>
      <w:r>
        <w:rPr>
          <w:rFonts w:ascii="AppleSystemUIFont" w:eastAsia=".PingFang SC" w:hAnsi="AppleSystemUIFont" w:cs="AppleSystemUIFont"/>
          <w:u w:val="single" w:color="DCA10D"/>
        </w:rPr>
        <w:t xml:space="preserve"> </w:t>
      </w:r>
      <w:r>
        <w:rPr>
          <w:rFonts w:ascii="AppleSystemUIFont" w:eastAsia=".PingFang SC" w:hAnsi="AppleSystemUIFont" w:cs="AppleSystemUIFont"/>
          <w:u w:color="DCA10D"/>
        </w:rPr>
        <w:t>in China's current education system.  …Experts said that the reforms could take years -- even decades -- to realize. Education systems don't just</w:t>
      </w:r>
      <w:r>
        <w:rPr>
          <w:rFonts w:ascii="AppleSystemUIFontBold" w:eastAsia=".PingFang SC" w:hAnsi="AppleSystemUIFontBold" w:cs="AppleSystemUIFontBold"/>
          <w:b/>
          <w:bCs/>
          <w:u w:val="single" w:color="DCA10D"/>
        </w:rPr>
        <w:t xml:space="preserve"> "turn on a dime  </w:t>
      </w:r>
      <w:r>
        <w:rPr>
          <w:rFonts w:ascii=".PingFang SC" w:eastAsia=".PingFang SC" w:hAnsi="AppleSystemUIFontBold" w:cs=".PingFang SC" w:hint="eastAsia"/>
          <w:u w:val="single" w:color="DCA10D"/>
        </w:rPr>
        <w:t>在短时间内发生大变动</w:t>
      </w:r>
      <w:r>
        <w:rPr>
          <w:rFonts w:ascii="AppleSystemUIFont" w:eastAsia=".PingFang SC" w:hAnsi="AppleSystemUIFont" w:cs="AppleSystemUIFont"/>
          <w:u w:color="DCA10D"/>
        </w:rPr>
        <w:t>," said Field.</w:t>
      </w:r>
    </w:p>
    <w:p w14:paraId="1C4816AA"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49A39FF"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reckon sth V.S. beckon</w:t>
      </w:r>
    </w:p>
    <w:p w14:paraId="7BAFB4FD"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reckon sth  </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AppleSystemUIFont" w:eastAsia=".PingFang SC" w:hAnsi="AppleSystemUIFont" w:cs="AppleSystemUIFont"/>
          <w:u w:color="DCA10D"/>
        </w:rPr>
        <w:t>ˈ</w:t>
      </w:r>
      <w:r>
        <w:rPr>
          <w:rFonts w:ascii="AppleSystemUIFontItalic" w:eastAsia=".PingFang SC" w:hAnsi="AppleSystemUIFontItalic" w:cs="AppleSystemUIFontItalic"/>
          <w:i/>
          <w:iCs/>
          <w:u w:color="DCA10D"/>
        </w:rPr>
        <w:t>r</w:t>
      </w:r>
      <w:r>
        <w:rPr>
          <w:rFonts w:ascii="AppleSystemUIFont" w:eastAsia=".PingFang SC" w:hAnsi="AppleSystemUIFont" w:cs="AppleSystemUIFont"/>
          <w:u w:color="DCA10D"/>
        </w:rPr>
        <w:t>ɛ</w:t>
      </w:r>
      <w:r>
        <w:rPr>
          <w:rFonts w:ascii="AppleSystemUIFontItalic" w:eastAsia=".PingFang SC" w:hAnsi="AppleSystemUIFontItalic" w:cs="AppleSystemUIFontItalic"/>
          <w:i/>
          <w:iCs/>
          <w:u w:color="DCA10D"/>
        </w:rPr>
        <w:t xml:space="preserve">kən/ </w:t>
      </w:r>
    </w:p>
    <w:p w14:paraId="1EBF4772" w14:textId="77777777" w:rsidR="008C445A" w:rsidRDefault="008C445A" w:rsidP="008C445A">
      <w:pPr>
        <w:numPr>
          <w:ilvl w:val="0"/>
          <w:numId w:val="4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lastRenderedPageBreak/>
        <w:t>1.</w:t>
      </w:r>
      <w:r>
        <w:rPr>
          <w:rFonts w:ascii="AppleSystemUIFont" w:eastAsia=".PingFang SC" w:hAnsi="AppleSystemUIFont" w:cs="AppleSystemUIFont"/>
          <w:u w:color="DCA10D"/>
        </w:rPr>
        <w:tab/>
        <w:t xml:space="preserve">V-T If you reckon that something is true, you think that it is true. </w:t>
      </w:r>
      <w:r>
        <w:rPr>
          <w:rFonts w:ascii=".PingFang SC" w:eastAsia=".PingFang SC" w:hAnsi="AppleSystemUIFont" w:cs=".PingFang SC" w:hint="eastAsia"/>
          <w:u w:color="DCA10D"/>
        </w:rPr>
        <w:t>想</w:t>
      </w:r>
      <w:r>
        <w:rPr>
          <w:rFonts w:ascii="AppleSystemUIFont" w:eastAsia=".PingFang SC" w:hAnsi="AppleSystemUIFont" w:cs="AppleSystemUIFont"/>
          <w:u w:color="DCA10D"/>
        </w:rPr>
        <w:t xml:space="preserve">  Toni </w:t>
      </w:r>
      <w:r>
        <w:rPr>
          <w:rFonts w:ascii="AppleSystemUIFontBold" w:eastAsia=".PingFang SC" w:hAnsi="AppleSystemUIFontBold" w:cs="AppleSystemUIFontBold"/>
          <w:b/>
          <w:bCs/>
          <w:u w:color="DCA10D"/>
        </w:rPr>
        <w:t>reckoned</w:t>
      </w:r>
      <w:r>
        <w:rPr>
          <w:rFonts w:ascii="AppleSystemUIFont" w:eastAsia=".PingFang SC" w:hAnsi="AppleSystemUIFont" w:cs="AppleSystemUIFont"/>
          <w:u w:color="DCA10D"/>
        </w:rPr>
        <w:t xml:space="preserve"> that it must be about three o'clock. </w:t>
      </w:r>
    </w:p>
    <w:p w14:paraId="2B24ABDE" w14:textId="77777777" w:rsidR="008C445A" w:rsidRDefault="008C445A" w:rsidP="008C445A">
      <w:pPr>
        <w:numPr>
          <w:ilvl w:val="0"/>
          <w:numId w:val="46"/>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2.</w:t>
      </w:r>
      <w:r>
        <w:rPr>
          <w:rFonts w:ascii="AppleSystemUIFont" w:eastAsia=".PingFang SC" w:hAnsi="AppleSystemUIFont" w:cs="AppleSystemUIFont"/>
          <w:u w:color="DCA10D"/>
        </w:rPr>
        <w:tab/>
        <w:t xml:space="preserve">V-T If </w:t>
      </w:r>
      <w:r>
        <w:rPr>
          <w:rFonts w:ascii="AppleSystemUIFontBold" w:eastAsia=".PingFang SC" w:hAnsi="AppleSystemUIFontBold" w:cs="AppleSystemUIFontBold"/>
          <w:b/>
          <w:bCs/>
          <w:u w:val="single" w:color="DCA10D"/>
        </w:rPr>
        <w:t>something is reckoned to be a particular figure,</w:t>
      </w:r>
      <w:r>
        <w:rPr>
          <w:rFonts w:ascii="AppleSystemUIFont" w:eastAsia=".PingFang SC" w:hAnsi="AppleSystemUIFont" w:cs="AppleSystemUIFont"/>
          <w:u w:color="DCA10D"/>
        </w:rPr>
        <w:t xml:space="preserve"> it is calculated/estimated to be roughly that amount.  </w:t>
      </w:r>
      <w:r>
        <w:rPr>
          <w:rFonts w:ascii=".PingFang SC" w:eastAsia=".PingFang SC" w:hAnsi="AppleSystemUIFont" w:cs=".PingFang SC" w:hint="eastAsia"/>
          <w:u w:color="DCA10D"/>
        </w:rPr>
        <w:t>估价</w:t>
      </w:r>
      <w:r>
        <w:rPr>
          <w:rFonts w:ascii="AppleSystemUIFont" w:eastAsia=".PingFang SC" w:hAnsi="AppleSystemUIFont" w:cs="AppleSystemUIFont"/>
          <w:u w:color="DCA10D"/>
        </w:rPr>
        <w:t>/</w:t>
      </w:r>
      <w:r>
        <w:rPr>
          <w:rFonts w:ascii=".PingFang SC" w:eastAsia=".PingFang SC" w:hAnsi="AppleSystemUIFont" w:cs=".PingFang SC" w:hint="eastAsia"/>
          <w:u w:color="DCA10D"/>
        </w:rPr>
        <w:t>估算</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PingFang SC" w:eastAsia=".PingFang SC" w:hAnsi="AppleSystemUIFont" w:cs=".PingFang SC" w:hint="eastAsia"/>
          <w:u w:color="DCA10D"/>
        </w:rPr>
        <w:t>例：</w:t>
      </w:r>
      <w:r>
        <w:rPr>
          <w:rFonts w:ascii="AppleSystemUIFont" w:eastAsia=".PingFang SC" w:hAnsi="AppleSystemUIFont" w:cs="AppleSystemUIFont"/>
          <w:u w:color="DCA10D"/>
        </w:rPr>
        <w:t xml:space="preserve">The market is reckoned to be worth $1.4 bn in the U.S. alone.  </w:t>
      </w:r>
      <w:r>
        <w:rPr>
          <w:rFonts w:ascii=".PingFang SC" w:eastAsia=".PingFang SC" w:hAnsi="AppleSystemUIFont" w:cs=".PingFang SC" w:hint="eastAsia"/>
          <w:u w:color="DCA10D"/>
        </w:rPr>
        <w:t>这个市场仅在美国的价值估计就有</w:t>
      </w:r>
      <w:r>
        <w:rPr>
          <w:rFonts w:ascii="AppleSystemUIFont" w:eastAsia=".PingFang SC" w:hAnsi="AppleSystemUIFont" w:cs="AppleSystemUIFont"/>
          <w:u w:color="DCA10D"/>
        </w:rPr>
        <w:t>14</w:t>
      </w:r>
      <w:r>
        <w:rPr>
          <w:rFonts w:ascii=".PingFang SC" w:eastAsia=".PingFang SC" w:hAnsi="AppleSystemUIFont" w:cs=".PingFang SC" w:hint="eastAsia"/>
          <w:u w:color="DCA10D"/>
        </w:rPr>
        <w:t>亿美元。</w:t>
      </w:r>
    </w:p>
    <w:p w14:paraId="38E23A1E"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V.S.</w:t>
      </w:r>
    </w:p>
    <w:p w14:paraId="59DC5BE7"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beckon</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AppleSystemUIFont" w:eastAsia=".PingFang SC" w:hAnsi="AppleSystemUIFont" w:cs="AppleSystemUIFont"/>
          <w:u w:color="DCA10D"/>
        </w:rPr>
        <w:t>ˈ</w:t>
      </w:r>
      <w:r>
        <w:rPr>
          <w:rFonts w:ascii="AppleSystemUIFontItalic" w:eastAsia=".PingFang SC" w:hAnsi="AppleSystemUIFontItalic" w:cs="AppleSystemUIFontItalic"/>
          <w:i/>
          <w:iCs/>
          <w:u w:color="DCA10D"/>
        </w:rPr>
        <w:t>b</w:t>
      </w:r>
      <w:r>
        <w:rPr>
          <w:rFonts w:ascii="AppleSystemUIFont" w:eastAsia=".PingFang SC" w:hAnsi="AppleSystemUIFont" w:cs="AppleSystemUIFont"/>
          <w:u w:color="DCA10D"/>
        </w:rPr>
        <w:t>ɛ</w:t>
      </w:r>
      <w:r>
        <w:rPr>
          <w:rFonts w:ascii="AppleSystemUIFontItalic" w:eastAsia=".PingFang SC" w:hAnsi="AppleSystemUIFontItalic" w:cs="AppleSystemUIFontItalic"/>
          <w:i/>
          <w:iCs/>
          <w:u w:color="DCA10D"/>
        </w:rPr>
        <w:t xml:space="preserve">kən/  </w:t>
      </w:r>
      <w:r>
        <w:rPr>
          <w:rFonts w:ascii="AppleSystemUIFontBold" w:eastAsia=".PingFang SC" w:hAnsi="AppleSystemUIFontBold" w:cs="AppleSystemUIFontBold"/>
          <w:b/>
          <w:bCs/>
          <w:u w:color="DCA10D"/>
        </w:rPr>
        <w:t xml:space="preserve">bacon sb;   beckon (to) sb to do sth </w:t>
      </w:r>
    </w:p>
    <w:p w14:paraId="75BE7FF0" w14:textId="77777777" w:rsidR="008C445A" w:rsidRDefault="008C445A" w:rsidP="008C445A">
      <w:pPr>
        <w:numPr>
          <w:ilvl w:val="0"/>
          <w:numId w:val="47"/>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1.</w:t>
      </w:r>
      <w:r>
        <w:rPr>
          <w:rFonts w:ascii="AppleSystemUIFont" w:eastAsia=".PingFang SC" w:hAnsi="AppleSystemUIFont" w:cs="AppleSystemUIFont"/>
          <w:u w:color="DCA10D"/>
        </w:rPr>
        <w:tab/>
        <w:t xml:space="preserve">V-T/V-I If you beckon to someone, you signal to them to come to you. to make a signal to someone with your hand, to show that you want them to come towards you or to follow you </w:t>
      </w:r>
      <w:r>
        <w:rPr>
          <w:rFonts w:ascii=".PingFang SC" w:eastAsia=".PingFang SC" w:hAnsi="AppleSystemUIFont" w:cs=".PingFang SC" w:hint="eastAsia"/>
          <w:u w:color="DCA10D"/>
        </w:rPr>
        <w:t>向</w:t>
      </w:r>
      <w:r>
        <w:rPr>
          <w:rFonts w:ascii="AppleSystemUIFont" w:eastAsia=".PingFang SC" w:hAnsi="AppleSystemUIFont" w:cs="AppleSystemUIFont"/>
          <w:u w:color="DCA10D"/>
        </w:rPr>
        <w:t>…</w:t>
      </w:r>
      <w:r>
        <w:rPr>
          <w:rFonts w:ascii=".PingFang SC" w:eastAsia=".PingFang SC" w:hAnsi="AppleSystemUIFont" w:cs=".PingFang SC" w:hint="eastAsia"/>
          <w:u w:color="DCA10D"/>
        </w:rPr>
        <w:t>招手</w:t>
      </w:r>
      <w:r>
        <w:rPr>
          <w:rFonts w:ascii="AppleSystemUIFont" w:eastAsia=".PingFang SC" w:hAnsi="AppleSystemUIFont" w:cs="AppleSystemUIFont"/>
          <w:u w:color="DCA10D"/>
        </w:rPr>
        <w:t xml:space="preserve"> , </w:t>
      </w:r>
      <w:r>
        <w:rPr>
          <w:rFonts w:ascii=".PingFang SC" w:eastAsia=".PingFang SC" w:hAnsi="AppleSystemUIFont" w:cs=".PingFang SC" w:hint="eastAsia"/>
          <w:u w:color="DCA10D"/>
        </w:rPr>
        <w:t>〔招手〕示意，召唤</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beckon (to) sb to do sth].</w:t>
      </w:r>
      <w:r>
        <w:rPr>
          <w:rFonts w:ascii="AppleSystemUIFont" w:eastAsia=".PingFang SC" w:hAnsi="AppleSystemUIFont" w:cs="AppleSystemUIFont"/>
          <w:u w:color="DCA10D"/>
        </w:rPr>
        <w:t xml:space="preserve">  e.g.  I could see my husband beckoning to me. </w:t>
      </w:r>
      <w:r>
        <w:rPr>
          <w:rFonts w:ascii=".PingFang SC" w:eastAsia=".PingFang SC" w:hAnsi="AppleSystemUIFont" w:cs=".PingFang SC" w:hint="eastAsia"/>
          <w:u w:color="DCA10D"/>
        </w:rPr>
        <w:t>我看到我丈夫在向我招手。</w:t>
      </w:r>
      <w:r>
        <w:rPr>
          <w:rFonts w:ascii="AppleSystemUIFont" w:eastAsia=".PingFang SC" w:hAnsi="AppleSystemUIFont" w:cs="AppleSystemUIFont"/>
          <w:u w:color="DCA10D"/>
        </w:rPr>
        <w:t xml:space="preserve"> e.g.  She</w:t>
      </w:r>
      <w:r>
        <w:rPr>
          <w:rFonts w:ascii="AppleSystemUIFontBold" w:eastAsia=".PingFang SC" w:hAnsi="AppleSystemUIFontBold" w:cs="AppleSystemUIFontBold"/>
          <w:b/>
          <w:bCs/>
          <w:u w:val="single" w:color="DCA10D"/>
        </w:rPr>
        <w:t xml:space="preserve"> beckoned to the waitress to </w:t>
      </w:r>
      <w:r>
        <w:rPr>
          <w:rFonts w:ascii="AppleSystemUIFont" w:eastAsia=".PingFang SC" w:hAnsi="AppleSystemUIFont" w:cs="AppleSystemUIFont"/>
          <w:u w:color="DCA10D"/>
        </w:rPr>
        <w:t xml:space="preserve">bring more wine. </w:t>
      </w:r>
      <w:r>
        <w:rPr>
          <w:rFonts w:ascii=".PingFang SC" w:eastAsia=".PingFang SC" w:hAnsi="AppleSystemUIFont" w:cs=".PingFang SC" w:hint="eastAsia"/>
          <w:u w:color="DCA10D"/>
        </w:rPr>
        <w:t>她示意服务员再拿些酒来</w:t>
      </w:r>
      <w:r>
        <w:rPr>
          <w:rFonts w:ascii="AppleSystemUIFont" w:eastAsia=".PingFang SC" w:hAnsi="AppleSystemUIFont" w:cs="AppleSystemUIFont"/>
          <w:u w:color="DCA10D"/>
        </w:rPr>
        <w:t xml:space="preserve">   e.g. He beckoned to the waiter for the bill  </w:t>
      </w:r>
      <w:r>
        <w:rPr>
          <w:rFonts w:ascii=".PingFang SC" w:eastAsia=".PingFang SC" w:hAnsi="AppleSystemUIFont" w:cs=".PingFang SC" w:hint="eastAsia"/>
          <w:u w:color="DCA10D"/>
        </w:rPr>
        <w:t>他朝服务员招了招手。</w:t>
      </w:r>
      <w:r>
        <w:rPr>
          <w:rFonts w:ascii="MS Gothic" w:eastAsia="MS Gothic" w:hAnsi="MS Gothic" w:cs="MS Gothic" w:hint="eastAsia"/>
          <w:u w:color="DCA10D"/>
        </w:rPr>
        <w:t> </w:t>
      </w:r>
      <w:r>
        <w:rPr>
          <w:rFonts w:ascii="AppleSystemUIFont" w:eastAsia=".PingFang SC" w:hAnsi="AppleSystemUIFont" w:cs="AppleSystemUIFont"/>
          <w:u w:color="DCA10D"/>
        </w:rPr>
        <w:t xml:space="preserve">e.g. I beckoned her to join us. </w:t>
      </w:r>
      <w:r>
        <w:rPr>
          <w:rFonts w:ascii=".PingFang SC" w:eastAsia=".PingFang SC" w:hAnsi="AppleSystemUIFont" w:cs=".PingFang SC" w:hint="eastAsia"/>
          <w:u w:color="DCA10D"/>
        </w:rPr>
        <w:t>我招手叫她过来。</w:t>
      </w:r>
      <w:r>
        <w:rPr>
          <w:rFonts w:ascii="AppleSystemUIFont" w:eastAsia=".PingFang SC" w:hAnsi="AppleSystemUIFont" w:cs="AppleSystemUIFont"/>
          <w:u w:color="DCA10D"/>
        </w:rPr>
        <w:t xml:space="preserve">e.g. </w:t>
      </w:r>
      <w:r>
        <w:rPr>
          <w:rFonts w:ascii="AppleSystemUIFontBold" w:eastAsia=".PingFang SC" w:hAnsi="AppleSystemUIFontBold" w:cs="AppleSystemUIFontBold"/>
          <w:b/>
          <w:bCs/>
          <w:u w:color="DCA10D"/>
        </w:rPr>
        <w:t xml:space="preserve">Singapore beckons:  </w:t>
      </w:r>
      <w:r>
        <w:rPr>
          <w:rFonts w:ascii="AppleSystemUIFont" w:eastAsia=".PingFang SC" w:hAnsi="AppleSystemUIFont" w:cs="AppleSystemUIFont"/>
          <w:u w:color="DCA10D"/>
        </w:rPr>
        <w:t>"They wouldn't close their operation in Hong Kong entirely but would move substantial parts to Singapore and make it their regional headquarters," he said. "Large numbers of Hong Kong residents from the middle class ... backgrounds might start emigrating to English-speaking countries." Evidence of an exodus from the city would likely crash Hong Kong's property market, too</w:t>
      </w:r>
    </w:p>
    <w:p w14:paraId="283EFDEB" w14:textId="77777777" w:rsidR="008C445A" w:rsidRDefault="008C445A" w:rsidP="008C445A">
      <w:pPr>
        <w:numPr>
          <w:ilvl w:val="0"/>
          <w:numId w:val="47"/>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V-I If something beckons, it is so attractive to someone that they feel they must become involved in it; if something such as a place or opportunity beckons, it appears so attractive that you want to have it </w:t>
      </w:r>
      <w:r>
        <w:rPr>
          <w:rFonts w:ascii=".PingFang SC" w:eastAsia=".PingFang SC" w:hAnsi="AppleSystemUIFont" w:cs=".PingFang SC" w:hint="eastAsia"/>
          <w:u w:color="DCA10D"/>
        </w:rPr>
        <w:t>〔地方或机会〕引诱，吸引</w:t>
      </w:r>
      <w:r>
        <w:rPr>
          <w:rFonts w:ascii="AppleSystemUIFont" w:eastAsia=".PingFang SC" w:hAnsi="AppleSystemUIFont" w:cs="AppleSystemUIFont"/>
          <w:u w:color="DCA10D"/>
        </w:rPr>
        <w:t>(</w:t>
      </w:r>
      <w:r>
        <w:rPr>
          <w:rFonts w:ascii=".PingFang SC" w:eastAsia=".PingFang SC" w:hAnsi="AppleSystemUIFont" w:cs=".PingFang SC" w:hint="eastAsia"/>
          <w:u w:color="DCA10D"/>
        </w:rPr>
        <w:t>召唤</w:t>
      </w:r>
      <w:r>
        <w:rPr>
          <w:rFonts w:ascii="AppleSystemUIFont" w:eastAsia=".PingFang SC" w:hAnsi="AppleSystemUIFont" w:cs="AppleSystemUIFont"/>
          <w:u w:color="DCA10D"/>
        </w:rPr>
        <w:t xml:space="preserve">), </w:t>
      </w:r>
      <w:r>
        <w:rPr>
          <w:rFonts w:ascii=".PingFang SC" w:eastAsia=".PingFang SC" w:hAnsi="AppleSystemUIFont" w:cs=".PingFang SC" w:hint="eastAsia"/>
          <w:u w:val="single" w:color="DCA10D"/>
        </w:rPr>
        <w:t>引人入胜</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令人向往</w:t>
      </w:r>
      <w:r>
        <w:rPr>
          <w:rFonts w:ascii="AppleSystemUIFont" w:eastAsia=".PingFang SC" w:hAnsi="AppleSystemUIFont" w:cs="AppleSystemUIFont"/>
          <w:u w:color="DCA10D"/>
        </w:rPr>
        <w:t xml:space="preserve"> e.g. A career in the film industry beckoned.</w:t>
      </w:r>
      <w:r>
        <w:rPr>
          <w:rFonts w:ascii=".PingFang SC" w:eastAsia=".PingFang SC" w:hAnsi="AppleSystemUIFont" w:cs=".PingFang SC" w:hint="eastAsia"/>
          <w:u w:color="DCA10D"/>
        </w:rPr>
        <w:t>电影事业令人向往</w:t>
      </w:r>
      <w:r>
        <w:rPr>
          <w:rFonts w:ascii="AppleSystemUIFont" w:eastAsia=".PingFang SC" w:hAnsi="AppleSystemUIFont" w:cs="AppleSystemUIFont"/>
          <w:u w:color="DCA10D"/>
        </w:rPr>
        <w:t xml:space="preserve">  e.g. All the attractions of the peninsula beckon.  </w:t>
      </w:r>
      <w:r>
        <w:rPr>
          <w:rFonts w:ascii=".PingFang SC" w:eastAsia=".PingFang SC" w:hAnsi="AppleSystemUIFont" w:cs=".PingFang SC" w:hint="eastAsia"/>
          <w:u w:color="DCA10D"/>
        </w:rPr>
        <w:t>那半岛上所有胜地都</w:t>
      </w:r>
      <w:r>
        <w:rPr>
          <w:rFonts w:ascii=".PingFang SC" w:eastAsia=".PingFang SC" w:hAnsi="AppleSystemUIFont" w:cs=".PingFang SC" w:hint="eastAsia"/>
          <w:u w:val="single" w:color="DCA10D"/>
        </w:rPr>
        <w:t>引人入胜</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令人向往</w:t>
      </w:r>
      <w:r>
        <w:rPr>
          <w:rFonts w:ascii=".PingFang SC" w:eastAsia=".PingFang SC" w:hAnsi="AppleSystemUIFontBold" w:cs=".PingFang SC" w:hint="eastAsia"/>
          <w:u w:color="DCA10D"/>
        </w:rPr>
        <w:t>。</w:t>
      </w:r>
    </w:p>
    <w:p w14:paraId="139FF139" w14:textId="77777777" w:rsidR="008C445A" w:rsidRDefault="008C445A" w:rsidP="008C445A">
      <w:pPr>
        <w:numPr>
          <w:ilvl w:val="0"/>
          <w:numId w:val="47"/>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V-I If something </w:t>
      </w:r>
      <w:r>
        <w:rPr>
          <w:rFonts w:ascii="AppleSystemUIFontBold" w:eastAsia=".PingFang SC" w:hAnsi="AppleSystemUIFontBold" w:cs="AppleSystemUIFontBold"/>
          <w:b/>
          <w:bCs/>
          <w:u w:val="single" w:color="DCA10D"/>
        </w:rPr>
        <w:t>beckons for someone</w:t>
      </w:r>
      <w:r>
        <w:rPr>
          <w:rFonts w:ascii="AppleSystemUIFont" w:eastAsia=".PingFang SC" w:hAnsi="AppleSystemUIFont" w:cs="AppleSystemUIFont"/>
          <w:u w:color="DCA10D"/>
        </w:rPr>
        <w:t xml:space="preserve">, it is very likely to happen to them </w:t>
      </w:r>
      <w:r>
        <w:rPr>
          <w:rFonts w:ascii=".PingFang SC" w:eastAsia=".PingFang SC" w:hAnsi="AppleSystemUIFont" w:cs=".PingFang SC" w:hint="eastAsia"/>
          <w:u w:color="DCA10D"/>
        </w:rPr>
        <w:t>向</w:t>
      </w:r>
      <w:r>
        <w:rPr>
          <w:rFonts w:ascii="AppleSystemUIFont" w:eastAsia=".PingFang SC" w:hAnsi="AppleSystemUIFont" w:cs="AppleSystemUIFont"/>
          <w:u w:color="DCA10D"/>
        </w:rPr>
        <w:t>sb</w:t>
      </w:r>
      <w:r>
        <w:rPr>
          <w:rFonts w:ascii=".PingFang SC" w:eastAsia=".PingFang SC" w:hAnsi="AppleSystemUIFont" w:cs=".PingFang SC" w:hint="eastAsia"/>
          <w:u w:color="DCA10D"/>
        </w:rPr>
        <w:t>召唤</w:t>
      </w:r>
      <w:r>
        <w:rPr>
          <w:rFonts w:ascii="AppleSystemUIFont" w:eastAsia=".PingFang SC" w:hAnsi="AppleSystemUIFont" w:cs="AppleSystemUIFont"/>
          <w:u w:color="DCA10D"/>
        </w:rPr>
        <w:t xml:space="preserve"> , </w:t>
      </w:r>
      <w:r>
        <w:rPr>
          <w:rFonts w:ascii=".PingFang SC" w:eastAsia=".PingFang SC" w:hAnsi="AppleSystemUIFont" w:cs=".PingFang SC" w:hint="eastAsia"/>
          <w:u w:color="DCA10D"/>
        </w:rPr>
        <w:t>可能发生</w:t>
      </w:r>
      <w:r>
        <w:rPr>
          <w:rFonts w:ascii="AppleSystemUIFont" w:eastAsia=".PingFang SC" w:hAnsi="AppleSystemUIFont" w:cs="AppleSystemUIFont"/>
          <w:u w:color="DCA10D"/>
        </w:rPr>
        <w:t xml:space="preserve">. [+ for ] e.g.  Early retirement </w:t>
      </w:r>
      <w:r>
        <w:rPr>
          <w:rFonts w:ascii="AppleSystemUIFontBold" w:eastAsia=".PingFang SC" w:hAnsi="AppleSystemUIFontBold" w:cs="AppleSystemUIFontBold"/>
          <w:b/>
          <w:bCs/>
          <w:u w:val="single" w:color="DCA10D"/>
        </w:rPr>
        <w:t>beckoned for George</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乔治可能会提早退休</w:t>
      </w:r>
      <w:r>
        <w:rPr>
          <w:rFonts w:ascii="MS Gothic" w:eastAsia="MS Gothic" w:hAnsi="MS Gothic" w:cs="MS Gothic" w:hint="eastAsia"/>
          <w:u w:color="DCA10D"/>
        </w:rPr>
        <w:t> </w:t>
      </w:r>
    </w:p>
    <w:p w14:paraId="79F5CACE"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65723C64"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6A83B66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59F93A60"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Brexit, Boris Johnson </w:t>
      </w:r>
      <w:hyperlink r:id="rId22" w:history="1">
        <w:r>
          <w:rPr>
            <w:rFonts w:ascii="AppleSystemUIFontBold" w:eastAsia=".PingFang SC" w:hAnsi="AppleSystemUIFontBold" w:cs="AppleSystemUIFontBold"/>
            <w:b/>
            <w:bCs/>
            <w:color w:val="DCA10D"/>
            <w:u w:color="DCA10D"/>
          </w:rPr>
          <w:t>https://edition.cnn.com/2019/09/24/uk/government-loses-supreme-court-suspension-case-gbr-intl/index.html</w:t>
        </w:r>
      </w:hyperlink>
      <w:r>
        <w:rPr>
          <w:rFonts w:ascii="AppleSystemUIFontBold" w:eastAsia=".PingFang SC" w:hAnsi="AppleSystemUIFontBold" w:cs="AppleSystemUIFontBold"/>
          <w:b/>
          <w:bCs/>
          <w:u w:color="DCA10D"/>
        </w:rPr>
        <w:t xml:space="preserve"> </w:t>
      </w:r>
    </w:p>
    <w:p w14:paraId="49414E1D"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hyperlink r:id="rId23" w:history="1">
        <w:r>
          <w:rPr>
            <w:rFonts w:ascii="AppleSystemUIFontBold" w:eastAsia=".PingFang SC" w:hAnsi="AppleSystemUIFontBold" w:cs="AppleSystemUIFontBold"/>
            <w:b/>
            <w:bCs/>
            <w:color w:val="DCA10D"/>
            <w:u w:color="DCA10D"/>
          </w:rPr>
          <w:t>https://edition.cnn.com/uk/live-news/boris-johnson-supreme-court-ruling-dle-intl/index.html</w:t>
        </w:r>
      </w:hyperlink>
      <w:r>
        <w:rPr>
          <w:rFonts w:ascii="AppleSystemUIFontBold" w:eastAsia=".PingFang SC" w:hAnsi="AppleSystemUIFontBold" w:cs="AppleSystemUIFontBold"/>
          <w:b/>
          <w:bCs/>
          <w:u w:color="DCA10D"/>
        </w:rPr>
        <w:t xml:space="preserve"> </w:t>
      </w:r>
    </w:p>
    <w:p w14:paraId="695E952F"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6C8E266E"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uphold sb’s decision/plan </w:t>
      </w:r>
    </w:p>
    <w:p w14:paraId="24653B8E"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e.g. </w:t>
      </w:r>
      <w:r>
        <w:rPr>
          <w:rFonts w:ascii="AppleSystemUIFont" w:eastAsia=".PingFang SC" w:hAnsi="AppleSystemUIFont" w:cs="AppleSystemUIFont"/>
          <w:u w:color="DCA10D"/>
        </w:rPr>
        <w:t xml:space="preserve">Judges unanimously upheld an </w:t>
      </w:r>
      <w:hyperlink r:id="rId24" w:history="1">
        <w:r>
          <w:rPr>
            <w:rFonts w:ascii="AppleSystemUIFont" w:eastAsia=".PingFang SC" w:hAnsi="AppleSystemUIFont" w:cs="AppleSystemUIFont"/>
            <w:color w:val="DCA10D"/>
            <w:u w:val="single" w:color="DCA10D"/>
          </w:rPr>
          <w:t>earlier decision by Scotland's highest civil court</w:t>
        </w:r>
      </w:hyperlink>
      <w:r>
        <w:rPr>
          <w:rFonts w:ascii="AppleSystemUIFont" w:eastAsia=".PingFang SC" w:hAnsi="AppleSystemUIFont" w:cs="AppleSystemUIFont"/>
          <w:u w:color="DCA10D"/>
        </w:rPr>
        <w:t>, which ruled that Johnson had acted illegally to suppress parliamentary scrutiny of his Brexit strategy.</w:t>
      </w:r>
    </w:p>
    <w:p w14:paraId="5AAA7826"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58D0212B"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stray /streɪ/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v. adj. n.</w:t>
      </w:r>
    </w:p>
    <w:p w14:paraId="439566E2"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5598B408"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1.[ usually + adv./prep. ] to move away, deviate from the place where you should be, without intending to </w:t>
      </w:r>
      <w:r>
        <w:rPr>
          <w:rFonts w:ascii=".PingFang SC" w:eastAsia=".PingFang SC" w:hAnsi="AppleSystemUIFont" w:cs=".PingFang SC" w:hint="eastAsia"/>
          <w:u w:color="DCA10D"/>
        </w:rPr>
        <w:t>迷路；偏离；走失</w:t>
      </w:r>
      <w:r>
        <w:rPr>
          <w:rFonts w:ascii="MS Gothic" w:eastAsia="MS Gothic" w:hAnsi="MS Gothic" w:cs="MS Gothic" w:hint="eastAsia"/>
          <w:u w:color="DCA10D"/>
        </w:rPr>
        <w:t> </w:t>
      </w:r>
      <w:r>
        <w:rPr>
          <w:rFonts w:ascii="AppleSystemUIFont" w:eastAsia=".PingFang SC" w:hAnsi="AppleSystemUIFont" w:cs="AppleSystemUIFont"/>
          <w:u w:color="DCA10D"/>
        </w:rPr>
        <w:t xml:space="preserve">He strayed into the path of an oncoming car. </w:t>
      </w:r>
      <w:r>
        <w:rPr>
          <w:rFonts w:ascii=".PingFang SC" w:eastAsia=".PingFang SC" w:hAnsi="AppleSystemUIFont" w:cs=".PingFang SC" w:hint="eastAsia"/>
          <w:u w:color="DCA10D"/>
        </w:rPr>
        <w:t>他偏到了一辆迎面驶来的汽车的行车路线上。</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Her eyes kept straying over to the clock on the wall. </w:t>
      </w:r>
      <w:r>
        <w:rPr>
          <w:rFonts w:ascii=".PingFang SC" w:eastAsia=".PingFang SC" w:hAnsi="AppleSystemUIFont" w:cs=".PingFang SC" w:hint="eastAsia"/>
          <w:u w:color="DCA10D"/>
        </w:rPr>
        <w:t>她的目光不时瞟向墙上的钟。</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w:t>
      </w:r>
    </w:p>
    <w:p w14:paraId="5E3F7F21" w14:textId="77777777" w:rsidR="008C445A" w:rsidRDefault="008C445A" w:rsidP="008C445A">
      <w:pPr>
        <w:numPr>
          <w:ilvl w:val="0"/>
          <w:numId w:val="48"/>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usually + adv./prep. ] to begin to think about or discuss a different subject from the one you should be thinking about or discussing </w:t>
      </w:r>
      <w:r>
        <w:rPr>
          <w:rFonts w:ascii=".PingFang SC" w:eastAsia=".PingFang SC" w:hAnsi="AppleSystemUIFont" w:cs=".PingFang SC" w:hint="eastAsia"/>
          <w:u w:color="DCA10D"/>
        </w:rPr>
        <w:t>偏离正题；走神；离题</w:t>
      </w:r>
    </w:p>
    <w:p w14:paraId="44FD083A" w14:textId="77777777" w:rsidR="008C445A" w:rsidRDefault="008C445A" w:rsidP="008C445A">
      <w:pPr>
        <w:numPr>
          <w:ilvl w:val="0"/>
          <w:numId w:val="49"/>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ab/>
      </w:r>
      <w:r>
        <w:rPr>
          <w:rFonts w:ascii="AppleSystemUIFont" w:eastAsia=".PingFang SC" w:hAnsi="AppleSystemUIFont" w:cs="AppleSystemUIFont"/>
          <w:u w:color="DCA10D"/>
        </w:rPr>
        <w:tab/>
      </w:r>
      <w:r>
        <w:rPr>
          <w:rFonts w:ascii=".PingFang SC" w:eastAsia=".PingFang SC" w:hAnsi="AppleSystemUIFont" w:cs=".PingFang SC" w:hint="eastAsia"/>
          <w:u w:color="DCA10D"/>
        </w:rPr>
        <w:t>例：</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My mind kept straying back to our last talk together. </w:t>
      </w:r>
      <w:r>
        <w:rPr>
          <w:rFonts w:ascii=".PingFang SC" w:eastAsia=".PingFang SC" w:hAnsi="AppleSystemUIFont" w:cs=".PingFang SC" w:hint="eastAsia"/>
          <w:u w:color="DCA10D"/>
        </w:rPr>
        <w:t>我老走神，一再回想起我们上次在一起交谈的情景。</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w:t>
      </w:r>
    </w:p>
    <w:p w14:paraId="3A3180D9" w14:textId="77777777" w:rsidR="008C445A" w:rsidRDefault="008C445A" w:rsidP="008C445A">
      <w:pPr>
        <w:numPr>
          <w:ilvl w:val="0"/>
          <w:numId w:val="49"/>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ab/>
      </w:r>
      <w:r>
        <w:rPr>
          <w:rFonts w:ascii="AppleSystemUIFont" w:eastAsia=".PingFang SC" w:hAnsi="AppleSystemUIFont" w:cs="AppleSystemUIFont"/>
          <w:u w:color="DCA10D"/>
        </w:rPr>
        <w:tab/>
      </w:r>
      <w:r>
        <w:rPr>
          <w:rFonts w:ascii=".PingFang SC" w:eastAsia=".PingFang SC" w:hAnsi="AppleSystemUIFont" w:cs=".PingFang SC" w:hint="eastAsia"/>
          <w:u w:color="DCA10D"/>
        </w:rPr>
        <w:t>例：</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We seem to be straying from the main theme of the debate. </w:t>
      </w:r>
      <w:r>
        <w:rPr>
          <w:rFonts w:ascii=".PingFang SC" w:eastAsia=".PingFang SC" w:hAnsi="AppleSystemUIFont" w:cs=".PingFang SC" w:hint="eastAsia"/>
          <w:u w:color="DCA10D"/>
        </w:rPr>
        <w:t>我们似乎是偏离了辩论的主题。</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w:t>
      </w:r>
    </w:p>
    <w:p w14:paraId="1828CE44"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07DBA7A"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V.S. digress</w:t>
      </w:r>
    </w:p>
    <w:p w14:paraId="2267C7DE"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If you </w:t>
      </w:r>
      <w:r>
        <w:rPr>
          <w:rFonts w:ascii="AppleSystemUIFontBold" w:eastAsia=".PingFang SC" w:hAnsi="AppleSystemUIFontBold" w:cs="AppleSystemUIFontBold"/>
          <w:b/>
          <w:bCs/>
          <w:u w:color="DCA10D"/>
        </w:rPr>
        <w:t>digress</w:t>
      </w:r>
      <w:r>
        <w:rPr>
          <w:rFonts w:ascii="AppleSystemUIFont" w:eastAsia=".PingFang SC" w:hAnsi="AppleSystemUIFont" w:cs="AppleSystemUIFont"/>
          <w:u w:color="DCA10D"/>
        </w:rPr>
        <w:t xml:space="preserve">, you move away from the subject you are talking or writing about and talk or write about something different for a while. </w:t>
      </w:r>
      <w:r>
        <w:rPr>
          <w:rFonts w:ascii=".PingFang SC" w:eastAsia=".PingFang SC" w:hAnsi="AppleSystemUIFont" w:cs=".PingFang SC" w:hint="eastAsia"/>
          <w:u w:color="DCA10D"/>
        </w:rPr>
        <w:t>离题</w:t>
      </w:r>
    </w:p>
    <w:p w14:paraId="026B58B5"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I've </w:t>
      </w:r>
      <w:r>
        <w:rPr>
          <w:rFonts w:ascii="AppleSystemUIFontBold" w:eastAsia=".PingFang SC" w:hAnsi="AppleSystemUIFontBold" w:cs="AppleSystemUIFontBold"/>
          <w:b/>
          <w:bCs/>
          <w:u w:color="DCA10D"/>
        </w:rPr>
        <w:t>digressed</w:t>
      </w:r>
      <w:r>
        <w:rPr>
          <w:rFonts w:ascii="AppleSystemUIFont" w:eastAsia=".PingFang SC" w:hAnsi="AppleSystemUIFont" w:cs="AppleSystemUIFont"/>
          <w:u w:color="DCA10D"/>
        </w:rPr>
        <w:t xml:space="preserve"> a little to explain the situation so far, so let me now recap.</w:t>
      </w:r>
    </w:p>
    <w:p w14:paraId="6B36CF0C"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PingFang SC" w:eastAsia=".PingFang SC" w:hAnsi="AppleSystemUIFont" w:cs=".PingFang SC" w:hint="eastAsia"/>
          <w:u w:color="DCA10D"/>
        </w:rPr>
        <w:t>我刚才稍微离题说明了迄今的情况，现在让我重述一下要点。</w:t>
      </w:r>
    </w:p>
    <w:p w14:paraId="30B20183"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PingFang SC" w:eastAsia=".PingFang SC" w:hAnsi="AppleSystemUIFont" w:cs=".PingFang SC" w:hint="eastAsia"/>
          <w:u w:color="DCA10D"/>
        </w:rPr>
        <w:t>例：</w:t>
      </w:r>
    </w:p>
    <w:p w14:paraId="37F0DCA0"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She </w:t>
      </w:r>
      <w:r>
        <w:rPr>
          <w:rFonts w:ascii="AppleSystemUIFontBold" w:eastAsia=".PingFang SC" w:hAnsi="AppleSystemUIFontBold" w:cs="AppleSystemUIFontBold"/>
          <w:b/>
          <w:bCs/>
          <w:u w:color="DCA10D"/>
        </w:rPr>
        <w:t>digressed</w:t>
      </w:r>
      <w:r>
        <w:rPr>
          <w:rFonts w:ascii="AppleSystemUIFont" w:eastAsia=".PingFang SC" w:hAnsi="AppleSystemUIFont" w:cs="AppleSystemUIFont"/>
          <w:u w:color="DCA10D"/>
        </w:rPr>
        <w:t xml:space="preserve"> from her prepared speech to pay tribute to the president.</w:t>
      </w:r>
    </w:p>
    <w:p w14:paraId="2E4CBE64"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PingFang SC" w:eastAsia=".PingFang SC" w:hAnsi="AppleSystemUIFont" w:cs=".PingFang SC" w:hint="eastAsia"/>
          <w:u w:color="DCA10D"/>
        </w:rPr>
        <w:t>她偏离了预先准备的讲稿，对总统表示了敬意</w:t>
      </w:r>
    </w:p>
    <w:p w14:paraId="5130DB1E"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5A52F11A"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3.( of a person who is married or in a relationship </w:t>
      </w:r>
      <w:r>
        <w:rPr>
          <w:rFonts w:ascii=".PingFang SC" w:eastAsia=".PingFang SC" w:hAnsi="AppleSystemUIFont" w:cs=".PingFang SC" w:hint="eastAsia"/>
          <w:u w:color="DCA10D"/>
        </w:rPr>
        <w:t>已婚者或有固定关系者</w:t>
      </w:r>
      <w:r>
        <w:rPr>
          <w:rFonts w:ascii="AppleSystemUIFont" w:eastAsia=".PingFang SC" w:hAnsi="AppleSystemUIFont" w:cs="AppleSystemUIFont"/>
          <w:u w:color="DCA10D"/>
        </w:rPr>
        <w:t xml:space="preserve"> ) to have a sexual relationship with sb who is not your usual partner </w:t>
      </w:r>
      <w:r>
        <w:rPr>
          <w:rFonts w:ascii=".PingFang SC" w:eastAsia=".PingFang SC" w:hAnsi="AppleSystemUIFont" w:cs=".PingFang SC" w:hint="eastAsia"/>
          <w:u w:color="DCA10D"/>
        </w:rPr>
        <w:t>有外遇；在别处拈花惹草</w:t>
      </w:r>
      <w:r>
        <w:rPr>
          <w:rFonts w:ascii="AppleSystemUIFont" w:eastAsia=".PingFang SC" w:hAnsi="AppleSystemUIFont" w:cs="AppleSystemUIFont"/>
          <w:u w:color="DCA10D"/>
        </w:rPr>
        <w:t>. adj. [ only before noun ]</w:t>
      </w:r>
    </w:p>
    <w:p w14:paraId="3AF85F2B"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6567BD99" w14:textId="77777777" w:rsidR="008C445A" w:rsidRDefault="008C445A" w:rsidP="008C445A">
      <w:pPr>
        <w:numPr>
          <w:ilvl w:val="0"/>
          <w:numId w:val="5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stray dogs </w:t>
      </w:r>
      <w:r>
        <w:rPr>
          <w:rFonts w:ascii=".PingFang SC" w:eastAsia=".PingFang SC" w:hAnsi="AppleSystemUIFont" w:cs=".PingFang SC" w:hint="eastAsia"/>
          <w:u w:color="DCA10D"/>
        </w:rPr>
        <w:t>走失的狗</w:t>
      </w:r>
      <w:r>
        <w:rPr>
          <w:rFonts w:ascii="AppleSystemUIFont" w:eastAsia=".PingFang SC" w:hAnsi="AppleSystemUIFont" w:cs="AppleSystemUIFont"/>
          <w:u w:color="DCA10D"/>
        </w:rPr>
        <w:t xml:space="preserve"> </w:t>
      </w:r>
    </w:p>
    <w:p w14:paraId="57E193A3"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of animals normally kept as pets </w:t>
      </w:r>
      <w:r>
        <w:rPr>
          <w:rFonts w:ascii=".PingFang SC" w:eastAsia=".PingFang SC" w:hAnsi="AppleSystemUIFont" w:cs=".PingFang SC" w:hint="eastAsia"/>
          <w:u w:color="DCA10D"/>
        </w:rPr>
        <w:t>常指宠物</w:t>
      </w:r>
      <w:r>
        <w:rPr>
          <w:rFonts w:ascii="AppleSystemUIFont" w:eastAsia=".PingFang SC" w:hAnsi="AppleSystemUIFont" w:cs="AppleSystemUIFont"/>
          <w:u w:color="DCA10D"/>
        </w:rPr>
        <w:t xml:space="preserve"> ) away from home and lost; having no home </w:t>
      </w:r>
      <w:r>
        <w:rPr>
          <w:rFonts w:ascii=".PingFang SC" w:eastAsia=".PingFang SC" w:hAnsi="AppleSystemUIFont" w:cs=".PingFang SC" w:hint="eastAsia"/>
          <w:u w:color="DCA10D"/>
        </w:rPr>
        <w:t>走失的；无主的</w:t>
      </w:r>
      <w:r>
        <w:rPr>
          <w:rFonts w:ascii="AppleSystemUIFont" w:eastAsia=".PingFang SC" w:hAnsi="AppleSystemUIFont" w:cs="AppleSystemUIFont"/>
          <w:u w:color="DCA10D"/>
        </w:rPr>
        <w:t xml:space="preserve"> an animal that has got lost or separated from its owner or that has no owner </w:t>
      </w:r>
      <w:r>
        <w:rPr>
          <w:rFonts w:ascii=".PingFang SC" w:eastAsia=".PingFang SC" w:hAnsi="AppleSystemUIFont" w:cs=".PingFang SC" w:hint="eastAsia"/>
          <w:u w:color="DCA10D"/>
        </w:rPr>
        <w:t>走失的宠物（或家畜）；无主的宠物（或家畜）</w:t>
      </w:r>
    </w:p>
    <w:p w14:paraId="03E9B421"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5.  a person or thing that is not in the right place or is separated from others of the same kind </w:t>
      </w:r>
      <w:r>
        <w:rPr>
          <w:rFonts w:ascii=".PingFang SC" w:eastAsia=".PingFang SC" w:hAnsi="AppleSystemUIFont" w:cs=".PingFang SC" w:hint="eastAsia"/>
          <w:u w:color="DCA10D"/>
        </w:rPr>
        <w:t>离群者；走散者；不在原位置的东西</w:t>
      </w:r>
    </w:p>
    <w:p w14:paraId="37AFF649"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4880D02"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prorogation </w:t>
      </w:r>
      <w:r>
        <w:rPr>
          <w:rFonts w:ascii=".PingFang SC" w:eastAsia=".PingFang SC" w:hAnsi="AppleSystemUIFont" w:cs=".PingFang SC" w:hint="eastAsia"/>
          <w:u w:color="DCA10D"/>
        </w:rPr>
        <w:t>英</w:t>
      </w:r>
      <w:r>
        <w:rPr>
          <w:rFonts w:ascii="AppleSystemUIFont" w:eastAsia=".PingFang SC" w:hAnsi="AppleSystemUIFont" w:cs="AppleSystemUIFont"/>
          <w:u w:color="DCA10D"/>
        </w:rPr>
        <w:t xml:space="preserve">  [,prəʊrəʊ'ɡeɪʃən]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[,prɔro'ɡeʃən]</w:t>
      </w:r>
      <w:r>
        <w:rPr>
          <w:rFonts w:ascii="AppleSystemUIFontBold" w:eastAsia=".PingFang SC" w:hAnsi="AppleSystemUIFontBold" w:cs="AppleSystemUIFontBold"/>
          <w:b/>
          <w:bCs/>
          <w:u w:color="DCA10D"/>
        </w:rPr>
        <w:t xml:space="preserve">. n. </w:t>
      </w:r>
      <w:r>
        <w:rPr>
          <w:rFonts w:ascii=".PingFang SC" w:eastAsia=".PingFang SC" w:hAnsi="AppleSystemUIFontBold" w:cs=".PingFang SC" w:hint="eastAsia"/>
          <w:u w:color="DCA10D"/>
        </w:rPr>
        <w:t>休会；闭会</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 adjourn adjournment prorogation rise </w:t>
      </w:r>
      <w:r>
        <w:rPr>
          <w:rFonts w:ascii=".PingFang SC" w:eastAsia=".PingFang SC" w:hAnsi="AppleSystemUIFont" w:cs=".PingFang SC" w:hint="eastAsia"/>
          <w:u w:color="DCA10D"/>
        </w:rPr>
        <w:t>休会</w:t>
      </w:r>
    </w:p>
    <w:p w14:paraId="2267F24D"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8C72F18"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 w:eastAsia=".PingFang SC" w:hAnsi="AppleSystemUIFont" w:cs="AppleSystemUIFont"/>
          <w:u w:color="DCA10D"/>
        </w:rPr>
        <w:lastRenderedPageBreak/>
        <w:t xml:space="preserve">## [kən'tenʃəs] contentious = SYN controversial </w:t>
      </w:r>
    </w:p>
    <w:p w14:paraId="5C666B42" w14:textId="77777777" w:rsidR="008C445A" w:rsidRDefault="008C445A" w:rsidP="008C445A">
      <w:pPr>
        <w:numPr>
          <w:ilvl w:val="0"/>
          <w:numId w:val="51"/>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causing a lot of argument and disagreement between people   </w:t>
      </w:r>
      <w:r>
        <w:rPr>
          <w:rFonts w:ascii=".PingFang SC" w:eastAsia=".PingFang SC" w:hAnsi="AppleSystemUIFont" w:cs=".PingFang SC" w:hint="eastAsia"/>
          <w:u w:color="DCA10D"/>
        </w:rPr>
        <w:t>引起争论的；有争议的</w:t>
      </w:r>
      <w:r>
        <w:rPr>
          <w:rFonts w:ascii="MS Gothic" w:eastAsia="MS Gothic" w:hAnsi="MS Gothic" w:cs="MS Gothic" w:hint="eastAsia"/>
          <w:u w:color="DCA10D"/>
        </w:rPr>
        <w:t> </w:t>
      </w:r>
      <w:r>
        <w:rPr>
          <w:rFonts w:ascii="AppleSystemUIFont" w:eastAsia=".PingFang SC" w:hAnsi="AppleSystemUIFont" w:cs="AppleSystemUIFont"/>
          <w:u w:color="DCA10D"/>
        </w:rPr>
        <w:t xml:space="preserve">SYN controversial   </w:t>
      </w:r>
      <w:r>
        <w:rPr>
          <w:rFonts w:ascii="AppleSystemUIFontBold" w:eastAsia=".PingFang SC" w:hAnsi="AppleSystemUIFontBold" w:cs="AppleSystemUIFontBold"/>
          <w:b/>
          <w:bCs/>
          <w:u w:color="DCA10D"/>
        </w:rPr>
        <w:t xml:space="preserve">contentious issue/area/subject etc </w:t>
      </w:r>
      <w:r>
        <w:rPr>
          <w:rFonts w:ascii="MS Gothic" w:eastAsia="MS Gothic" w:hAnsi="MS Gothic" w:cs="MS Gothic" w:hint="eastAsia"/>
          <w:u w:color="DCA10D"/>
        </w:rPr>
        <w:t> </w:t>
      </w:r>
      <w:r>
        <w:rPr>
          <w:rFonts w:ascii=".PingFang SC" w:eastAsia=".PingFang SC" w:hAnsi="AppleSystemUIFont" w:cs=".PingFang SC" w:hint="eastAsia"/>
          <w:u w:color="DCA10D"/>
        </w:rPr>
        <w:t>例：</w:t>
      </w:r>
      <w:r>
        <w:rPr>
          <w:rFonts w:ascii="AppleSystemUIFont" w:eastAsia=".PingFang SC" w:hAnsi="AppleSystemUIFont" w:cs="AppleSystemUIFont"/>
          <w:u w:color="DCA10D"/>
        </w:rPr>
        <w:t xml:space="preserve"> Animal welfare did not become </w:t>
      </w:r>
      <w:r>
        <w:rPr>
          <w:rFonts w:ascii="AppleSystemUIFontBold" w:eastAsia=".PingFang SC" w:hAnsi="AppleSystemUIFontBold" w:cs="AppleSystemUIFontBold"/>
          <w:b/>
          <w:bCs/>
          <w:u w:val="single" w:color="DCA10D"/>
        </w:rPr>
        <w:t>a contentious/controversial issue</w:t>
      </w:r>
      <w:r>
        <w:rPr>
          <w:rFonts w:ascii="AppleSystemUIFont" w:eastAsia=".PingFang SC" w:hAnsi="AppleSystemUIFont" w:cs="AppleSystemUIFont"/>
          <w:u w:color="DCA10D"/>
        </w:rPr>
        <w:t xml:space="preserve"> until the late 1997 </w:t>
      </w:r>
      <w:r>
        <w:rPr>
          <w:rFonts w:ascii=".PingFang SC" w:eastAsia=".PingFang SC" w:hAnsi="AppleSystemUIFont" w:cs=".PingFang SC" w:hint="eastAsia"/>
          <w:u w:color="DCA10D"/>
        </w:rPr>
        <w:t>一个引起争论的话题。</w:t>
      </w:r>
    </w:p>
    <w:p w14:paraId="602D9E03" w14:textId="77777777" w:rsidR="008C445A" w:rsidRDefault="008C445A" w:rsidP="008C445A">
      <w:pPr>
        <w:numPr>
          <w:ilvl w:val="0"/>
          <w:numId w:val="51"/>
        </w:numPr>
        <w:autoSpaceDE w:val="0"/>
        <w:autoSpaceDN w:val="0"/>
        <w:adjustRightInd w:val="0"/>
        <w:ind w:left="0" w:firstLine="0"/>
        <w:rPr>
          <w:rFonts w:ascii=".PingFang SC" w:eastAsia=".PingFang SC" w:hAnsi="AppleSystemUIFont" w:cs=".PingFang SC"/>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someone who is contentious</w:t>
      </w:r>
      <w:r>
        <w:rPr>
          <w:rFonts w:ascii="AppleSystemUIFont" w:eastAsia=".PingFang SC" w:hAnsi="AppleSystemUIFont" w:cs="AppleSystemUIFont"/>
          <w:u w:color="DCA10D"/>
        </w:rPr>
        <w:t xml:space="preserve"> often argues with people  </w:t>
      </w:r>
      <w:r>
        <w:rPr>
          <w:rFonts w:ascii=".PingFang SC" w:eastAsia=".PingFang SC" w:hAnsi="AppleSystemUIFont" w:cs=".PingFang SC" w:hint="eastAsia"/>
          <w:b/>
          <w:bCs/>
          <w:u w:val="single" w:color="DCA10D"/>
        </w:rPr>
        <w:t>爱争论的人</w:t>
      </w:r>
      <w:r>
        <w:rPr>
          <w:rFonts w:ascii=".PingFang SC" w:eastAsia=".PingFang SC" w:hAnsi="AppleSystemUIFont" w:cs=".PingFang SC"/>
          <w:b/>
          <w:bCs/>
          <w:u w:val="single" w:color="DCA10D"/>
        </w:rPr>
        <w:t xml:space="preserve"> [sb is contentious]</w:t>
      </w:r>
    </w:p>
    <w:p w14:paraId="5113CD87"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FC09838"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belligerent</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/b</w:t>
      </w:r>
      <w:r>
        <w:rPr>
          <w:rFonts w:ascii="System Font" w:eastAsia=".PingFang SC" w:hAnsi="System Font" w:cs="System Font"/>
          <w:u w:color="DCA10D"/>
        </w:rPr>
        <w:t>ɪˈ</w:t>
      </w:r>
      <w:r>
        <w:rPr>
          <w:rFonts w:ascii="AppleSystemUIFontItalic" w:eastAsia=".PingFang SC" w:hAnsi="AppleSystemUIFontItalic" w:cs="AppleSystemUIFontItalic"/>
          <w:i/>
          <w:iCs/>
          <w:u w:color="DCA10D"/>
        </w:rPr>
        <w:t>l</w:t>
      </w:r>
      <w:r>
        <w:rPr>
          <w:rFonts w:ascii="System Font" w:eastAsia=".PingFang SC" w:hAnsi="System Font" w:cs="System Font"/>
          <w:u w:color="DCA10D"/>
        </w:rPr>
        <w:t>ɪ</w:t>
      </w:r>
      <w:r>
        <w:rPr>
          <w:rFonts w:ascii="AppleSystemUIFontItalic" w:eastAsia=".PingFang SC" w:hAnsi="AppleSystemUIFontItalic" w:cs="AppleSystemUIFontItalic"/>
          <w:i/>
          <w:iCs/>
          <w:u w:color="DCA10D"/>
        </w:rPr>
        <w:t>d</w:t>
      </w:r>
      <w:r>
        <w:rPr>
          <w:rFonts w:ascii="System Font" w:eastAsia=".PingFang SC" w:hAnsi="System Font" w:cs="System Font"/>
          <w:u w:color="DCA10D"/>
        </w:rPr>
        <w:t>ʒ</w:t>
      </w:r>
      <w:r>
        <w:rPr>
          <w:rFonts w:ascii="AppleSystemUIFontItalic" w:eastAsia=".PingFang SC" w:hAnsi="AppleSystemUIFontItalic" w:cs="AppleSystemUIFontItalic"/>
          <w:i/>
          <w:iCs/>
          <w:u w:color="DCA10D"/>
        </w:rPr>
        <w:t>ərənt/</w:t>
      </w:r>
    </w:p>
    <w:p w14:paraId="1A9C96EE"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ADJ A belligerent person is hostile and aggressive. </w:t>
      </w:r>
      <w:r>
        <w:rPr>
          <w:rFonts w:ascii=".PingFang SC" w:eastAsia=".PingFang SC" w:hAnsi="AppleSystemUIFont" w:cs=".PingFang SC" w:hint="eastAsia"/>
          <w:u w:color="DCA10D"/>
        </w:rPr>
        <w:t>好斗的</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...the belligerent statements from both sides which have led to fears of war.  …</w:t>
      </w:r>
      <w:r>
        <w:rPr>
          <w:rFonts w:ascii=".PingFang SC" w:eastAsia=".PingFang SC" w:hAnsi="AppleSystemUIFont" w:cs=".PingFang SC" w:hint="eastAsia"/>
          <w:u w:color="DCA10D"/>
        </w:rPr>
        <w:t>双方火药味十足的声明已造成了对战争爆发的担忧</w:t>
      </w:r>
    </w:p>
    <w:p w14:paraId="0456E23C"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1431CD00"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refute</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/r</w:t>
      </w:r>
      <w:r>
        <w:rPr>
          <w:rFonts w:ascii="System Font" w:eastAsia=".PingFang SC" w:hAnsi="System Font" w:cs="System Font"/>
          <w:u w:color="DCA10D"/>
        </w:rPr>
        <w:t>ɪˈ</w:t>
      </w:r>
      <w:r>
        <w:rPr>
          <w:rFonts w:ascii="AppleSystemUIFontItalic" w:eastAsia=".PingFang SC" w:hAnsi="AppleSystemUIFontItalic" w:cs="AppleSystemUIFontItalic"/>
          <w:i/>
          <w:iCs/>
          <w:u w:color="DCA10D"/>
        </w:rPr>
        <w:t>fju</w:t>
      </w:r>
      <w:r>
        <w:rPr>
          <w:rFonts w:ascii="System Font" w:eastAsia=".PingFang SC" w:hAnsi="System Font" w:cs="System Font"/>
          <w:u w:color="DCA10D"/>
        </w:rPr>
        <w:t>ː</w:t>
      </w:r>
      <w:r>
        <w:rPr>
          <w:rFonts w:ascii="AppleSystemUIFontItalic" w:eastAsia=".PingFang SC" w:hAnsi="AppleSystemUIFontItalic" w:cs="AppleSystemUIFontItalic"/>
          <w:i/>
          <w:iCs/>
          <w:u w:color="DCA10D"/>
        </w:rPr>
        <w:t xml:space="preserve">t/ </w:t>
      </w:r>
      <w:r>
        <w:rPr>
          <w:rFonts w:ascii="AppleSystemUIFont" w:eastAsia=".PingFang SC" w:hAnsi="AppleSystemUIFont" w:cs="AppleSystemUIFont"/>
          <w:u w:color="DCA10D"/>
        </w:rPr>
        <w:t>CET6 TEM4</w:t>
      </w:r>
    </w:p>
    <w:p w14:paraId="55922B20"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(refuting,refuted,refutes)</w:t>
      </w:r>
    </w:p>
    <w:p w14:paraId="638D5851" w14:textId="77777777" w:rsidR="008C445A" w:rsidRDefault="008C445A" w:rsidP="008C445A">
      <w:pPr>
        <w:numPr>
          <w:ilvl w:val="0"/>
          <w:numId w:val="52"/>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V-T If you refute an argument, accusation, or theory, you prove that it is wrong or untrue. </w:t>
      </w:r>
      <w:r>
        <w:rPr>
          <w:rFonts w:ascii=".PingFang SC" w:eastAsia=".PingFang SC" w:hAnsi="AppleSystemUIFont" w:cs=".PingFang SC" w:hint="eastAsia"/>
          <w:u w:color="DCA10D"/>
        </w:rPr>
        <w:t>驳倒</w:t>
      </w:r>
      <w:r>
        <w:rPr>
          <w:rFonts w:ascii="AppleSystemUIFont" w:eastAsia=".PingFang SC" w:hAnsi="AppleSystemUIFont" w:cs="AppleSystemUIFont"/>
          <w:u w:color="DCA10D"/>
        </w:rPr>
        <w:t xml:space="preserve">   to prove that sth is wrong </w:t>
      </w:r>
      <w:r>
        <w:rPr>
          <w:rFonts w:ascii=".PingFang SC" w:eastAsia=".PingFang SC" w:hAnsi="AppleSystemUIFont" w:cs=".PingFang SC" w:hint="eastAsia"/>
          <w:u w:color="DCA10D"/>
        </w:rPr>
        <w:t>驳斥；批驳</w:t>
      </w:r>
    </w:p>
    <w:p w14:paraId="408218A2" w14:textId="77777777" w:rsidR="008C445A" w:rsidRDefault="008C445A" w:rsidP="008C445A">
      <w:pPr>
        <w:numPr>
          <w:ilvl w:val="0"/>
          <w:numId w:val="53"/>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to refute an argument/a theory, etc. </w:t>
      </w:r>
      <w:r>
        <w:rPr>
          <w:rFonts w:ascii=".PingFang SC" w:eastAsia=".PingFang SC" w:hAnsi="AppleSystemUIFont" w:cs=".PingFang SC" w:hint="eastAsia"/>
          <w:u w:color="DCA10D"/>
        </w:rPr>
        <w:t>驳斥一个论点、理论等</w:t>
      </w:r>
      <w:r>
        <w:rPr>
          <w:rFonts w:ascii="AppleSystemUIFont" w:eastAsia=".PingFang SC" w:hAnsi="AppleSystemUIFont" w:cs="AppleSystemUIFont"/>
          <w:u w:color="DCA10D"/>
        </w:rPr>
        <w:t xml:space="preserve"> </w:t>
      </w:r>
    </w:p>
    <w:p w14:paraId="59F7C655" w14:textId="77777777" w:rsidR="008C445A" w:rsidRDefault="008C445A" w:rsidP="008C445A">
      <w:pPr>
        <w:numPr>
          <w:ilvl w:val="0"/>
          <w:numId w:val="54"/>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to say that sth is not true or fair SYN deny </w:t>
      </w:r>
      <w:r>
        <w:rPr>
          <w:rFonts w:ascii=".PingFang SC" w:eastAsia=".PingFang SC" w:hAnsi="AppleSystemUIFont" w:cs=".PingFang SC" w:hint="eastAsia"/>
          <w:u w:color="DCA10D"/>
        </w:rPr>
        <w:t>反驳；否认</w:t>
      </w:r>
      <w:r>
        <w:rPr>
          <w:rFonts w:ascii="AppleSystemUIFont" w:eastAsia=".PingFang SC" w:hAnsi="AppleSystemUIFont" w:cs="AppleSystemUIFont"/>
          <w:u w:color="DCA10D"/>
        </w:rPr>
        <w:t xml:space="preserve">; V-T If you refute an argument or accusation, you say that it is not true. </w:t>
      </w:r>
      <w:r>
        <w:rPr>
          <w:rFonts w:ascii=".PingFang SC" w:eastAsia=".PingFang SC" w:hAnsi="AppleSystemUIFont" w:cs=".PingFang SC" w:hint="eastAsia"/>
          <w:u w:color="DCA10D"/>
        </w:rPr>
        <w:t>否认</w:t>
      </w:r>
      <w:r>
        <w:rPr>
          <w:rFonts w:ascii="MS Gothic" w:eastAsia="MS Gothic" w:hAnsi="MS Gothic" w:cs="MS Gothic" w:hint="eastAsia"/>
          <w:u w:color="DCA10D"/>
        </w:rPr>
        <w:t> </w:t>
      </w:r>
      <w:r>
        <w:rPr>
          <w:rFonts w:ascii="AppleSystemUIFont" w:eastAsia=".PingFang SC" w:hAnsi="AppleSystemUIFont" w:cs="AppleSystemUIFont"/>
          <w:u w:color="DCA10D"/>
        </w:rPr>
        <w:t xml:space="preserve">She refutes any suggestion that she behaved unprofessionally. </w:t>
      </w:r>
      <w:r>
        <w:rPr>
          <w:rFonts w:ascii=".PingFang SC" w:eastAsia=".PingFang SC" w:hAnsi="AppleSystemUIFont" w:cs=".PingFang SC" w:hint="eastAsia"/>
          <w:u w:color="DCA10D"/>
        </w:rPr>
        <w:t>谁要是表示她不在行，她都予以反驳。</w:t>
      </w:r>
      <w:r>
        <w:rPr>
          <w:rFonts w:ascii="MS Gothic" w:eastAsia="MS Gothic" w:hAnsi="MS Gothic" w:cs="MS Gothic" w:hint="eastAsia"/>
          <w:u w:color="DCA10D"/>
        </w:rPr>
        <w:t> </w:t>
      </w:r>
      <w:r>
        <w:rPr>
          <w:rFonts w:ascii="AppleSystemUIFont" w:eastAsia=".PingFang SC" w:hAnsi="AppleSystemUIFont" w:cs="AppleSystemUIFont"/>
          <w:u w:color="DCA10D"/>
        </w:rPr>
        <w:t xml:space="preserve">It was the kind of rumour that it is impossible to refute.   </w:t>
      </w:r>
      <w:r>
        <w:rPr>
          <w:rFonts w:ascii=".PingFang SC" w:eastAsia=".PingFang SC" w:hAnsi="AppleSystemUIFont" w:cs=".PingFang SC" w:hint="eastAsia"/>
          <w:u w:color="DCA10D"/>
        </w:rPr>
        <w:t>这是那种不可能推翻的谣言。</w:t>
      </w:r>
      <w:r>
        <w:rPr>
          <w:rFonts w:ascii="MS Gothic" w:eastAsia="MS Gothic" w:hAnsi="MS Gothic" w:cs="MS Gothic" w:hint="eastAsia"/>
          <w:u w:color="DCA10D"/>
        </w:rPr>
        <w:t>  </w:t>
      </w:r>
      <w:r>
        <w:rPr>
          <w:rFonts w:ascii="AppleSystemUIFont" w:eastAsia=".PingFang SC" w:hAnsi="AppleSystemUIFont" w:cs="AppleSystemUIFont"/>
          <w:u w:color="DCA10D"/>
        </w:rPr>
        <w:t xml:space="preserve">Isabelle is quick to refute any suggestion of intellectual snobbery. </w:t>
      </w:r>
      <w:r>
        <w:rPr>
          <w:rFonts w:ascii="MS Gothic" w:eastAsia="MS Gothic" w:hAnsi="MS Gothic" w:cs="MS Gothic" w:hint="eastAsia"/>
          <w:u w:color="DCA10D"/>
        </w:rPr>
        <w:t> </w:t>
      </w:r>
      <w:r>
        <w:rPr>
          <w:rFonts w:ascii=".PingFang SC" w:eastAsia=".PingFang SC" w:hAnsi="AppleSystemUIFont" w:cs=".PingFang SC" w:hint="eastAsia"/>
          <w:u w:color="DCA10D"/>
        </w:rPr>
        <w:t>对于任何暗示她恃才傲物的话，伊莎贝尔都立即予以否认。</w:t>
      </w:r>
    </w:p>
    <w:p w14:paraId="11808FA9"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C1405A3"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overturn   /ˌəʊvəˈtɜːn/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/ˌoʊvərˈtɜːrn/ v.</w:t>
      </w:r>
    </w:p>
    <w:p w14:paraId="7728FD60"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A8D50CB"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1.</w:t>
      </w:r>
    </w:p>
    <w:p w14:paraId="1A6184F1"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if sth overturns , or if sb overturns it, it turns upside down or on its side </w:t>
      </w:r>
      <w:r>
        <w:rPr>
          <w:rFonts w:ascii=".PingFang SC" w:eastAsia=".PingFang SC" w:hAnsi="AppleSystemUIFont" w:cs=".PingFang SC" w:hint="eastAsia"/>
          <w:u w:color="DCA10D"/>
        </w:rPr>
        <w:t>倾倒；倾覆；翻掉</w:t>
      </w:r>
    </w:p>
    <w:p w14:paraId="2A35DB82" w14:textId="77777777" w:rsidR="008C445A" w:rsidRDefault="008C445A" w:rsidP="008C445A">
      <w:pPr>
        <w:numPr>
          <w:ilvl w:val="0"/>
          <w:numId w:val="55"/>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ab/>
      </w:r>
      <w:r>
        <w:rPr>
          <w:rFonts w:ascii="AppleSystemUIFont" w:eastAsia=".PingFang SC" w:hAnsi="AppleSystemUIFont" w:cs="AppleSystemUIFont"/>
          <w:u w:color="DCA10D"/>
        </w:rPr>
        <w:tab/>
        <w:t xml:space="preserve">[ V ] </w:t>
      </w:r>
      <w:r>
        <w:rPr>
          <w:rFonts w:ascii="MS Gothic" w:eastAsia="MS Gothic" w:hAnsi="MS Gothic" w:cs="MS Gothic" w:hint="eastAsia"/>
          <w:u w:color="DCA10D"/>
        </w:rPr>
        <w:t> </w:t>
      </w:r>
      <w:r>
        <w:rPr>
          <w:rFonts w:ascii=".PingFang SC" w:eastAsia=".PingFang SC" w:hAnsi="AppleSystemUIFont" w:cs=".PingFang SC" w:hint="eastAsia"/>
          <w:u w:color="DCA10D"/>
        </w:rPr>
        <w:t>例：</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The car skidded and overturned. </w:t>
      </w:r>
      <w:r>
        <w:rPr>
          <w:rFonts w:ascii=".PingFang SC" w:eastAsia=".PingFang SC" w:hAnsi="AppleSystemUIFont" w:cs=".PingFang SC" w:hint="eastAsia"/>
          <w:u w:color="DCA10D"/>
        </w:rPr>
        <w:t>汽车打滑翻倒了。</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w:t>
      </w:r>
    </w:p>
    <w:p w14:paraId="6F32C86A" w14:textId="77777777" w:rsidR="008C445A" w:rsidRDefault="008C445A" w:rsidP="008C445A">
      <w:pPr>
        <w:numPr>
          <w:ilvl w:val="0"/>
          <w:numId w:val="55"/>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ab/>
      </w:r>
      <w:r>
        <w:rPr>
          <w:rFonts w:ascii="AppleSystemUIFont" w:eastAsia=".PingFang SC" w:hAnsi="AppleSystemUIFont" w:cs="AppleSystemUIFont"/>
          <w:u w:color="DCA10D"/>
        </w:rPr>
        <w:tab/>
        <w:t xml:space="preserve">[ VN ] </w:t>
      </w:r>
      <w:r>
        <w:rPr>
          <w:rFonts w:ascii="MS Gothic" w:eastAsia="MS Gothic" w:hAnsi="MS Gothic" w:cs="MS Gothic" w:hint="eastAsia"/>
          <w:u w:color="DCA10D"/>
        </w:rPr>
        <w:t> </w:t>
      </w:r>
      <w:r>
        <w:rPr>
          <w:rFonts w:ascii=".PingFang SC" w:eastAsia=".PingFang SC" w:hAnsi="AppleSystemUIFont" w:cs=".PingFang SC" w:hint="eastAsia"/>
          <w:u w:color="DCA10D"/>
        </w:rPr>
        <w:t>例：</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He stood up quickly, overturning his chair. </w:t>
      </w:r>
      <w:r>
        <w:rPr>
          <w:rFonts w:ascii=".PingFang SC" w:eastAsia=".PingFang SC" w:hAnsi="AppleSystemUIFont" w:cs=".PingFang SC" w:hint="eastAsia"/>
          <w:u w:color="DCA10D"/>
        </w:rPr>
        <w:t>他猛然站起来，弄翻了椅子。</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w:t>
      </w:r>
    </w:p>
    <w:p w14:paraId="0A3F8193"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2.</w:t>
      </w:r>
    </w:p>
    <w:p w14:paraId="415A89A4"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VN ] to officially decide that a legal decision etc. is not correct, and to make it no longer valid </w:t>
      </w:r>
      <w:r>
        <w:rPr>
          <w:rFonts w:ascii=".PingFang SC" w:eastAsia=".PingFang SC" w:hAnsi="AppleSystemUIFont" w:cs=".PingFang SC" w:hint="eastAsia"/>
          <w:u w:color="DCA10D"/>
        </w:rPr>
        <w:t>推翻，撤销（判决等）</w:t>
      </w:r>
    </w:p>
    <w:p w14:paraId="495F3CFB" w14:textId="77777777" w:rsidR="008C445A" w:rsidRDefault="008C445A" w:rsidP="008C445A">
      <w:pPr>
        <w:numPr>
          <w:ilvl w:val="0"/>
          <w:numId w:val="5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lastRenderedPageBreak/>
        <w:tab/>
      </w:r>
      <w:r>
        <w:rPr>
          <w:rFonts w:ascii="AppleSystemUIFont" w:eastAsia=".PingFang SC" w:hAnsi="AppleSystemUIFont" w:cs="AppleSystemUIFont"/>
          <w:u w:color="DCA10D"/>
        </w:rPr>
        <w:tab/>
      </w:r>
      <w:r>
        <w:rPr>
          <w:rFonts w:ascii=".PingFang SC" w:eastAsia=".PingFang SC" w:hAnsi="AppleSystemUIFont" w:cs=".PingFang SC" w:hint="eastAsia"/>
          <w:u w:color="DCA10D"/>
        </w:rPr>
        <w:t>例：</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to overturn a decision/conviction/verdict </w:t>
      </w:r>
      <w:r>
        <w:rPr>
          <w:rFonts w:ascii=".PingFang SC" w:eastAsia=".PingFang SC" w:hAnsi="AppleSystemUIFont" w:cs=".PingFang SC" w:hint="eastAsia"/>
          <w:u w:color="DCA10D"/>
        </w:rPr>
        <w:t>撤销决定╱定罪╱裁决</w:t>
      </w:r>
      <w:r>
        <w:rPr>
          <w:rFonts w:ascii="AppleSystemUIFont" w:eastAsia=".PingFang SC" w:hAnsi="AppleSystemUIFont" w:cs="AppleSystemUIFont"/>
          <w:u w:color="DCA10D"/>
        </w:rPr>
        <w:t xml:space="preserve"> </w:t>
      </w:r>
    </w:p>
    <w:p w14:paraId="65B3524E" w14:textId="77777777" w:rsidR="008C445A" w:rsidRDefault="008C445A" w:rsidP="008C445A">
      <w:pPr>
        <w:numPr>
          <w:ilvl w:val="0"/>
          <w:numId w:val="5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ab/>
      </w:r>
      <w:r>
        <w:rPr>
          <w:rFonts w:ascii="AppleSystemUIFont" w:eastAsia=".PingFang SC" w:hAnsi="AppleSystemUIFont" w:cs="AppleSystemUIFont"/>
          <w:u w:color="DCA10D"/>
        </w:rPr>
        <w:tab/>
      </w:r>
      <w:r>
        <w:rPr>
          <w:rFonts w:ascii=".PingFang SC" w:eastAsia=".PingFang SC" w:hAnsi="AppleSystemUIFont" w:cs=".PingFang SC" w:hint="eastAsia"/>
          <w:u w:color="DCA10D"/>
        </w:rPr>
        <w:t>例：</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His sentence was overturned by the appeal court. </w:t>
      </w:r>
      <w:r>
        <w:rPr>
          <w:rFonts w:ascii=".PingFang SC" w:eastAsia=".PingFang SC" w:hAnsi="AppleSystemUIFont" w:cs=".PingFang SC" w:hint="eastAsia"/>
          <w:u w:color="DCA10D"/>
        </w:rPr>
        <w:t>上诉法庭撤销了对他的判决</w:t>
      </w:r>
    </w:p>
    <w:p w14:paraId="2B697478"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e.g. they overturned a ruling by the High Court in London, which found against the anti-Brexit campaigner Gina Miller\\</w:t>
      </w:r>
    </w:p>
    <w:p w14:paraId="07A5FC49"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5CC2416"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3910FE0"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6F1ABA78"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6F709357"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4CD15349"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Other words:</w:t>
      </w:r>
    </w:p>
    <w:p w14:paraId="1574F9E7"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put it on the back burner  </w:t>
      </w:r>
      <w:r>
        <w:rPr>
          <w:rFonts w:ascii=".PingFang SC" w:eastAsia=".PingFang SC" w:hAnsi="AppleSystemUIFontBold" w:cs=".PingFang SC" w:hint="eastAsia"/>
          <w:u w:color="DCA10D"/>
        </w:rPr>
        <w:t>先把它放一放</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延后一点</w:t>
      </w:r>
    </w:p>
    <w:p w14:paraId="43A3D95A"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发牢骚；肠胃绞痛</w:t>
      </w:r>
      <w:r>
        <w:rPr>
          <w:rFonts w:ascii=".PingFang SC" w:eastAsia=".PingFang SC" w:hAnsi="AppleSystemUIFontBold" w:cs=".PingFang SC"/>
          <w:b/>
          <w:bCs/>
          <w:u w:color="DCA10D"/>
        </w:rPr>
        <w:t xml:space="preserve"> </w:t>
      </w:r>
      <w:r>
        <w:rPr>
          <w:rFonts w:ascii="AppleSystemUIFontBold" w:eastAsia=".PingFang SC" w:hAnsi="AppleSystemUIFontBold" w:cs="AppleSystemUIFontBold"/>
          <w:b/>
          <w:bCs/>
          <w:u w:color="DCA10D"/>
        </w:rPr>
        <w:t>gripe about sh = complain xxx ]</w:t>
      </w:r>
    </w:p>
    <w:p w14:paraId="7FD621A4"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grope for sth esp in darkness]</w:t>
      </w:r>
      <w:r>
        <w:rPr>
          <w:rFonts w:ascii="AppleSystemUIFont" w:eastAsia=".PingFang SC" w:hAnsi="AppleSystemUIFont" w:cs="AppleSystemUIFont"/>
          <w:u w:color="DCA10D"/>
        </w:rPr>
        <w:t xml:space="preserve"> If you </w:t>
      </w:r>
      <w:r>
        <w:rPr>
          <w:rFonts w:ascii="AppleSystemUIFontBold" w:eastAsia=".PingFang SC" w:hAnsi="AppleSystemUIFontBold" w:cs="AppleSystemUIFontBold"/>
          <w:b/>
          <w:bCs/>
          <w:u w:val="single" w:color="DCA10D"/>
        </w:rPr>
        <w:t>grope for sth</w:t>
      </w:r>
      <w:r>
        <w:rPr>
          <w:rFonts w:ascii="AppleSystemUIFont" w:eastAsia=".PingFang SC" w:hAnsi="AppleSystemUIFont" w:cs="AppleSystemUIFont"/>
          <w:u w:color="DCA10D"/>
        </w:rPr>
        <w:t xml:space="preserve"> that you cannot see esp in darkness, you try to find it by moving your hands around in order to feel it. (</w:t>
      </w:r>
      <w:r>
        <w:rPr>
          <w:rFonts w:ascii=".PingFang SC" w:eastAsia=".PingFang SC" w:hAnsi="AppleSystemUIFont" w:cs=".PingFang SC" w:hint="eastAsia"/>
          <w:u w:color="DCA10D"/>
        </w:rPr>
        <w:t>在黑暗中</w:t>
      </w:r>
      <w:r>
        <w:rPr>
          <w:rFonts w:ascii="AppleSystemUIFont" w:eastAsia=".PingFang SC" w:hAnsi="AppleSystemUIFont" w:cs="AppleSystemUIFont"/>
          <w:u w:color="DCA10D"/>
        </w:rPr>
        <w:t>)</w:t>
      </w:r>
      <w:r>
        <w:rPr>
          <w:rFonts w:ascii=".PingFang SC" w:eastAsia=".PingFang SC" w:hAnsi="AppleSystemUIFont" w:cs=".PingFang SC" w:hint="eastAsia"/>
          <w:u w:color="DCA10D"/>
        </w:rPr>
        <w:t>摸索而行</w:t>
      </w:r>
    </w:p>
    <w:p w14:paraId="54D58983"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w:t>
      </w:r>
      <w:r>
        <w:rPr>
          <w:rFonts w:ascii=".PingFang SC" w:eastAsia=".PingFang SC" w:hAnsi="AppleSystemUIFontBold" w:cs=".PingFang SC" w:hint="eastAsia"/>
          <w:u w:color="DCA10D"/>
        </w:rPr>
        <w:t>用虚势</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吓坏</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竞争对手</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敌手</w:t>
      </w:r>
      <w:r>
        <w:rPr>
          <w:rFonts w:ascii="AppleSystemUIFontBold" w:eastAsia=".PingFang SC" w:hAnsi="AppleSystemUIFontBold" w:cs="AppleSystemUIFontBold"/>
          <w:b/>
          <w:bCs/>
          <w:u w:color="DCA10D"/>
        </w:rPr>
        <w:t xml:space="preserve">): PHRASAL VERB) psych out your opponent; psych out your rival ]       </w:t>
      </w:r>
      <w:r>
        <w:rPr>
          <w:rFonts w:ascii="AppleSystemUIFont" w:eastAsia=".PingFang SC" w:hAnsi="AppleSystemUIFont" w:cs="AppleSystemUIFont"/>
          <w:u w:color="DCA10D"/>
        </w:rPr>
        <w:t xml:space="preserve"> If you psych out your opponent or rival in a contest, you try to make them feel less confident by behaving in a very confident or aggressive way.  </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用虚势</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吓坏</w:t>
      </w:r>
      <w:r>
        <w:rPr>
          <w:rFonts w:ascii="AppleSystemUIFont" w:eastAsia=".PingFang SC" w:hAnsi="AppleSystemUIFont" w:cs="AppleSystemUIFont"/>
          <w:u w:color="DCA10D"/>
        </w:rPr>
        <w:t>(</w:t>
      </w:r>
      <w:r>
        <w:rPr>
          <w:rFonts w:ascii=".PingFang SC" w:eastAsia=".PingFang SC" w:hAnsi="AppleSystemUIFont" w:cs=".PingFang SC" w:hint="eastAsia"/>
          <w:u w:color="DCA10D"/>
        </w:rPr>
        <w:t>竞争对手</w:t>
      </w:r>
      <w:r>
        <w:rPr>
          <w:rFonts w:ascii="AppleSystemUIFont" w:eastAsia=".PingFang SC" w:hAnsi="AppleSystemUIFont" w:cs="AppleSystemUIFont"/>
          <w:u w:color="DCA10D"/>
        </w:rPr>
        <w:t>/</w:t>
      </w:r>
      <w:r>
        <w:rPr>
          <w:rFonts w:ascii=".PingFang SC" w:eastAsia=".PingFang SC" w:hAnsi="AppleSystemUIFont" w:cs=".PingFang SC" w:hint="eastAsia"/>
          <w:u w:color="DCA10D"/>
        </w:rPr>
        <w:t>敌手</w:t>
      </w:r>
      <w:r>
        <w:rPr>
          <w:rFonts w:ascii="AppleSystemUIFont" w:eastAsia=".PingFang SC" w:hAnsi="AppleSystemUIFont" w:cs="AppleSystemUIFont"/>
          <w:u w:color="DCA10D"/>
        </w:rPr>
        <w:t>).  e.g. Horton's</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2016 comments went viral in China, where many believed he had deliberately tried to </w:t>
      </w:r>
      <w:r>
        <w:rPr>
          <w:rFonts w:ascii="AppleSystemUIFontBold" w:eastAsia=".PingFang SC" w:hAnsi="AppleSystemUIFontBold" w:cs="AppleSystemUIFontBold"/>
          <w:b/>
          <w:bCs/>
          <w:u w:val="single" w:color="DCA10D"/>
        </w:rPr>
        <w:t>psych out Sun</w:t>
      </w:r>
      <w:r>
        <w:rPr>
          <w:rFonts w:ascii="AppleSystemUIFont" w:eastAsia=".PingFang SC" w:hAnsi="AppleSystemUIFont" w:cs="AppleSystemUIFont"/>
          <w:u w:color="DCA10D"/>
        </w:rPr>
        <w:t xml:space="preserve">. Horton's Instagram page </w:t>
      </w:r>
      <w:r>
        <w:rPr>
          <w:rFonts w:ascii="AppleSystemUIFontBold" w:eastAsia=".PingFang SC" w:hAnsi="AppleSystemUIFontBold" w:cs="AppleSystemUIFontBold"/>
          <w:b/>
          <w:bCs/>
          <w:u w:val="single" w:color="DCA10D"/>
        </w:rPr>
        <w:t xml:space="preserve">was bombarded with </w:t>
      </w:r>
      <w:r>
        <w:rPr>
          <w:rFonts w:ascii="AppleSystemUIFont" w:eastAsia=".PingFang SC" w:hAnsi="AppleSystemUIFont" w:cs="AppleSystemUIFont"/>
          <w:u w:color="DCA10D"/>
        </w:rPr>
        <w:t xml:space="preserve">derogatory messages   </w:t>
      </w:r>
    </w:p>
    <w:p w14:paraId="1F094706"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PingFang SC" w:eastAsia=".PingFang SC" w:hAnsi="Menlo" w:cs=".PingFang SC" w:hint="eastAsia"/>
          <w:u w:color="DCA10D"/>
        </w:rPr>
        <w:t>正经的</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正经八百的</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认真的诚挚地</w:t>
      </w:r>
      <w:r>
        <w:rPr>
          <w:rFonts w:ascii="AppleSystemUIFontBold" w:eastAsia=".PingFang SC" w:hAnsi="AppleSystemUIFontBold" w:cs="AppleSystemUIFontBold"/>
          <w:b/>
          <w:bCs/>
          <w:u w:color="DCA10D"/>
        </w:rPr>
        <w:t xml:space="preserve">:  do sth in earnest </w:t>
      </w:r>
    </w:p>
    <w:p w14:paraId="41F68241"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val="single" w:color="DCA10D"/>
        </w:rPr>
      </w:pPr>
      <w:r>
        <w:rPr>
          <w:rFonts w:ascii=".PingFang SC" w:eastAsia=".PingFang SC" w:hAnsi="Menlo" w:cs=".PingFang SC" w:hint="eastAsia"/>
          <w:u w:color="DCA10D"/>
        </w:rPr>
        <w:t>急剧失控</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spiral out of control </w:t>
      </w:r>
    </w:p>
    <w:p w14:paraId="28EFBF9F"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w:t>
      </w:r>
      <w:r>
        <w:rPr>
          <w:rFonts w:ascii="AppleSystemUIFontBold" w:eastAsia=".PingFang SC" w:hAnsi="AppleSystemUIFontBold" w:cs="AppleSystemUIFontBold"/>
          <w:b/>
          <w:bCs/>
          <w:u w:color="DCA10D"/>
        </w:rPr>
        <w:t xml:space="preserve">reel from sth bad/negative </w:t>
      </w:r>
      <w:r>
        <w:rPr>
          <w:rFonts w:ascii=".PingFang SC" w:eastAsia=".PingFang SC" w:hAnsi="AppleSystemUIFontBold" w:cs=".PingFang SC" w:hint="eastAsia"/>
          <w:u w:color="DCA10D"/>
        </w:rPr>
        <w:t>受</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的不好影响</w:t>
      </w:r>
      <w:r>
        <w:rPr>
          <w:rFonts w:ascii="AppleSystemUIFont" w:eastAsia=".PingFang SC" w:hAnsi="AppleSystemUIFont" w:cs="AppleSystemUIFont"/>
          <w:u w:color="DCA10D"/>
        </w:rPr>
        <w:t xml:space="preserve"> ] </w:t>
      </w:r>
      <w:r>
        <w:rPr>
          <w:rFonts w:ascii=".PingFang SC" w:eastAsia=".PingFang SC" w:hAnsi="AppleSystemUIFont" w:cs=".PingFang SC" w:hint="eastAsia"/>
          <w:u w:color="DCA10D"/>
        </w:rPr>
        <w:t>受到</w:t>
      </w:r>
      <w:r>
        <w:rPr>
          <w:rFonts w:ascii="AppleSystemUIFont" w:eastAsia=".PingFang SC" w:hAnsi="AppleSystemUIFont" w:cs="AppleSystemUIFont"/>
          <w:u w:color="DCA10D"/>
        </w:rPr>
        <w:t>&lt;</w:t>
      </w:r>
      <w:r>
        <w:rPr>
          <w:rFonts w:ascii=".PingFang SC" w:eastAsia=".PingFang SC" w:hAnsi="AppleSystemUIFont" w:cs=".PingFang SC" w:hint="eastAsia"/>
          <w:u w:color="DCA10D"/>
        </w:rPr>
        <w:t>疲软经济</w:t>
      </w:r>
      <w:r>
        <w:rPr>
          <w:rFonts w:ascii="AppleSystemUIFont" w:eastAsia=".PingFang SC" w:hAnsi="AppleSystemUIFont" w:cs="AppleSystemUIFont"/>
          <w:u w:color="DCA10D"/>
        </w:rPr>
        <w:t>&gt;</w:t>
      </w:r>
      <w:r>
        <w:rPr>
          <w:rFonts w:ascii=".PingFang SC" w:eastAsia=".PingFang SC" w:hAnsi="AppleSystemUIFont" w:cs=".PingFang SC" w:hint="eastAsia"/>
          <w:u w:color="DCA10D"/>
        </w:rPr>
        <w:t>的不好影响</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reel from the sluggish economy </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受到</w:t>
      </w:r>
      <w:r>
        <w:rPr>
          <w:rFonts w:ascii="AppleSystemUIFont" w:eastAsia=".PingFang SC" w:hAnsi="AppleSystemUIFont" w:cs="AppleSystemUIFont"/>
          <w:u w:color="DCA10D"/>
        </w:rPr>
        <w:t>&lt;</w:t>
      </w:r>
      <w:r>
        <w:rPr>
          <w:rFonts w:ascii=".PingFang SC" w:eastAsia=".PingFang SC" w:hAnsi="AppleSystemUIFont" w:cs=".PingFang SC" w:hint="eastAsia"/>
          <w:u w:color="DCA10D"/>
        </w:rPr>
        <w:t>经济危机</w:t>
      </w:r>
      <w:r>
        <w:rPr>
          <w:rFonts w:ascii="AppleSystemUIFont" w:eastAsia=".PingFang SC" w:hAnsi="AppleSystemUIFont" w:cs="AppleSystemUIFont"/>
          <w:u w:color="DCA10D"/>
        </w:rPr>
        <w:t>&gt;</w:t>
      </w:r>
      <w:r>
        <w:rPr>
          <w:rFonts w:ascii=".PingFang SC" w:eastAsia=".PingFang SC" w:hAnsi="AppleSystemUIFont" w:cs=".PingFang SC" w:hint="eastAsia"/>
          <w:u w:color="DCA10D"/>
        </w:rPr>
        <w:t>的不好影响</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reel from the economic crisis</w:t>
      </w:r>
    </w:p>
    <w:p w14:paraId="1096FF98"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attrition</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/ə</w:t>
      </w:r>
      <w:r>
        <w:rPr>
          <w:rFonts w:ascii="AppleSystemUIFont" w:eastAsia=".PingFang SC" w:hAnsi="AppleSystemUIFont" w:cs="AppleSystemUIFont"/>
          <w:u w:color="DCA10D"/>
        </w:rPr>
        <w:t>ˈ</w:t>
      </w:r>
      <w:r>
        <w:rPr>
          <w:rFonts w:ascii="AppleSystemUIFontItalic" w:eastAsia=".PingFang SC" w:hAnsi="AppleSystemUIFontItalic" w:cs="AppleSystemUIFontItalic"/>
          <w:i/>
          <w:iCs/>
          <w:u w:color="DCA10D"/>
        </w:rPr>
        <w:t>tr</w:t>
      </w:r>
      <w:r>
        <w:rPr>
          <w:rFonts w:ascii="AppleSystemUIFont" w:eastAsia=".PingFang SC" w:hAnsi="AppleSystemUIFont" w:cs="AppleSystemUIFont"/>
          <w:u w:color="DCA10D"/>
        </w:rPr>
        <w:t>ɪʃ</w:t>
      </w:r>
      <w:r>
        <w:rPr>
          <w:rFonts w:ascii="AppleSystemUIFontItalic" w:eastAsia=".PingFang SC" w:hAnsi="AppleSystemUIFontItalic" w:cs="AppleSystemUIFontItalic"/>
          <w:i/>
          <w:iCs/>
          <w:u w:color="DCA10D"/>
        </w:rPr>
        <w:t xml:space="preserve">ən/ </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 xml:space="preserve">[  a war of attrition (against sb.) </w:t>
      </w:r>
      <w:r>
        <w:rPr>
          <w:rFonts w:ascii=".PingFang SC" w:eastAsia=".PingFang SC" w:hAnsi="AppleSystemUIFontBold" w:cs=".PingFang SC" w:hint="eastAsia"/>
          <w:u w:val="single" w:color="DCA10D"/>
        </w:rPr>
        <w:t>一场消耗战</w:t>
      </w:r>
      <w:r>
        <w:rPr>
          <w:rFonts w:ascii="AppleSystemUIFontBold" w:eastAsia=".PingFang SC" w:hAnsi="AppleSystemUIFontBold" w:cs="AppleSystemUIFontBold"/>
          <w:b/>
          <w:bCs/>
          <w:u w:val="single" w:color="DCA10D"/>
        </w:rPr>
        <w:t xml:space="preserve"> ]</w:t>
      </w:r>
    </w:p>
    <w:p w14:paraId="0BD832FA"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table =&gt; </w:t>
      </w:r>
      <w:r>
        <w:rPr>
          <w:rFonts w:ascii="AppleSystemUIFontBold" w:eastAsia=".PingFang SC" w:hAnsi="AppleSystemUIFontBold" w:cs="AppleSystemUIFontBold"/>
          <w:b/>
          <w:bCs/>
          <w:u w:color="DCA10D"/>
        </w:rPr>
        <w:t>tabular</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tæbj</w:t>
      </w:r>
      <w:r>
        <w:rPr>
          <w:rFonts w:ascii="System Font" w:eastAsia=".PingFang SC" w:hAnsi="System Font" w:cs="System Font"/>
          <w:u w:color="DCA10D"/>
        </w:rPr>
        <w:t>ʊ</w:t>
      </w:r>
      <w:r>
        <w:rPr>
          <w:rFonts w:ascii="AppleSystemUIFontItalic" w:eastAsia=".PingFang SC" w:hAnsi="AppleSystemUIFontItalic" w:cs="AppleSystemUIFontItalic"/>
          <w:i/>
          <w:iCs/>
          <w:u w:color="DCA10D"/>
        </w:rPr>
        <w:t xml:space="preserve">lə/. </w:t>
      </w:r>
      <w:r>
        <w:rPr>
          <w:rFonts w:ascii=".PingFang SC" w:eastAsia=".PingFang SC" w:hAnsi="AppleSystemUIFontItalic" w:cs=".PingFang SC" w:hint="eastAsia"/>
          <w:u w:color="DCA10D"/>
        </w:rPr>
        <w:t>表格式的</w:t>
      </w:r>
    </w:p>
    <w:p w14:paraId="0028629D"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PingFang SC" w:eastAsia=".PingFang SC" w:hAnsi="Menlo" w:cs=".PingFang SC" w:hint="eastAsia"/>
          <w:u w:color="DCA10D"/>
        </w:rPr>
        <w:t>杜绝</w:t>
      </w:r>
      <w:r>
        <w:rPr>
          <w:rFonts w:ascii="AppleSystemUIFont" w:eastAsia=".PingFang SC" w:hAnsi="AppleSystemUIFont" w:cs="AppleSystemUIFont"/>
          <w:u w:color="DCA10D"/>
        </w:rPr>
        <w:t>/</w:t>
      </w:r>
      <w:r>
        <w:rPr>
          <w:rFonts w:ascii=".PingFang SC" w:eastAsia=".PingFang SC" w:hAnsi="AppleSystemUIFont" w:cs=".PingFang SC" w:hint="eastAsia"/>
          <w:u w:color="DCA10D"/>
        </w:rPr>
        <w:t>根除</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stamp sth out or stamp out sth </w:t>
      </w:r>
      <w:r>
        <w:rPr>
          <w:rFonts w:ascii=".PingFang SC" w:eastAsia=".PingFang SC" w:hAnsi="AppleSystemUIFontBold" w:cs=".PingFang SC" w:hint="eastAsia"/>
          <w:u w:color="DCA10D"/>
        </w:rPr>
        <w:t>连读</w:t>
      </w:r>
      <w:r>
        <w:rPr>
          <w:rFonts w:ascii="AppleSystemUIFontBold" w:eastAsia=".PingFang SC" w:hAnsi="AppleSystemUIFontBold" w:cs="AppleSystemUIFontBold"/>
          <w:b/>
          <w:bCs/>
          <w:u w:color="DCA10D"/>
        </w:rPr>
        <w:t xml:space="preserve"> = eradicate sth = root sth out </w:t>
      </w:r>
      <w:r>
        <w:rPr>
          <w:rFonts w:ascii="AppleSystemUIFont" w:eastAsia=".PingFang SC" w:hAnsi="AppleSystemUIFont" w:cs="AppleSystemUIFont"/>
          <w:u w:color="DCA10D"/>
        </w:rPr>
        <w:t xml:space="preserve"> (eradicate Ebola/disease/poverty)</w:t>
      </w:r>
    </w:p>
    <w:p w14:paraId="285BC095" w14:textId="77777777" w:rsidR="008C445A" w:rsidRDefault="008C445A" w:rsidP="008C445A">
      <w:pPr>
        <w:numPr>
          <w:ilvl w:val="0"/>
          <w:numId w:val="57"/>
        </w:numPr>
        <w:autoSpaceDE w:val="0"/>
        <w:autoSpaceDN w:val="0"/>
        <w:adjustRightInd w:val="0"/>
        <w:ind w:left="0" w:firstLine="0"/>
        <w:rPr>
          <w:rFonts w:ascii=".PingFang SC" w:eastAsia=".PingFang SC" w:hAnsi="AppleSystemUIFontBold" w:cs=".PingFang SC"/>
          <w:b/>
          <w:bCs/>
          <w:u w:color="DCA10D"/>
        </w:rPr>
      </w:pPr>
      <w:r>
        <w:rPr>
          <w:rFonts w:ascii="AppleSystemUIFont" w:eastAsia=".PingFang SC" w:hAnsi="AppleSystemUIFont" w:cs="AppleSystemUIFont"/>
          <w:u w:color="DCA10D"/>
        </w:rPr>
        <w:t>r</w:t>
      </w:r>
      <w:r>
        <w:rPr>
          <w:rFonts w:ascii="AppleSystemUIFontBold" w:eastAsia=".PingFang SC" w:hAnsi="AppleSystemUIFontBold" w:cs="AppleSystemUIFontBold"/>
          <w:b/>
          <w:bCs/>
          <w:u w:color="DCA10D"/>
        </w:rPr>
        <w:t xml:space="preserve">un counter to sth.  </w:t>
      </w:r>
      <w:r>
        <w:rPr>
          <w:rFonts w:ascii=".PingFang SC" w:eastAsia=".PingFang SC" w:hAnsi="AppleSystemUIFontBold" w:cs=".PingFang SC" w:hint="eastAsia"/>
          <w:b/>
          <w:bCs/>
          <w:u w:color="DCA10D"/>
        </w:rPr>
        <w:t>和</w:t>
      </w:r>
      <w:r>
        <w:rPr>
          <w:rFonts w:ascii="AppleSystemUIFontBold" w:eastAsia=".PingFang SC" w:hAnsi="AppleSystemUIFontBold" w:cs="AppleSystemUIFontBold"/>
          <w:b/>
          <w:bCs/>
          <w:u w:color="DCA10D"/>
        </w:rPr>
        <w:t>xxx</w:t>
      </w:r>
      <w:r>
        <w:rPr>
          <w:rFonts w:ascii=".PingFang SC" w:eastAsia=".PingFang SC" w:hAnsi="AppleSystemUIFontBold" w:cs=".PingFang SC" w:hint="eastAsia"/>
          <w:b/>
          <w:bCs/>
          <w:u w:color="DCA10D"/>
        </w:rPr>
        <w:t>背道而驰</w:t>
      </w:r>
    </w:p>
    <w:p w14:paraId="62F7D9A9" w14:textId="77777777" w:rsidR="008C445A" w:rsidRDefault="008C445A" w:rsidP="008C445A">
      <w:pPr>
        <w:numPr>
          <w:ilvl w:val="0"/>
          <w:numId w:val="57"/>
        </w:numPr>
        <w:autoSpaceDE w:val="0"/>
        <w:autoSpaceDN w:val="0"/>
        <w:adjustRightInd w:val="0"/>
        <w:ind w:left="0" w:firstLine="0"/>
        <w:rPr>
          <w:rFonts w:ascii=".PingFang SC" w:eastAsia=".PingFang SC" w:hAnsi="Lucida Grande" w:cs=".PingFang SC"/>
          <w:b/>
          <w:bCs/>
          <w:u w:color="DCA10D"/>
        </w:rPr>
      </w:pPr>
      <w:r>
        <w:rPr>
          <w:rFonts w:ascii=".PingFang SC" w:eastAsia=".PingFang SC" w:hAnsi="Menlo" w:cs=".PingFang SC"/>
          <w:b/>
          <w:bCs/>
          <w:u w:color="DCA10D"/>
        </w:rPr>
        <w:t>['p</w:t>
      </w:r>
      <w:r>
        <w:rPr>
          <w:rFonts w:ascii="Lucida Grande" w:eastAsia=".PingFang SC" w:hAnsi="Lucida Grande" w:cs="Lucida Grande"/>
          <w:b/>
          <w:bCs/>
          <w:u w:color="DCA10D"/>
        </w:rPr>
        <w:t>ʌ</w:t>
      </w:r>
      <w:r>
        <w:rPr>
          <w:rFonts w:ascii=".PingFang SC" w:eastAsia=".PingFang SC" w:hAnsi="Lucida Grande" w:cs=".PingFang SC" w:hint="eastAsia"/>
          <w:b/>
          <w:bCs/>
          <w:u w:color="DCA10D"/>
        </w:rPr>
        <w:t>ŋ</w:t>
      </w:r>
      <w:r>
        <w:rPr>
          <w:rFonts w:ascii=".PingFang SC" w:eastAsia=".PingFang SC" w:hAnsi="Lucida Grande" w:cs=".PingFang SC"/>
          <w:b/>
          <w:bCs/>
          <w:u w:color="DCA10D"/>
        </w:rPr>
        <w:t>(k)t</w:t>
      </w:r>
      <w:r>
        <w:rPr>
          <w:rFonts w:ascii="Arial" w:eastAsia=".PingFang SC" w:hAnsi="Arial" w:cs="Arial"/>
          <w:b/>
          <w:bCs/>
          <w:u w:color="DCA10D"/>
        </w:rPr>
        <w:t>ʃʊ</w:t>
      </w:r>
      <w:r>
        <w:rPr>
          <w:rFonts w:ascii=".PingFang SC" w:eastAsia=".PingFang SC" w:hAnsi="Lucida Grande" w:cs=".PingFang SC"/>
          <w:b/>
          <w:bCs/>
          <w:u w:color="DCA10D"/>
        </w:rPr>
        <w:t>e</w:t>
      </w:r>
      <w:r>
        <w:rPr>
          <w:rFonts w:ascii="Arial" w:eastAsia=".PingFang SC" w:hAnsi="Arial" w:cs="Arial"/>
          <w:b/>
          <w:bCs/>
          <w:u w:color="DCA10D"/>
        </w:rPr>
        <w:t>ɪ</w:t>
      </w:r>
      <w:r>
        <w:rPr>
          <w:rFonts w:ascii=".PingFang SC" w:eastAsia=".PingFang SC" w:hAnsi="Lucida Grande" w:cs=".PingFang SC"/>
          <w:b/>
          <w:bCs/>
          <w:u w:color="DCA10D"/>
        </w:rPr>
        <w:t>t] punctuate, punctuation:  If an activity or situation</w:t>
      </w:r>
      <w:r>
        <w:rPr>
          <w:rFonts w:ascii=".PingFang SC" w:eastAsia=".PingFang SC" w:hAnsi="Lucida Grande" w:cs=".PingFang SC"/>
          <w:u w:val="single" w:color="DCA10D"/>
        </w:rPr>
        <w:t xml:space="preserve"> is punctuated by </w:t>
      </w:r>
      <w:r>
        <w:rPr>
          <w:rFonts w:ascii=".PingFang SC" w:eastAsia=".PingFang SC" w:hAnsi="Lucida Grande" w:cs=".PingFang SC"/>
          <w:b/>
          <w:bCs/>
          <w:u w:color="DCA10D"/>
        </w:rPr>
        <w:t xml:space="preserve">particular things, it is interrupted by them at intervals. </w:t>
      </w:r>
      <w:r>
        <w:rPr>
          <w:rFonts w:ascii=".PingFang SC" w:eastAsia=".PingFang SC" w:hAnsi="Lucida Grande" w:cs=".PingFang SC" w:hint="eastAsia"/>
          <w:b/>
          <w:bCs/>
          <w:u w:color="DCA10D"/>
        </w:rPr>
        <w:t>（不时的）被</w:t>
      </w:r>
      <w:r>
        <w:rPr>
          <w:rFonts w:ascii=".PingFang SC" w:eastAsia=".PingFang SC" w:hAnsi="Lucida Grande" w:cs=".PingFang SC"/>
          <w:b/>
          <w:bCs/>
          <w:u w:color="DCA10D"/>
        </w:rPr>
        <w:t>xxx</w:t>
      </w:r>
      <w:r>
        <w:rPr>
          <w:rFonts w:ascii=".PingFang SC" w:eastAsia=".PingFang SC" w:hAnsi="Lucida Grande" w:cs=".PingFang SC" w:hint="eastAsia"/>
          <w:b/>
          <w:bCs/>
          <w:u w:color="DCA10D"/>
        </w:rPr>
        <w:t>打断</w:t>
      </w:r>
    </w:p>
    <w:p w14:paraId="59662633" w14:textId="77777777" w:rsidR="008C445A" w:rsidRDefault="008C445A" w:rsidP="008C445A">
      <w:pPr>
        <w:numPr>
          <w:ilvl w:val="0"/>
          <w:numId w:val="57"/>
        </w:numPr>
        <w:autoSpaceDE w:val="0"/>
        <w:autoSpaceDN w:val="0"/>
        <w:adjustRightInd w:val="0"/>
        <w:ind w:left="0" w:firstLine="0"/>
        <w:rPr>
          <w:rFonts w:ascii=".PingFang SC" w:eastAsia=".PingFang SC" w:hAnsi="Lucida Grande" w:cs=".PingFang SC"/>
          <w:b/>
          <w:bCs/>
          <w:u w:color="DCA10D"/>
        </w:rPr>
      </w:pPr>
      <w:r>
        <w:rPr>
          <w:rFonts w:ascii=".PingFang SC" w:eastAsia=".PingFang SC" w:hAnsi="Menlo" w:cs=".PingFang SC"/>
          <w:b/>
          <w:bCs/>
          <w:u w:color="DCA10D"/>
        </w:rPr>
        <w:t>quash /kw</w:t>
      </w:r>
      <w:r>
        <w:rPr>
          <w:rFonts w:ascii="Lucida Grande" w:eastAsia=".PingFang SC" w:hAnsi="Lucida Grande" w:cs="Lucida Grande"/>
          <w:b/>
          <w:bCs/>
          <w:u w:color="DCA10D"/>
        </w:rPr>
        <w:t>ɒ</w:t>
      </w:r>
      <w:r>
        <w:rPr>
          <w:rFonts w:ascii="Arial" w:eastAsia=".PingFang SC" w:hAnsi="Arial" w:cs="Arial"/>
          <w:b/>
          <w:bCs/>
          <w:u w:color="DCA10D"/>
        </w:rPr>
        <w:t>ʃ</w:t>
      </w:r>
      <w:r>
        <w:rPr>
          <w:rFonts w:ascii=".PingFang SC" w:eastAsia=".PingFang SC" w:hAnsi="Lucida Grande" w:cs=".PingFang SC"/>
          <w:b/>
          <w:bCs/>
          <w:u w:color="DCA10D"/>
        </w:rPr>
        <w:t xml:space="preserve">/ </w:t>
      </w:r>
      <w:r>
        <w:rPr>
          <w:rFonts w:ascii=".PingFang SC" w:eastAsia=".PingFang SC" w:hAnsi="Lucida Grande" w:cs=".PingFang SC" w:hint="eastAsia"/>
          <w:b/>
          <w:bCs/>
          <w:u w:color="DCA10D"/>
        </w:rPr>
        <w:t>美</w:t>
      </w:r>
      <w:r>
        <w:rPr>
          <w:rFonts w:ascii=".PingFang SC" w:eastAsia=".PingFang SC" w:hAnsi="Lucida Grande" w:cs=".PingFang SC"/>
          <w:b/>
          <w:bCs/>
          <w:u w:color="DCA10D"/>
        </w:rPr>
        <w:t xml:space="preserve"> /kw</w:t>
      </w:r>
      <w:r>
        <w:rPr>
          <w:rFonts w:ascii=".PingFang SC" w:eastAsia=".PingFang SC" w:hAnsi="Lucida Grande" w:cs=".PingFang SC" w:hint="eastAsia"/>
          <w:b/>
          <w:bCs/>
          <w:u w:color="DCA10D"/>
        </w:rPr>
        <w:t>ɑ</w:t>
      </w:r>
      <w:r>
        <w:rPr>
          <w:rFonts w:ascii="Lucida Grande" w:eastAsia=".PingFang SC" w:hAnsi="Lucida Grande" w:cs="Lucida Grande"/>
          <w:b/>
          <w:bCs/>
          <w:u w:color="DCA10D"/>
        </w:rPr>
        <w:t>ː</w:t>
      </w:r>
      <w:r>
        <w:rPr>
          <w:rFonts w:ascii="Arial" w:eastAsia=".PingFang SC" w:hAnsi="Arial" w:cs="Arial"/>
          <w:b/>
          <w:bCs/>
          <w:u w:color="DCA10D"/>
        </w:rPr>
        <w:t>ʃ</w:t>
      </w:r>
      <w:r>
        <w:rPr>
          <w:rFonts w:ascii=".PingFang SC" w:eastAsia=".PingFang SC" w:hAnsi="Lucida Grande" w:cs=".PingFang SC"/>
          <w:b/>
          <w:bCs/>
          <w:u w:color="DCA10D"/>
        </w:rPr>
        <w:t xml:space="preserve">/ v. = SYN: overturn   [quash the conviction of &lt;a crime&gt;: </w:t>
      </w:r>
      <w:r>
        <w:rPr>
          <w:rFonts w:ascii=".PingFang SC" w:eastAsia=".PingFang SC" w:hAnsi="Lucida Grande" w:cs=".PingFang SC" w:hint="eastAsia"/>
          <w:b/>
          <w:bCs/>
          <w:u w:color="DCA10D"/>
        </w:rPr>
        <w:t>撤销了</w:t>
      </w:r>
      <w:r>
        <w:rPr>
          <w:rFonts w:ascii=".PingFang SC" w:eastAsia=".PingFang SC" w:hAnsi="Lucida Grande" w:cs=".PingFang SC"/>
          <w:b/>
          <w:bCs/>
          <w:u w:color="DCA10D"/>
        </w:rPr>
        <w:t>&lt;</w:t>
      </w:r>
      <w:r>
        <w:rPr>
          <w:rFonts w:ascii=".PingFang SC" w:eastAsia=".PingFang SC" w:hAnsi="Lucida Grande" w:cs=".PingFang SC" w:hint="eastAsia"/>
          <w:b/>
          <w:bCs/>
          <w:u w:color="DCA10D"/>
        </w:rPr>
        <w:t>罪</w:t>
      </w:r>
      <w:r>
        <w:rPr>
          <w:rFonts w:ascii=".PingFang SC" w:eastAsia=".PingFang SC" w:hAnsi="Lucida Grande" w:cs=".PingFang SC"/>
          <w:b/>
          <w:bCs/>
          <w:u w:color="DCA10D"/>
        </w:rPr>
        <w:t>&gt;</w:t>
      </w:r>
      <w:r>
        <w:rPr>
          <w:rFonts w:ascii=".PingFang SC" w:eastAsia=".PingFang SC" w:hAnsi="Lucida Grande" w:cs=".PingFang SC" w:hint="eastAsia"/>
          <w:b/>
          <w:bCs/>
          <w:u w:color="DCA10D"/>
        </w:rPr>
        <w:t>的判决</w:t>
      </w:r>
      <w:r>
        <w:rPr>
          <w:rFonts w:ascii=".PingFang SC" w:eastAsia=".PingFang SC" w:hAnsi="Lucida Grande" w:cs=".PingFang SC"/>
          <w:b/>
          <w:bCs/>
          <w:u w:color="DCA10D"/>
        </w:rPr>
        <w:t xml:space="preserve"> ] ( law </w:t>
      </w:r>
      <w:r>
        <w:rPr>
          <w:rFonts w:ascii=".PingFang SC" w:eastAsia=".PingFang SC" w:hAnsi="Lucida Grande" w:cs=".PingFang SC" w:hint="eastAsia"/>
          <w:b/>
          <w:bCs/>
          <w:u w:color="DCA10D"/>
        </w:rPr>
        <w:t>律</w:t>
      </w:r>
      <w:r>
        <w:rPr>
          <w:rFonts w:ascii=".PingFang SC" w:eastAsia=".PingFang SC" w:hAnsi="Lucida Grande" w:cs=".PingFang SC"/>
          <w:b/>
          <w:bCs/>
          <w:u w:color="DCA10D"/>
        </w:rPr>
        <w:t xml:space="preserve"> ) to officially say that a decision made </w:t>
      </w:r>
      <w:r>
        <w:rPr>
          <w:rFonts w:ascii=".PingFang SC" w:eastAsia=".PingFang SC" w:hAnsi="Lucida Grande" w:cs=".PingFang SC"/>
          <w:b/>
          <w:bCs/>
          <w:u w:color="DCA10D"/>
        </w:rPr>
        <w:lastRenderedPageBreak/>
        <w:t xml:space="preserve">by a court is no longer valid or correct, to officially say that a legal judgment or decision is no longer acceptable or correct.  </w:t>
      </w:r>
      <w:r>
        <w:rPr>
          <w:rFonts w:ascii=".PingFang SC" w:eastAsia=".PingFang SC" w:hAnsi="Lucida Grande" w:cs=".PingFang SC" w:hint="eastAsia"/>
          <w:b/>
          <w:bCs/>
          <w:u w:color="DCA10D"/>
        </w:rPr>
        <w:t>宣布〔法庭的裁决</w:t>
      </w:r>
      <w:r>
        <w:rPr>
          <w:rFonts w:ascii=".PingFang SC" w:eastAsia=".PingFang SC" w:hAnsi="Lucida Grande" w:cs=".PingFang SC"/>
          <w:b/>
          <w:bCs/>
          <w:u w:color="DCA10D"/>
        </w:rPr>
        <w:t xml:space="preserve">, </w:t>
      </w:r>
      <w:r>
        <w:rPr>
          <w:rFonts w:ascii=".PingFang SC" w:eastAsia=".PingFang SC" w:hAnsi="Lucida Grande" w:cs=".PingFang SC" w:hint="eastAsia"/>
          <w:b/>
          <w:bCs/>
          <w:u w:color="DCA10D"/>
        </w:rPr>
        <w:t>判决</w:t>
      </w:r>
      <w:r>
        <w:rPr>
          <w:rFonts w:ascii=".PingFang SC" w:eastAsia=".PingFang SC" w:hAnsi="Lucida Grande" w:cs=".PingFang SC"/>
          <w:b/>
          <w:bCs/>
          <w:u w:color="DCA10D"/>
        </w:rPr>
        <w:t xml:space="preserve">, </w:t>
      </w:r>
      <w:r>
        <w:rPr>
          <w:rFonts w:ascii=".PingFang SC" w:eastAsia=".PingFang SC" w:hAnsi="Lucida Grande" w:cs=".PingFang SC" w:hint="eastAsia"/>
          <w:b/>
          <w:bCs/>
          <w:u w:color="DCA10D"/>
        </w:rPr>
        <w:t>决定〕不再有效；废除撤销〔法庭的裁决</w:t>
      </w:r>
      <w:r>
        <w:rPr>
          <w:rFonts w:ascii=".PingFang SC" w:eastAsia=".PingFang SC" w:hAnsi="Lucida Grande" w:cs=".PingFang SC"/>
          <w:b/>
          <w:bCs/>
          <w:u w:color="DCA10D"/>
        </w:rPr>
        <w:t xml:space="preserve">, </w:t>
      </w:r>
      <w:r>
        <w:rPr>
          <w:rFonts w:ascii=".PingFang SC" w:eastAsia=".PingFang SC" w:hAnsi="Lucida Grande" w:cs=".PingFang SC" w:hint="eastAsia"/>
          <w:b/>
          <w:bCs/>
          <w:u w:color="DCA10D"/>
        </w:rPr>
        <w:t>判决决定〕</w:t>
      </w:r>
      <w:r>
        <w:rPr>
          <w:rFonts w:ascii=".PingFang SC" w:eastAsia=".PingFang SC" w:hAnsi="Lucida Grande" w:cs=".PingFang SC"/>
          <w:b/>
          <w:bCs/>
          <w:u w:color="DCA10D"/>
        </w:rPr>
        <w:t xml:space="preserve"> e.g. His conviction was later quashed by the Court of Appeal; he was acquitted of a crime. </w:t>
      </w:r>
      <w:r>
        <w:rPr>
          <w:rFonts w:ascii=".PingFang SC" w:eastAsia=".PingFang SC" w:hAnsi="Lucida Grande" w:cs=".PingFang SC" w:hint="eastAsia"/>
          <w:b/>
          <w:bCs/>
          <w:u w:color="DCA10D"/>
        </w:rPr>
        <w:t>后来，上诉法院撤销了对他的有罪判决</w:t>
      </w:r>
      <w:r>
        <w:rPr>
          <w:rFonts w:ascii=".PingFang SC" w:eastAsia=".PingFang SC" w:hAnsi="Lucida Grande" w:cs=".PingFang SC"/>
          <w:b/>
          <w:bCs/>
          <w:u w:color="DCA10D"/>
        </w:rPr>
        <w:t xml:space="preserve">    //acquit sb of a crime</w:t>
      </w:r>
      <w:r>
        <w:rPr>
          <w:rFonts w:ascii=".PingFang SC" w:eastAsia=".PingFang SC" w:hAnsi="Lucida Grande" w:cs=".PingFang SC" w:hint="eastAsia"/>
          <w:b/>
          <w:bCs/>
          <w:u w:color="DCA10D"/>
        </w:rPr>
        <w:t>宣判…无罪</w:t>
      </w:r>
      <w:r>
        <w:rPr>
          <w:rFonts w:ascii=".PingFang SC" w:eastAsia=".PingFang SC" w:hAnsi="Lucida Grande" w:cs=".PingFang SC"/>
          <w:b/>
          <w:bCs/>
          <w:u w:color="DCA10D"/>
        </w:rPr>
        <w:t>/</w:t>
      </w:r>
      <w:r>
        <w:rPr>
          <w:rFonts w:ascii=".PingFang SC" w:eastAsia=".PingFang SC" w:hAnsi="Lucida Grande" w:cs=".PingFang SC" w:hint="eastAsia"/>
          <w:b/>
          <w:bCs/>
          <w:u w:color="DCA10D"/>
        </w:rPr>
        <w:t>当庭释放</w:t>
      </w:r>
      <w:r>
        <w:rPr>
          <w:rFonts w:ascii=".PingFang SC" w:eastAsia=".PingFang SC" w:hAnsi="Lucida Grande" w:cs=".PingFang SC"/>
          <w:b/>
          <w:bCs/>
          <w:u w:color="DCA10D"/>
        </w:rPr>
        <w:t xml:space="preserve">  </w:t>
      </w:r>
    </w:p>
    <w:p w14:paraId="3ED44B65" w14:textId="77777777" w:rsidR="008C445A" w:rsidRDefault="008C445A" w:rsidP="008C445A">
      <w:pPr>
        <w:numPr>
          <w:ilvl w:val="0"/>
          <w:numId w:val="57"/>
        </w:numPr>
        <w:autoSpaceDE w:val="0"/>
        <w:autoSpaceDN w:val="0"/>
        <w:adjustRightInd w:val="0"/>
        <w:ind w:left="0" w:firstLine="0"/>
        <w:rPr>
          <w:rFonts w:ascii=".PingFang SC" w:eastAsia=".PingFang SC" w:hAnsi="Menlo" w:cs=".PingFang SC"/>
          <w:b/>
          <w:bCs/>
          <w:u w:color="DCA10D"/>
        </w:rPr>
      </w:pPr>
      <w:r>
        <w:rPr>
          <w:rFonts w:ascii=".PingFang SC" w:eastAsia=".PingFang SC" w:hAnsi="Menlo" w:cs=".PingFang SC" w:hint="eastAsia"/>
          <w:b/>
          <w:bCs/>
          <w:u w:color="DCA10D"/>
        </w:rPr>
        <w:t>取得</w:t>
      </w:r>
      <w:r>
        <w:rPr>
          <w:rFonts w:ascii=".PingFang SC" w:eastAsia=".PingFang SC" w:hAnsi="Menlo" w:cs=".PingFang SC"/>
          <w:b/>
          <w:bCs/>
          <w:u w:color="DCA10D"/>
        </w:rPr>
        <w:t>/</w:t>
      </w:r>
      <w:r>
        <w:rPr>
          <w:rFonts w:ascii=".PingFang SC" w:eastAsia=".PingFang SC" w:hAnsi="Menlo" w:cs=".PingFang SC" w:hint="eastAsia"/>
          <w:b/>
          <w:bCs/>
          <w:u w:color="DCA10D"/>
        </w:rPr>
        <w:t>获得（权力）</w:t>
      </w:r>
      <w:r>
        <w:rPr>
          <w:rFonts w:ascii=".PingFang SC" w:eastAsia=".PingFang SC" w:hAnsi="Menlo" w:cs=".PingFang SC"/>
          <w:b/>
          <w:bCs/>
          <w:u w:color="DCA10D"/>
        </w:rPr>
        <w:t xml:space="preserve">assume control/power; </w:t>
      </w:r>
      <w:r>
        <w:rPr>
          <w:rFonts w:ascii=".PingFang SC" w:eastAsia=".PingFang SC" w:hAnsi="Menlo" w:cs=".PingFang SC" w:hint="eastAsia"/>
          <w:b/>
          <w:bCs/>
          <w:u w:color="DCA10D"/>
        </w:rPr>
        <w:t>承担（责任</w:t>
      </w:r>
      <w:r>
        <w:rPr>
          <w:rFonts w:ascii=".PingFang SC" w:eastAsia=".PingFang SC" w:hAnsi="Menlo" w:cs=".PingFang SC"/>
          <w:b/>
          <w:bCs/>
          <w:u w:color="DCA10D"/>
        </w:rPr>
        <w:t>): assume responsibility etc; (</w:t>
      </w:r>
      <w:r>
        <w:rPr>
          <w:rFonts w:ascii=".PingFang SC" w:eastAsia=".PingFang SC" w:hAnsi="Menlo" w:cs=".PingFang SC" w:hint="eastAsia"/>
          <w:b/>
          <w:bCs/>
          <w:u w:color="DCA10D"/>
        </w:rPr>
        <w:t>对某个国家</w:t>
      </w:r>
      <w:r>
        <w:rPr>
          <w:rFonts w:ascii=".PingFang SC" w:eastAsia=".PingFang SC" w:hAnsi="Menlo" w:cs=".PingFang SC"/>
          <w:b/>
          <w:bCs/>
          <w:u w:color="DCA10D"/>
        </w:rPr>
        <w:t>/</w:t>
      </w:r>
      <w:r>
        <w:rPr>
          <w:rFonts w:ascii=".PingFang SC" w:eastAsia=".PingFang SC" w:hAnsi="Menlo" w:cs=".PingFang SC" w:hint="eastAsia"/>
          <w:b/>
          <w:bCs/>
          <w:u w:color="DCA10D"/>
        </w:rPr>
        <w:t>城市</w:t>
      </w:r>
      <w:r>
        <w:rPr>
          <w:rFonts w:ascii=".PingFang SC" w:eastAsia=".PingFang SC" w:hAnsi="Menlo" w:cs=".PingFang SC"/>
          <w:b/>
          <w:bCs/>
          <w:u w:color="DCA10D"/>
        </w:rPr>
        <w:t>)</w:t>
      </w:r>
      <w:r>
        <w:rPr>
          <w:rFonts w:ascii=".PingFang SC" w:eastAsia=".PingFang SC" w:hAnsi="Menlo" w:cs=".PingFang SC" w:hint="eastAsia"/>
          <w:b/>
          <w:bCs/>
          <w:u w:color="DCA10D"/>
        </w:rPr>
        <w:t>取得</w:t>
      </w:r>
      <w:r>
        <w:rPr>
          <w:rFonts w:ascii=".PingFang SC" w:eastAsia=".PingFang SC" w:hAnsi="Menlo" w:cs=".PingFang SC"/>
          <w:b/>
          <w:bCs/>
          <w:u w:color="DCA10D"/>
        </w:rPr>
        <w:t>/</w:t>
      </w:r>
      <w:r>
        <w:rPr>
          <w:rFonts w:ascii=".PingFang SC" w:eastAsia=".PingFang SC" w:hAnsi="Menlo" w:cs=".PingFang SC" w:hint="eastAsia"/>
          <w:b/>
          <w:bCs/>
          <w:u w:color="DCA10D"/>
        </w:rPr>
        <w:t>获得主权</w:t>
      </w:r>
      <w:r>
        <w:rPr>
          <w:rFonts w:ascii=".PingFang SC" w:eastAsia=".PingFang SC" w:hAnsi="Menlo" w:cs=".PingFang SC"/>
          <w:b/>
          <w:bCs/>
          <w:u w:color="DCA10D"/>
        </w:rPr>
        <w:t xml:space="preserve">: assume sovereignty (over a nation, city).   </w:t>
      </w:r>
      <w:r>
        <w:rPr>
          <w:rFonts w:ascii=".PingFang SC" w:eastAsia=".PingFang SC" w:hAnsi="Menlo" w:cs=".PingFang SC" w:hint="eastAsia"/>
          <w:b/>
          <w:bCs/>
          <w:u w:color="DCA10D"/>
        </w:rPr>
        <w:t>任</w:t>
      </w:r>
      <w:r>
        <w:rPr>
          <w:rFonts w:ascii=".PingFang SC" w:eastAsia=".PingFang SC" w:hAnsi="Menlo" w:cs=".PingFang SC"/>
          <w:b/>
          <w:bCs/>
          <w:u w:color="DCA10D"/>
        </w:rPr>
        <w:t>/</w:t>
      </w:r>
      <w:r>
        <w:rPr>
          <w:rFonts w:ascii=".PingFang SC" w:eastAsia=".PingFang SC" w:hAnsi="Menlo" w:cs=".PingFang SC" w:hint="eastAsia"/>
          <w:b/>
          <w:bCs/>
          <w:u w:color="DCA10D"/>
        </w:rPr>
        <w:t>上任</w:t>
      </w:r>
      <w:r>
        <w:rPr>
          <w:rFonts w:ascii=".PingFang SC" w:eastAsia=".PingFang SC" w:hAnsi="Menlo" w:cs=".PingFang SC"/>
          <w:b/>
          <w:bCs/>
          <w:u w:color="DCA10D"/>
        </w:rPr>
        <w:t xml:space="preserve"> xxx</w:t>
      </w:r>
      <w:r>
        <w:rPr>
          <w:rFonts w:ascii=".PingFang SC" w:eastAsia=".PingFang SC" w:hAnsi="Menlo" w:cs=".PingFang SC" w:hint="eastAsia"/>
          <w:b/>
          <w:bCs/>
          <w:u w:color="DCA10D"/>
        </w:rPr>
        <w:t>一职</w:t>
      </w:r>
      <w:r>
        <w:rPr>
          <w:rFonts w:ascii=".PingFang SC" w:eastAsia=".PingFang SC" w:hAnsi="Menlo" w:cs=".PingFang SC"/>
          <w:b/>
          <w:bCs/>
          <w:u w:color="DCA10D"/>
        </w:rPr>
        <w:t>: assume the role of xxx</w:t>
      </w:r>
    </w:p>
    <w:p w14:paraId="715D2580" w14:textId="77777777" w:rsidR="008C445A" w:rsidRDefault="008C445A" w:rsidP="008C445A">
      <w:pPr>
        <w:numPr>
          <w:ilvl w:val="0"/>
          <w:numId w:val="57"/>
        </w:numPr>
        <w:autoSpaceDE w:val="0"/>
        <w:autoSpaceDN w:val="0"/>
        <w:adjustRightInd w:val="0"/>
        <w:ind w:left="0" w:firstLine="0"/>
        <w:rPr>
          <w:rFonts w:ascii=".PingFang SC" w:eastAsia=".PingFang SC" w:hAnsi="Menlo" w:cs=".PingFang SC"/>
          <w:b/>
          <w:bCs/>
          <w:u w:color="DCA10D"/>
        </w:rPr>
      </w:pPr>
      <w:r>
        <w:rPr>
          <w:rFonts w:ascii=".PingFang SC" w:eastAsia=".PingFang SC" w:hAnsi="Menlo" w:cs=".PingFang SC" w:hint="eastAsia"/>
          <w:b/>
          <w:bCs/>
          <w:u w:color="DCA10D"/>
        </w:rPr>
        <w:t>发挥</w:t>
      </w:r>
      <w:r>
        <w:rPr>
          <w:rFonts w:ascii=".PingFang SC" w:eastAsia=".PingFang SC" w:hAnsi="Menlo" w:cs=".PingFang SC"/>
          <w:b/>
          <w:bCs/>
          <w:u w:color="DCA10D"/>
        </w:rPr>
        <w:t>(</w:t>
      </w:r>
      <w:r>
        <w:rPr>
          <w:rFonts w:ascii=".PingFang SC" w:eastAsia=".PingFang SC" w:hAnsi="Menlo" w:cs=".PingFang SC" w:hint="eastAsia"/>
          <w:b/>
          <w:bCs/>
          <w:u w:color="DCA10D"/>
        </w:rPr>
        <w:t>权力</w:t>
      </w:r>
      <w:r>
        <w:rPr>
          <w:rFonts w:ascii=".PingFang SC" w:eastAsia=".PingFang SC" w:hAnsi="Menlo" w:cs=".PingFang SC"/>
          <w:b/>
          <w:bCs/>
          <w:u w:color="DCA10D"/>
        </w:rPr>
        <w:t>/</w:t>
      </w:r>
      <w:r>
        <w:rPr>
          <w:rFonts w:ascii=".PingFang SC" w:eastAsia=".PingFang SC" w:hAnsi="Menlo" w:cs=".PingFang SC" w:hint="eastAsia"/>
          <w:b/>
          <w:bCs/>
          <w:u w:color="DCA10D"/>
        </w:rPr>
        <w:t>影响</w:t>
      </w:r>
      <w:r>
        <w:rPr>
          <w:rFonts w:ascii=".PingFang SC" w:eastAsia=".PingFang SC" w:hAnsi="Menlo" w:cs=".PingFang SC"/>
          <w:b/>
          <w:bCs/>
          <w:u w:color="DCA10D"/>
        </w:rPr>
        <w:t>/</w:t>
      </w:r>
      <w:r>
        <w:rPr>
          <w:rFonts w:ascii=".PingFang SC" w:eastAsia=".PingFang SC" w:hAnsi="Menlo" w:cs=".PingFang SC" w:hint="eastAsia"/>
          <w:b/>
          <w:bCs/>
          <w:u w:color="DCA10D"/>
        </w:rPr>
        <w:t>权威</w:t>
      </w:r>
      <w:r>
        <w:rPr>
          <w:rFonts w:ascii=".PingFang SC" w:eastAsia=".PingFang SC" w:hAnsi="Menlo" w:cs=".PingFang SC"/>
          <w:b/>
          <w:bCs/>
          <w:u w:color="DCA10D"/>
        </w:rPr>
        <w:t>)</w:t>
      </w:r>
      <w:r>
        <w:rPr>
          <w:rFonts w:ascii=".PingFang SC" w:eastAsia=".PingFang SC" w:hAnsi="Menlo" w:cs=".PingFang SC" w:hint="eastAsia"/>
          <w:b/>
          <w:bCs/>
          <w:u w:color="DCA10D"/>
        </w:rPr>
        <w:t>；拥有并使用</w:t>
      </w:r>
      <w:r>
        <w:rPr>
          <w:rFonts w:ascii=".PingFang SC" w:eastAsia=".PingFang SC" w:hAnsi="Menlo" w:cs=".PingFang SC"/>
          <w:b/>
          <w:bCs/>
          <w:u w:color="DCA10D"/>
        </w:rPr>
        <w:t>/</w:t>
      </w:r>
      <w:r>
        <w:rPr>
          <w:rFonts w:ascii=".PingFang SC" w:eastAsia=".PingFang SC" w:hAnsi="Menlo" w:cs=".PingFang SC" w:hint="eastAsia"/>
          <w:b/>
          <w:bCs/>
          <w:u w:color="DCA10D"/>
        </w:rPr>
        <w:t>发挥</w:t>
      </w:r>
      <w:r>
        <w:rPr>
          <w:rFonts w:ascii=".PingFang SC" w:eastAsia=".PingFang SC" w:hAnsi="Menlo" w:cs=".PingFang SC"/>
          <w:b/>
          <w:bCs/>
          <w:u w:color="DCA10D"/>
        </w:rPr>
        <w:t>(</w:t>
      </w:r>
      <w:r>
        <w:rPr>
          <w:rFonts w:ascii=".PingFang SC" w:eastAsia=".PingFang SC" w:hAnsi="Menlo" w:cs=".PingFang SC" w:hint="eastAsia"/>
          <w:b/>
          <w:bCs/>
          <w:u w:color="DCA10D"/>
        </w:rPr>
        <w:t>权力</w:t>
      </w:r>
      <w:r>
        <w:rPr>
          <w:rFonts w:ascii=".PingFang SC" w:eastAsia=".PingFang SC" w:hAnsi="Menlo" w:cs=".PingFang SC"/>
          <w:b/>
          <w:bCs/>
          <w:u w:color="DCA10D"/>
        </w:rPr>
        <w:t>/</w:t>
      </w:r>
      <w:r>
        <w:rPr>
          <w:rFonts w:ascii=".PingFang SC" w:eastAsia=".PingFang SC" w:hAnsi="Menlo" w:cs=".PingFang SC" w:hint="eastAsia"/>
          <w:b/>
          <w:bCs/>
          <w:u w:color="DCA10D"/>
        </w:rPr>
        <w:t>影响</w:t>
      </w:r>
      <w:r>
        <w:rPr>
          <w:rFonts w:ascii=".PingFang SC" w:eastAsia=".PingFang SC" w:hAnsi="Menlo" w:cs=".PingFang SC"/>
          <w:b/>
          <w:bCs/>
          <w:u w:color="DCA10D"/>
        </w:rPr>
        <w:t>/</w:t>
      </w:r>
      <w:r>
        <w:rPr>
          <w:rFonts w:ascii=".PingFang SC" w:eastAsia=".PingFang SC" w:hAnsi="Menlo" w:cs=".PingFang SC" w:hint="eastAsia"/>
          <w:b/>
          <w:bCs/>
          <w:u w:color="DCA10D"/>
        </w:rPr>
        <w:t>权威等</w:t>
      </w:r>
      <w:r>
        <w:rPr>
          <w:rFonts w:ascii=".PingFang SC" w:eastAsia=".PingFang SC" w:hAnsi="Menlo" w:cs=".PingFang SC"/>
          <w:b/>
          <w:bCs/>
          <w:u w:color="DCA10D"/>
        </w:rPr>
        <w:t>): wield power/influence/authority etc</w:t>
      </w:r>
    </w:p>
    <w:p w14:paraId="1D74881A"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PingFang SC" w:eastAsia=".PingFang SC" w:hAnsi="Menlo" w:cs=".PingFang SC"/>
          <w:b/>
          <w:bCs/>
          <w:u w:color="DCA10D"/>
        </w:rPr>
        <w:t xml:space="preserve">a shelved plan: </w:t>
      </w:r>
      <w:r>
        <w:rPr>
          <w:rFonts w:ascii=".PingFang SC" w:eastAsia=".PingFang SC" w:hAnsi="Menlo" w:cs=".PingFang SC" w:hint="eastAsia"/>
          <w:b/>
          <w:bCs/>
          <w:u w:color="DCA10D"/>
        </w:rPr>
        <w:t>搁置的计划</w:t>
      </w:r>
      <w:r>
        <w:rPr>
          <w:rFonts w:ascii=".PingFang SC" w:eastAsia=".PingFang SC" w:hAnsi="Menlo" w:cs=".PingFang SC"/>
          <w:b/>
          <w:bCs/>
          <w:u w:color="DCA10D"/>
        </w:rPr>
        <w:t xml:space="preserve"> ;   a shelved bill: </w:t>
      </w:r>
      <w:r>
        <w:rPr>
          <w:rFonts w:ascii=".PingFang SC" w:eastAsia=".PingFang SC" w:hAnsi="Menlo" w:cs=".PingFang SC" w:hint="eastAsia"/>
          <w:b/>
          <w:bCs/>
          <w:u w:color="DCA10D"/>
        </w:rPr>
        <w:t>搁置的条款</w:t>
      </w:r>
    </w:p>
    <w:p w14:paraId="1A9616CD"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concessions</w:t>
      </w:r>
      <w:r>
        <w:rPr>
          <w:rFonts w:ascii="AppleSystemUIFont" w:eastAsia=".PingFang SC" w:hAnsi="AppleSystemUIFont" w:cs="AppleSystemUIFont"/>
          <w:u w:color="DCA10D"/>
        </w:rPr>
        <w:t xml:space="preserve">: 1) concession to s. </w:t>
      </w:r>
      <w:r>
        <w:rPr>
          <w:rFonts w:ascii=".PingFang SC" w:eastAsia=".PingFang SC" w:hAnsi="AppleSystemUIFont" w:cs=".PingFang SC" w:hint="eastAsia"/>
          <w:u w:color="DCA10D"/>
        </w:rPr>
        <w:t>让步；妥协</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2) </w:t>
      </w:r>
      <w:r>
        <w:rPr>
          <w:rFonts w:ascii=".PingFang SC" w:eastAsia=".PingFang SC" w:hAnsi="AppleSystemUIFontBold" w:cs=".PingFang SC" w:hint="eastAsia"/>
          <w:b/>
          <w:bCs/>
          <w:u w:val="single" w:color="DCA10D"/>
        </w:rPr>
        <w:t>复数</w:t>
      </w:r>
      <w:r>
        <w:rPr>
          <w:rFonts w:ascii="AppleSystemUIFontBold" w:eastAsia=".PingFang SC" w:hAnsi="AppleSystemUIFontBold" w:cs="AppleSystemUIFontBold"/>
          <w:b/>
          <w:bCs/>
          <w:u w:val="single" w:color="DCA10D"/>
        </w:rPr>
        <w:t xml:space="preserve"> [ C ] the place where you sell it, sometimes an area which is part of a larger building or store (</w:t>
      </w:r>
      <w:r>
        <w:rPr>
          <w:rFonts w:ascii=".PingFang SC" w:eastAsia=".PingFang SC" w:hAnsi="AppleSystemUIFontBold" w:cs=".PingFang SC" w:hint="eastAsia"/>
          <w:b/>
          <w:bCs/>
          <w:u w:val="single" w:color="DCA10D"/>
        </w:rPr>
        <w:t>有时为大型建筑物或商场中的特许经营权的</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销售场地，摊位</w:t>
      </w:r>
      <w:r>
        <w:rPr>
          <w:rFonts w:ascii="AppleSystemUIFontBold" w:eastAsia=".PingFang SC" w:hAnsi="AppleSystemUIFontBold" w:cs="AppleSystemUIFontBold"/>
          <w:b/>
          <w:bCs/>
          <w:u w:val="single" w:color="DCA10D"/>
        </w:rPr>
        <w:t xml:space="preserve">. e.g. the burger concessions at the stadium </w:t>
      </w:r>
      <w:r>
        <w:rPr>
          <w:rFonts w:ascii=".PingFang SC" w:eastAsia=".PingFang SC" w:hAnsi="AppleSystemUIFontBold" w:cs=".PingFang SC" w:hint="eastAsia"/>
          <w:b/>
          <w:bCs/>
          <w:u w:val="single" w:color="DCA10D"/>
        </w:rPr>
        <w:t>体育场内的汉堡包小吃摊</w:t>
      </w:r>
      <w:r>
        <w:rPr>
          <w:rFonts w:ascii=".PingFang SC" w:eastAsia=".PingFang SC" w:hAnsi="AppleSystemUIFontBold" w:cs=".PingFang SC"/>
          <w:b/>
          <w:bCs/>
          <w:u w:val="single" w:color="DCA10D"/>
        </w:rPr>
        <w:t xml:space="preserve">.  </w:t>
      </w:r>
    </w:p>
    <w:p w14:paraId="0AF589A6"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perish the thought  ] literal </w:t>
      </w:r>
      <w:r>
        <w:rPr>
          <w:rFonts w:ascii=".PingFang SC" w:eastAsia=".PingFang SC" w:hAnsi="AppleSystemUIFontBold" w:cs=".PingFang SC" w:hint="eastAsia"/>
          <w:u w:color="DCA10D"/>
        </w:rPr>
        <w:t>让你的想法死亡</w:t>
      </w:r>
      <w:r>
        <w:rPr>
          <w:rFonts w:ascii="AppleSystemUIFontBold" w:eastAsia=".PingFang SC" w:hAnsi="AppleSystemUIFontBold" w:cs="AppleSystemUIFontBold"/>
          <w:b/>
          <w:bCs/>
          <w:u w:color="DCA10D"/>
        </w:rPr>
        <w:t xml:space="preserve">=&gt; </w:t>
      </w:r>
      <w:r>
        <w:rPr>
          <w:rFonts w:ascii=".PingFang SC" w:eastAsia=".PingFang SC" w:hAnsi="AppleSystemUIFontBold" w:cs=".PingFang SC" w:hint="eastAsia"/>
          <w:u w:color="DCA10D"/>
        </w:rPr>
        <w:t>（用于拒绝一项建议或希望某事永不发生）没门儿，甭想了</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下辈子再说吧</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e.g.   Me get married? </w:t>
      </w:r>
      <w:r>
        <w:rPr>
          <w:rFonts w:ascii="AppleSystemUIFontBold" w:eastAsia=".PingFang SC" w:hAnsi="AppleSystemUIFontBold" w:cs="AppleSystemUIFontBold"/>
          <w:b/>
          <w:bCs/>
          <w:u w:val="single" w:color="DCA10D"/>
        </w:rPr>
        <w:t>Perish the thought</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我结婚？甭想了</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下辈子再说吧！</w:t>
      </w:r>
    </w:p>
    <w:p w14:paraId="08AE4A3F"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[flʌŋk] flunk the history </w:t>
      </w:r>
      <w:r>
        <w:rPr>
          <w:rFonts w:ascii=".PingFang SC" w:eastAsia=".PingFang SC" w:hAnsi="AppleSystemUIFontBold" w:cs=".PingFang SC" w:hint="eastAsia"/>
          <w:b/>
          <w:bCs/>
          <w:u w:color="DCA10D"/>
        </w:rPr>
        <w:t>（考试、测验等）失败，不及格</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挂科</w:t>
      </w:r>
      <w:r>
        <w:rPr>
          <w:rFonts w:ascii="AppleSystemUIFontBold" w:eastAsia=".PingFang SC" w:hAnsi="AppleSystemUIFontBold" w:cs="AppleSystemUIFontBold"/>
          <w:b/>
          <w:bCs/>
          <w:u w:color="DCA10D"/>
        </w:rPr>
        <w:t xml:space="preserve"> </w:t>
      </w:r>
    </w:p>
    <w:p w14:paraId="21631B6B"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PingFang SC" w:eastAsia=".PingFang SC" w:hAnsi="Menlo" w:cs=".PingFang SC" w:hint="eastAsia"/>
          <w:u w:color="DCA10D"/>
        </w:rPr>
        <w:t>蟑螂</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cockroach</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AppleSystemUIFont" w:eastAsia=".PingFang SC" w:hAnsi="AppleSystemUIFont" w:cs="AppleSystemUIFont"/>
          <w:u w:color="DCA10D"/>
        </w:rPr>
        <w:t>ˈ</w:t>
      </w:r>
      <w:r>
        <w:rPr>
          <w:rFonts w:ascii="AppleSystemUIFontItalic" w:eastAsia=".PingFang SC" w:hAnsi="AppleSystemUIFontItalic" w:cs="AppleSystemUIFontItalic"/>
          <w:i/>
          <w:iCs/>
          <w:u w:color="DCA10D"/>
        </w:rPr>
        <w:t>k</w:t>
      </w:r>
      <w:r>
        <w:rPr>
          <w:rFonts w:ascii="AppleSystemUIFont" w:eastAsia=".PingFang SC" w:hAnsi="AppleSystemUIFont" w:cs="AppleSystemUIFont"/>
          <w:u w:color="DCA10D"/>
        </w:rPr>
        <w:t>ɒ</w:t>
      </w:r>
      <w:r>
        <w:rPr>
          <w:rFonts w:ascii="AppleSystemUIFontItalic" w:eastAsia=".PingFang SC" w:hAnsi="AppleSystemUIFontItalic" w:cs="AppleSystemUIFontItalic"/>
          <w:i/>
          <w:iCs/>
          <w:u w:color="DCA10D"/>
        </w:rPr>
        <w:t>k</w:t>
      </w:r>
      <w:r>
        <w:rPr>
          <w:rFonts w:ascii="AppleSystemUIFont" w:eastAsia=".PingFang SC" w:hAnsi="AppleSystemUIFont" w:cs="AppleSystemUIFont"/>
          <w:u w:color="DCA10D"/>
        </w:rPr>
        <w:t>ˌ</w:t>
      </w:r>
      <w:r>
        <w:rPr>
          <w:rFonts w:ascii="AppleSystemUIFontItalic" w:eastAsia=".PingFang SC" w:hAnsi="AppleSystemUIFontItalic" w:cs="AppleSystemUIFontItalic"/>
          <w:i/>
          <w:iCs/>
          <w:u w:color="DCA10D"/>
        </w:rPr>
        <w:t>rə</w:t>
      </w:r>
      <w:r>
        <w:rPr>
          <w:rFonts w:ascii="AppleSystemUIFont" w:eastAsia=".PingFang SC" w:hAnsi="AppleSystemUIFont" w:cs="AppleSystemUIFont"/>
          <w:u w:color="DCA10D"/>
        </w:rPr>
        <w:t>ʊ</w:t>
      </w:r>
      <w:r>
        <w:rPr>
          <w:rFonts w:ascii="AppleSystemUIFontItalic" w:eastAsia=".PingFang SC" w:hAnsi="AppleSystemUIFontItalic" w:cs="AppleSystemUIFontItalic"/>
          <w:i/>
          <w:iCs/>
          <w:u w:color="DCA10D"/>
        </w:rPr>
        <w:t>t</w:t>
      </w:r>
      <w:r>
        <w:rPr>
          <w:rFonts w:ascii="AppleSystemUIFont" w:eastAsia=".PingFang SC" w:hAnsi="AppleSystemUIFont" w:cs="AppleSystemUIFont"/>
          <w:u w:color="DCA10D"/>
        </w:rPr>
        <w:t>ʃ</w:t>
      </w:r>
      <w:r>
        <w:rPr>
          <w:rFonts w:ascii="AppleSystemUIFontItalic" w:eastAsia=".PingFang SC" w:hAnsi="AppleSystemUIFontItalic" w:cs="AppleSystemUIFontItalic"/>
          <w:i/>
          <w:iCs/>
          <w:u w:color="DCA10D"/>
        </w:rPr>
        <w:t xml:space="preserve">/ </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 a plague of cockroaches </w:t>
      </w:r>
      <w:r>
        <w:rPr>
          <w:rFonts w:ascii="AppleSystemUIFontItalic" w:eastAsia=".PingFang SC" w:hAnsi="AppleSystemUIFontItalic" w:cs="AppleSystemUIFontItalic"/>
          <w:i/>
          <w:iCs/>
          <w:u w:color="DCA10D"/>
        </w:rPr>
        <w:t>/</w:t>
      </w:r>
      <w:r>
        <w:rPr>
          <w:rFonts w:ascii="AppleSystemUIFont" w:eastAsia=".PingFang SC" w:hAnsi="AppleSystemUIFont" w:cs="AppleSystemUIFont"/>
          <w:u w:color="DCA10D"/>
        </w:rPr>
        <w:t>ˈ</w:t>
      </w:r>
      <w:r>
        <w:rPr>
          <w:rFonts w:ascii="AppleSystemUIFontItalic" w:eastAsia=".PingFang SC" w:hAnsi="AppleSystemUIFontItalic" w:cs="AppleSystemUIFontItalic"/>
          <w:i/>
          <w:iCs/>
          <w:u w:color="DCA10D"/>
        </w:rPr>
        <w:t>lə</w:t>
      </w:r>
      <w:r>
        <w:rPr>
          <w:rFonts w:ascii="AppleSystemUIFont" w:eastAsia=".PingFang SC" w:hAnsi="AppleSystemUIFont" w:cs="AppleSystemUIFont"/>
          <w:u w:color="DCA10D"/>
        </w:rPr>
        <w:t>ʊ</w:t>
      </w:r>
      <w:r>
        <w:rPr>
          <w:rFonts w:ascii="AppleSystemUIFontItalic" w:eastAsia=".PingFang SC" w:hAnsi="AppleSystemUIFontItalic" w:cs="AppleSystemUIFontItalic"/>
          <w:i/>
          <w:iCs/>
          <w:u w:color="DCA10D"/>
        </w:rPr>
        <w:t>kəst/</w:t>
      </w:r>
      <w:r>
        <w:rPr>
          <w:rFonts w:ascii="AppleSystemUIFontBold" w:eastAsia=".PingFang SC" w:hAnsi="AppleSystemUIFontBold" w:cs="AppleSystemUIFontBold"/>
          <w:b/>
          <w:bCs/>
          <w:u w:color="DCA10D"/>
        </w:rPr>
        <w:t xml:space="preserve">]    </w:t>
      </w:r>
    </w:p>
    <w:p w14:paraId="721FAB1D"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PingFang SC" w:eastAsia=".PingFang SC" w:hAnsi="Menlo" w:cs=".PingFang SC" w:hint="eastAsia"/>
          <w:u w:color="DCA10D"/>
        </w:rPr>
        <w:t>蝗虫</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locust</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AppleSystemUIFont" w:eastAsia=".PingFang SC" w:hAnsi="AppleSystemUIFont" w:cs="AppleSystemUIFont"/>
          <w:u w:color="DCA10D"/>
        </w:rPr>
        <w:t>ˈ</w:t>
      </w:r>
      <w:r>
        <w:rPr>
          <w:rFonts w:ascii="AppleSystemUIFontItalic" w:eastAsia=".PingFang SC" w:hAnsi="AppleSystemUIFontItalic" w:cs="AppleSystemUIFontItalic"/>
          <w:i/>
          <w:iCs/>
          <w:u w:color="DCA10D"/>
        </w:rPr>
        <w:t>lə</w:t>
      </w:r>
      <w:r>
        <w:rPr>
          <w:rFonts w:ascii="AppleSystemUIFont" w:eastAsia=".PingFang SC" w:hAnsi="AppleSystemUIFont" w:cs="AppleSystemUIFont"/>
          <w:u w:color="DCA10D"/>
        </w:rPr>
        <w:t>ʊ</w:t>
      </w:r>
      <w:r>
        <w:rPr>
          <w:rFonts w:ascii="AppleSystemUIFontItalic" w:eastAsia=".PingFang SC" w:hAnsi="AppleSystemUIFontItalic" w:cs="AppleSystemUIFontItalic"/>
          <w:i/>
          <w:iCs/>
          <w:u w:color="DCA10D"/>
        </w:rPr>
        <w:t>kəst/</w:t>
      </w:r>
      <w:r>
        <w:rPr>
          <w:rFonts w:ascii="AppleSystemUIFontBold" w:eastAsia=".PingFang SC" w:hAnsi="AppleSystemUIFontBold" w:cs="AppleSystemUIFontBold"/>
          <w:b/>
          <w:bCs/>
          <w:u w:color="DCA10D"/>
        </w:rPr>
        <w:t xml:space="preserve"> [ a plague of locusts </w:t>
      </w:r>
      <w:r>
        <w:rPr>
          <w:rFonts w:ascii="AppleSystemUIFontItalic" w:eastAsia=".PingFang SC" w:hAnsi="AppleSystemUIFontItalic" w:cs="AppleSystemUIFontItalic"/>
          <w:i/>
          <w:iCs/>
          <w:u w:color="DCA10D"/>
        </w:rPr>
        <w:t>/</w:t>
      </w:r>
      <w:r>
        <w:rPr>
          <w:rFonts w:ascii="AppleSystemUIFont" w:eastAsia=".PingFang SC" w:hAnsi="AppleSystemUIFont" w:cs="AppleSystemUIFont"/>
          <w:u w:color="DCA10D"/>
        </w:rPr>
        <w:t>ˈ</w:t>
      </w:r>
      <w:r>
        <w:rPr>
          <w:rFonts w:ascii="AppleSystemUIFontItalic" w:eastAsia=".PingFang SC" w:hAnsi="AppleSystemUIFontItalic" w:cs="AppleSystemUIFontItalic"/>
          <w:i/>
          <w:iCs/>
          <w:u w:color="DCA10D"/>
        </w:rPr>
        <w:t>lə</w:t>
      </w:r>
      <w:r>
        <w:rPr>
          <w:rFonts w:ascii="AppleSystemUIFont" w:eastAsia=".PingFang SC" w:hAnsi="AppleSystemUIFont" w:cs="AppleSystemUIFont"/>
          <w:u w:color="DCA10D"/>
        </w:rPr>
        <w:t>ʊ</w:t>
      </w:r>
      <w:r>
        <w:rPr>
          <w:rFonts w:ascii="AppleSystemUIFontItalic" w:eastAsia=".PingFang SC" w:hAnsi="AppleSystemUIFontItalic" w:cs="AppleSystemUIFontItalic"/>
          <w:i/>
          <w:iCs/>
          <w:u w:color="DCA10D"/>
        </w:rPr>
        <w:t>kəst/</w:t>
      </w:r>
      <w:r>
        <w:rPr>
          <w:rFonts w:ascii="AppleSystemUIFontBold" w:eastAsia=".PingFang SC" w:hAnsi="AppleSystemUIFontBold" w:cs="AppleSystemUIFontBold"/>
          <w:b/>
          <w:bCs/>
          <w:u w:color="DCA10D"/>
        </w:rPr>
        <w:t xml:space="preserve">]      </w:t>
      </w:r>
    </w:p>
    <w:p w14:paraId="43F4702B"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PingFang SC" w:eastAsia=".PingFang SC" w:hAnsi="Menlo" w:cs=".PingFang SC" w:hint="eastAsia"/>
          <w:u w:color="DCA10D"/>
        </w:rPr>
        <w:t>公司的市值</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价值蒸发了几百亿</w:t>
      </w:r>
      <w:r>
        <w:rPr>
          <w:rFonts w:ascii="AppleSystemUIFontBold" w:eastAsia=".PingFang SC" w:hAnsi="AppleSystemUIFontBold" w:cs="AppleSystemUIFontBold"/>
          <w:b/>
          <w:bCs/>
          <w:u w:color="DCA10D"/>
        </w:rPr>
        <w:t>: wipe billions of bucks off “the value of companies”</w:t>
      </w:r>
    </w:p>
    <w:p w14:paraId="13800C8C"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val="single" w:color="DCA10D"/>
        </w:rPr>
      </w:pPr>
      <w:r>
        <w:rPr>
          <w:rFonts w:ascii=".PingFang SC" w:eastAsia=".PingFang SC" w:hAnsi="Menlo" w:cs=".PingFang SC" w:hint="eastAsia"/>
          <w:u w:color="DCA10D"/>
        </w:rPr>
        <w:t>沉默的大多数</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不公开表达自己意见的大部分人〔指在政治上不积极的普通人</w:t>
      </w:r>
      <w:r>
        <w:rPr>
          <w:rFonts w:ascii="AppleSystemUIFontBold" w:eastAsia=".PingFang SC" w:hAnsi="AppleSystemUIFontBold" w:cs="AppleSystemUIFontBold"/>
          <w:b/>
          <w:bCs/>
          <w:u w:color="DCA10D"/>
        </w:rPr>
        <w:t>: the silent majority</w:t>
      </w:r>
    </w:p>
    <w:p w14:paraId="326E120E"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If t</w:t>
      </w:r>
      <w:r>
        <w:rPr>
          <w:rFonts w:ascii="AppleSystemUIFontBold" w:eastAsia=".PingFang SC" w:hAnsi="AppleSystemUIFontBold" w:cs="AppleSystemUIFontBold"/>
          <w:b/>
          <w:bCs/>
          <w:u w:val="single" w:color="DCA10D"/>
        </w:rPr>
        <w:t xml:space="preserve">here is an exodus  </w:t>
      </w:r>
      <w:r>
        <w:rPr>
          <w:rFonts w:ascii="AppleSystemUIFontBoldItalic" w:eastAsia=".PingFang SC" w:hAnsi="AppleSystemUIFontBoldItalic" w:cs="AppleSystemUIFontBoldItalic"/>
          <w:b/>
          <w:bCs/>
          <w:i/>
          <w:iCs/>
          <w:u w:val="single" w:color="DCA10D"/>
        </w:rPr>
        <w:t>/</w:t>
      </w:r>
      <w:r>
        <w:rPr>
          <w:rFonts w:ascii="AppleSystemUIFontBold" w:eastAsia=".PingFang SC" w:hAnsi="AppleSystemUIFontBold" w:cs="AppleSystemUIFontBold"/>
          <w:b/>
          <w:bCs/>
          <w:u w:val="single" w:color="DCA10D"/>
        </w:rPr>
        <w:t>ˈɛ</w:t>
      </w:r>
      <w:r>
        <w:rPr>
          <w:rFonts w:ascii="AppleSystemUIFontBoldItalic" w:eastAsia=".PingFang SC" w:hAnsi="AppleSystemUIFontBoldItalic" w:cs="AppleSystemUIFontBoldItalic"/>
          <w:b/>
          <w:bCs/>
          <w:i/>
          <w:iCs/>
          <w:u w:val="single" w:color="DCA10D"/>
        </w:rPr>
        <w:t xml:space="preserve">ksədəs/  </w:t>
      </w:r>
      <w:r>
        <w:rPr>
          <w:rFonts w:ascii="AppleSystemUIFontBold" w:eastAsia=".PingFang SC" w:hAnsi="AppleSystemUIFontBold" w:cs="AppleSystemUIFontBold"/>
          <w:b/>
          <w:bCs/>
          <w:u w:val="single" w:color="DCA10D"/>
        </w:rPr>
        <w:t>of people/animals from a place,</w:t>
      </w:r>
      <w:r>
        <w:rPr>
          <w:rFonts w:ascii="AppleSystemUIFont" w:eastAsia=".PingFang SC" w:hAnsi="AppleSystemUIFont" w:cs="AppleSystemUIFont"/>
          <w:u w:color="DCA10D"/>
        </w:rPr>
        <w:t xml:space="preserve"> a lot of people leave that place at the same time. </w:t>
      </w:r>
      <w:r>
        <w:rPr>
          <w:rFonts w:ascii=".PingFang SC" w:eastAsia=".PingFang SC" w:hAnsi="AppleSystemUIFont" w:cs=".PingFang SC" w:hint="eastAsia"/>
          <w:u w:color="DCA10D"/>
        </w:rPr>
        <w:t>大批（人员，动物</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）离开</w:t>
      </w:r>
      <w:r>
        <w:rPr>
          <w:rFonts w:ascii="AppleSystemUIFont" w:eastAsia=".PingFang SC" w:hAnsi="AppleSystemUIFont" w:cs="AppleSystemUIFont"/>
          <w:u w:color="DCA10D"/>
        </w:rPr>
        <w:t xml:space="preserve"> </w:t>
      </w:r>
    </w:p>
    <w:p w14:paraId="43B76998"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PingFang SC" w:eastAsia=".PingFang SC" w:hAnsi="Menlo" w:cs=".PingFang SC" w:hint="eastAsia"/>
          <w:u w:color="DCA10D"/>
        </w:rPr>
        <w:t>使</w:t>
      </w:r>
      <w:r>
        <w:rPr>
          <w:rFonts w:ascii="AppleSystemUIFont" w:eastAsia=".PingFang SC" w:hAnsi="AppleSystemUIFont" w:cs="AppleSystemUIFont"/>
          <w:u w:color="DCA10D"/>
        </w:rPr>
        <w:t>(</w:t>
      </w:r>
      <w:r>
        <w:rPr>
          <w:rFonts w:ascii=".PingFang SC" w:eastAsia=".PingFang SC" w:hAnsi="AppleSystemUIFont" w:cs=".PingFang SC" w:hint="eastAsia"/>
          <w:u w:color="DCA10D"/>
        </w:rPr>
        <w:t>机场</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城市交通</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陷入停顿状态</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瘫痪状态</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bring &lt;city traffic/transportation  system/the airport&gt; to a standstill  = paralyze  xxx</w:t>
      </w:r>
    </w:p>
    <w:p w14:paraId="6E5AC322"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宝贵信息</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golden nuggets of information </w:t>
      </w:r>
      <w:r>
        <w:rPr>
          <w:rFonts w:ascii="AppleSystemUIFont" w:eastAsia=".PingFang SC" w:hAnsi="AppleSystemUIFont" w:cs="AppleSystemUIFont"/>
          <w:u w:color="DCA10D"/>
        </w:rPr>
        <w:t xml:space="preserve">] Technology alchemists have been promising to turn base data into </w:t>
      </w:r>
      <w:r>
        <w:rPr>
          <w:rFonts w:ascii="AppleSystemUIFontBold" w:eastAsia=".PingFang SC" w:hAnsi="AppleSystemUIFontBold" w:cs="AppleSystemUIFontBold"/>
          <w:b/>
          <w:bCs/>
          <w:u w:val="single" w:color="DCA10D"/>
        </w:rPr>
        <w:t xml:space="preserve">golden nuggets of information </w:t>
      </w:r>
      <w:r>
        <w:rPr>
          <w:rFonts w:ascii="AppleSystemUIFont" w:eastAsia=".PingFang SC" w:hAnsi="AppleSystemUIFont" w:cs="AppleSystemUIFont"/>
          <w:u w:color="DCA10D"/>
        </w:rPr>
        <w:t xml:space="preserve">for the last 20 years.          //A nugget is a small lump of something, especially gold. </w:t>
      </w:r>
      <w:r>
        <w:rPr>
          <w:rFonts w:ascii=".PingFang SC" w:eastAsia=".PingFang SC" w:hAnsi="AppleSystemUIFont" w:cs=".PingFang SC" w:hint="eastAsia"/>
          <w:u w:color="DCA10D"/>
        </w:rPr>
        <w:t>小块东西</w:t>
      </w:r>
      <w:r>
        <w:rPr>
          <w:rFonts w:ascii="AppleSystemUIFont" w:eastAsia=".PingFang SC" w:hAnsi="AppleSystemUIFont" w:cs="AppleSystemUIFont"/>
          <w:u w:color="DCA10D"/>
        </w:rPr>
        <w:t>(</w:t>
      </w:r>
      <w:r>
        <w:rPr>
          <w:rFonts w:ascii=".PingFang SC" w:eastAsia=".PingFang SC" w:hAnsi="AppleSystemUIFont" w:cs=".PingFang SC" w:hint="eastAsia"/>
          <w:u w:color="DCA10D"/>
        </w:rPr>
        <w:t>尤指</w:t>
      </w:r>
      <w:r>
        <w:rPr>
          <w:rFonts w:ascii=".PingFang SC" w:eastAsia=".PingFang SC" w:hAnsi="AppleSystemUIFont" w:cs=".PingFang SC" w:hint="eastAsia"/>
          <w:b/>
          <w:bCs/>
          <w:u w:color="DCA10D"/>
        </w:rPr>
        <w:t>小金块</w:t>
      </w:r>
      <w:r>
        <w:rPr>
          <w:rFonts w:ascii="AppleSystemUIFont" w:eastAsia=".PingFang SC" w:hAnsi="AppleSystemUIFont" w:cs="AppleSystemUIFont"/>
          <w:u w:color="DCA10D"/>
        </w:rPr>
        <w:t>)</w:t>
      </w:r>
    </w:p>
    <w:p w14:paraId="2AFCE42B"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lastRenderedPageBreak/>
        <w:t>[</w:t>
      </w:r>
      <w:r>
        <w:rPr>
          <w:rFonts w:ascii=".PingFang SC" w:eastAsia=".PingFang SC" w:hAnsi="AppleSystemUIFont" w:cs=".PingFang SC" w:hint="eastAsia"/>
          <w:u w:color="DCA10D"/>
        </w:rPr>
        <w:t>货币操纵国</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a currency manipulator</w:t>
      </w:r>
      <w:r>
        <w:rPr>
          <w:rFonts w:ascii="AppleSystemUIFont" w:eastAsia=".PingFang SC" w:hAnsi="AppleSystemUIFont" w:cs="AppleSystemUIFont"/>
          <w:u w:color="DCA10D"/>
        </w:rPr>
        <w:t xml:space="preserve">]  The problem is china is </w:t>
      </w:r>
      <w:r>
        <w:rPr>
          <w:rFonts w:ascii="AppleSystemUIFontBold" w:eastAsia=".PingFang SC" w:hAnsi="AppleSystemUIFontBold" w:cs="AppleSystemUIFontBold"/>
          <w:b/>
          <w:bCs/>
          <w:u w:val="single" w:color="DCA10D"/>
        </w:rPr>
        <w:t>a currency manipulato</w:t>
      </w:r>
      <w:r>
        <w:rPr>
          <w:rFonts w:ascii="AppleSystemUIFont" w:eastAsia=".PingFang SC" w:hAnsi="AppleSystemUIFont" w:cs="AppleSystemUIFont"/>
          <w:u w:color="DCA10D"/>
        </w:rPr>
        <w:t>r that steals our jobs.</w:t>
      </w:r>
    </w:p>
    <w:p w14:paraId="42C9FFFE"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PingFang SC" w:eastAsia=".PingFang SC" w:hAnsi="Menlo" w:cs=".PingFang SC" w:hint="eastAsia"/>
          <w:b/>
          <w:bCs/>
          <w:u w:color="DCA10D"/>
        </w:rPr>
        <w:t>操纵货币</w:t>
      </w:r>
      <w:r>
        <w:rPr>
          <w:rFonts w:ascii="AppleSystemUIFontBold" w:eastAsia=".PingFang SC" w:hAnsi="AppleSystemUIFontBold" w:cs="AppleSystemUIFontBold"/>
          <w:b/>
          <w:bCs/>
          <w:u w:color="DCA10D"/>
        </w:rPr>
        <w:t>: manipulate the currency</w:t>
      </w:r>
    </w:p>
    <w:p w14:paraId="5A6E79DB"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PingFang SC" w:eastAsia=".PingFang SC" w:hAnsi="Menlo" w:cs=".PingFang SC" w:hint="eastAsia"/>
          <w:u w:color="DCA10D"/>
        </w:rPr>
        <w:t>被</w:t>
      </w:r>
      <w:r>
        <w:rPr>
          <w:rFonts w:ascii="AppleSystemUIFont" w:eastAsia=".PingFang SC" w:hAnsi="AppleSystemUIFont" w:cs="AppleSystemUIFont"/>
          <w:u w:color="DCA10D"/>
        </w:rPr>
        <w:t>&lt;</w:t>
      </w:r>
      <w:r>
        <w:rPr>
          <w:rFonts w:ascii=".PingFang SC" w:eastAsia=".PingFang SC" w:hAnsi="AppleSystemUIFont" w:cs=".PingFang SC" w:hint="eastAsia"/>
          <w:u w:color="DCA10D"/>
        </w:rPr>
        <w:t>讽刺的言语</w:t>
      </w:r>
      <w:r>
        <w:rPr>
          <w:rFonts w:ascii="AppleSystemUIFont" w:eastAsia=".PingFang SC" w:hAnsi="AppleSystemUIFont" w:cs="AppleSystemUIFont"/>
          <w:u w:color="DCA10D"/>
        </w:rPr>
        <w:t>&gt;</w:t>
      </w:r>
      <w:r>
        <w:rPr>
          <w:rFonts w:ascii=".PingFang SC" w:eastAsia=".PingFang SC" w:hAnsi="AppleSystemUIFont" w:cs=".PingFang SC" w:hint="eastAsia"/>
          <w:u w:color="DCA10D"/>
        </w:rPr>
        <w:t>所炮轰</w:t>
      </w:r>
      <w:r>
        <w:rPr>
          <w:rFonts w:ascii="AppleSystemUIFont" w:eastAsia=".PingFang SC" w:hAnsi="AppleSystemUIFont" w:cs="AppleSystemUIFont"/>
          <w:u w:color="DCA10D"/>
        </w:rPr>
        <w:t xml:space="preserve">: be bombarded with </w:t>
      </w:r>
      <w:r>
        <w:rPr>
          <w:rFonts w:ascii="AppleSystemUIFontBold" w:eastAsia=".PingFang SC" w:hAnsi="AppleSystemUIFontBold" w:cs="AppleSystemUIFontBold"/>
          <w:b/>
          <w:bCs/>
          <w:u w:color="DCA10D"/>
        </w:rPr>
        <w:t>sarcastic</w:t>
      </w:r>
      <w:r>
        <w:rPr>
          <w:rFonts w:ascii="AppleSystemUIFont" w:eastAsia=".PingFang SC" w:hAnsi="AppleSystemUIFont" w:cs="AppleSystemUIFont"/>
          <w:u w:color="DCA10D"/>
        </w:rPr>
        <w:t xml:space="preserve"> word;  </w:t>
      </w:r>
      <w:r>
        <w:rPr>
          <w:rFonts w:ascii=".PingFang SC" w:eastAsia=".PingFang SC" w:hAnsi="AppleSystemUIFont" w:cs=".PingFang SC" w:hint="eastAsia"/>
          <w:u w:color="DCA10D"/>
        </w:rPr>
        <w:t>被</w:t>
      </w:r>
      <w:r>
        <w:rPr>
          <w:rFonts w:ascii="AppleSystemUIFont" w:eastAsia=".PingFang SC" w:hAnsi="AppleSystemUIFont" w:cs="AppleSystemUIFont"/>
          <w:u w:color="DCA10D"/>
        </w:rPr>
        <w:t>&lt;</w:t>
      </w:r>
      <w:r>
        <w:rPr>
          <w:rFonts w:ascii=".PingFang SC" w:eastAsia=".PingFang SC" w:hAnsi="AppleSystemUIFont" w:cs=".PingFang SC" w:hint="eastAsia"/>
          <w:u w:color="DCA10D"/>
        </w:rPr>
        <w:t>严厉苛刻的言语</w:t>
      </w:r>
      <w:r>
        <w:rPr>
          <w:rFonts w:ascii="AppleSystemUIFont" w:eastAsia=".PingFang SC" w:hAnsi="AppleSystemUIFont" w:cs="AppleSystemUIFont"/>
          <w:u w:color="DCA10D"/>
        </w:rPr>
        <w:t>&gt;</w:t>
      </w:r>
      <w:r>
        <w:rPr>
          <w:rFonts w:ascii=".PingFang SC" w:eastAsia=".PingFang SC" w:hAnsi="AppleSystemUIFont" w:cs=".PingFang SC" w:hint="eastAsia"/>
          <w:u w:color="DCA10D"/>
        </w:rPr>
        <w:t>所炮轰</w:t>
      </w:r>
      <w:r>
        <w:rPr>
          <w:rFonts w:ascii="AppleSystemUIFont" w:eastAsia=".PingFang SC" w:hAnsi="AppleSystemUIFont" w:cs="AppleSystemUIFont"/>
          <w:u w:color="DCA10D"/>
        </w:rPr>
        <w:t xml:space="preserve"> be bombarded with </w:t>
      </w:r>
      <w:r>
        <w:rPr>
          <w:rFonts w:ascii="AppleSystemUIFontBold" w:eastAsia=".PingFang SC" w:hAnsi="AppleSystemUIFontBold" w:cs="AppleSystemUIFontBold"/>
          <w:b/>
          <w:bCs/>
          <w:u w:val="single" w:color="DCA10D"/>
        </w:rPr>
        <w:t xml:space="preserve">searing words  </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searing words or attitudes </w:t>
      </w:r>
      <w:r>
        <w:rPr>
          <w:rFonts w:ascii="AppleSystemUIFont" w:eastAsia=".PingFang SC" w:hAnsi="AppleSystemUIFont" w:cs="AppleSystemUIFont"/>
          <w:u w:color="DCA10D"/>
        </w:rPr>
        <w:t>criticize someone or something very stronglu</w:t>
      </w:r>
      <w:r>
        <w:rPr>
          <w:rFonts w:ascii=".PingFang SC" w:eastAsia=".PingFang SC" w:hAnsi="AppleSystemUIFont" w:cs=".PingFang SC" w:hint="eastAsia"/>
          <w:u w:color="DCA10D"/>
        </w:rPr>
        <w:t>〔言语、态度〕严厉的，苛刻的</w:t>
      </w:r>
    </w:p>
    <w:p w14:paraId="5B45A471"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被</w:t>
      </w:r>
      <w:r>
        <w:rPr>
          <w:rFonts w:ascii="AppleSystemUIFont" w:eastAsia=".PingFang SC" w:hAnsi="AppleSystemUIFont" w:cs="AppleSystemUIFont"/>
          <w:u w:color="DCA10D"/>
        </w:rPr>
        <w:t>&lt;</w:t>
      </w:r>
      <w:r>
        <w:rPr>
          <w:rFonts w:ascii=".PingFang SC" w:eastAsia=".PingFang SC" w:hAnsi="AppleSystemUIFont" w:cs=".PingFang SC" w:hint="eastAsia"/>
          <w:u w:val="single" w:color="DCA10D"/>
        </w:rPr>
        <w:t>恶毒</w:t>
      </w:r>
      <w:r>
        <w:rPr>
          <w:rFonts w:ascii=".PingFang SC" w:eastAsia=".PingFang SC" w:hAnsi="AppleSystemUIFont" w:cs=".PingFang SC" w:hint="eastAsia"/>
          <w:u w:color="DCA10D"/>
        </w:rPr>
        <w:t>的言语</w:t>
      </w:r>
      <w:r>
        <w:rPr>
          <w:rFonts w:ascii="AppleSystemUIFont" w:eastAsia=".PingFang SC" w:hAnsi="AppleSystemUIFont" w:cs="AppleSystemUIFont"/>
          <w:u w:color="DCA10D"/>
        </w:rPr>
        <w:t>&gt;</w:t>
      </w:r>
      <w:r>
        <w:rPr>
          <w:rFonts w:ascii=".PingFang SC" w:eastAsia=".PingFang SC" w:hAnsi="AppleSystemUIFont" w:cs=".PingFang SC" w:hint="eastAsia"/>
          <w:u w:color="DCA10D"/>
        </w:rPr>
        <w:t>所炮轰</w:t>
      </w:r>
      <w:r>
        <w:rPr>
          <w:rFonts w:ascii="AppleSystemUIFont" w:eastAsia=".PingFang SC" w:hAnsi="AppleSystemUIFont" w:cs="AppleSystemUIFont"/>
          <w:u w:color="DCA10D"/>
        </w:rPr>
        <w:t xml:space="preserve"> be bombarded with </w:t>
      </w:r>
      <w:r>
        <w:rPr>
          <w:rFonts w:ascii="AppleSystemUIFontBold" w:eastAsia=".PingFang SC" w:hAnsi="AppleSystemUIFontBold" w:cs="AppleSystemUIFontBold"/>
          <w:b/>
          <w:bCs/>
          <w:u w:val="single" w:color="DCA10D"/>
        </w:rPr>
        <w:t>vicious words</w:t>
      </w:r>
      <w:r>
        <w:rPr>
          <w:rFonts w:ascii="AppleSystemUIFont" w:eastAsia=".PingFang SC" w:hAnsi="AppleSystemUIFont" w:cs="AppleSystemUIFont"/>
          <w:u w:color="DCA10D"/>
        </w:rPr>
        <w:t xml:space="preserve">   e.g. Horton's</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2016 comments went viral in China, where many believed he had deliberately tried to </w:t>
      </w:r>
      <w:r>
        <w:rPr>
          <w:rFonts w:ascii="AppleSystemUIFontBold" w:eastAsia=".PingFang SC" w:hAnsi="AppleSystemUIFontBold" w:cs="AppleSystemUIFontBold"/>
          <w:b/>
          <w:bCs/>
          <w:u w:val="single" w:color="DCA10D"/>
        </w:rPr>
        <w:t>psych out Sun</w:t>
      </w:r>
      <w:r>
        <w:rPr>
          <w:rFonts w:ascii="AppleSystemUIFont" w:eastAsia=".PingFang SC" w:hAnsi="AppleSystemUIFont" w:cs="AppleSystemUIFont"/>
          <w:u w:color="DCA10D"/>
        </w:rPr>
        <w:t xml:space="preserve">. Horton's Instagram page </w:t>
      </w:r>
      <w:r>
        <w:rPr>
          <w:rFonts w:ascii="AppleSystemUIFontBold" w:eastAsia=".PingFang SC" w:hAnsi="AppleSystemUIFontBold" w:cs="AppleSystemUIFontBold"/>
          <w:b/>
          <w:bCs/>
          <w:u w:val="single" w:color="DCA10D"/>
        </w:rPr>
        <w:t xml:space="preserve">was bombarded with </w:t>
      </w:r>
      <w:r>
        <w:rPr>
          <w:rFonts w:ascii="AppleSystemUIFont" w:eastAsia=".PingFang SC" w:hAnsi="AppleSystemUIFont" w:cs="AppleSystemUIFont"/>
          <w:u w:color="DCA10D"/>
        </w:rPr>
        <w:t xml:space="preserve">sarcastic messages and </w:t>
      </w:r>
      <w:r>
        <w:rPr>
          <w:rFonts w:ascii="AppleSystemUIFontBold" w:eastAsia=".PingFang SC" w:hAnsi="AppleSystemUIFontBold" w:cs="AppleSystemUIFontBold"/>
          <w:b/>
          <w:bCs/>
          <w:u w:val="single" w:color="DCA10D"/>
        </w:rPr>
        <w:t>vicious words</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color="DCA10D"/>
        </w:rPr>
        <w:t>[ (</w:t>
      </w:r>
      <w:r>
        <w:rPr>
          <w:rFonts w:ascii=".PingFang SC" w:eastAsia=".PingFang SC" w:hAnsi="AppleSystemUIFontBold" w:cs=".PingFang SC" w:hint="eastAsia"/>
          <w:u w:color="DCA10D"/>
        </w:rPr>
        <w:t>用虚势</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吓坏</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竞争对手</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敌手</w:t>
      </w:r>
      <w:r>
        <w:rPr>
          <w:rFonts w:ascii="AppleSystemUIFontBold" w:eastAsia=".PingFang SC" w:hAnsi="AppleSystemUIFontBold" w:cs="AppleSystemUIFontBold"/>
          <w:b/>
          <w:bCs/>
          <w:u w:color="DCA10D"/>
        </w:rPr>
        <w:t xml:space="preserve">): psych out your opponent/rival ]   </w:t>
      </w:r>
    </w:p>
    <w:p w14:paraId="19C273BF"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paint sb. into a corner </w:t>
      </w:r>
      <w:r>
        <w:rPr>
          <w:rFonts w:ascii=".PingFang SC" w:eastAsia=".PingFang SC" w:hAnsi="AppleSystemUIFontBold" w:cs=".PingFang SC" w:hint="eastAsia"/>
          <w:b/>
          <w:bCs/>
          <w:u w:color="DCA10D"/>
        </w:rPr>
        <w:t>让</w:t>
      </w:r>
      <w:r>
        <w:rPr>
          <w:rFonts w:ascii="AppleSystemUIFontBold" w:eastAsia=".PingFang SC" w:hAnsi="AppleSystemUIFontBold" w:cs="AppleSystemUIFontBold"/>
          <w:b/>
          <w:bCs/>
          <w:u w:color="DCA10D"/>
        </w:rPr>
        <w:t>xxx</w:t>
      </w:r>
      <w:r>
        <w:rPr>
          <w:rFonts w:ascii=".PingFang SC" w:eastAsia=".PingFang SC" w:hAnsi="AppleSystemUIFontBold" w:cs=".PingFang SC" w:hint="eastAsia"/>
          <w:b/>
          <w:bCs/>
          <w:u w:color="DCA10D"/>
        </w:rPr>
        <w:t>陷入窘境</w:t>
      </w:r>
      <w:r>
        <w:rPr>
          <w:rFonts w:ascii=".PingFang SC" w:eastAsia=".PingFang SC" w:hAnsi="AppleSystemUIFontBold" w:cs=".PingFang SC"/>
          <w:b/>
          <w:bCs/>
          <w:u w:color="DCA10D"/>
        </w:rPr>
        <w:t>/</w:t>
      </w:r>
      <w:r>
        <w:rPr>
          <w:rFonts w:ascii=".PingFang SC" w:eastAsia=".PingFang SC" w:hAnsi="AppleSystemUIFontBold" w:cs=".PingFang SC" w:hint="eastAsia"/>
          <w:b/>
          <w:bCs/>
          <w:u w:color="DCA10D"/>
        </w:rPr>
        <w:t>困境</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把</w:t>
      </w:r>
      <w:r>
        <w:rPr>
          <w:rFonts w:ascii=".PingFang SC" w:eastAsia=".PingFang SC" w:hAnsi="AppleSystemUIFontBold" w:cs=".PingFang SC"/>
          <w:b/>
          <w:bCs/>
          <w:u w:color="DCA10D"/>
        </w:rPr>
        <w:t>xxx</w:t>
      </w:r>
      <w:r>
        <w:rPr>
          <w:rFonts w:ascii=".PingFang SC" w:eastAsia=".PingFang SC" w:hAnsi="AppleSystemUIFontBold" w:cs=".PingFang SC" w:hint="eastAsia"/>
          <w:b/>
          <w:bCs/>
          <w:u w:color="DCA10D"/>
        </w:rPr>
        <w:t>赶到一个毫无回旋余地的角落里</w:t>
      </w:r>
      <w:r>
        <w:rPr>
          <w:rFonts w:ascii="AppleSystemUIFontBold" w:eastAsia=".PingFang SC" w:hAnsi="AppleSystemUIFontBold" w:cs="AppleSystemUIFontBold"/>
          <w:b/>
          <w:bCs/>
          <w:u w:color="DCA10D"/>
        </w:rPr>
        <w:t xml:space="preserve">]  V.S. [ around the corner: e.g. Xmas is around the corner </w:t>
      </w:r>
      <w:r>
        <w:rPr>
          <w:rFonts w:ascii=".PingFang SC" w:eastAsia=".PingFang SC" w:hAnsi="AppleSystemUIFontBold" w:cs=".PingFang SC" w:hint="eastAsia"/>
          <w:b/>
          <w:bCs/>
          <w:u w:color="DCA10D"/>
        </w:rPr>
        <w:t>即将来临</w:t>
      </w:r>
      <w:r>
        <w:rPr>
          <w:rFonts w:ascii="AppleSystemUIFontBold" w:eastAsia=".PingFang SC" w:hAnsi="AppleSystemUIFontBold" w:cs="AppleSystemUIFontBold"/>
          <w:b/>
          <w:bCs/>
          <w:u w:color="DCA10D"/>
        </w:rPr>
        <w:t xml:space="preserve"> ]</w:t>
      </w:r>
    </w:p>
    <w:p w14:paraId="53DF210E"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钻法律的空子</w:t>
      </w:r>
      <w:r>
        <w:rPr>
          <w:rFonts w:ascii="AppleSystemUIFontBold" w:eastAsia=".PingFang SC" w:hAnsi="AppleSystemUIFontBold" w:cs="AppleSystemUIFontBold"/>
          <w:b/>
          <w:bCs/>
          <w:u w:val="single" w:color="DCA10D"/>
        </w:rPr>
        <w:t xml:space="preserve">: exploit a loophole in a law; plug a loophole in a law </w:t>
      </w:r>
      <w:r>
        <w:rPr>
          <w:rFonts w:ascii="AppleSystemUIFont" w:eastAsia=".PingFang SC" w:hAnsi="AppleSystemUIFont" w:cs="AppleSystemUIFont"/>
          <w:u w:color="DCA10D"/>
        </w:rPr>
        <w:t xml:space="preserve">].           e.g. Thousands have poured to the streets of Hong Kong Sunday to oppose a </w:t>
      </w:r>
      <w:r>
        <w:rPr>
          <w:rFonts w:ascii="AppleSystemUIFont" w:eastAsia=".PingFang SC" w:hAnsi="AppleSystemUIFont" w:cs="AppleSystemUIFont"/>
          <w:u w:val="single" w:color="DCA10D"/>
        </w:rPr>
        <w:t xml:space="preserve">controversial extradition bill </w:t>
      </w:r>
      <w:r>
        <w:rPr>
          <w:rFonts w:ascii=".PingFang SC" w:eastAsia=".PingFang SC" w:hAnsi="AppleSystemUIFont" w:cs=".PingFang SC" w:hint="eastAsia"/>
          <w:u w:color="DCA10D"/>
        </w:rPr>
        <w:t>有争议的引渡条款</w:t>
      </w:r>
      <w:r>
        <w:rPr>
          <w:rFonts w:ascii="AppleSystemUIFont" w:eastAsia=".PingFang SC" w:hAnsi="AppleSystemUIFont" w:cs="AppleSystemUIFont"/>
          <w:u w:color="DCA10D"/>
        </w:rPr>
        <w:t xml:space="preserve"> that would enable China to </w:t>
      </w:r>
      <w:r>
        <w:rPr>
          <w:rFonts w:ascii="AppleSystemUIFontBold" w:eastAsia=".PingFang SC" w:hAnsi="AppleSystemUIFontBold" w:cs="AppleSystemUIFontBold"/>
          <w:b/>
          <w:bCs/>
          <w:u w:color="DCA10D"/>
        </w:rPr>
        <w:t>extradite /ˈɛkstrəˌdaɪt/ fugitives</w:t>
      </w:r>
      <w:r>
        <w:rPr>
          <w:rFonts w:ascii=".PingFang SC" w:eastAsia=".PingFang SC" w:hAnsi="AppleSystemUIFontBold" w:cs=".PingFang SC" w:hint="eastAsia"/>
          <w:u w:color="DCA10D"/>
        </w:rPr>
        <w:t>逃犯</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from the city. Critics say the bill will leave anyone on Hong Kong soil </w:t>
      </w:r>
      <w:r>
        <w:rPr>
          <w:rFonts w:ascii="AppleSystemUIFontBold" w:eastAsia=".PingFang SC" w:hAnsi="AppleSystemUIFontBold" w:cs="AppleSystemUIFontBold"/>
          <w:b/>
          <w:bCs/>
          <w:u w:color="DCA10D"/>
        </w:rPr>
        <w:t>vulnerable</w:t>
      </w:r>
      <w:r>
        <w:rPr>
          <w:rFonts w:ascii="AppleSystemUIFont" w:eastAsia=".PingFang SC" w:hAnsi="AppleSystemUIFont" w:cs="AppleSystemUIFont"/>
          <w:u w:color="DCA10D"/>
        </w:rPr>
        <w:t xml:space="preserve"> to being grabbed and controlled by the Chinese authorities for political reasons or </w:t>
      </w:r>
      <w:r>
        <w:rPr>
          <w:rFonts w:ascii="AppleSystemUIFontBold" w:eastAsia=".PingFang SC" w:hAnsi="AppleSystemUIFontBold" w:cs="AppleSystemUIFontBold"/>
          <w:b/>
          <w:bCs/>
          <w:u w:color="DCA10D"/>
        </w:rPr>
        <w:t xml:space="preserve">inadvertent /ˌɪnədˈvɜːtənt/ </w:t>
      </w:r>
      <w:r>
        <w:rPr>
          <w:rFonts w:ascii=".PingFang SC" w:eastAsia=".PingFang SC" w:hAnsi="AppleSystemUIFontBold" w:cs=".PingFang SC" w:hint="eastAsia"/>
          <w:u w:color="DCA10D"/>
        </w:rPr>
        <w:t>不是故意的</w:t>
      </w:r>
      <w:r>
        <w:rPr>
          <w:rFonts w:ascii="AppleSystemUIFont" w:eastAsia=".PingFang SC" w:hAnsi="AppleSystemUIFont" w:cs="AppleSystemUIFont"/>
          <w:u w:color="DCA10D"/>
        </w:rPr>
        <w:t xml:space="preserve"> business offenses and </w:t>
      </w:r>
      <w:r>
        <w:rPr>
          <w:rFonts w:ascii="AppleSystemUIFontBold" w:eastAsia=".PingFang SC" w:hAnsi="AppleSystemUIFontBold" w:cs="AppleSystemUIFontBold"/>
          <w:b/>
          <w:bCs/>
          <w:u w:color="DCA10D"/>
        </w:rPr>
        <w:t>undermine/destroy</w:t>
      </w:r>
      <w:r>
        <w:rPr>
          <w:rFonts w:ascii="AppleSystemUIFont" w:eastAsia=".PingFang SC" w:hAnsi="AppleSystemUIFont" w:cs="AppleSystemUIFont"/>
          <w:u w:color="DCA10D"/>
        </w:rPr>
        <w:t xml:space="preserve"> the city's semi-autonomous legal system. The government says the </w:t>
      </w:r>
      <w:r>
        <w:rPr>
          <w:rFonts w:ascii="AppleSystemUIFont" w:eastAsia=".PingFang SC" w:hAnsi="AppleSystemUIFont" w:cs="AppleSystemUIFont"/>
          <w:u w:val="single" w:color="DCA10D"/>
        </w:rPr>
        <w:t>controversial extradition bill</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引渡条款</w:t>
      </w:r>
      <w:r>
        <w:rPr>
          <w:rFonts w:ascii="AppleSystemUIFont" w:eastAsia=".PingFang SC" w:hAnsi="AppleSystemUIFont" w:cs="AppleSystemUIFont"/>
          <w:u w:color="DCA10D"/>
        </w:rPr>
        <w:t xml:space="preserve"> is designed to </w:t>
      </w:r>
      <w:r>
        <w:rPr>
          <w:rFonts w:ascii="AppleSystemUIFontBold" w:eastAsia=".PingFang SC" w:hAnsi="AppleSystemUIFontBold" w:cs="AppleSystemUIFontBold"/>
          <w:b/>
          <w:bCs/>
          <w:u w:val="single" w:color="DCA10D"/>
        </w:rPr>
        <w:t xml:space="preserve">plug loopholes in the current law </w:t>
      </w:r>
      <w:r>
        <w:rPr>
          <w:rFonts w:ascii=".PingFang SC" w:eastAsia=".PingFang SC" w:hAnsi="AppleSystemUIFontBold" w:cs=".PingFang SC" w:hint="eastAsia"/>
          <w:u w:val="single" w:color="DCA10D"/>
        </w:rPr>
        <w:t>给法律插一个漏洞</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空子</w:t>
      </w:r>
      <w:r>
        <w:rPr>
          <w:rFonts w:ascii="AppleSystemUIFontBold" w:eastAsia=".PingFang SC" w:hAnsi="AppleSystemUIFontBold" w:cs="AppleSystemUIFontBold"/>
          <w:b/>
          <w:bCs/>
          <w:u w:val="single" w:color="DCA10D"/>
        </w:rPr>
        <w:t>,</w:t>
      </w:r>
      <w:r>
        <w:rPr>
          <w:rFonts w:ascii="AppleSystemUIFont" w:eastAsia=".PingFang SC" w:hAnsi="AppleSystemUIFont" w:cs="AppleSystemUIFont"/>
          <w:u w:color="DCA10D"/>
        </w:rPr>
        <w:t xml:space="preserve"> by allowing Hong Kong to decide on a case-by-case basis whether or not to send </w:t>
      </w:r>
      <w:r>
        <w:rPr>
          <w:rFonts w:ascii="AppleSystemUIFontBold" w:eastAsia=".PingFang SC" w:hAnsi="AppleSystemUIFontBold" w:cs="AppleSystemUIFontBold"/>
          <w:b/>
          <w:bCs/>
          <w:u w:color="DCA10D"/>
        </w:rPr>
        <w:t xml:space="preserve">fugitives </w:t>
      </w:r>
      <w:r>
        <w:rPr>
          <w:rFonts w:ascii=".PingFang SC" w:eastAsia=".PingFang SC" w:hAnsi="AppleSystemUIFontBold" w:cs=".PingFang SC" w:hint="eastAsia"/>
          <w:u w:color="DCA10D"/>
        </w:rPr>
        <w:t>逃犯</w:t>
      </w:r>
      <w:r>
        <w:rPr>
          <w:rFonts w:ascii="AppleSystemUIFont" w:eastAsia=".PingFang SC" w:hAnsi="AppleSystemUIFont" w:cs="AppleSystemUIFont"/>
          <w:u w:color="DCA10D"/>
        </w:rPr>
        <w:t xml:space="preserve"> to territories where it doesn't have formal extradition deals</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 such as Taiwan, Macau and mainland China. The “riot police </w:t>
      </w:r>
      <w:r>
        <w:rPr>
          <w:rFonts w:ascii=".PingFang SC" w:eastAsia=".PingFang SC" w:hAnsi="AppleSystemUIFont" w:cs=".PingFang SC" w:hint="eastAsia"/>
          <w:b/>
          <w:bCs/>
          <w:u w:val="single" w:color="DCA10D"/>
        </w:rPr>
        <w:t>防暴警察”</w:t>
      </w:r>
      <w:r>
        <w:rPr>
          <w:rFonts w:ascii="AppleSystemUIFont" w:eastAsia=".PingFang SC" w:hAnsi="AppleSystemUIFont" w:cs="AppleSystemUIFont"/>
          <w:u w:color="DCA10D"/>
        </w:rPr>
        <w:t xml:space="preserve"> equipped with </w:t>
      </w:r>
      <w:r>
        <w:rPr>
          <w:rFonts w:ascii="AppleSystemUIFontBold" w:eastAsia=".PingFang SC" w:hAnsi="AppleSystemUIFontBold" w:cs="AppleSystemUIFontBold"/>
          <w:b/>
          <w:bCs/>
          <w:u w:val="single" w:color="DCA10D"/>
        </w:rPr>
        <w:t>riot gear</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防暴装备</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was also seen at the scene.“ The “riot police </w:t>
      </w:r>
      <w:r>
        <w:rPr>
          <w:rFonts w:ascii=".PingFang SC" w:eastAsia=".PingFang SC" w:hAnsi="AppleSystemUIFont" w:cs=".PingFang SC" w:hint="eastAsia"/>
          <w:b/>
          <w:bCs/>
          <w:u w:val="single" w:color="DCA10D"/>
        </w:rPr>
        <w:t>防暴警察”</w:t>
      </w:r>
      <w:r>
        <w:rPr>
          <w:rFonts w:ascii="AppleSystemUIFont" w:eastAsia=".PingFang SC" w:hAnsi="AppleSystemUIFont" w:cs="AppleSystemUIFont"/>
          <w:u w:color="DCA10D"/>
        </w:rPr>
        <w:t xml:space="preserve"> are stopping and searching every youngster near the Admiralty MTR station” … The protest was mostly peaceful during the day, but it turned out to be violent overnight, with “riot police </w:t>
      </w:r>
      <w:r>
        <w:rPr>
          <w:rFonts w:ascii=".PingFang SC" w:eastAsia=".PingFang SC" w:hAnsi="AppleSystemUIFont" w:cs=".PingFang SC" w:hint="eastAsia"/>
          <w:b/>
          <w:bCs/>
          <w:u w:val="single" w:color="DCA10D"/>
        </w:rPr>
        <w:t>防暴警察”</w:t>
      </w:r>
      <w:r>
        <w:rPr>
          <w:rFonts w:ascii=".PingFang SC" w:eastAsia=".PingFang SC" w:hAnsi="AppleSystemUIFont" w:cs=".PingFang SC"/>
          <w:b/>
          <w:bCs/>
          <w:u w:val="single" w:color="DCA10D"/>
        </w:rPr>
        <w:t xml:space="preserve"> </w:t>
      </w:r>
      <w:r>
        <w:rPr>
          <w:rFonts w:ascii="AppleSystemUIFont" w:eastAsia=".PingFang SC" w:hAnsi="AppleSystemUIFont" w:cs="AppleSystemUIFont"/>
          <w:u w:color="DCA10D"/>
        </w:rPr>
        <w:t xml:space="preserve">trying to </w:t>
      </w:r>
      <w:r>
        <w:rPr>
          <w:rFonts w:ascii="AppleSystemUIFontBold" w:eastAsia=".PingFang SC" w:hAnsi="AppleSystemUIFontBold" w:cs="AppleSystemUIFontBold"/>
          <w:b/>
          <w:bCs/>
          <w:u w:color="DCA10D"/>
        </w:rPr>
        <w:t xml:space="preserve">disperse </w:t>
      </w:r>
      <w:r>
        <w:rPr>
          <w:rFonts w:ascii=".PingFang SC" w:eastAsia=".PingFang SC" w:hAnsi="AppleSystemUIFontBold" w:cs=".PingFang SC" w:hint="eastAsia"/>
          <w:u w:color="DCA10D"/>
        </w:rPr>
        <w:t>驱散</w:t>
      </w:r>
      <w:r>
        <w:rPr>
          <w:rFonts w:ascii="AppleSystemUIFont" w:eastAsia=".PingFang SC" w:hAnsi="AppleSystemUIFont" w:cs="AppleSystemUIFont"/>
          <w:u w:color="DCA10D"/>
        </w:rPr>
        <w:t xml:space="preserve"> protesters with </w:t>
      </w:r>
      <w:r>
        <w:rPr>
          <w:rFonts w:ascii="AppleSystemUIFontBold" w:eastAsia=".PingFang SC" w:hAnsi="AppleSystemUIFontBold" w:cs="AppleSystemUIFontBold"/>
          <w:b/>
          <w:bCs/>
          <w:u w:color="DCA10D"/>
        </w:rPr>
        <w:t>batons /ˈbætən/</w:t>
      </w:r>
      <w:r>
        <w:rPr>
          <w:rFonts w:ascii=".PingFang SC" w:eastAsia=".PingFang SC" w:hAnsi="AppleSystemUIFontBold" w:cs=".PingFang SC" w:hint="eastAsia"/>
          <w:u w:color="DCA10D"/>
        </w:rPr>
        <w:t>警棍</w:t>
      </w:r>
      <w:r>
        <w:rPr>
          <w:rFonts w:ascii="AppleSystemUIFontBold" w:eastAsia=".PingFang SC" w:hAnsi="AppleSystemUIFontBold" w:cs="AppleSystemUIFontBold"/>
          <w:b/>
          <w:bCs/>
          <w:u w:color="DCA10D"/>
        </w:rPr>
        <w:t>.</w:t>
      </w:r>
      <w:r>
        <w:rPr>
          <w:rFonts w:ascii="AppleSystemUIFont" w:eastAsia=".PingFang SC" w:hAnsi="AppleSystemUIFont" w:cs="AppleSystemUIFont"/>
          <w:u w:color="DCA10D"/>
        </w:rPr>
        <w:t xml:space="preserve"> The “riot police </w:t>
      </w:r>
      <w:r>
        <w:rPr>
          <w:rFonts w:ascii=".PingFang SC" w:eastAsia=".PingFang SC" w:hAnsi="AppleSystemUIFont" w:cs=".PingFang SC" w:hint="eastAsia"/>
          <w:b/>
          <w:bCs/>
          <w:u w:val="single" w:color="DCA10D"/>
        </w:rPr>
        <w:t>防暴警察”</w:t>
      </w:r>
      <w:r>
        <w:rPr>
          <w:rFonts w:ascii="AppleSystemUIFont" w:eastAsia=".PingFang SC" w:hAnsi="AppleSystemUIFont" w:cs="AppleSystemUIFont"/>
          <w:u w:color="DCA10D"/>
        </w:rPr>
        <w:t xml:space="preserve"> said they used </w:t>
      </w:r>
      <w:r>
        <w:rPr>
          <w:rFonts w:ascii="AppleSystemUIFontBold" w:eastAsia=".PingFang SC" w:hAnsi="AppleSystemUIFontBold" w:cs="AppleSystemUIFontBold"/>
          <w:b/>
          <w:bCs/>
          <w:u w:color="DCA10D"/>
        </w:rPr>
        <w:t xml:space="preserve">tear gas and  pepper spray </w:t>
      </w:r>
      <w:r>
        <w:rPr>
          <w:rFonts w:ascii="AppleSystemUIFont" w:eastAsia=".PingFang SC" w:hAnsi="AppleSystemUIFont" w:cs="AppleSystemUIFont"/>
          <w:u w:color="DCA10D"/>
        </w:rPr>
        <w:t xml:space="preserve">on the protesters before they escaped the area. Officers urged protesters to </w:t>
      </w:r>
      <w:r>
        <w:rPr>
          <w:rFonts w:ascii="AppleSystemUIFontBold" w:eastAsia=".PingFang SC" w:hAnsi="AppleSystemUIFontBold" w:cs="AppleSystemUIFontBold"/>
          <w:b/>
          <w:bCs/>
          <w:u w:color="DCA10D"/>
        </w:rPr>
        <w:t>disperse</w:t>
      </w:r>
      <w:r>
        <w:rPr>
          <w:rFonts w:ascii=".PingFang SC" w:eastAsia=".PingFang SC" w:hAnsi="AppleSystemUIFontBold" w:cs=".PingFang SC" w:hint="eastAsia"/>
          <w:u w:color="DCA10D"/>
        </w:rPr>
        <w:t>驱散</w:t>
      </w:r>
      <w:r>
        <w:rPr>
          <w:rFonts w:ascii="AppleSystemUIFont" w:eastAsia=".PingFang SC" w:hAnsi="AppleSystemUIFont" w:cs="AppleSystemUIFont"/>
          <w:u w:color="DCA10D"/>
        </w:rPr>
        <w:t xml:space="preserve">. </w:t>
      </w:r>
    </w:p>
    <w:p w14:paraId="3203F88B"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在短时间内发生大变动</w:t>
      </w:r>
      <w:r>
        <w:rPr>
          <w:rFonts w:ascii="AppleSystemUIFontBold" w:eastAsia=".PingFang SC" w:hAnsi="AppleSystemUIFontBold" w:cs="AppleSystemUIFontBold"/>
          <w:b/>
          <w:bCs/>
          <w:u w:color="DCA10D"/>
        </w:rPr>
        <w:t xml:space="preserve">: turn on a dime]           </w:t>
      </w:r>
      <w:r>
        <w:rPr>
          <w:rFonts w:ascii=".PingFang SC" w:eastAsia=".PingFang SC" w:hAnsi="AppleSystemUIFontBold" w:cs=".PingFang SC"/>
          <w:u w:color="DCA10D"/>
        </w:rPr>
        <w:t xml:space="preserve"> </w:t>
      </w:r>
      <w:r>
        <w:rPr>
          <w:rFonts w:ascii="AppleSystemUIFont" w:eastAsia=".PingFang SC" w:hAnsi="AppleSystemUIFont" w:cs="AppleSystemUIFont"/>
          <w:u w:color="DCA10D"/>
        </w:rPr>
        <w:t xml:space="preserve">e.g. "Under the current exam-oriented education system, Chinese students are overloaded with schoolwork, extra </w:t>
      </w:r>
      <w:r>
        <w:rPr>
          <w:rFonts w:ascii="AppleSystemUIFontBold" w:eastAsia=".PingFang SC" w:hAnsi="AppleSystemUIFontBold" w:cs="AppleSystemUIFontBold"/>
          <w:b/>
          <w:bCs/>
          <w:u w:val="single" w:color="DCA10D"/>
        </w:rPr>
        <w:t xml:space="preserve">tutoring classes </w:t>
      </w:r>
      <w:r>
        <w:rPr>
          <w:rFonts w:ascii=".PingFang SC" w:eastAsia=".PingFang SC" w:hAnsi="AppleSystemUIFontBold" w:cs=".PingFang SC" w:hint="eastAsia"/>
          <w:u w:val="single" w:color="DCA10D"/>
        </w:rPr>
        <w:t>补习课</w:t>
      </w:r>
      <w:r>
        <w:rPr>
          <w:rFonts w:ascii="AppleSystemUIFontBold" w:eastAsia=".PingFang SC" w:hAnsi="AppleSystemUIFontBold" w:cs="AppleSystemUIFontBold"/>
          <w:b/>
          <w:bCs/>
          <w:u w:val="single" w:color="DCA10D"/>
        </w:rPr>
        <w:t>,</w:t>
      </w:r>
      <w:r>
        <w:rPr>
          <w:rFonts w:ascii="AppleSystemUIFont" w:eastAsia=".PingFang SC" w:hAnsi="AppleSystemUIFont" w:cs="AppleSystemUIFont"/>
          <w:u w:color="DCA10D"/>
        </w:rPr>
        <w:t xml:space="preserve">  and lack sufficient physical exercise, which has given rise to health problems such as </w:t>
      </w:r>
      <w:r>
        <w:rPr>
          <w:rFonts w:ascii="AppleSystemUIFontBold" w:eastAsia=".PingFang SC" w:hAnsi="AppleSystemUIFontBold" w:cs="AppleSystemUIFontBold"/>
          <w:b/>
          <w:bCs/>
          <w:u w:color="DCA10D"/>
        </w:rPr>
        <w:t xml:space="preserve">obesity </w:t>
      </w:r>
      <w:r>
        <w:rPr>
          <w:rFonts w:ascii="AppleSystemUIFont" w:eastAsia=".PingFang SC" w:hAnsi="AppleSystemUIFont" w:cs="AppleSystemUIFont"/>
          <w:u w:color="DCA10D"/>
        </w:rPr>
        <w:t xml:space="preserve">[ə(ʊ)'biːsɪtɪ] and </w:t>
      </w:r>
      <w:r>
        <w:rPr>
          <w:rFonts w:ascii="AppleSystemUIFontBold" w:eastAsia=".PingFang SC" w:hAnsi="AppleSystemUIFontBold" w:cs="AppleSystemUIFontBold"/>
          <w:b/>
          <w:bCs/>
          <w:u w:color="DCA10D"/>
        </w:rPr>
        <w:t>myopia /maɪˈəʊpiə/=short-sightness</w:t>
      </w:r>
      <w:r>
        <w:rPr>
          <w:rFonts w:ascii="AppleSystemUIFont" w:eastAsia=".PingFang SC" w:hAnsi="AppleSystemUIFont" w:cs="AppleSystemUIFont"/>
          <w:u w:color="DCA10D"/>
        </w:rPr>
        <w:t xml:space="preserve"> ,"  the</w:t>
      </w:r>
      <w:r>
        <w:rPr>
          <w:rFonts w:ascii="AppleSystemUIFontBold" w:eastAsia=".PingFang SC" w:hAnsi="AppleSystemUIFontBold" w:cs="AppleSystemUIFontBold"/>
          <w:b/>
          <w:bCs/>
          <w:u w:color="DCA10D"/>
        </w:rPr>
        <w:t xml:space="preserve"> state-run news </w:t>
      </w:r>
      <w:r>
        <w:rPr>
          <w:rFonts w:ascii="AppleSystemUIFont" w:eastAsia=".PingFang SC" w:hAnsi="AppleSystemUIFont" w:cs="AppleSystemUIFont"/>
          <w:u w:color="DCA10D"/>
        </w:rPr>
        <w:t>Xinhua said. The guidelines echo calls by Chinese President Xi Jinping over the past year to</w:t>
      </w:r>
      <w:r>
        <w:rPr>
          <w:rFonts w:ascii="AppleSystemUIFontBold" w:eastAsia=".PingFang SC" w:hAnsi="AppleSystemUIFontBold" w:cs="AppleSystemUIFontBold"/>
          <w:b/>
          <w:bCs/>
          <w:u w:val="single" w:color="DCA10D"/>
        </w:rPr>
        <w:t xml:space="preserve"> reshape the </w:t>
      </w:r>
      <w:r>
        <w:rPr>
          <w:rFonts w:ascii="AppleSystemUIFontBold" w:eastAsia=".PingFang SC" w:hAnsi="AppleSystemUIFontBold" w:cs="AppleSystemUIFontBold"/>
          <w:b/>
          <w:bCs/>
          <w:u w:val="single" w:color="DCA10D"/>
        </w:rPr>
        <w:lastRenderedPageBreak/>
        <w:t>country's education system</w:t>
      </w:r>
      <w:r>
        <w:rPr>
          <w:rFonts w:ascii="AppleSystemUIFont" w:eastAsia=".PingFang SC" w:hAnsi="AppleSystemUIFont" w:cs="AppleSystemUIFont"/>
          <w:u w:color="DCA10D"/>
        </w:rPr>
        <w:t xml:space="preserve">, he emphasize to educate </w:t>
      </w:r>
      <w:r>
        <w:rPr>
          <w:rFonts w:ascii="AppleSystemUIFontBold" w:eastAsia=".PingFang SC" w:hAnsi="AppleSystemUIFontBold" w:cs="AppleSystemUIFontBold"/>
          <w:b/>
          <w:bCs/>
          <w:u w:val="single" w:color="DCA10D"/>
        </w:rPr>
        <w:t xml:space="preserve">a well-rounded students </w:t>
      </w:r>
      <w:r>
        <w:rPr>
          <w:rFonts w:ascii=".PingFang SC" w:eastAsia=".PingFang SC" w:hAnsi="AppleSystemUIFontBold" w:cs=".PingFang SC" w:hint="eastAsia"/>
          <w:u w:color="DCA10D"/>
        </w:rPr>
        <w:t>全面发展的全人的</w:t>
      </w:r>
      <w:r>
        <w:rPr>
          <w:rFonts w:ascii="AppleSystemUIFont" w:eastAsia=".PingFang SC" w:hAnsi="AppleSystemUIFont" w:cs="AppleSystemUIFont"/>
          <w:u w:color="DCA10D"/>
        </w:rPr>
        <w:t xml:space="preserve"> capable of </w:t>
      </w:r>
      <w:r>
        <w:rPr>
          <w:rFonts w:ascii="AppleSystemUIFontBold" w:eastAsia=".PingFang SC" w:hAnsi="AppleSystemUIFontBold" w:cs="AppleSystemUIFontBold"/>
          <w:b/>
          <w:bCs/>
          <w:u w:val="single" w:color="DCA10D"/>
        </w:rPr>
        <w:t>shouldering the mission of national rejuvenation</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val="single" w:color="DCA10D"/>
        </w:rPr>
        <w:t>肩负着</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民族复兴复壮</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的使命</w:t>
      </w:r>
      <w:r>
        <w:rPr>
          <w:rFonts w:ascii="AppleSystemUIFont" w:eastAsia=".PingFang SC" w:hAnsi="AppleSystemUIFont" w:cs="AppleSystemUIFont"/>
          <w:u w:color="DCA10D"/>
        </w:rPr>
        <w:t xml:space="preserve">" .. But while some experts felt that tests </w:t>
      </w:r>
      <w:r>
        <w:rPr>
          <w:rFonts w:ascii="AppleSystemUIFontBold" w:eastAsia=".PingFang SC" w:hAnsi="AppleSystemUIFontBold" w:cs="AppleSystemUIFontBold"/>
          <w:b/>
          <w:bCs/>
          <w:u w:val="single" w:color="DCA10D"/>
        </w:rPr>
        <w:t xml:space="preserve">were too deeply ingrained in </w:t>
      </w:r>
      <w:r>
        <w:rPr>
          <w:rFonts w:ascii=".PingFang SC" w:eastAsia=".PingFang SC" w:hAnsi="AppleSystemUIFontBold" w:cs=".PingFang SC" w:hint="eastAsia"/>
          <w:b/>
          <w:bCs/>
          <w:u w:val="single" w:color="DCA10D"/>
        </w:rPr>
        <w:t>根深蒂固（</w:t>
      </w:r>
      <w:r>
        <w:rPr>
          <w:rFonts w:ascii=".PingFang SC" w:eastAsia=".PingFang SC" w:hAnsi="AppleSystemUIFontBold" w:cs=".PingFang SC"/>
          <w:b/>
          <w:bCs/>
          <w:u w:val="single" w:color="DCA10D"/>
        </w:rPr>
        <w:t>deeply-rooted</w:t>
      </w:r>
      <w:r>
        <w:rPr>
          <w:rFonts w:ascii=".PingFang SC" w:eastAsia=".PingFang SC" w:hAnsi="AppleSystemUIFontBold" w:cs=".PingFang SC"/>
          <w:u w:color="DCA10D"/>
        </w:rPr>
        <w:t>)</w:t>
      </w:r>
      <w:r>
        <w:rPr>
          <w:rFonts w:ascii="AppleSystemUIFont" w:eastAsia=".PingFang SC" w:hAnsi="AppleSystemUIFont" w:cs="AppleSystemUIFont"/>
          <w:u w:color="DCA10D"/>
        </w:rPr>
        <w:t xml:space="preserve"> the Chinese education system,… Former student Dai said there was no space for</w:t>
      </w:r>
      <w:r>
        <w:rPr>
          <w:rFonts w:ascii="AppleSystemUIFontBold" w:eastAsia=".PingFang SC" w:hAnsi="AppleSystemUIFontBold" w:cs="AppleSystemUIFontBold"/>
          <w:b/>
          <w:bCs/>
          <w:u w:val="single" w:color="DCA10D"/>
        </w:rPr>
        <w:t xml:space="preserve"> a more well-rounded education/a holistic education </w:t>
      </w:r>
      <w:r>
        <w:rPr>
          <w:rFonts w:ascii=".PingFang SC" w:eastAsia=".PingFang SC" w:hAnsi="AppleSystemUIFontBold" w:cs=".PingFang SC" w:hint="eastAsia"/>
          <w:u w:color="DCA10D"/>
        </w:rPr>
        <w:t>全面的全人教育</w:t>
      </w:r>
      <w:r>
        <w:rPr>
          <w:rFonts w:ascii="AppleSystemUIFont" w:eastAsia=".PingFang SC" w:hAnsi="AppleSystemUIFont" w:cs="AppleSystemUIFont"/>
          <w:u w:color="DCA10D"/>
        </w:rPr>
        <w:t xml:space="preserve">  in China's current education system. …Experts said that the reforms could take years -- even decades -- to realize. Education systems don't just "</w:t>
      </w:r>
      <w:r>
        <w:rPr>
          <w:rFonts w:ascii="AppleSystemUIFontBold" w:eastAsia=".PingFang SC" w:hAnsi="AppleSystemUIFontBold" w:cs="AppleSystemUIFontBold"/>
          <w:b/>
          <w:bCs/>
          <w:u w:val="single" w:color="DCA10D"/>
        </w:rPr>
        <w:t xml:space="preserve">turn on a dime  </w:t>
      </w:r>
      <w:r>
        <w:rPr>
          <w:rFonts w:ascii=".PingFang SC" w:eastAsia=".PingFang SC" w:hAnsi="AppleSystemUIFontBold" w:cs=".PingFang SC" w:hint="eastAsia"/>
          <w:b/>
          <w:bCs/>
          <w:u w:val="single" w:color="DCA10D"/>
        </w:rPr>
        <w:t>在短时间内发生大变动</w:t>
      </w:r>
      <w:r>
        <w:rPr>
          <w:rFonts w:ascii="AppleSystemUIFont" w:eastAsia=".PingFang SC" w:hAnsi="AppleSystemUIFont" w:cs="AppleSystemUIFont"/>
          <w:u w:color="DCA10D"/>
        </w:rPr>
        <w:t>," said Field.</w:t>
      </w:r>
    </w:p>
    <w:p w14:paraId="5D62B9E5"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PingFang SC" w:eastAsia=".PingFang SC" w:hAnsi="Menlo" w:cs=".PingFang SC" w:hint="eastAsia"/>
          <w:u w:val="single" w:color="DCA10D"/>
        </w:rPr>
        <w:t>重新提供运营</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服务</w:t>
      </w:r>
      <w:r>
        <w:rPr>
          <w:rFonts w:ascii="AppleSystemUIFontBold" w:eastAsia=".PingFang SC" w:hAnsi="AppleSystemUIFontBold" w:cs="AppleSystemUIFontBold"/>
          <w:b/>
          <w:bCs/>
          <w:u w:val="single" w:color="DCA10D"/>
        </w:rPr>
        <w:t xml:space="preserve">): be back in operation;  </w:t>
      </w:r>
      <w:r>
        <w:rPr>
          <w:rFonts w:ascii=".PingFang SC" w:eastAsia=".PingFang SC" w:hAnsi="AppleSystemUIFontBold" w:cs=".PingFang SC" w:hint="eastAsia"/>
          <w:u w:val="single" w:color="DCA10D"/>
        </w:rPr>
        <w:t>重新提供服务</w:t>
      </w:r>
      <w:r>
        <w:rPr>
          <w:rFonts w:ascii=".PingFang SC" w:eastAsia=".PingFang SC" w:hAnsi="AppleSystemUIFontBold" w:cs=".PingFang SC"/>
          <w:u w:val="single" w:color="DCA10D"/>
        </w:rPr>
        <w:t>:</w:t>
      </w:r>
      <w:r>
        <w:rPr>
          <w:rFonts w:ascii="AppleSystemUIFontBold" w:eastAsia=".PingFang SC" w:hAnsi="AppleSystemUIFontBold" w:cs="AppleSystemUIFontBold"/>
          <w:b/>
          <w:bCs/>
          <w:u w:val="single" w:color="DCA10D"/>
        </w:rPr>
        <w:t xml:space="preserve"> be back in service</w:t>
      </w:r>
    </w:p>
    <w:p w14:paraId="2F827862"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偷偷秘密的</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进行</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；趁人不注意赶紧进行的</w:t>
      </w:r>
      <w:r>
        <w:rPr>
          <w:rFonts w:ascii="AppleSystemUIFontBold" w:eastAsia=".PingFang SC" w:hAnsi="AppleSystemUIFontBold" w:cs="AppleSystemUIFontBold"/>
          <w:b/>
          <w:bCs/>
          <w:u w:color="DCA10D"/>
        </w:rPr>
        <w:t xml:space="preserve">: in the surreptitious way /ˌsʌrəpˈtɪʃəs/  </w:t>
      </w:r>
      <w:r>
        <w:rPr>
          <w:rFonts w:ascii=".PingFang SC" w:eastAsia=".PingFang SC" w:hAnsi="AppleSystemUIFontBold" w:cs=".PingFang SC" w:hint="eastAsia"/>
          <w:u w:color="DCA10D"/>
        </w:rPr>
        <w:t>美</w:t>
      </w:r>
      <w:r>
        <w:rPr>
          <w:rFonts w:ascii="AppleSystemUIFontBold" w:eastAsia=".PingFang SC" w:hAnsi="AppleSystemUIFontBold" w:cs="AppleSystemUIFontBold"/>
          <w:b/>
          <w:bCs/>
          <w:u w:color="DCA10D"/>
        </w:rPr>
        <w:t xml:space="preserve"> /ˌsɜːr</w:t>
      </w:r>
      <w:r>
        <w:rPr>
          <w:rFonts w:ascii="Cambria Math" w:eastAsia=".PingFang SC" w:hAnsi="Cambria Math" w:cs="Cambria Math"/>
          <w:b/>
          <w:bCs/>
          <w:u w:color="DCA10D"/>
        </w:rPr>
        <w:t>‑</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e.g. C4ADS found that North Korea imported at least $191 million worth of luxury goods from 2015 to 2017, sourced from "as many as 90 countries" in violation of </w:t>
      </w:r>
      <w:r>
        <w:rPr>
          <w:rFonts w:ascii=".PingFang SC" w:eastAsia=".PingFang SC" w:hAnsi="AppleSystemUIFont" w:cs=".PingFang SC" w:hint="eastAsia"/>
          <w:u w:color="DCA10D"/>
        </w:rPr>
        <w:t>违规</w:t>
      </w:r>
      <w:r>
        <w:rPr>
          <w:rFonts w:ascii="AppleSystemUIFont" w:eastAsia=".PingFang SC" w:hAnsi="AppleSystemUIFont" w:cs="AppleSystemUIFont"/>
          <w:u w:color="DCA10D"/>
        </w:rPr>
        <w:t xml:space="preserve"> United Nations sanctions. Definitive figures are difficult to determine because there isn't a shared definition of what constitutes a "luxury item" and due to the surreptitious/ˌsʌrəpˈtɪʃəs/ way </w:t>
      </w:r>
      <w:r>
        <w:rPr>
          <w:rFonts w:ascii=".PingFang SC" w:eastAsia=".PingFang SC" w:hAnsi="AppleSystemUIFont" w:cs=".PingFang SC" w:hint="eastAsia"/>
          <w:u w:color="DCA10D"/>
        </w:rPr>
        <w:t>偷偷秘密的</w:t>
      </w:r>
      <w:r>
        <w:rPr>
          <w:rFonts w:ascii="AppleSystemUIFont" w:eastAsia=".PingFang SC" w:hAnsi="AppleSystemUIFont" w:cs="AppleSystemUIFont"/>
          <w:u w:color="DCA10D"/>
        </w:rPr>
        <w:t>(</w:t>
      </w:r>
      <w:r>
        <w:rPr>
          <w:rFonts w:ascii=".PingFang SC" w:eastAsia=".PingFang SC" w:hAnsi="AppleSystemUIFont" w:cs=".PingFang SC" w:hint="eastAsia"/>
          <w:u w:color="DCA10D"/>
        </w:rPr>
        <w:t>进行</w:t>
      </w:r>
      <w:r>
        <w:rPr>
          <w:rFonts w:ascii="AppleSystemUIFont" w:eastAsia=".PingFang SC" w:hAnsi="AppleSystemUIFont" w:cs="AppleSystemUIFont"/>
          <w:u w:color="DCA10D"/>
        </w:rPr>
        <w:t>)</w:t>
      </w:r>
      <w:r>
        <w:rPr>
          <w:rFonts w:ascii=".PingFang SC" w:eastAsia=".PingFang SC" w:hAnsi="AppleSystemUIFont" w:cs=".PingFang SC" w:hint="eastAsia"/>
          <w:u w:color="DCA10D"/>
        </w:rPr>
        <w:t>；趁人不注意赶紧进行的</w:t>
      </w:r>
      <w:r>
        <w:rPr>
          <w:rFonts w:ascii="AppleSystemUIFont" w:eastAsia=".PingFang SC" w:hAnsi="AppleSystemUIFont" w:cs="AppleSystemUIFont"/>
          <w:u w:color="DCA10D"/>
        </w:rPr>
        <w:t xml:space="preserve"> North Korea imports such items.   </w:t>
      </w:r>
    </w:p>
    <w:p w14:paraId="3B511A8C"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V.S.  (</w:t>
      </w:r>
      <w:r>
        <w:rPr>
          <w:rFonts w:ascii=".PingFang SC" w:eastAsia=".PingFang SC" w:hAnsi="AppleSystemUIFont" w:cs=".PingFang SC" w:hint="eastAsia"/>
          <w:u w:color="DCA10D"/>
        </w:rPr>
        <w:t>人</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迷信的</w:t>
      </w:r>
      <w:r>
        <w:rPr>
          <w:rFonts w:ascii="AppleSystemUIFont" w:eastAsia=".PingFang SC" w:hAnsi="AppleSystemUIFont" w:cs="AppleSystemUIFont"/>
          <w:u w:color="DCA10D"/>
        </w:rPr>
        <w:t xml:space="preserve">superstitious  [suːpə'stɪʃəs; sjuː-] People who are superstitious believe in things that are not real or possible, for example magic. </w:t>
      </w:r>
    </w:p>
    <w:p w14:paraId="3174499F"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V.S.  ## sneaking [ only before noun ]  [ </w:t>
      </w:r>
      <w:r>
        <w:rPr>
          <w:rFonts w:ascii=".PingFang SC" w:eastAsia=".PingFang SC" w:hAnsi="AppleSystemUIFontBold" w:cs=".PingFang SC" w:hint="eastAsia"/>
          <w:u w:color="DCA10D"/>
        </w:rPr>
        <w:t>暗暗倾心于某人</w:t>
      </w:r>
      <w:r>
        <w:rPr>
          <w:rFonts w:ascii="AppleSystemUIFontBold" w:eastAsia=".PingFang SC" w:hAnsi="AppleSystemUIFontBold" w:cs="AppleSystemUIFontBold"/>
          <w:b/>
          <w:bCs/>
          <w:u w:color="DCA10D"/>
        </w:rPr>
        <w:t xml:space="preserve"> / </w:t>
      </w:r>
      <w:r>
        <w:rPr>
          <w:rFonts w:ascii=".PingFang SC" w:eastAsia=".PingFang SC" w:hAnsi="AppleSystemUIFontBold" w:cs=".PingFang SC" w:hint="eastAsia"/>
          <w:u w:color="DCA10D"/>
        </w:rPr>
        <w:t>暗恋某人</w:t>
      </w:r>
      <w:r>
        <w:rPr>
          <w:rFonts w:ascii="AppleSystemUIFontBold" w:eastAsia=".PingFang SC" w:hAnsi="AppleSystemUIFontBold" w:cs="AppleSystemUIFontBold"/>
          <w:b/>
          <w:bCs/>
          <w:u w:color="DCA10D"/>
        </w:rPr>
        <w:t xml:space="preserve"> : have a sneaking affection for sb;   </w:t>
      </w:r>
      <w:r>
        <w:rPr>
          <w:rFonts w:ascii=".PingFang SC" w:eastAsia=".PingFang SC" w:hAnsi="AppleSystemUIFontBold" w:cs=".PingFang SC" w:hint="eastAsia"/>
          <w:u w:color="DCA10D"/>
        </w:rPr>
        <w:t>暗暗的</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私下怀疑</w:t>
      </w:r>
      <w:r>
        <w:rPr>
          <w:rFonts w:ascii="AppleSystemUIFontBold" w:eastAsia=".PingFang SC" w:hAnsi="AppleSystemUIFontBold" w:cs="AppleSystemUIFontBold"/>
          <w:b/>
          <w:bCs/>
          <w:u w:color="DCA10D"/>
        </w:rPr>
        <w:t xml:space="preserve">: have a sneaking suspicion about sth ] </w:t>
      </w:r>
      <w:r>
        <w:rPr>
          <w:rFonts w:ascii="AppleSystemUIFont" w:eastAsia=".PingFang SC" w:hAnsi="AppleSystemUIFont" w:cs="AppleSystemUIFont"/>
          <w:u w:color="DCA10D"/>
        </w:rPr>
        <w:t xml:space="preserve">e.g.  She had always had a sneaking affection for him. </w:t>
      </w:r>
      <w:r>
        <w:rPr>
          <w:rFonts w:ascii=".PingFang SC" w:eastAsia=".PingFang SC" w:hAnsi="AppleSystemUIFont" w:cs=".PingFang SC" w:hint="eastAsia"/>
          <w:u w:color="DCA10D"/>
        </w:rPr>
        <w:t>以前她一直暗暗倾心于</w:t>
      </w:r>
      <w:r>
        <w:rPr>
          <w:rFonts w:ascii="AppleSystemUIFont" w:eastAsia=".PingFang SC" w:hAnsi="AppleSystemUIFont" w:cs="AppleSystemUIFont"/>
          <w:u w:color="DCA10D"/>
        </w:rPr>
        <w:t>/</w:t>
      </w:r>
      <w:r>
        <w:rPr>
          <w:rFonts w:ascii=".PingFang SC" w:eastAsia=".PingFang SC" w:hAnsi="AppleSystemUIFont" w:cs=".PingFang SC" w:hint="eastAsia"/>
          <w:u w:color="DCA10D"/>
        </w:rPr>
        <w:t>暗恋他。</w:t>
      </w:r>
      <w:r>
        <w:rPr>
          <w:rFonts w:ascii="AppleSystemUIFont" w:eastAsia=".PingFang SC" w:hAnsi="AppleSystemUIFont" w:cs="AppleSystemUIFont"/>
          <w:u w:color="DCA10D"/>
        </w:rPr>
        <w:t xml:space="preserve">    e.g. I have a sneaking suspicion that she knows more than she's telling us. </w:t>
      </w:r>
      <w:r>
        <w:rPr>
          <w:rFonts w:ascii=".PingFang SC" w:eastAsia=".PingFang SC" w:hAnsi="AppleSystemUIFont" w:cs=".PingFang SC" w:hint="eastAsia"/>
          <w:u w:color="DCA10D"/>
        </w:rPr>
        <w:t>我私下怀疑，她还知道一些情况，不想告诉我们</w:t>
      </w:r>
    </w:p>
    <w:p w14:paraId="55392DA8"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PingFang SC" w:eastAsia=".PingFang SC" w:hAnsi="Menlo" w:cs=".PingFang SC" w:hint="eastAsia"/>
          <w:u w:color="DCA10D"/>
        </w:rPr>
        <w:t>和某人之间的长期不和</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夙怨</w:t>
      </w:r>
      <w:r>
        <w:rPr>
          <w:rFonts w:ascii="AppleSystemUIFontBold" w:eastAsia=".PingFang SC" w:hAnsi="AppleSystemUIFontBold" w:cs="AppleSystemUIFontBold"/>
          <w:b/>
          <w:bCs/>
          <w:u w:color="DCA10D"/>
        </w:rPr>
        <w:t xml:space="preserve">. feud with sb </w:t>
      </w:r>
    </w:p>
    <w:p w14:paraId="0D995828"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PingFang SC" w:eastAsia=".PingFang SC" w:hAnsi="Menlo" w:cs=".PingFang SC" w:hint="eastAsia"/>
          <w:b/>
          <w:bCs/>
          <w:u w:val="single" w:color="DCA10D"/>
        </w:rPr>
        <w:t>泳姿</w:t>
      </w:r>
      <w:r>
        <w:rPr>
          <w:rFonts w:ascii=".PingFang SC" w:eastAsia=".PingFang SC" w:hAnsi="Menlo" w:cs=".PingFang SC"/>
          <w:b/>
          <w:bCs/>
          <w:u w:val="single" w:color="DCA10D"/>
        </w:rPr>
        <w:t xml:space="preserve">: </w:t>
      </w:r>
      <w:r>
        <w:rPr>
          <w:rFonts w:ascii="AppleSystemUIFontBold" w:eastAsia=".PingFang SC" w:hAnsi="AppleSystemUIFontBold" w:cs="AppleSystemUIFontBold"/>
          <w:b/>
          <w:bCs/>
          <w:u w:val="single" w:color="DCA10D"/>
        </w:rPr>
        <w:t xml:space="preserve">a swimming stroke: </w:t>
      </w:r>
      <w:r>
        <w:rPr>
          <w:rFonts w:ascii=".PingFang SC" w:eastAsia=".PingFang SC" w:hAnsi="AppleSystemUIFontBold" w:cs=".PingFang SC" w:hint="eastAsia"/>
          <w:b/>
          <w:bCs/>
          <w:u w:color="DCA10D"/>
        </w:rPr>
        <w:t>蝶泳</w:t>
      </w:r>
      <w:r>
        <w:rPr>
          <w:rFonts w:ascii="AppleSystemUIFontBold" w:eastAsia=".PingFang SC" w:hAnsi="AppleSystemUIFontBold" w:cs="AppleSystemUIFontBold"/>
          <w:b/>
          <w:bCs/>
          <w:u w:color="DCA10D"/>
        </w:rPr>
        <w:t xml:space="preserve">: butterfly; </w:t>
      </w:r>
      <w:r>
        <w:rPr>
          <w:rFonts w:ascii=".PingFang SC" w:eastAsia=".PingFang SC" w:hAnsi="AppleSystemUIFontBold" w:cs=".PingFang SC" w:hint="eastAsia"/>
          <w:u w:color="DCA10D"/>
        </w:rPr>
        <w:t>仰泳</w:t>
      </w:r>
      <w:r>
        <w:rPr>
          <w:rFonts w:ascii="AppleSystemUIFont" w:eastAsia=".PingFang SC" w:hAnsi="AppleSystemUIFont" w:cs="AppleSystemUIFont"/>
          <w:u w:color="DCA10D"/>
        </w:rPr>
        <w:t xml:space="preserve"> backstroke; </w:t>
      </w:r>
      <w:r>
        <w:rPr>
          <w:rFonts w:ascii=".PingFang SC" w:eastAsia=".PingFang SC" w:hAnsi="AppleSystemUIFont" w:cs=".PingFang SC" w:hint="eastAsia"/>
          <w:u w:color="DCA10D"/>
        </w:rPr>
        <w:t>自由式游泳竞赛（泳式不限，参加者常选择爬泳</w:t>
      </w:r>
      <w:r>
        <w:rPr>
          <w:rFonts w:ascii="AppleSystemUIFont" w:eastAsia=".PingFang SC" w:hAnsi="AppleSystemUIFont" w:cs="AppleSystemUIFont"/>
          <w:u w:color="DCA10D"/>
        </w:rPr>
        <w:t xml:space="preserve">); </w:t>
      </w:r>
      <w:r>
        <w:rPr>
          <w:rFonts w:ascii=".PingFang SC" w:eastAsia=".PingFang SC" w:hAnsi="AppleSystemUIFont" w:cs=".PingFang SC" w:hint="eastAsia"/>
          <w:b/>
          <w:bCs/>
          <w:u w:color="DCA10D"/>
        </w:rPr>
        <w:t>混合泳</w:t>
      </w:r>
      <w:r>
        <w:rPr>
          <w:rFonts w:ascii=".PingFang SC" w:eastAsia=".PingFang SC" w:hAnsi="AppleSystemUIFont" w:cs=".PingFang SC"/>
          <w:b/>
          <w:bCs/>
          <w:u w:color="DCA10D"/>
        </w:rPr>
        <w:t xml:space="preserve"> medley; </w:t>
      </w:r>
      <w:r>
        <w:rPr>
          <w:rFonts w:ascii="AppleSystemUIFont" w:eastAsia=".PingFang SC" w:hAnsi="AppleSystemUIFont" w:cs="AppleSystemUIFont"/>
          <w:u w:color="DCA10D"/>
        </w:rPr>
        <w:t xml:space="preserve"> </w:t>
      </w:r>
      <w:r>
        <w:rPr>
          <w:rFonts w:ascii=".PingFang SC" w:eastAsia=".PingFang SC" w:hAnsi="AppleSystemUIFont" w:cs=".PingFang SC" w:hint="eastAsia"/>
          <w:b/>
          <w:bCs/>
          <w:u w:color="DCA10D"/>
        </w:rPr>
        <w:t>混合泳接力</w:t>
      </w:r>
      <w:r>
        <w:rPr>
          <w:rFonts w:ascii=".PingFang SC" w:eastAsia=".PingFang SC" w:hAnsi="AppleSystemUIFont" w:cs=".PingFang SC"/>
          <w:b/>
          <w:bCs/>
          <w:u w:color="DCA10D"/>
        </w:rPr>
        <w:t xml:space="preserve"> </w:t>
      </w:r>
      <w:r>
        <w:rPr>
          <w:rFonts w:ascii="AppleSystemUIFontBold" w:eastAsia=".PingFang SC" w:hAnsi="AppleSystemUIFontBold" w:cs="AppleSystemUIFontBold"/>
          <w:b/>
          <w:bCs/>
          <w:u w:color="DCA10D"/>
        </w:rPr>
        <w:t>medley relay race</w:t>
      </w:r>
    </w:p>
    <w:p w14:paraId="4ED7AD01"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/maɪˈəʊpiə/ myopia = 1. short-sightness;    2.</w:t>
      </w:r>
      <w:r>
        <w:rPr>
          <w:rFonts w:ascii=".PingFang SC" w:eastAsia=".PingFang SC" w:hAnsi="AppleSystemUIFontBold" w:cs=".PingFang SC" w:hint="eastAsia"/>
          <w:u w:color="DCA10D"/>
        </w:rPr>
        <w:t>目光短浅；缺乏远见</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      V.S.       opium </w:t>
      </w:r>
      <w:r>
        <w:rPr>
          <w:rFonts w:ascii="AppleSystemUIFontBoldItalic" w:eastAsia=".PingFang SC" w:hAnsi="AppleSystemUIFontBoldItalic" w:cs="AppleSystemUIFontBoldItalic"/>
          <w:b/>
          <w:bCs/>
          <w:i/>
          <w:iCs/>
          <w:u w:color="DCA10D"/>
        </w:rPr>
        <w:t>/</w:t>
      </w:r>
      <w:r>
        <w:rPr>
          <w:rFonts w:ascii="AppleSystemUIFontBold" w:eastAsia=".PingFang SC" w:hAnsi="AppleSystemUIFontBold" w:cs="AppleSystemUIFontBold"/>
          <w:b/>
          <w:bCs/>
          <w:u w:color="DCA10D"/>
        </w:rPr>
        <w:t>ˈ</w:t>
      </w:r>
      <w:r>
        <w:rPr>
          <w:rFonts w:ascii="AppleSystemUIFontBoldItalic" w:eastAsia=".PingFang SC" w:hAnsi="AppleSystemUIFontBoldItalic" w:cs="AppleSystemUIFontBoldItalic"/>
          <w:b/>
          <w:bCs/>
          <w:i/>
          <w:iCs/>
          <w:u w:color="DCA10D"/>
        </w:rPr>
        <w:t>ə</w:t>
      </w:r>
      <w:r>
        <w:rPr>
          <w:rFonts w:ascii="AppleSystemUIFontBold" w:eastAsia=".PingFang SC" w:hAnsi="AppleSystemUIFontBold" w:cs="AppleSystemUIFontBold"/>
          <w:b/>
          <w:bCs/>
          <w:u w:color="DCA10D"/>
        </w:rPr>
        <w:t>ʊ</w:t>
      </w:r>
      <w:r>
        <w:rPr>
          <w:rFonts w:ascii="AppleSystemUIFontBoldItalic" w:eastAsia=".PingFang SC" w:hAnsi="AppleSystemUIFontBoldItalic" w:cs="AppleSystemUIFontBoldItalic"/>
          <w:b/>
          <w:bCs/>
          <w:i/>
          <w:iCs/>
          <w:u w:color="DCA10D"/>
        </w:rPr>
        <w:t>p</w:t>
      </w:r>
      <w:r>
        <w:rPr>
          <w:rFonts w:ascii="AppleSystemUIFontBold" w:eastAsia=".PingFang SC" w:hAnsi="AppleSystemUIFontBold" w:cs="AppleSystemUIFontBold"/>
          <w:b/>
          <w:bCs/>
          <w:u w:color="DCA10D"/>
        </w:rPr>
        <w:t>ɪ</w:t>
      </w:r>
      <w:r>
        <w:rPr>
          <w:rFonts w:ascii="AppleSystemUIFontBoldItalic" w:eastAsia=".PingFang SC" w:hAnsi="AppleSystemUIFontBoldItalic" w:cs="AppleSystemUIFontBoldItalic"/>
          <w:b/>
          <w:bCs/>
          <w:i/>
          <w:iCs/>
          <w:u w:color="DCA10D"/>
        </w:rPr>
        <w:t xml:space="preserve">əm/ </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鸦片</w:t>
      </w:r>
      <w:r>
        <w:rPr>
          <w:rFonts w:ascii="AppleSystemUIFontBold" w:eastAsia=".PingFang SC" w:hAnsi="AppleSystemUIFontBold" w:cs="AppleSystemUIFontBold"/>
          <w:b/>
          <w:bCs/>
          <w:u w:color="DCA10D"/>
        </w:rPr>
        <w:t xml:space="preserve"> </w:t>
      </w:r>
    </w:p>
    <w:p w14:paraId="4314DB3A"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val="single" w:color="DCA10D"/>
        </w:rPr>
      </w:pPr>
      <w:r>
        <w:rPr>
          <w:rFonts w:ascii=".PingFang SC" w:eastAsia=".PingFang SC" w:hAnsi="Menlo" w:cs=".PingFang SC" w:hint="eastAsia"/>
          <w:u w:color="DCA10D"/>
        </w:rPr>
        <w:t>肩负着</w:t>
      </w:r>
      <w:r>
        <w:rPr>
          <w:rFonts w:ascii="AppleSystemUIFontBold" w:eastAsia=".PingFang SC" w:hAnsi="AppleSystemUIFontBold" w:cs="AppleSystemUIFontBold"/>
          <w:b/>
          <w:bCs/>
          <w:u w:color="DCA10D"/>
        </w:rPr>
        <w:t>(xxx)</w:t>
      </w:r>
      <w:r>
        <w:rPr>
          <w:rFonts w:ascii=".PingFang SC" w:eastAsia=".PingFang SC" w:hAnsi="AppleSystemUIFontBold" w:cs=".PingFang SC" w:hint="eastAsia"/>
          <w:u w:color="DCA10D"/>
        </w:rPr>
        <w:t>的使命</w:t>
      </w:r>
      <w:r>
        <w:rPr>
          <w:rFonts w:ascii="AppleSystemUIFontBold" w:eastAsia=".PingFang SC" w:hAnsi="AppleSystemUIFontBold" w:cs="AppleSystemUIFontBold"/>
          <w:b/>
          <w:bCs/>
          <w:u w:color="DCA10D"/>
        </w:rPr>
        <w:t xml:space="preserve"> shoulder the mission of &lt;xxx&gt;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肩负着</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民族复兴复壮</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的使命</w:t>
      </w:r>
      <w:r>
        <w:rPr>
          <w:rFonts w:ascii=".PingFang SC" w:eastAsia=".PingFang SC" w:hAnsi="AppleSystemUIFontBold" w:cs=".PingFang SC"/>
          <w:u w:val="single" w:color="DCA10D"/>
        </w:rPr>
        <w:t xml:space="preserve">: </w:t>
      </w:r>
      <w:r>
        <w:rPr>
          <w:rFonts w:ascii="AppleSystemUIFontBold" w:eastAsia=".PingFang SC" w:hAnsi="AppleSystemUIFontBold" w:cs="AppleSystemUIFontBold"/>
          <w:b/>
          <w:bCs/>
          <w:u w:val="single" w:color="DCA10D"/>
        </w:rPr>
        <w:t xml:space="preserve">shoulder the mission of national rejuvenation [rɪ,dʒʊvə'neʃən]. </w:t>
      </w:r>
      <w:r>
        <w:rPr>
          <w:rFonts w:ascii=".PingFang SC" w:eastAsia=".PingFang SC" w:hAnsi="AppleSystemUIFontBold" w:cs=".PingFang SC"/>
          <w:u w:val="single" w:color="DCA10D"/>
        </w:rPr>
        <w:t xml:space="preserve"> </w:t>
      </w:r>
      <w:r>
        <w:rPr>
          <w:rFonts w:ascii="AppleSystemUIFontBold" w:eastAsia=".PingFang SC" w:hAnsi="AppleSystemUIFontBold" w:cs="AppleSystemUIFontBold"/>
          <w:b/>
          <w:bCs/>
          <w:u w:val="single" w:color="DCA10D"/>
        </w:rPr>
        <w:t>]</w:t>
      </w:r>
    </w:p>
    <w:p w14:paraId="122B0E13"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PingFang SC" w:eastAsia=".PingFang SC" w:hAnsi="Menlo" w:cs=".PingFang SC" w:hint="eastAsia"/>
          <w:u w:color="DCA10D"/>
        </w:rPr>
        <w:t>双子星塔（</w:t>
      </w:r>
      <w:r>
        <w:rPr>
          <w:rFonts w:ascii="AppleSystemUIFontBold" w:eastAsia=".PingFang SC" w:hAnsi="AppleSystemUIFontBold" w:cs="AppleSystemUIFontBold"/>
          <w:b/>
          <w:bCs/>
          <w:u w:color="DCA10D"/>
        </w:rPr>
        <w:t>in Kuala Lumpur)  [ Petronas Twin Towers  /ə</w:t>
      </w:r>
      <w:r>
        <w:rPr>
          <w:rFonts w:ascii="Lucida Grande" w:eastAsia=".PingFang SC" w:hAnsi="Lucida Grande" w:cs="Lucida Grande"/>
          <w:b/>
          <w:bCs/>
          <w:u w:color="DCA10D"/>
        </w:rPr>
        <w:t>ʊ</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注意发音</w:t>
      </w:r>
    </w:p>
    <w:p w14:paraId="18C7A5C1"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val="single" w:color="DCA10D"/>
        </w:rPr>
      </w:pPr>
      <w:r>
        <w:rPr>
          <w:rFonts w:ascii=".PingFang SC" w:eastAsia=".PingFang SC" w:hAnsi="Menlo" w:cs=".PingFang SC" w:hint="eastAsia"/>
          <w:u w:val="single" w:color="DCA10D"/>
        </w:rPr>
        <w:t>政治僵局</w:t>
      </w:r>
      <w:r>
        <w:rPr>
          <w:rFonts w:ascii="AppleSystemUIFontBold" w:eastAsia=".PingFang SC" w:hAnsi="AppleSystemUIFontBold" w:cs="AppleSystemUIFontBold"/>
          <w:b/>
          <w:bCs/>
          <w:u w:val="single" w:color="DCA10D"/>
        </w:rPr>
        <w:t>:  political gridlock= dilemma;</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val="single" w:color="DCA10D"/>
        </w:rPr>
        <w:t>政治</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动乱</w:t>
      </w:r>
      <w:r>
        <w:rPr>
          <w:rFonts w:ascii=".PingFang SC" w:eastAsia=".PingFang SC" w:hAnsi="AppleSystemUIFontBold" w:cs=".PingFang SC"/>
          <w:b/>
          <w:bCs/>
          <w:u w:val="single" w:color="DCA10D"/>
        </w:rPr>
        <w:t xml:space="preserve">: </w:t>
      </w:r>
      <w:r>
        <w:rPr>
          <w:rFonts w:ascii="AppleSystemUIFontBold" w:eastAsia=".PingFang SC" w:hAnsi="AppleSystemUIFontBold" w:cs="AppleSystemUIFontBold"/>
          <w:b/>
          <w:bCs/>
          <w:u w:val="single" w:color="DCA10D"/>
        </w:rPr>
        <w:t xml:space="preserve">political unrest/chaos/turmoil/ferment </w:t>
      </w:r>
    </w:p>
    <w:p w14:paraId="3E2E8F17"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PingFang SC" w:eastAsia=".PingFang SC" w:hAnsi="Menlo" w:cs=".PingFang SC" w:hint="eastAsia"/>
          <w:b/>
          <w:bCs/>
          <w:u w:color="DCA10D"/>
        </w:rPr>
        <w:t>在</w:t>
      </w:r>
      <w:r>
        <w:rPr>
          <w:rFonts w:ascii="AppleSystemUIFontBold" w:eastAsia=".PingFang SC" w:hAnsi="AppleSystemUIFontBold" w:cs="AppleSystemUIFontBold"/>
          <w:b/>
          <w:bCs/>
          <w:u w:color="DCA10D"/>
        </w:rPr>
        <w:t>xxx</w:t>
      </w:r>
      <w:r>
        <w:rPr>
          <w:rFonts w:ascii=".PingFang SC" w:eastAsia=".PingFang SC" w:hAnsi="AppleSystemUIFontBold" w:cs=".PingFang SC" w:hint="eastAsia"/>
          <w:b/>
          <w:bCs/>
          <w:u w:color="DCA10D"/>
        </w:rPr>
        <w:t>上蒙了一层阴影</w:t>
      </w:r>
      <w:r>
        <w:rPr>
          <w:rFonts w:ascii="AppleSystemUIFontBold" w:eastAsia=".PingFang SC" w:hAnsi="AppleSystemUIFontBold" w:cs="AppleSystemUIFontBold"/>
          <w:b/>
          <w:bCs/>
          <w:u w:color="DCA10D"/>
        </w:rPr>
        <w:t>: cast shadow over sth</w:t>
      </w:r>
    </w:p>
    <w:p w14:paraId="1B34451E" w14:textId="77777777" w:rsidR="008C445A" w:rsidRDefault="008C445A" w:rsidP="008C445A">
      <w:pPr>
        <w:numPr>
          <w:ilvl w:val="0"/>
          <w:numId w:val="57"/>
        </w:numPr>
        <w:autoSpaceDE w:val="0"/>
        <w:autoSpaceDN w:val="0"/>
        <w:adjustRightInd w:val="0"/>
        <w:ind w:left="0" w:firstLine="0"/>
        <w:rPr>
          <w:rFonts w:ascii=".PingFang SC" w:eastAsia=".PingFang SC" w:hAnsi="AppleSystemUIFontBold" w:cs=".PingFang SC"/>
          <w:b/>
          <w:bCs/>
          <w:u w:val="single" w:color="DCA10D"/>
        </w:rPr>
      </w:pPr>
      <w:r>
        <w:rPr>
          <w:rFonts w:ascii="AppleSystemUIFontBold" w:eastAsia=".PingFang SC" w:hAnsi="AppleSystemUIFontBold" w:cs="AppleSystemUIFontBold"/>
          <w:b/>
          <w:bCs/>
          <w:u w:color="DCA10D"/>
        </w:rPr>
        <w:lastRenderedPageBreak/>
        <w:t xml:space="preserve">thoroughly  ['θʌrəli]       V.S. thoroughfare. [ No thoroughfare </w:t>
      </w:r>
      <w:r>
        <w:rPr>
          <w:rFonts w:ascii=".PingFang SC" w:eastAsia=".PingFang SC" w:hAnsi="AppleSystemUIFontBold" w:cs=".PingFang SC" w:hint="eastAsia"/>
          <w:u w:color="DCA10D"/>
        </w:rPr>
        <w:t>此路不通</w:t>
      </w:r>
      <w:r>
        <w:rPr>
          <w:rFonts w:ascii="AppleSystemUIFontBold" w:eastAsia=".PingFang SC" w:hAnsi="AppleSystemUIFontBold" w:cs="AppleSystemUIFontBold"/>
          <w:b/>
          <w:bCs/>
          <w:u w:color="DCA10D"/>
        </w:rPr>
        <w:t xml:space="preserve"> ]</w:t>
      </w:r>
    </w:p>
    <w:p w14:paraId="3F4C489F"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bills of lading </w:t>
      </w:r>
      <w:r>
        <w:rPr>
          <w:rFonts w:ascii=".PingFang SC" w:eastAsia=".PingFang SC" w:hAnsi="AppleSystemUIFontBold" w:cs=".PingFang SC" w:hint="eastAsia"/>
          <w:u w:color="DCA10D"/>
        </w:rPr>
        <w:t>提货单</w:t>
      </w:r>
      <w:r>
        <w:rPr>
          <w:rFonts w:ascii="AppleSystemUIFontBold" w:eastAsia=".PingFang SC" w:hAnsi="AppleSystemUIFontBold" w:cs="AppleSystemUIFontBold"/>
          <w:b/>
          <w:bCs/>
          <w:u w:color="DCA10D"/>
        </w:rPr>
        <w:t xml:space="preserve">       V.S.        </w:t>
      </w:r>
      <w:r>
        <w:rPr>
          <w:rFonts w:ascii=".PingFang SC" w:eastAsia=".PingFang SC" w:hAnsi="AppleSystemUIFontBold" w:cs=".PingFang SC" w:hint="eastAsia"/>
          <w:u w:color="DCA10D"/>
        </w:rPr>
        <w:t>负担费用，付帐</w:t>
      </w:r>
      <w:r>
        <w:rPr>
          <w:rFonts w:ascii="AppleSystemUIFontBold" w:eastAsia=".PingFang SC" w:hAnsi="AppleSystemUIFontBold" w:cs="AppleSystemUIFontBold"/>
          <w:b/>
          <w:bCs/>
          <w:u w:color="DCA10D"/>
        </w:rPr>
        <w:t>: foot the bills</w:t>
      </w:r>
      <w:r>
        <w:rPr>
          <w:rFonts w:ascii=".PingFang SC" w:eastAsia=".PingFang SC" w:hAnsi="AppleSystemUIFontBold" w:cs=".PingFang SC" w:hint="eastAsia"/>
          <w:u w:color="DCA10D"/>
        </w:rPr>
        <w:t>，</w:t>
      </w:r>
      <w:r>
        <w:rPr>
          <w:rFonts w:ascii="AppleSystemUIFontBold" w:eastAsia=".PingFang SC" w:hAnsi="AppleSystemUIFontBold" w:cs="AppleSystemUIFontBold"/>
          <w:b/>
          <w:bCs/>
          <w:u w:color="DCA10D"/>
        </w:rPr>
        <w:t>foot the hospital bills</w:t>
      </w:r>
    </w:p>
    <w:p w14:paraId="6C8AC27E"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引发了</w:t>
      </w:r>
      <w:r>
        <w:rPr>
          <w:rFonts w:ascii="AppleSystemUIFontBold" w:eastAsia=".PingFang SC" w:hAnsi="AppleSystemUIFontBold" w:cs="AppleSystemUIFontBold"/>
          <w:b/>
          <w:bCs/>
          <w:u w:color="DCA10D"/>
        </w:rPr>
        <w:t>&lt;</w:t>
      </w:r>
      <w:r>
        <w:rPr>
          <w:rFonts w:ascii=".PingFang SC" w:eastAsia=".PingFang SC" w:hAnsi="AppleSystemUIFontBold" w:cs=".PingFang SC" w:hint="eastAsia"/>
          <w:b/>
          <w:bCs/>
          <w:u w:color="DCA10D"/>
        </w:rPr>
        <w:t>做</w:t>
      </w:r>
      <w:r>
        <w:rPr>
          <w:rFonts w:ascii="AppleSystemUIFontBold" w:eastAsia=".PingFang SC" w:hAnsi="AppleSystemUIFontBold" w:cs="AppleSystemUIFontBold"/>
          <w:b/>
          <w:bCs/>
          <w:u w:color="DCA10D"/>
        </w:rPr>
        <w:t>xxx</w:t>
      </w:r>
      <w:r>
        <w:rPr>
          <w:rFonts w:ascii=".PingFang SC" w:eastAsia=".PingFang SC" w:hAnsi="AppleSystemUIFontBold" w:cs=".PingFang SC" w:hint="eastAsia"/>
          <w:b/>
          <w:bCs/>
          <w:u w:color="DCA10D"/>
        </w:rPr>
        <w:t>事情</w:t>
      </w:r>
      <w:r>
        <w:rPr>
          <w:rFonts w:ascii="AppleSystemUIFontBold" w:eastAsia=".PingFang SC" w:hAnsi="AppleSystemUIFontBold" w:cs="AppleSystemUIFontBold"/>
          <w:b/>
          <w:bCs/>
          <w:u w:color="DCA10D"/>
        </w:rPr>
        <w:t>&gt;</w:t>
      </w:r>
      <w:r>
        <w:rPr>
          <w:rFonts w:ascii=".PingFang SC" w:eastAsia=".PingFang SC" w:hAnsi="AppleSystemUIFontBold" w:cs=".PingFang SC" w:hint="eastAsia"/>
          <w:b/>
          <w:bCs/>
          <w:u w:color="DCA10D"/>
        </w:rPr>
        <w:t>的热潮</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风尚</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风气</w:t>
      </w:r>
      <w:r>
        <w:rPr>
          <w:rFonts w:ascii="AppleSystemUIFontBold" w:eastAsia=".PingFang SC" w:hAnsi="AppleSystemUIFontBold" w:cs="AppleSystemUIFontBold"/>
          <w:b/>
          <w:bCs/>
          <w:u w:color="DCA10D"/>
        </w:rPr>
        <w:t xml:space="preserve">: lead to a stampeded to do sth”. </w:t>
      </w:r>
      <w:r>
        <w:rPr>
          <w:rFonts w:ascii="AppleSystemUIFont" w:eastAsia=".PingFang SC" w:hAnsi="AppleSystemUIFont" w:cs="AppleSystemUIFont"/>
          <w:u w:color="DCA10D"/>
        </w:rPr>
        <w:t xml:space="preserve">A stampede is a situation in which a lot of people are tending to do or achieve the same thing at the same time </w:t>
      </w:r>
      <w:r>
        <w:rPr>
          <w:rFonts w:ascii=".PingFang SC" w:eastAsia=".PingFang SC" w:hAnsi="AppleSystemUIFont" w:cs=".PingFang SC" w:hint="eastAsia"/>
          <w:u w:color="DCA10D"/>
        </w:rPr>
        <w:t>热潮；风尚；风气</w:t>
      </w:r>
      <w:r>
        <w:rPr>
          <w:rFonts w:ascii="AppleSystemUIFont" w:eastAsia=".PingFang SC" w:hAnsi="AppleSystemUIFont" w:cs="AppleSystemUIFont"/>
          <w:u w:color="DCA10D"/>
        </w:rPr>
        <w:t>.    e.g. Falling interest rates in houses have</w:t>
      </w: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led to a stampede to</w:t>
      </w:r>
      <w:r>
        <w:rPr>
          <w:rFonts w:ascii="AppleSystemUIFont" w:eastAsia=".PingFang SC" w:hAnsi="AppleSystemUIFont" w:cs="AppleSystemUIFont"/>
          <w:u w:color="DCA10D"/>
        </w:rPr>
        <w:t xml:space="preserve"> buy property. </w:t>
      </w:r>
      <w:r>
        <w:rPr>
          <w:rFonts w:ascii=".PingFang SC" w:eastAsia=".PingFang SC" w:hAnsi="AppleSystemUIFont" w:cs=".PingFang SC" w:hint="eastAsia"/>
          <w:u w:color="DCA10D"/>
        </w:rPr>
        <w:t>不断下降的利率引发了</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一场购房</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热</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的热潮</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 </w:t>
      </w:r>
    </w:p>
    <w:p w14:paraId="22544799"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literally: </w:t>
      </w:r>
      <w:r>
        <w:rPr>
          <w:rFonts w:ascii=".PingFang SC" w:eastAsia=".PingFang SC" w:hAnsi="AppleSystemUIFontBold" w:cs=".PingFang SC" w:hint="eastAsia"/>
          <w:u w:color="DCA10D"/>
        </w:rPr>
        <w:t>与某人擦肩</w:t>
      </w:r>
      <w:r>
        <w:rPr>
          <w:rFonts w:ascii="AppleSystemUIFontBold" w:eastAsia=".PingFang SC" w:hAnsi="AppleSystemUIFontBold" w:cs="AppleSystemUIFontBold"/>
          <w:b/>
          <w:bCs/>
          <w:u w:color="DCA10D"/>
        </w:rPr>
        <w:t xml:space="preserve">   figurative meaning: </w:t>
      </w:r>
      <w:r>
        <w:rPr>
          <w:rFonts w:ascii=".PingFang SC" w:eastAsia=".PingFang SC" w:hAnsi="AppleSystemUIFontBold" w:cs=".PingFang SC" w:hint="eastAsia"/>
          <w:u w:color="DCA10D"/>
        </w:rPr>
        <w:t>与某人为伍，</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与某人是一个队列的；</w:t>
      </w:r>
      <w:r>
        <w:rPr>
          <w:rFonts w:ascii="AppleSystemUIFontBold" w:eastAsia=".PingFang SC" w:hAnsi="AppleSystemUIFontBold" w:cs="AppleSystemUIFontBold"/>
          <w:b/>
          <w:bCs/>
          <w:u w:color="DCA10D"/>
        </w:rPr>
        <w:t xml:space="preserve"> rub shoulders with sb]   </w:t>
      </w:r>
      <w:r>
        <w:rPr>
          <w:rFonts w:ascii="AppleSystemUIFont" w:eastAsia=".PingFang SC" w:hAnsi="AppleSystemUIFont" w:cs="AppleSystemUIFont"/>
          <w:u w:color="DCA10D"/>
        </w:rPr>
        <w:t xml:space="preserve">     e.g It's been </w:t>
      </w:r>
      <w:r>
        <w:rPr>
          <w:rFonts w:ascii="AppleSystemUIFontBold" w:eastAsia=".PingFang SC" w:hAnsi="AppleSystemUIFontBold" w:cs="AppleSystemUIFontBold"/>
          <w:b/>
          <w:bCs/>
          <w:u w:val="single" w:color="DCA10D"/>
        </w:rPr>
        <w:t xml:space="preserve">a three-horse race </w:t>
      </w:r>
      <w:r>
        <w:rPr>
          <w:rFonts w:ascii=".PingFang SC" w:eastAsia=".PingFang SC" w:hAnsi="AppleSystemUIFontBold" w:cs=".PingFang SC" w:hint="eastAsia"/>
          <w:u w:val="single" w:color="DCA10D"/>
        </w:rPr>
        <w:t>三足鼎立</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争霸之势</w:t>
      </w:r>
      <w:r>
        <w:rPr>
          <w:rFonts w:ascii="AppleSystemUIFontBold" w:eastAsia=".PingFang SC" w:hAnsi="AppleSystemUIFontBold" w:cs="AppleSystemUIFontBold"/>
          <w:b/>
          <w:bCs/>
          <w:u w:val="single" w:color="DCA10D"/>
        </w:rPr>
        <w:t>)</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this year to be named the world's most powerful passport holders. Singapore and Japan's passports have</w:t>
      </w:r>
      <w:r>
        <w:rPr>
          <w:rFonts w:ascii="AppleSystemUIFontBold" w:eastAsia=".PingFang SC" w:hAnsi="AppleSystemUIFontBold" w:cs="AppleSystemUIFontBold"/>
          <w:b/>
          <w:bCs/>
          <w:u w:val="single" w:color="DCA10D"/>
        </w:rPr>
        <w:t xml:space="preserve"> topped the rankings</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排名第一</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的位置</w:t>
      </w:r>
      <w:r>
        <w:rPr>
          <w:rFonts w:ascii=".PingFang SC" w:eastAsia=".PingFang SC" w:hAnsi="AppleSystemUIFontBold" w:cs=".PingFang SC"/>
          <w:u w:color="DCA10D"/>
        </w:rPr>
        <w:t>)</w:t>
      </w:r>
      <w:r>
        <w:rPr>
          <w:rFonts w:ascii="AppleSystemUIFont" w:eastAsia=".PingFang SC" w:hAnsi="AppleSystemUIFont" w:cs="AppleSystemUIFont"/>
          <w:u w:color="DCA10D"/>
        </w:rPr>
        <w:t xml:space="preserve">. Then, South Korea is now </w:t>
      </w:r>
      <w:r>
        <w:rPr>
          <w:rFonts w:ascii="AppleSystemUIFontBold" w:eastAsia=".PingFang SC" w:hAnsi="AppleSystemUIFontBold" w:cs="AppleSystemUIFontBold"/>
          <w:b/>
          <w:bCs/>
          <w:u w:val="single" w:color="DCA10D"/>
        </w:rPr>
        <w:t xml:space="preserve">rubbing shoulders with </w:t>
      </w:r>
      <w:r>
        <w:rPr>
          <w:rFonts w:ascii=".PingFang SC" w:eastAsia=".PingFang SC" w:hAnsi="AppleSystemUIFontBold" w:cs=".PingFang SC" w:hint="eastAsia"/>
          <w:u w:val="single" w:color="DCA10D"/>
        </w:rPr>
        <w:t>与某人为伍，</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与某人是一个队列的</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Finland and Germany</w:t>
      </w:r>
      <w:r>
        <w:rPr>
          <w:rFonts w:ascii="AppleSystemUIFont" w:eastAsia=".PingFang SC" w:hAnsi="AppleSystemUIFont" w:cs="AppleSystemUIFont"/>
          <w:u w:val="single" w:color="DCA10D"/>
        </w:rPr>
        <w:t xml:space="preserve"> </w:t>
      </w:r>
      <w:r>
        <w:rPr>
          <w:rFonts w:ascii="AppleSystemUIFontBold" w:eastAsia=".PingFang SC" w:hAnsi="AppleSystemUIFontBold" w:cs="AppleSystemUIFontBold"/>
          <w:b/>
          <w:bCs/>
          <w:u w:val="single" w:color="DCA10D"/>
        </w:rPr>
        <w:t xml:space="preserve">in the second tier </w:t>
      </w:r>
      <w:r>
        <w:rPr>
          <w:rFonts w:ascii=".PingFang SC" w:eastAsia=".PingFang SC" w:hAnsi="AppleSystemUIFontBold" w:cs=".PingFang SC" w:hint="eastAsia"/>
          <w:u w:val="single" w:color="DCA10D"/>
        </w:rPr>
        <w:t>在第二梯队</w:t>
      </w:r>
      <w:r>
        <w:rPr>
          <w:rFonts w:ascii="AppleSystemUIFont" w:eastAsia=".PingFang SC" w:hAnsi="AppleSystemUIFont" w:cs="AppleSystemUIFont"/>
          <w:u w:color="DCA10D"/>
        </w:rPr>
        <w:t>.</w:t>
      </w:r>
    </w:p>
    <w:p w14:paraId="164B7ABF"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PingFang SC" w:eastAsia=".PingFang SC" w:hAnsi="Menlo" w:cs=".PingFang SC" w:hint="eastAsia"/>
          <w:u w:color="DCA10D"/>
        </w:rPr>
        <w:t>开始着手做〔尤指新的、困难的或令人激动的事〕</w:t>
      </w:r>
      <w:r>
        <w:rPr>
          <w:rFonts w:ascii="AppleSystemUIFont" w:eastAsia=".PingFang SC" w:hAnsi="AppleSystemUIFont" w:cs="AppleSystemUIFont"/>
          <w:u w:color="DCA10D"/>
        </w:rPr>
        <w:t>. If you </w:t>
      </w:r>
      <w:r>
        <w:rPr>
          <w:rFonts w:ascii="AppleSystemUIFontBold" w:eastAsia=".PingFang SC" w:hAnsi="AppleSystemUIFontBold" w:cs="AppleSystemUIFontBold"/>
          <w:b/>
          <w:bCs/>
          <w:u w:val="single" w:color="DCA10D"/>
        </w:rPr>
        <w:t>embark on something new, difficult with formidable challenges, or exciting</w:t>
      </w:r>
      <w:r>
        <w:rPr>
          <w:rFonts w:ascii="AppleSystemUIFont" w:eastAsia=".PingFang SC" w:hAnsi="AppleSystemUIFont" w:cs="AppleSystemUIFont"/>
          <w:u w:color="DCA10D"/>
        </w:rPr>
        <w:t xml:space="preserve">, you start doing it.  e.g. I’m </w:t>
      </w:r>
      <w:r>
        <w:rPr>
          <w:rFonts w:ascii="AppleSystemUIFontBold" w:eastAsia=".PingFang SC" w:hAnsi="AppleSystemUIFontBold" w:cs="AppleSystemUIFontBold"/>
          <w:b/>
          <w:bCs/>
          <w:u w:color="DCA10D"/>
        </w:rPr>
        <w:t>embarking on</w:t>
      </w:r>
      <w:r>
        <w:rPr>
          <w:rFonts w:ascii="AppleSystemUIFont" w:eastAsia=".PingFang SC" w:hAnsi="AppleSystemUIFont" w:cs="AppleSystemUIFont"/>
          <w:u w:color="DCA10D"/>
        </w:rPr>
        <w:t xml:space="preserve"> a new career as a CloudOps engineer in IBM.</w:t>
      </w:r>
    </w:p>
    <w:p w14:paraId="68B0B3C5"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他</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由专职司机开车送去</w:t>
      </w:r>
      <w:r>
        <w:rPr>
          <w:rFonts w:ascii="AppleSystemUIFontBold" w:eastAsia=".PingFang SC" w:hAnsi="AppleSystemUIFontBold" w:cs="AppleSystemUIFontBold"/>
          <w:b/>
          <w:bCs/>
          <w:u w:color="DCA10D"/>
        </w:rPr>
        <w:t>&lt;</w:t>
      </w:r>
      <w:r>
        <w:rPr>
          <w:rFonts w:ascii=".PingFang SC" w:eastAsia=".PingFang SC" w:hAnsi="AppleSystemUIFontBold" w:cs=".PingFang SC" w:hint="eastAsia"/>
          <w:u w:color="DCA10D"/>
        </w:rPr>
        <w:t>参加所有的会议</w:t>
      </w:r>
      <w:r>
        <w:rPr>
          <w:rFonts w:ascii="AppleSystemUIFontBold" w:eastAsia=".PingFang SC" w:hAnsi="AppleSystemUIFontBold" w:cs="AppleSystemUIFontBold"/>
          <w:b/>
          <w:bCs/>
          <w:u w:color="DCA10D"/>
        </w:rPr>
        <w:t>&gt;:  He was chauffeured /ˈʃəʊfə(r)/ to &lt;all his meetings&gt;</w:t>
      </w:r>
    </w:p>
    <w:p w14:paraId="5DED8A38" w14:textId="77777777" w:rsidR="008C445A" w:rsidRDefault="008C445A" w:rsidP="008C445A">
      <w:pPr>
        <w:numPr>
          <w:ilvl w:val="0"/>
          <w:numId w:val="57"/>
        </w:numPr>
        <w:autoSpaceDE w:val="0"/>
        <w:autoSpaceDN w:val="0"/>
        <w:adjustRightInd w:val="0"/>
        <w:ind w:left="0" w:firstLine="0"/>
        <w:rPr>
          <w:rFonts w:ascii=".PingFang SC" w:eastAsia=".PingFang SC" w:hAnsi="AppleSystemUIFontBold" w:cs=".PingFang SC"/>
          <w:u w:color="DCA10D"/>
        </w:rPr>
      </w:pPr>
      <w:r>
        <w:rPr>
          <w:rFonts w:ascii="AppleSystemUIFontBold" w:eastAsia=".PingFang SC" w:hAnsi="AppleSystemUIFontBold" w:cs="AppleSystemUIFontBold"/>
          <w:b/>
          <w:bCs/>
          <w:u w:color="DCA10D"/>
        </w:rPr>
        <w:t xml:space="preserve">occupant /ˈɒkjʊpənt/  </w:t>
      </w:r>
      <w:r>
        <w:rPr>
          <w:rFonts w:ascii=".PingFang SC" w:eastAsia=".PingFang SC" w:hAnsi="AppleSystemUIFontBold" w:cs=".PingFang SC" w:hint="eastAsia"/>
          <w:u w:color="DCA10D"/>
        </w:rPr>
        <w:t>（房屋、建筑等的）使用者，居住者</w:t>
      </w:r>
      <w:r>
        <w:rPr>
          <w:rFonts w:ascii="AppleSystemUIFontBold" w:eastAsia=".PingFang SC" w:hAnsi="AppleSystemUIFontBold" w:cs="AppleSystemUIFontBold"/>
          <w:b/>
          <w:bCs/>
          <w:u w:color="DCA10D"/>
        </w:rPr>
        <w:t>; (</w:t>
      </w:r>
      <w:r>
        <w:rPr>
          <w:rFonts w:ascii=".PingFang SC" w:eastAsia=".PingFang SC" w:hAnsi="AppleSystemUIFontBold" w:cs=".PingFang SC" w:hint="eastAsia"/>
          <w:u w:color="DCA10D"/>
        </w:rPr>
        <w:t>汽车）乘坐者，</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房间</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床的</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占用者</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所有者</w:t>
      </w:r>
      <w:r>
        <w:rPr>
          <w:rFonts w:ascii="AppleSystemUIFontBold" w:eastAsia=".PingFang SC" w:hAnsi="AppleSystemUIFontBold" w:cs="AppleSystemUIFontBold"/>
          <w:b/>
          <w:bCs/>
          <w:u w:color="DCA10D"/>
        </w:rPr>
        <w:t xml:space="preserve">.     e.g.  All outstanding bills will be paid by </w:t>
      </w:r>
      <w:r>
        <w:rPr>
          <w:rFonts w:ascii="AppleSystemUIFontBold" w:eastAsia=".PingFang SC" w:hAnsi="AppleSystemUIFontBold" w:cs="AppleSystemUIFontBold"/>
          <w:b/>
          <w:bCs/>
          <w:u w:val="single" w:color="DCA10D"/>
        </w:rPr>
        <w:t>the previous occupants of this house</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一切未支付的账单将由</w:t>
      </w:r>
      <w:r>
        <w:rPr>
          <w:rFonts w:ascii=".PingFang SC" w:eastAsia=".PingFang SC" w:hAnsi="AppleSystemUIFontBold" w:cs=".PingFang SC"/>
          <w:u w:color="DCA10D"/>
        </w:rPr>
        <w:t xml:space="preserve"> </w:t>
      </w:r>
      <w:r>
        <w:rPr>
          <w:rFonts w:ascii=".PingFang SC" w:eastAsia=".PingFang SC" w:hAnsi="AppleSystemUIFontBold" w:cs=".PingFang SC" w:hint="eastAsia"/>
          <w:u w:val="single" w:color="DCA10D"/>
        </w:rPr>
        <w:t>原住户</w:t>
      </w:r>
      <w:r>
        <w:rPr>
          <w:rFonts w:ascii=".PingFang SC" w:eastAsia=".PingFang SC" w:hAnsi="AppleSystemUIFontBold" w:cs=".PingFang SC"/>
          <w:u w:val="single" w:color="DCA10D"/>
        </w:rPr>
        <w:t>/</w:t>
      </w:r>
      <w:r>
        <w:rPr>
          <w:rFonts w:ascii=".PingFang SC" w:eastAsia=".PingFang SC" w:hAnsi="AppleSystemUIFontBold" w:cs=".PingFang SC" w:hint="eastAsia"/>
          <w:u w:val="single" w:color="DCA10D"/>
        </w:rPr>
        <w:t>先前的住户</w:t>
      </w:r>
      <w:r>
        <w:rPr>
          <w:rFonts w:ascii=".PingFang SC" w:eastAsia=".PingFang SC" w:hAnsi="AppleSystemUIFontBold" w:cs=".PingFang SC"/>
          <w:u w:val="single" w:color="DCA10D"/>
        </w:rPr>
        <w:t xml:space="preserve"> </w:t>
      </w:r>
      <w:r>
        <w:rPr>
          <w:rFonts w:ascii=".PingFang SC" w:eastAsia=".PingFang SC" w:hAnsi="AppleSystemUIFontBold" w:cs=".PingFang SC" w:hint="eastAsia"/>
          <w:u w:color="DCA10D"/>
        </w:rPr>
        <w:t>偿付。</w:t>
      </w:r>
      <w:r>
        <w:rPr>
          <w:rFonts w:ascii="AppleSystemUIFontBold" w:eastAsia=".PingFang SC" w:hAnsi="AppleSystemUIFontBold" w:cs="AppleSystemUIFontBold"/>
          <w:b/>
          <w:bCs/>
          <w:u w:color="DCA10D"/>
        </w:rPr>
        <w:t xml:space="preserve"> e.g. The furniture had been left by the </w:t>
      </w:r>
      <w:r>
        <w:rPr>
          <w:rFonts w:ascii="AppleSystemUIFontBold" w:eastAsia=".PingFang SC" w:hAnsi="AppleSystemUIFontBold" w:cs="AppleSystemUIFontBold"/>
          <w:b/>
          <w:bCs/>
          <w:u w:val="single" w:color="DCA10D"/>
        </w:rPr>
        <w:t>previous occupants</w:t>
      </w:r>
      <w:r>
        <w:rPr>
          <w:rFonts w:ascii="AppleSystemUIFontBold" w:eastAsia=".PingFang SC" w:hAnsi="AppleSystemUIFontBold" w:cs="AppleSystemUIFontBold"/>
          <w:b/>
          <w:bCs/>
          <w:u w:color="DCA10D"/>
        </w:rPr>
        <w:t xml:space="preserve">  e.g.  The car was badly damaged but the occupants were unhurt. </w:t>
      </w:r>
      <w:r>
        <w:rPr>
          <w:rFonts w:ascii=".PingFang SC" w:eastAsia=".PingFang SC" w:hAnsi="AppleSystemUIFontBold" w:cs=".PingFang SC" w:hint="eastAsia"/>
          <w:u w:color="DCA10D"/>
        </w:rPr>
        <w:t>汽车严重损坏，但车内人员安然无恙</w:t>
      </w:r>
      <w:r>
        <w:rPr>
          <w:rFonts w:ascii="AppleSystemUIFontBold" w:eastAsia=".PingFang SC" w:hAnsi="AppleSystemUIFontBold" w:cs="AppleSystemUIFontBold"/>
          <w:b/>
          <w:bCs/>
          <w:u w:color="DCA10D"/>
        </w:rPr>
        <w:t xml:space="preserve">    </w:t>
      </w:r>
    </w:p>
    <w:p w14:paraId="7CDC77A2"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5 days or so = give or take/ around 5 days/5 days more or less </w:t>
      </w:r>
    </w:p>
    <w:p w14:paraId="30E67445"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remediation</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/r</w:t>
      </w:r>
      <w:r>
        <w:rPr>
          <w:rFonts w:ascii="System Font" w:eastAsia=".PingFang SC" w:hAnsi="System Font" w:cs="System Font"/>
          <w:u w:color="DCA10D"/>
        </w:rPr>
        <w:t>ɪˌ</w:t>
      </w:r>
      <w:r>
        <w:rPr>
          <w:rFonts w:ascii="AppleSystemUIFontItalic" w:eastAsia=".PingFang SC" w:hAnsi="AppleSystemUIFontItalic" w:cs="AppleSystemUIFontItalic"/>
          <w:i/>
          <w:iCs/>
          <w:u w:color="DCA10D"/>
        </w:rPr>
        <w:t>mi</w:t>
      </w:r>
      <w:r>
        <w:rPr>
          <w:rFonts w:ascii="System Font" w:eastAsia=".PingFang SC" w:hAnsi="System Font" w:cs="System Font"/>
          <w:u w:color="DCA10D"/>
        </w:rPr>
        <w:t>ː</w:t>
      </w:r>
      <w:r>
        <w:rPr>
          <w:rFonts w:ascii="AppleSystemUIFontItalic" w:eastAsia=".PingFang SC" w:hAnsi="AppleSystemUIFontItalic" w:cs="AppleSystemUIFontItalic"/>
          <w:i/>
          <w:iCs/>
          <w:u w:color="DCA10D"/>
        </w:rPr>
        <w:t>d</w:t>
      </w:r>
      <w:r>
        <w:rPr>
          <w:rFonts w:ascii="System Font" w:eastAsia=".PingFang SC" w:hAnsi="System Font" w:cs="System Font"/>
          <w:u w:color="DCA10D"/>
        </w:rPr>
        <w:t>ɪˈ</w:t>
      </w:r>
      <w:r>
        <w:rPr>
          <w:rFonts w:ascii="AppleSystemUIFontItalic" w:eastAsia=".PingFang SC" w:hAnsi="AppleSystemUIFontItalic" w:cs="AppleSystemUIFontItalic"/>
          <w:i/>
          <w:iCs/>
          <w:u w:color="DCA10D"/>
        </w:rPr>
        <w:t>e</w:t>
      </w:r>
      <w:r>
        <w:rPr>
          <w:rFonts w:ascii="System Font" w:eastAsia=".PingFang SC" w:hAnsi="System Font" w:cs="System Font"/>
          <w:u w:color="DCA10D"/>
        </w:rPr>
        <w:t>ɪʃ</w:t>
      </w:r>
      <w:r>
        <w:rPr>
          <w:rFonts w:ascii="AppleSystemUIFontItalic" w:eastAsia=".PingFang SC" w:hAnsi="AppleSystemUIFontItalic" w:cs="AppleSystemUIFontItalic"/>
          <w:i/>
          <w:iCs/>
          <w:u w:color="DCA10D"/>
        </w:rPr>
        <w:t xml:space="preserve">ən/.  ==&gt; </w:t>
      </w:r>
      <w:r>
        <w:rPr>
          <w:rFonts w:ascii=".PingFang SC" w:eastAsia=".PingFang SC" w:hAnsi="AppleSystemUIFontItalic" w:cs=".PingFang SC" w:hint="eastAsia"/>
          <w:b/>
          <w:bCs/>
          <w:u w:val="single" w:color="DCA10D"/>
        </w:rPr>
        <w:t>注意读音</w:t>
      </w:r>
      <w:r>
        <w:rPr>
          <w:rFonts w:ascii=".PingFang SC" w:eastAsia=".PingFang SC" w:hAnsi="AppleSystemUIFontItalic" w:cs=".PingFang SC"/>
          <w:b/>
          <w:bCs/>
          <w:u w:val="single" w:color="DCA10D"/>
        </w:rPr>
        <w:t xml:space="preserve"> </w:t>
      </w:r>
      <w:r>
        <w:rPr>
          <w:rFonts w:ascii="AppleSystemUIFont" w:eastAsia=".PingFang SC" w:hAnsi="AppleSystemUIFont" w:cs="AppleSystemUIFont"/>
          <w:u w:color="DCA10D"/>
        </w:rPr>
        <w:t xml:space="preserve">N the action of remedying something, esp the reversal or stopping of damage to the environment </w:t>
      </w:r>
      <w:r>
        <w:rPr>
          <w:rFonts w:ascii=".PingFang SC" w:eastAsia=".PingFang SC" w:hAnsi="AppleSystemUIFont" w:cs=".PingFang SC" w:hint="eastAsia"/>
          <w:u w:color="DCA10D"/>
        </w:rPr>
        <w:t>补救</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特指对破坏环境的倒转或停止</w:t>
      </w:r>
    </w:p>
    <w:p w14:paraId="14073CA2"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val="single" w:color="DCA10D"/>
        </w:rPr>
        <w:t xml:space="preserve">plug loopholes in the current law </w:t>
      </w:r>
      <w:r>
        <w:rPr>
          <w:rFonts w:ascii=".PingFang SC" w:eastAsia=".PingFang SC" w:hAnsi="AppleSystemUIFontBold" w:cs=".PingFang SC" w:hint="eastAsia"/>
          <w:u w:val="single" w:color="DCA10D"/>
        </w:rPr>
        <w:t>给法律插一个漏洞</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空子</w:t>
      </w:r>
      <w:r>
        <w:rPr>
          <w:rFonts w:ascii="AppleSystemUIFont" w:eastAsia=".PingFang SC" w:hAnsi="AppleSystemUIFont" w:cs="AppleSystemUIFont"/>
          <w:u w:val="single" w:color="DCA10D"/>
        </w:rPr>
        <w:t xml:space="preserve">.  Exploit/use </w:t>
      </w:r>
      <w:r>
        <w:rPr>
          <w:rFonts w:ascii="AppleSystemUIFontBold" w:eastAsia=".PingFang SC" w:hAnsi="AppleSystemUIFontBold" w:cs="AppleSystemUIFontBold"/>
          <w:b/>
          <w:bCs/>
          <w:u w:val="single" w:color="DCA10D"/>
        </w:rPr>
        <w:t>loopholes in the current law</w:t>
      </w:r>
    </w:p>
    <w:p w14:paraId="74ADC3DA"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val="single" w:color="DCA10D"/>
        </w:rPr>
      </w:pPr>
      <w:r>
        <w:rPr>
          <w:rFonts w:ascii="AppleSystemUIFontBold" w:eastAsia=".PingFang SC" w:hAnsi="AppleSystemUIFontBold" w:cs="AppleSystemUIFontBold"/>
          <w:b/>
          <w:bCs/>
          <w:u w:val="single" w:color="DCA10D"/>
        </w:rPr>
        <w:t xml:space="preserve">make a  baton charge /bætən/ </w:t>
      </w:r>
      <w:r>
        <w:rPr>
          <w:rFonts w:ascii=".PingFang SC" w:eastAsia=".PingFang SC" w:hAnsi="AppleSystemUIFontBold" w:cs=".PingFang SC" w:hint="eastAsia"/>
          <w:u w:val="single" w:color="DCA10D"/>
        </w:rPr>
        <w:t>用警棍驱退</w:t>
      </w:r>
    </w:p>
    <w:p w14:paraId="493F7A74"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['pær</w:t>
      </w:r>
      <w:r>
        <w:rPr>
          <w:rFonts w:ascii="AppleSystemUIFontBold" w:eastAsia=".PingFang SC" w:hAnsi="AppleSystemUIFontBold" w:cs="AppleSystemUIFontBold"/>
          <w:b/>
          <w:bCs/>
          <w:u w:val="single" w:color="DCA10D"/>
        </w:rPr>
        <w:t>ə</w:t>
      </w:r>
      <w:r>
        <w:rPr>
          <w:rFonts w:ascii="AppleSystemUIFontBold" w:eastAsia=".PingFang SC" w:hAnsi="AppleSystemUIFontBold" w:cs="AppleSystemUIFontBold"/>
          <w:b/>
          <w:bCs/>
          <w:u w:color="DCA10D"/>
        </w:rPr>
        <w:t xml:space="preserve">nɔɪd] become paranoid; get paranoid </w:t>
      </w:r>
      <w:r>
        <w:rPr>
          <w:rFonts w:ascii=".PingFang SC" w:eastAsia=".PingFang SC" w:hAnsi="AppleSystemUIFontBold" w:cs=".PingFang SC" w:hint="eastAsia"/>
          <w:u w:color="DCA10D"/>
        </w:rPr>
        <w:t>多疑的，疑神疑鬼的</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有被害妄想症的</w:t>
      </w:r>
      <w:r>
        <w:rPr>
          <w:rFonts w:ascii="AppleSystemUIFontBold" w:eastAsia=".PingFang SC" w:hAnsi="AppleSystemUIFontBold" w:cs="AppleSystemUIFontBold"/>
          <w:b/>
          <w:bCs/>
          <w:u w:color="DCA10D"/>
        </w:rPr>
        <w:t xml:space="preserve">   Noun:  </w:t>
      </w:r>
      <w:r>
        <w:rPr>
          <w:rFonts w:ascii="AppleSystemUIFontBold" w:eastAsia=".PingFang SC" w:hAnsi="AppleSystemUIFontBold" w:cs="AppleSystemUIFontBold"/>
          <w:b/>
          <w:bCs/>
          <w:u w:val="single" w:color="DCA10D"/>
        </w:rPr>
        <w:t>paranoia /ˌpærəˈnɔɪə/</w:t>
      </w:r>
      <w:r>
        <w:rPr>
          <w:rFonts w:ascii="AppleSystemUIFontBold" w:eastAsia=".PingFang SC" w:hAnsi="AppleSystemUIFontBold" w:cs="AppleSystemUIFontBold"/>
          <w:b/>
          <w:bCs/>
          <w:u w:color="DCA10D"/>
        </w:rPr>
        <w:t xml:space="preserve">        e.g. </w:t>
      </w:r>
      <w:r>
        <w:rPr>
          <w:rFonts w:ascii="AppleSystemUIFont" w:eastAsia=".PingFang SC" w:hAnsi="AppleSystemUIFont" w:cs="AppleSystemUIFont"/>
          <w:u w:color="DCA10D"/>
        </w:rPr>
        <w:t xml:space="preserve">The lack of faith Hong Kongers have in mainland China's legal system exemplifies why people in this city </w:t>
      </w:r>
      <w:r>
        <w:rPr>
          <w:rFonts w:ascii="AppleSystemUIFontBold" w:eastAsia=".PingFang SC" w:hAnsi="AppleSystemUIFontBold" w:cs="AppleSystemUIFontBold"/>
          <w:b/>
          <w:bCs/>
          <w:u w:val="single" w:color="DCA10D"/>
        </w:rPr>
        <w:t>are not comfortable with</w:t>
      </w:r>
      <w:r>
        <w:rPr>
          <w:rFonts w:ascii="AppleSystemUIFont" w:eastAsia=".PingFang SC" w:hAnsi="AppleSystemUIFont" w:cs="AppleSystemUIFont"/>
          <w:u w:color="DCA10D"/>
        </w:rPr>
        <w:t xml:space="preserve"> the proposed extradition law ( although it’s now-</w:t>
      </w:r>
      <w:r>
        <w:rPr>
          <w:rFonts w:ascii="AppleSystemUIFontBold" w:eastAsia=".PingFang SC" w:hAnsi="AppleSystemUIFontBold" w:cs="AppleSystemUIFontBold"/>
          <w:b/>
          <w:bCs/>
          <w:u w:val="single" w:color="DCA10D"/>
        </w:rPr>
        <w:t xml:space="preserve">shelved </w:t>
      </w:r>
      <w:r>
        <w:rPr>
          <w:rFonts w:ascii=".PingFang SC" w:eastAsia=".PingFang SC" w:hAnsi="AppleSystemUIFontBold" w:cs=".PingFang SC" w:hint="eastAsia"/>
          <w:u w:val="single" w:color="DCA10D"/>
        </w:rPr>
        <w:t>搁置的</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This threat of being detained on</w:t>
      </w:r>
      <w:r>
        <w:rPr>
          <w:rFonts w:ascii="AppleSystemUIFontBold" w:eastAsia=".PingFang SC" w:hAnsi="AppleSystemUIFontBold" w:cs="AppleSystemUIFontBold"/>
          <w:b/>
          <w:bCs/>
          <w:u w:val="single" w:color="DCA10D"/>
        </w:rPr>
        <w:t xml:space="preserve"> trumped-up charges</w:t>
      </w:r>
      <w:r>
        <w:rPr>
          <w:rFonts w:ascii="AppleSystemUIFont" w:eastAsia=".PingFang SC" w:hAnsi="AppleSystemUIFont" w:cs="AppleSystemUIFont"/>
          <w:u w:val="single" w:color="DCA10D"/>
        </w:rPr>
        <w:t xml:space="preserve"> </w:t>
      </w:r>
      <w:r>
        <w:rPr>
          <w:rFonts w:ascii=".PingFang SC" w:eastAsia=".PingFang SC" w:hAnsi="AppleSystemUIFont" w:cs=".PingFang SC" w:hint="eastAsia"/>
          <w:u w:val="single" w:color="DCA10D"/>
        </w:rPr>
        <w:t>捏造的指控</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in China has existed for years. </w:t>
      </w:r>
      <w:r>
        <w:rPr>
          <w:rFonts w:ascii="AppleSystemUIFontBold" w:eastAsia=".PingFang SC" w:hAnsi="AppleSystemUIFontBold" w:cs="AppleSystemUIFontBold"/>
          <w:b/>
          <w:bCs/>
          <w:u w:color="DCA10D"/>
        </w:rPr>
        <w:t xml:space="preserve"> </w:t>
      </w:r>
    </w:p>
    <w:p w14:paraId="2349A283"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val="single" w:color="DCA10D"/>
        </w:rPr>
      </w:pPr>
      <w:r>
        <w:rPr>
          <w:rFonts w:ascii="AppleSystemUIFontBold" w:eastAsia=".PingFang SC" w:hAnsi="AppleSystemUIFontBold" w:cs="AppleSystemUIFontBold"/>
          <w:b/>
          <w:bCs/>
          <w:u w:val="single" w:color="DCA10D"/>
        </w:rPr>
        <w:t>trumped-up charges</w:t>
      </w:r>
      <w:r>
        <w:rPr>
          <w:rFonts w:ascii="AppleSystemUIFont" w:eastAsia=".PingFang SC" w:hAnsi="AppleSystemUIFont" w:cs="AppleSystemUIFont"/>
          <w:u w:val="single" w:color="DCA10D"/>
        </w:rPr>
        <w:t xml:space="preserve"> </w:t>
      </w:r>
      <w:r>
        <w:rPr>
          <w:rFonts w:ascii=".PingFang SC" w:eastAsia=".PingFang SC" w:hAnsi="AppleSystemUIFont" w:cs=".PingFang SC" w:hint="eastAsia"/>
          <w:u w:val="single" w:color="DCA10D"/>
        </w:rPr>
        <w:t>捏造的指控</w:t>
      </w:r>
    </w:p>
    <w:p w14:paraId="5AEC446B"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val="single" w:color="DCA10D"/>
        </w:rPr>
        <w:lastRenderedPageBreak/>
        <w:t xml:space="preserve">a forced confession </w:t>
      </w:r>
      <w:r>
        <w:rPr>
          <w:rFonts w:ascii=".PingFang SC" w:eastAsia=".PingFang SC" w:hAnsi="AppleSystemUIFontBold" w:cs=".PingFang SC" w:hint="eastAsia"/>
          <w:u w:val="single" w:color="DCA10D"/>
        </w:rPr>
        <w:t>被迫招供</w:t>
      </w:r>
      <w:r>
        <w:rPr>
          <w:rFonts w:ascii="AppleSystemUIFont" w:eastAsia=".PingFang SC" w:hAnsi="AppleSystemUIFont" w:cs="AppleSystemUIFont"/>
          <w:u w:color="DCA10D"/>
        </w:rPr>
        <w:t xml:space="preserve"> e.g. Even if China does eventually reveal how Cheng supposedly violated the law or parade him on state media with </w:t>
      </w:r>
      <w:r>
        <w:rPr>
          <w:rFonts w:ascii="AppleSystemUIFontBold" w:eastAsia=".PingFang SC" w:hAnsi="AppleSystemUIFontBold" w:cs="AppleSystemUIFontBold"/>
          <w:b/>
          <w:bCs/>
          <w:u w:val="single" w:color="DCA10D"/>
        </w:rPr>
        <w:t xml:space="preserve">a forced confession </w:t>
      </w:r>
      <w:r>
        <w:rPr>
          <w:rFonts w:ascii=".PingFang SC" w:eastAsia=".PingFang SC" w:hAnsi="AppleSystemUIFontBold" w:cs=".PingFang SC" w:hint="eastAsia"/>
          <w:u w:val="single" w:color="DCA10D"/>
        </w:rPr>
        <w:t>被迫招供</w:t>
      </w:r>
      <w:r>
        <w:rPr>
          <w:rFonts w:ascii="AppleSystemUIFont" w:eastAsia=".PingFang SC" w:hAnsi="AppleSystemUIFont" w:cs="AppleSystemUIFont"/>
          <w:u w:color="DCA10D"/>
        </w:rPr>
        <w:t>, the explanations of the mainland authorities will never be fully trusted by many in Hong Kong and around the world.</w:t>
      </w:r>
    </w:p>
    <w:p w14:paraId="3509ABFE"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val="single" w:color="DCA10D"/>
        </w:rPr>
        <w:t xml:space="preserve">[ brute force/strength </w:t>
      </w:r>
      <w:r>
        <w:rPr>
          <w:rFonts w:ascii=".PingFang SC" w:eastAsia=".PingFang SC" w:hAnsi="AppleSystemUIFontBold" w:cs=".PingFang SC" w:hint="eastAsia"/>
          <w:u w:val="single" w:color="DCA10D"/>
        </w:rPr>
        <w:t>蛮力，蛮劲</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color="DCA10D"/>
        </w:rPr>
        <w:t>不动脑筋的</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蛮劲</w:t>
      </w:r>
      <w:r>
        <w:rPr>
          <w:rFonts w:ascii="AppleSystemUIFontBold" w:eastAsia=".PingFang SC" w:hAnsi="AppleSystemUIFontBold" w:cs="AppleSystemUIFontBold"/>
          <w:b/>
          <w:bCs/>
          <w:u w:val="single" w:color="DCA10D"/>
        </w:rPr>
        <w:t>]</w:t>
      </w:r>
      <w:r>
        <w:rPr>
          <w:rFonts w:ascii="AppleSystemUIFontBold" w:eastAsia=".PingFang SC" w:hAnsi="AppleSystemUIFontBold" w:cs="AppleSystemUIFontBold"/>
          <w:b/>
          <w:bCs/>
          <w:u w:color="DCA10D"/>
        </w:rPr>
        <w:t xml:space="preserve"> </w:t>
      </w:r>
    </w:p>
    <w:p w14:paraId="4F17F10F"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val="single" w:color="DCA10D"/>
        </w:rPr>
      </w:pPr>
      <w:r>
        <w:rPr>
          <w:rFonts w:ascii="AppleSystemUIFontBold" w:eastAsia=".PingFang SC" w:hAnsi="AppleSystemUIFontBold" w:cs="AppleSystemUIFontBold"/>
          <w:b/>
          <w:bCs/>
          <w:u w:color="DCA10D"/>
        </w:rPr>
        <w:t xml:space="preserve">abyss </w:t>
      </w:r>
      <w:r>
        <w:rPr>
          <w:rFonts w:ascii="AppleSystemUIFontBoldItalic" w:eastAsia=".PingFang SC" w:hAnsi="AppleSystemUIFontBoldItalic" w:cs="AppleSystemUIFontBoldItalic"/>
          <w:b/>
          <w:bCs/>
          <w:i/>
          <w:iCs/>
          <w:u w:color="DCA10D"/>
        </w:rPr>
        <w:t>/ə</w:t>
      </w:r>
      <w:r>
        <w:rPr>
          <w:rFonts w:ascii="AppleSystemUIFontBold" w:eastAsia=".PingFang SC" w:hAnsi="AppleSystemUIFontBold" w:cs="AppleSystemUIFontBold"/>
          <w:b/>
          <w:bCs/>
          <w:u w:color="DCA10D"/>
        </w:rPr>
        <w:t>ˈ</w:t>
      </w:r>
      <w:r>
        <w:rPr>
          <w:rFonts w:ascii="AppleSystemUIFontBoldItalic" w:eastAsia=".PingFang SC" w:hAnsi="AppleSystemUIFontBoldItalic" w:cs="AppleSystemUIFontBoldItalic"/>
          <w:b/>
          <w:bCs/>
          <w:i/>
          <w:iCs/>
          <w:u w:color="DCA10D"/>
        </w:rPr>
        <w:t>b</w:t>
      </w:r>
      <w:r>
        <w:rPr>
          <w:rFonts w:ascii="AppleSystemUIFontBold" w:eastAsia=".PingFang SC" w:hAnsi="AppleSystemUIFontBold" w:cs="AppleSystemUIFontBold"/>
          <w:b/>
          <w:bCs/>
          <w:u w:color="DCA10D"/>
        </w:rPr>
        <w:t>ɪ</w:t>
      </w:r>
      <w:r>
        <w:rPr>
          <w:rFonts w:ascii="AppleSystemUIFontBoldItalic" w:eastAsia=".PingFang SC" w:hAnsi="AppleSystemUIFontBoldItalic" w:cs="AppleSystemUIFontBoldItalic"/>
          <w:b/>
          <w:bCs/>
          <w:i/>
          <w:iCs/>
          <w:u w:color="DCA10D"/>
        </w:rPr>
        <w:t>s/</w:t>
      </w:r>
      <w:r>
        <w:rPr>
          <w:rFonts w:ascii="AppleSystemUIFontBold" w:eastAsia=".PingFang SC" w:hAnsi="AppleSystemUIFontBold" w:cs="AppleSystemUIFontBold"/>
          <w:b/>
          <w:bCs/>
          <w:u w:color="DCA10D"/>
        </w:rPr>
        <w:t xml:space="preserve"> :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如临深渊</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已经濒临深渊</w:t>
      </w:r>
      <w:r>
        <w:rPr>
          <w:rFonts w:ascii="AppleSystemUIFontBold" w:eastAsia=".PingFang SC" w:hAnsi="AppleSystemUIFontBold" w:cs="AppleSystemUIFontBold"/>
          <w:b/>
          <w:bCs/>
          <w:u w:val="single" w:color="DCA10D"/>
        </w:rPr>
        <w:t xml:space="preserve">: on the edge of an abyss;  on the brink of an abyss;    </w:t>
      </w:r>
      <w:r>
        <w:rPr>
          <w:rFonts w:ascii=".PingFang SC" w:eastAsia=".PingFang SC" w:hAnsi="AppleSystemUIFontBold" w:cs=".PingFang SC" w:hint="eastAsia"/>
          <w:u w:val="single" w:color="DCA10D"/>
        </w:rPr>
        <w:t>陷入深渊</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危险处境</w:t>
      </w:r>
      <w:r>
        <w:rPr>
          <w:rFonts w:ascii="AppleSystemUIFontBold" w:eastAsia=".PingFang SC" w:hAnsi="AppleSystemUIFontBold" w:cs="AppleSystemUIFontBold"/>
          <w:b/>
          <w:bCs/>
          <w:u w:val="single" w:color="DCA10D"/>
        </w:rPr>
        <w:t xml:space="preserve">: plunge in to an abyss </w:t>
      </w:r>
      <w:r>
        <w:rPr>
          <w:rFonts w:ascii="AppleSystemUIFontBoldItalic" w:eastAsia=".PingFang SC" w:hAnsi="AppleSystemUIFontBoldItalic" w:cs="AppleSystemUIFontBoldItalic"/>
          <w:b/>
          <w:bCs/>
          <w:i/>
          <w:iCs/>
          <w:u w:color="DCA10D"/>
        </w:rPr>
        <w:t>/ə</w:t>
      </w:r>
      <w:r>
        <w:rPr>
          <w:rFonts w:ascii="AppleSystemUIFontBold" w:eastAsia=".PingFang SC" w:hAnsi="AppleSystemUIFontBold" w:cs="AppleSystemUIFontBold"/>
          <w:b/>
          <w:bCs/>
          <w:u w:color="DCA10D"/>
        </w:rPr>
        <w:t>ˈ</w:t>
      </w:r>
      <w:r>
        <w:rPr>
          <w:rFonts w:ascii="AppleSystemUIFontBoldItalic" w:eastAsia=".PingFang SC" w:hAnsi="AppleSystemUIFontBoldItalic" w:cs="AppleSystemUIFontBoldItalic"/>
          <w:b/>
          <w:bCs/>
          <w:i/>
          <w:iCs/>
          <w:u w:color="DCA10D"/>
        </w:rPr>
        <w:t>b</w:t>
      </w:r>
      <w:r>
        <w:rPr>
          <w:rFonts w:ascii="AppleSystemUIFontBold" w:eastAsia=".PingFang SC" w:hAnsi="AppleSystemUIFontBold" w:cs="AppleSystemUIFontBold"/>
          <w:b/>
          <w:bCs/>
          <w:u w:color="DCA10D"/>
        </w:rPr>
        <w:t>ɪ</w:t>
      </w:r>
      <w:r>
        <w:rPr>
          <w:rFonts w:ascii="AppleSystemUIFontBoldItalic" w:eastAsia=".PingFang SC" w:hAnsi="AppleSystemUIFontBoldItalic" w:cs="AppleSystemUIFontBoldItalic"/>
          <w:b/>
          <w:bCs/>
          <w:i/>
          <w:iCs/>
          <w:u w:color="DCA10D"/>
        </w:rPr>
        <w:t>s/</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鸿沟</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天壤之别</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天渊之别</w:t>
      </w:r>
      <w:r>
        <w:rPr>
          <w:rFonts w:ascii="AppleSystemUIFontBold" w:eastAsia=".PingFang SC" w:hAnsi="AppleSystemUIFontBold" w:cs="AppleSystemUIFontBold"/>
          <w:b/>
          <w:bCs/>
          <w:u w:val="single" w:color="DCA10D"/>
        </w:rPr>
        <w:t xml:space="preserve"> a gaping abyss ]</w:t>
      </w:r>
    </w:p>
    <w:p w14:paraId="6487B8B8"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dictator = autocrat </w:t>
      </w:r>
      <w:r>
        <w:rPr>
          <w:rFonts w:ascii="AppleSystemUIFont" w:eastAsia=".PingFang SC" w:hAnsi="AppleSystemUIFont" w:cs="AppleSystemUIFont"/>
          <w:u w:color="DCA10D"/>
        </w:rPr>
        <w:t>[ˈɔː</w:t>
      </w:r>
      <w:r>
        <w:rPr>
          <w:rFonts w:ascii="AppleSystemUIFontBold" w:eastAsia=".PingFang SC" w:hAnsi="AppleSystemUIFontBold" w:cs="AppleSystemUIFontBold"/>
          <w:b/>
          <w:bCs/>
          <w:u w:val="single" w:color="DCA10D"/>
        </w:rPr>
        <w:t>tək</w:t>
      </w:r>
      <w:r>
        <w:rPr>
          <w:rFonts w:ascii="AppleSystemUIFont" w:eastAsia=".PingFang SC" w:hAnsi="AppleSystemUIFont" w:cs="AppleSystemUIFont"/>
          <w:u w:color="DCA10D"/>
        </w:rPr>
        <w:t xml:space="preserve">ræt] </w:t>
      </w:r>
    </w:p>
    <w:p w14:paraId="45C656BE"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at your disposal </w:t>
      </w:r>
      <w:r>
        <w:rPr>
          <w:rFonts w:ascii=".PingFang SC" w:eastAsia=".PingFang SC" w:hAnsi="AppleSystemUIFontBold" w:cs=".PingFang SC" w:hint="eastAsia"/>
          <w:u w:color="DCA10D"/>
        </w:rPr>
        <w:t>听你差遣</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由你做主</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任你自由支配</w:t>
      </w:r>
      <w:r>
        <w:rPr>
          <w:rFonts w:ascii="AppleSystemUIFontBold" w:eastAsia=".PingFang SC" w:hAnsi="AppleSystemUIFontBold" w:cs="AppleSystemUIFontBold"/>
          <w:b/>
          <w:bCs/>
          <w:u w:color="DCA10D"/>
        </w:rPr>
        <w:t xml:space="preserve">;  at one's disposal </w:t>
      </w:r>
      <w:r>
        <w:rPr>
          <w:rFonts w:ascii=".PingFang SC" w:eastAsia=".PingFang SC" w:hAnsi="AppleSystemUIFontBold" w:cs=".PingFang SC" w:hint="eastAsia"/>
          <w:u w:color="DCA10D"/>
        </w:rPr>
        <w:t>听某人差遣</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由某人做主</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由其支配</w:t>
      </w:r>
      <w:r>
        <w:rPr>
          <w:rFonts w:ascii="AppleSystemUIFontBold" w:eastAsia=".PingFang SC" w:hAnsi="AppleSystemUIFontBold" w:cs="AppleSystemUIFontBold"/>
          <w:b/>
          <w:bCs/>
          <w:u w:color="DCA10D"/>
        </w:rPr>
        <w:t xml:space="preserve"> ]</w:t>
      </w:r>
    </w:p>
    <w:p w14:paraId="64FA8014"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val="single" w:color="DCA10D"/>
        </w:rPr>
      </w:pPr>
      <w:r>
        <w:rPr>
          <w:rFonts w:ascii=".PingFang SC" w:eastAsia=".PingFang SC" w:hAnsi="Menlo" w:cs=".PingFang SC" w:hint="eastAsia"/>
          <w:u w:val="single" w:color="DCA10D"/>
        </w:rPr>
        <w:t>任凭某人</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val="single" w:color="DCA10D"/>
        </w:rPr>
        <w:t>某物的摆布〔而无力保护自己</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而无力改变什么</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w:t>
      </w:r>
      <w:r>
        <w:rPr>
          <w:rFonts w:ascii="AppleSystemUIFontBold" w:eastAsia=".PingFang SC" w:hAnsi="AppleSystemUIFontBold" w:cs="AppleSystemUIFontBold"/>
          <w:b/>
          <w:bCs/>
          <w:u w:val="single" w:color="DCA10D"/>
        </w:rPr>
        <w:t xml:space="preserve"> at the mercy of sb.  </w:t>
      </w:r>
      <w:r>
        <w:rPr>
          <w:rFonts w:ascii=".PingFang SC" w:eastAsia=".PingFang SC" w:hAnsi="AppleSystemUIFontBold" w:cs=".PingFang SC" w:hint="eastAsia"/>
          <w:u w:val="single" w:color="DCA10D"/>
        </w:rPr>
        <w:t>任天气的摆布</w:t>
      </w:r>
      <w:r>
        <w:rPr>
          <w:rFonts w:ascii="AppleSystemUIFontBold" w:eastAsia=".PingFang SC" w:hAnsi="AppleSystemUIFontBold" w:cs="AppleSystemUIFontBold"/>
          <w:b/>
          <w:bCs/>
          <w:u w:val="single" w:color="DCA10D"/>
        </w:rPr>
        <w:t xml:space="preserve">: at the mercy of the weather;     </w:t>
      </w:r>
      <w:r>
        <w:rPr>
          <w:rFonts w:ascii=".PingFang SC" w:eastAsia=".PingFang SC" w:hAnsi="AppleSystemUIFontBold" w:cs=".PingFang SC" w:hint="eastAsia"/>
          <w:u w:val="single" w:color="DCA10D"/>
        </w:rPr>
        <w:t>任天命的摆布</w:t>
      </w:r>
      <w:r>
        <w:rPr>
          <w:rFonts w:ascii="AppleSystemUIFontBold" w:eastAsia=".PingFang SC" w:hAnsi="AppleSystemUIFontBold" w:cs="AppleSystemUIFontBold"/>
          <w:b/>
          <w:bCs/>
          <w:u w:val="single" w:color="DCA10D"/>
        </w:rPr>
        <w:t xml:space="preserve">: at the mercy of the destiny   </w:t>
      </w:r>
    </w:p>
    <w:p w14:paraId="79105CEC"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huddle together </w:t>
      </w:r>
      <w:r>
        <w:rPr>
          <w:rFonts w:ascii=".PingFang SC" w:eastAsia=".PingFang SC" w:hAnsi="AppleSystemUIFontBold" w:cs=".PingFang SC" w:hint="eastAsia"/>
          <w:u w:color="DCA10D"/>
        </w:rPr>
        <w:t>抱团取暖</w:t>
      </w:r>
      <w:r>
        <w:rPr>
          <w:rFonts w:ascii="AppleSystemUIFontBold" w:eastAsia=".PingFang SC" w:hAnsi="AppleSystemUIFontBold" w:cs="AppleSystemUIFontBold"/>
          <w:b/>
          <w:bCs/>
          <w:u w:color="DCA10D"/>
        </w:rPr>
        <w:t xml:space="preserve">.   </w:t>
      </w:r>
      <w:r>
        <w:rPr>
          <w:rFonts w:ascii="AppleSystemUIFontItalic" w:eastAsia=".PingFang SC" w:hAnsi="AppleSystemUIFontItalic" w:cs="AppleSystemUIFontItalic"/>
          <w:i/>
          <w:iCs/>
          <w:u w:color="DCA10D"/>
        </w:rPr>
        <w:t>/</w:t>
      </w:r>
      <w:r>
        <w:rPr>
          <w:rFonts w:ascii="AppleSystemUIFont" w:eastAsia=".PingFang SC" w:hAnsi="AppleSystemUIFont" w:cs="AppleSystemUIFont"/>
          <w:u w:color="DCA10D"/>
        </w:rPr>
        <w:t>ˈ</w:t>
      </w:r>
      <w:r>
        <w:rPr>
          <w:rFonts w:ascii="AppleSystemUIFontItalic" w:eastAsia=".PingFang SC" w:hAnsi="AppleSystemUIFontItalic" w:cs="AppleSystemUIFontItalic"/>
          <w:i/>
          <w:iCs/>
          <w:u w:color="DCA10D"/>
        </w:rPr>
        <w:t>h</w:t>
      </w:r>
      <w:r>
        <w:rPr>
          <w:rFonts w:ascii="AppleSystemUIFont" w:eastAsia=".PingFang SC" w:hAnsi="AppleSystemUIFont" w:cs="AppleSystemUIFont"/>
          <w:u w:color="DCA10D"/>
        </w:rPr>
        <w:t>ʌ</w:t>
      </w:r>
      <w:r>
        <w:rPr>
          <w:rFonts w:ascii="AppleSystemUIFontItalic" w:eastAsia=".PingFang SC" w:hAnsi="AppleSystemUIFontItalic" w:cs="AppleSystemUIFontItalic"/>
          <w:i/>
          <w:iCs/>
          <w:u w:color="DCA10D"/>
        </w:rPr>
        <w:t xml:space="preserve">dəl/   v.s    hurdle </w:t>
      </w:r>
      <w:r>
        <w:rPr>
          <w:rFonts w:ascii=".PingFang SC" w:eastAsia=".PingFang SC" w:hAnsi="AppleSystemUIFontItalic" w:cs=".PingFang SC" w:hint="eastAsia"/>
          <w:u w:color="DCA10D"/>
        </w:rPr>
        <w:t>障碍；栏；跳</w:t>
      </w:r>
      <w:r>
        <w:rPr>
          <w:rFonts w:ascii="AppleSystemUIFont" w:eastAsia=".PingFang SC" w:hAnsi="AppleSystemUIFont" w:cs="AppleSystemUIFont"/>
          <w:u w:color="DCA10D"/>
        </w:rPr>
        <w:t xml:space="preserve"> ==&gt; </w:t>
      </w:r>
      <w:r>
        <w:rPr>
          <w:rFonts w:ascii="AppleSystemUIFontBold" w:eastAsia=".PingFang SC" w:hAnsi="AppleSystemUIFontBold" w:cs="AppleSystemUIFontBold"/>
          <w:b/>
          <w:bCs/>
          <w:u w:color="DCA10D"/>
        </w:rPr>
        <w:t xml:space="preserve">[ huddle together to discuss sth] </w:t>
      </w:r>
      <w:r>
        <w:rPr>
          <w:rFonts w:ascii="AppleSystemUIFont" w:eastAsia=".PingFang SC" w:hAnsi="AppleSystemUIFont" w:cs="AppleSystemUIFont"/>
          <w:u w:color="DCA10D"/>
        </w:rPr>
        <w:t>If people huddle in a group, they gather together to discuss something quietly or secretly. (</w:t>
      </w:r>
      <w:r>
        <w:rPr>
          <w:rFonts w:ascii=".PingFang SC" w:eastAsia=".PingFang SC" w:hAnsi="AppleSystemUIFont" w:cs=".PingFang SC" w:hint="eastAsia"/>
          <w:u w:color="DCA10D"/>
        </w:rPr>
        <w:t>悄悄地或秘密地</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凑在一起商讨</w:t>
      </w:r>
      <w:r>
        <w:rPr>
          <w:rFonts w:ascii="AppleSystemUIFont" w:eastAsia=".PingFang SC" w:hAnsi="AppleSystemUIFont" w:cs="AppleSystemUIFont"/>
          <w:u w:color="DCA10D"/>
        </w:rPr>
        <w:t xml:space="preserve">  e/g. huddle together to discuss the salary raise</w:t>
      </w:r>
    </w:p>
    <w:p w14:paraId="03C9CBE4"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val="single" w:color="DCA10D"/>
        </w:rPr>
      </w:pPr>
      <w:r>
        <w:rPr>
          <w:rFonts w:ascii=".PingFang SC" w:eastAsia=".PingFang SC" w:hAnsi="Menlo" w:cs=".PingFang SC" w:hint="eastAsia"/>
          <w:u w:val="single" w:color="DCA10D"/>
        </w:rPr>
        <w:t>一个凶恶恶毒的人</w:t>
      </w:r>
      <w:r>
        <w:rPr>
          <w:rFonts w:ascii="AppleSystemUIFontBold" w:eastAsia=".PingFang SC" w:hAnsi="AppleSystemUIFontBold" w:cs="AppleSystemUIFontBold"/>
          <w:b/>
          <w:bCs/>
          <w:u w:val="single" w:color="DCA10D"/>
        </w:rPr>
        <w:t xml:space="preserve">: a vicious person.   v.s.   </w:t>
      </w:r>
      <w:r>
        <w:rPr>
          <w:rFonts w:ascii="AppleSystemUIFontBold" w:eastAsia=".PingFang SC" w:hAnsi="AppleSystemUIFontBold" w:cs="AppleSystemUIFontBold"/>
          <w:b/>
          <w:bCs/>
          <w:u w:color="DCA10D"/>
        </w:rPr>
        <w:t xml:space="preserve">a malicious girl </w:t>
      </w:r>
      <w:r>
        <w:rPr>
          <w:rFonts w:ascii=".PingFang SC" w:eastAsia=".PingFang SC" w:hAnsi="AppleSystemUIFontBold" w:cs=".PingFang SC" w:hint="eastAsia"/>
          <w:u w:color="DCA10D"/>
        </w:rPr>
        <w:t>恶毒的女孩</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val="single" w:color="DCA10D"/>
        </w:rPr>
        <w:t>凶残的攻击</w:t>
      </w:r>
      <w:r>
        <w:rPr>
          <w:rFonts w:ascii="AppleSystemUIFontBold" w:eastAsia=".PingFang SC" w:hAnsi="AppleSystemUIFontBold" w:cs="AppleSystemUIFontBold"/>
          <w:b/>
          <w:bCs/>
          <w:u w:val="single" w:color="DCA10D"/>
        </w:rPr>
        <w:t xml:space="preserve">: a vicious attack   ;    </w:t>
      </w:r>
      <w:r>
        <w:rPr>
          <w:rFonts w:ascii=".PingFang SC" w:eastAsia=".PingFang SC" w:hAnsi="AppleSystemUIFontBold" w:cs=".PingFang SC" w:hint="eastAsia"/>
          <w:u w:val="single" w:color="DCA10D"/>
        </w:rPr>
        <w:t>被凶残地袭击</w:t>
      </w:r>
      <w:r>
        <w:rPr>
          <w:rFonts w:ascii="AppleSystemUIFontBold" w:eastAsia=".PingFang SC" w:hAnsi="AppleSystemUIFontBold" w:cs="AppleSystemUIFontBold"/>
          <w:b/>
          <w:bCs/>
          <w:u w:val="single" w:color="DCA10D"/>
        </w:rPr>
        <w:t xml:space="preserve">: be attacked viciously </w:t>
      </w:r>
    </w:p>
    <w:p w14:paraId="6F9F8A92" w14:textId="77777777" w:rsidR="008C445A" w:rsidRDefault="008C445A" w:rsidP="008C445A">
      <w:pPr>
        <w:numPr>
          <w:ilvl w:val="0"/>
          <w:numId w:val="57"/>
        </w:numPr>
        <w:autoSpaceDE w:val="0"/>
        <w:autoSpaceDN w:val="0"/>
        <w:adjustRightInd w:val="0"/>
        <w:ind w:left="0" w:firstLine="0"/>
        <w:rPr>
          <w:rFonts w:ascii="AppleSystemUIFontItalic" w:eastAsia=".PingFang SC" w:hAnsi="AppleSystemUIFontItalic" w:cs="AppleSystemUIFontItalic"/>
          <w:i/>
          <w:iCs/>
          <w:u w:color="DCA10D"/>
        </w:rPr>
      </w:pPr>
      <w:r>
        <w:rPr>
          <w:rFonts w:ascii="AppleSystemUIFontBold" w:eastAsia=".PingFang SC" w:hAnsi="AppleSystemUIFontBold" w:cs="AppleSystemUIFontBold"/>
          <w:b/>
          <w:bCs/>
          <w:u w:color="DCA10D"/>
        </w:rPr>
        <w:t xml:space="preserve">malice: </w:t>
      </w:r>
      <w:r>
        <w:rPr>
          <w:rFonts w:ascii="AppleSystemUIFontItalic" w:eastAsia=".PingFang SC" w:hAnsi="AppleSystemUIFontItalic" w:cs="AppleSystemUIFontItalic"/>
          <w:i/>
          <w:iCs/>
          <w:u w:color="DCA10D"/>
        </w:rPr>
        <w:t>/</w:t>
      </w:r>
      <w:r>
        <w:rPr>
          <w:rFonts w:ascii="AppleSystemUIFont" w:eastAsia=".PingFang SC" w:hAnsi="AppleSystemUIFont" w:cs="AppleSystemUIFont"/>
          <w:u w:color="DCA10D"/>
        </w:rPr>
        <w:t>ˈ</w:t>
      </w:r>
      <w:r>
        <w:rPr>
          <w:rFonts w:ascii="AppleSystemUIFontItalic" w:eastAsia=".PingFang SC" w:hAnsi="AppleSystemUIFontItalic" w:cs="AppleSystemUIFontItalic"/>
          <w:i/>
          <w:iCs/>
          <w:u w:color="DCA10D"/>
        </w:rPr>
        <w:t>mæl</w:t>
      </w:r>
      <w:r>
        <w:rPr>
          <w:rFonts w:ascii="AppleSystemUIFont" w:eastAsia=".PingFang SC" w:hAnsi="AppleSystemUIFont" w:cs="AppleSystemUIFont"/>
          <w:u w:color="DCA10D"/>
        </w:rPr>
        <w:t>ɪ</w:t>
      </w:r>
      <w:r>
        <w:rPr>
          <w:rFonts w:ascii="AppleSystemUIFontItalic" w:eastAsia=".PingFang SC" w:hAnsi="AppleSystemUIFontItalic" w:cs="AppleSystemUIFontItalic"/>
          <w:i/>
          <w:iCs/>
          <w:u w:color="DCA10D"/>
        </w:rPr>
        <w:t>s/  malicious</w:t>
      </w:r>
    </w:p>
    <w:p w14:paraId="5693EB57"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PingFang SC" w:eastAsia=".PingFang SC" w:hAnsi="Menlo" w:cs=".PingFang SC" w:hint="eastAsia"/>
          <w:u w:color="DCA10D"/>
        </w:rPr>
        <w:t>不能接受的；难以置信的；难以想象的</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 It would be unthinkable for sb to do sth   ] ==&gt;Noun) </w:t>
      </w:r>
      <w:r>
        <w:rPr>
          <w:rFonts w:ascii=".PingFang SC" w:eastAsia=".PingFang SC" w:hAnsi="AppleSystemUIFontBold" w:cs=".PingFang SC" w:hint="eastAsia"/>
          <w:u w:val="single" w:color="DCA10D"/>
        </w:rPr>
        <w:t>意想不到的事情</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color="DCA10D"/>
        </w:rPr>
        <w:t>无法接受的事物</w:t>
      </w:r>
      <w:r>
        <w:rPr>
          <w:rFonts w:ascii="AppleSystemUIFontBold" w:eastAsia=".PingFang SC" w:hAnsi="AppleSystemUIFontBold" w:cs="AppleSystemUIFontBold"/>
          <w:b/>
          <w:bCs/>
          <w:u w:color="DCA10D"/>
        </w:rPr>
        <w:t xml:space="preserve"> the unthinkable </w:t>
      </w:r>
    </w:p>
    <w:p w14:paraId="03B83C74"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val="single" w:color="DCA10D"/>
        </w:rPr>
      </w:pPr>
      <w:r>
        <w:rPr>
          <w:rFonts w:ascii=".PingFang SC" w:eastAsia=".PingFang SC" w:hAnsi="Menlo" w:cs=".PingFang SC" w:hint="eastAsia"/>
          <w:u w:color="DCA10D"/>
        </w:rPr>
        <w:t>在要求匿名的条件下</w:t>
      </w: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on the condition of anonymity ['ænə'nɪməti]</w:t>
      </w:r>
    </w:p>
    <w:p w14:paraId="4DF3EB6E" w14:textId="77777777" w:rsidR="008C445A" w:rsidRDefault="008C445A" w:rsidP="008C445A">
      <w:pPr>
        <w:numPr>
          <w:ilvl w:val="0"/>
          <w:numId w:val="57"/>
        </w:numPr>
        <w:autoSpaceDE w:val="0"/>
        <w:autoSpaceDN w:val="0"/>
        <w:adjustRightInd w:val="0"/>
        <w:ind w:left="0" w:firstLine="0"/>
        <w:rPr>
          <w:rFonts w:ascii="AppleSystemUIFontBoldItalic" w:eastAsia=".PingFang SC" w:hAnsi="AppleSystemUIFontBoldItalic" w:cs="AppleSystemUIFontBoldItalic"/>
          <w:b/>
          <w:bCs/>
          <w:i/>
          <w:iCs/>
          <w:u w:val="single" w:color="DCA10D"/>
        </w:rPr>
      </w:pPr>
      <w:r>
        <w:rPr>
          <w:rFonts w:ascii=".PingFang SC" w:eastAsia=".PingFang SC" w:hAnsi="Menlo" w:cs=".PingFang SC" w:hint="eastAsia"/>
          <w:u w:val="single" w:color="DCA10D"/>
        </w:rPr>
        <w:t>因为害怕遭到报复</w:t>
      </w:r>
      <w:r>
        <w:rPr>
          <w:rFonts w:ascii="AppleSystemUIFontBold" w:eastAsia=".PingFang SC" w:hAnsi="AppleSystemUIFontBold" w:cs="AppleSystemUIFontBold"/>
          <w:b/>
          <w:bCs/>
          <w:u w:val="single" w:color="DCA10D"/>
        </w:rPr>
        <w:t xml:space="preserve">: for fear of retribution </w:t>
      </w:r>
      <w:r>
        <w:rPr>
          <w:rFonts w:ascii="AppleSystemUIFontBoldItalic" w:eastAsia=".PingFang SC" w:hAnsi="AppleSystemUIFontBoldItalic" w:cs="AppleSystemUIFontBoldItalic"/>
          <w:b/>
          <w:bCs/>
          <w:i/>
          <w:iCs/>
          <w:u w:val="single" w:color="DCA10D"/>
        </w:rPr>
        <w:t>/</w:t>
      </w:r>
      <w:r>
        <w:rPr>
          <w:rFonts w:ascii="AppleSystemUIFontBold" w:eastAsia=".PingFang SC" w:hAnsi="AppleSystemUIFontBold" w:cs="AppleSystemUIFontBold"/>
          <w:b/>
          <w:bCs/>
          <w:u w:val="single" w:color="DCA10D"/>
        </w:rPr>
        <w:t>ˌ</w:t>
      </w:r>
      <w:r>
        <w:rPr>
          <w:rFonts w:ascii="AppleSystemUIFontBoldItalic" w:eastAsia=".PingFang SC" w:hAnsi="AppleSystemUIFontBoldItalic" w:cs="AppleSystemUIFontBoldItalic"/>
          <w:b/>
          <w:bCs/>
          <w:i/>
          <w:iCs/>
          <w:u w:val="single" w:color="DCA10D"/>
        </w:rPr>
        <w:t>r</w:t>
      </w:r>
      <w:r>
        <w:rPr>
          <w:rFonts w:ascii="AppleSystemUIFontBold" w:eastAsia=".PingFang SC" w:hAnsi="AppleSystemUIFontBold" w:cs="AppleSystemUIFontBold"/>
          <w:b/>
          <w:bCs/>
          <w:u w:val="single" w:color="DCA10D"/>
        </w:rPr>
        <w:t>ɛ</w:t>
      </w:r>
      <w:r>
        <w:rPr>
          <w:rFonts w:ascii="AppleSystemUIFontBoldItalic" w:eastAsia=".PingFang SC" w:hAnsi="AppleSystemUIFontBoldItalic" w:cs="AppleSystemUIFontBoldItalic"/>
          <w:b/>
          <w:bCs/>
          <w:i/>
          <w:iCs/>
          <w:u w:val="single" w:color="DCA10D"/>
        </w:rPr>
        <w:t>tr</w:t>
      </w:r>
      <w:r>
        <w:rPr>
          <w:rFonts w:ascii="AppleSystemUIFontBold" w:eastAsia=".PingFang SC" w:hAnsi="AppleSystemUIFontBold" w:cs="AppleSystemUIFontBold"/>
          <w:b/>
          <w:bCs/>
          <w:u w:val="single" w:color="DCA10D"/>
        </w:rPr>
        <w:t>ɪˈ</w:t>
      </w:r>
      <w:r>
        <w:rPr>
          <w:rFonts w:ascii="AppleSystemUIFontBoldItalic" w:eastAsia=".PingFang SC" w:hAnsi="AppleSystemUIFontBoldItalic" w:cs="AppleSystemUIFontBoldItalic"/>
          <w:b/>
          <w:bCs/>
          <w:i/>
          <w:iCs/>
          <w:u w:val="single" w:color="DCA10D"/>
        </w:rPr>
        <w:t>bju</w:t>
      </w:r>
      <w:r>
        <w:rPr>
          <w:rFonts w:ascii="AppleSystemUIFontBold" w:eastAsia=".PingFang SC" w:hAnsi="AppleSystemUIFontBold" w:cs="AppleSystemUIFontBold"/>
          <w:b/>
          <w:bCs/>
          <w:u w:val="single" w:color="DCA10D"/>
        </w:rPr>
        <w:t>ːʃ</w:t>
      </w:r>
      <w:r>
        <w:rPr>
          <w:rFonts w:ascii="AppleSystemUIFontBoldItalic" w:eastAsia=".PingFang SC" w:hAnsi="AppleSystemUIFontBoldItalic" w:cs="AppleSystemUIFontBoldItalic"/>
          <w:b/>
          <w:bCs/>
          <w:i/>
          <w:iCs/>
          <w:u w:val="single" w:color="DCA10D"/>
        </w:rPr>
        <w:t>ən/</w:t>
      </w:r>
    </w:p>
    <w:p w14:paraId="219BCB21" w14:textId="77777777" w:rsidR="008C445A" w:rsidRDefault="008C445A" w:rsidP="008C445A">
      <w:pPr>
        <w:numPr>
          <w:ilvl w:val="0"/>
          <w:numId w:val="57"/>
        </w:numPr>
        <w:autoSpaceDE w:val="0"/>
        <w:autoSpaceDN w:val="0"/>
        <w:adjustRightInd w:val="0"/>
        <w:ind w:left="0" w:firstLine="0"/>
        <w:rPr>
          <w:rFonts w:ascii="AppleSystemUIFont" w:eastAsia=".PingFang SC" w:hAnsi="AppleSystemUIFont" w:cs="AppleSystemUIFont"/>
          <w:u w:color="DCA10D"/>
        </w:rPr>
      </w:pPr>
      <w:r>
        <w:rPr>
          <w:rFonts w:ascii=".PingFang SC" w:eastAsia=".PingFang SC" w:hAnsi="Menlo" w:cs=".PingFang SC" w:hint="eastAsia"/>
          <w:u w:color="DCA10D"/>
        </w:rPr>
        <w:t>（放在架子上的</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搁置的</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计划，条款</w:t>
      </w:r>
      <w:r>
        <w:rPr>
          <w:rFonts w:ascii="AppleSystemUIFontBold" w:eastAsia=".PingFang SC" w:hAnsi="AppleSystemUIFontBold" w:cs="AppleSystemUIFontBold"/>
          <w:b/>
          <w:bCs/>
          <w:u w:color="DCA10D"/>
        </w:rPr>
        <w:t xml:space="preserve"> ):  [ shelved plan: </w:t>
      </w:r>
      <w:r>
        <w:rPr>
          <w:rFonts w:ascii=".PingFang SC" w:eastAsia=".PingFang SC" w:hAnsi="AppleSystemUIFontBold" w:cs=".PingFang SC" w:hint="eastAsia"/>
          <w:u w:color="DCA10D"/>
        </w:rPr>
        <w:t>搁置的计划</w:t>
      </w:r>
      <w:r>
        <w:rPr>
          <w:rFonts w:ascii="AppleSystemUIFontBold" w:eastAsia=".PingFang SC" w:hAnsi="AppleSystemUIFontBold" w:cs="AppleSystemUIFontBold"/>
          <w:b/>
          <w:bCs/>
          <w:u w:color="DCA10D"/>
        </w:rPr>
        <w:t xml:space="preserve"> ;    shelved bill: </w:t>
      </w:r>
      <w:r>
        <w:rPr>
          <w:rFonts w:ascii=".PingFang SC" w:eastAsia=".PingFang SC" w:hAnsi="AppleSystemUIFontBold" w:cs=".PingFang SC" w:hint="eastAsia"/>
          <w:u w:color="DCA10D"/>
        </w:rPr>
        <w:t>搁置的条款</w:t>
      </w:r>
      <w:r>
        <w:rPr>
          <w:rFonts w:ascii="AppleSystemUIFontBold" w:eastAsia=".PingFang SC" w:hAnsi="AppleSystemUIFontBold" w:cs="AppleSystemUIFontBold"/>
          <w:b/>
          <w:bCs/>
          <w:u w:color="DCA10D"/>
        </w:rPr>
        <w:t>]</w:t>
      </w:r>
    </w:p>
    <w:p w14:paraId="70CC879A" w14:textId="77777777" w:rsidR="008C445A" w:rsidRDefault="008C445A" w:rsidP="008C445A">
      <w:pPr>
        <w:numPr>
          <w:ilvl w:val="0"/>
          <w:numId w:val="5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woo sb:  </w:t>
      </w:r>
      <w:r>
        <w:rPr>
          <w:rFonts w:ascii=".PingFang SC" w:eastAsia=".PingFang SC" w:hAnsi="AppleSystemUIFontBold" w:cs=".PingFang SC" w:hint="eastAsia"/>
          <w:u w:color="DCA10D"/>
        </w:rPr>
        <w:t>拉拢</w:t>
      </w:r>
      <w:r>
        <w:rPr>
          <w:rFonts w:ascii="AppleSystemUIFontBold" w:eastAsia=".PingFang SC" w:hAnsi="AppleSystemUIFontBold" w:cs="AppleSystemUIFontBold"/>
          <w:b/>
          <w:bCs/>
          <w:u w:color="DCA10D"/>
        </w:rPr>
        <w:t xml:space="preserve">sb, </w:t>
      </w:r>
      <w:r>
        <w:rPr>
          <w:rFonts w:ascii=".PingFang SC" w:eastAsia=".PingFang SC" w:hAnsi="AppleSystemUIFontBold" w:cs=".PingFang SC" w:hint="eastAsia"/>
          <w:u w:color="DCA10D"/>
        </w:rPr>
        <w:t>寻求</w:t>
      </w:r>
      <w:r>
        <w:rPr>
          <w:rFonts w:ascii="AppleSystemUIFontBold" w:eastAsia=".PingFang SC" w:hAnsi="AppleSystemUIFontBold" w:cs="AppleSystemUIFontBold"/>
          <w:b/>
          <w:bCs/>
          <w:u w:color="DCA10D"/>
        </w:rPr>
        <w:t>sb</w:t>
      </w:r>
      <w:r>
        <w:rPr>
          <w:rFonts w:ascii=".PingFang SC" w:eastAsia=".PingFang SC" w:hAnsi="AppleSystemUIFontBold" w:cs=".PingFang SC" w:hint="eastAsia"/>
          <w:u w:color="DCA10D"/>
        </w:rPr>
        <w:t>的支持〔用于新闻报道〕</w:t>
      </w:r>
      <w:r>
        <w:rPr>
          <w:rFonts w:ascii="AppleSystemUIFont" w:eastAsia=".PingFang SC" w:hAnsi="AppleSystemUIFont" w:cs="AppleSystemUIFont"/>
          <w:u w:color="DCA10D"/>
        </w:rPr>
        <w:t xml:space="preserve"> woo sb: to try to get the support of sb, to try to persuade someone to do something to endorse you/support you, such as buy something from you, vote for you, or work for you – used in news reports  </w:t>
      </w:r>
      <w:r>
        <w:rPr>
          <w:rFonts w:ascii=".PingFang SC" w:eastAsia=".PingFang SC" w:hAnsi="AppleSystemUIFont" w:cs=".PingFang SC" w:hint="eastAsia"/>
          <w:u w:color="DCA10D"/>
        </w:rPr>
        <w:t>拉拢</w:t>
      </w:r>
      <w:r>
        <w:rPr>
          <w:rFonts w:ascii="AppleSystemUIFont" w:eastAsia=".PingFang SC" w:hAnsi="AppleSystemUIFont" w:cs="AppleSystemUIFont"/>
          <w:u w:color="DCA10D"/>
        </w:rPr>
        <w:t xml:space="preserve">sb, </w:t>
      </w:r>
      <w:r>
        <w:rPr>
          <w:rFonts w:ascii=".PingFang SC" w:eastAsia=".PingFang SC" w:hAnsi="AppleSystemUIFont" w:cs=".PingFang SC" w:hint="eastAsia"/>
          <w:u w:color="DCA10D"/>
        </w:rPr>
        <w:t>寻求</w:t>
      </w:r>
      <w:r>
        <w:rPr>
          <w:rFonts w:ascii="AppleSystemUIFont" w:eastAsia=".PingFang SC" w:hAnsi="AppleSystemUIFont" w:cs="AppleSystemUIFont"/>
          <w:u w:color="DCA10D"/>
        </w:rPr>
        <w:t>sb</w:t>
      </w:r>
      <w:r>
        <w:rPr>
          <w:rFonts w:ascii=".PingFang SC" w:eastAsia=".PingFang SC" w:hAnsi="AppleSystemUIFont" w:cs=".PingFang SC" w:hint="eastAsia"/>
          <w:u w:color="DCA10D"/>
        </w:rPr>
        <w:t>的支持用于新闻报道〕</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拉拢</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u w:val="single" w:color="DCA10D"/>
        </w:rPr>
        <w:t>投票人</w:t>
      </w:r>
      <w:r>
        <w:rPr>
          <w:rFonts w:ascii="AppleSystemUIFontBold" w:eastAsia=".PingFang SC" w:hAnsi="AppleSystemUIFontBold" w:cs="AppleSystemUIFontBold"/>
          <w:b/>
          <w:bCs/>
          <w:u w:val="single" w:color="DCA10D"/>
        </w:rPr>
        <w:t xml:space="preserve">&gt;, </w:t>
      </w:r>
      <w:r>
        <w:rPr>
          <w:rFonts w:ascii=".PingFang SC" w:eastAsia=".PingFang SC" w:hAnsi="AppleSystemUIFontBold" w:cs=".PingFang SC" w:hint="eastAsia"/>
          <w:u w:val="single" w:color="DCA10D"/>
        </w:rPr>
        <w:t>寻求</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u w:val="single" w:color="DCA10D"/>
        </w:rPr>
        <w:t>投票人</w:t>
      </w:r>
      <w:r>
        <w:rPr>
          <w:rFonts w:ascii="AppleSystemUIFontBold" w:eastAsia=".PingFang SC" w:hAnsi="AppleSystemUIFontBold" w:cs="AppleSystemUIFontBold"/>
          <w:b/>
          <w:bCs/>
          <w:u w:val="single" w:color="DCA10D"/>
        </w:rPr>
        <w:t>&gt;</w:t>
      </w:r>
      <w:r>
        <w:rPr>
          <w:rFonts w:ascii=".PingFang SC" w:eastAsia=".PingFang SC" w:hAnsi="AppleSystemUIFontBold" w:cs=".PingFang SC" w:hint="eastAsia"/>
          <w:u w:val="single" w:color="DCA10D"/>
        </w:rPr>
        <w:t>的支持</w:t>
      </w:r>
      <w:r>
        <w:rPr>
          <w:rFonts w:ascii="AppleSystemUIFontBold" w:eastAsia=".PingFang SC" w:hAnsi="AppleSystemUIFontBold" w:cs="AppleSystemUIFontBold"/>
          <w:b/>
          <w:bCs/>
          <w:u w:val="single" w:color="DCA10D"/>
        </w:rPr>
        <w:t xml:space="preserve">: woo those voters ;  </w:t>
      </w:r>
      <w:r>
        <w:rPr>
          <w:rFonts w:ascii=".PingFang SC" w:eastAsia=".PingFang SC" w:hAnsi="AppleSystemUIFontBold" w:cs=".PingFang SC" w:hint="eastAsia"/>
          <w:u w:val="single" w:color="DCA10D"/>
        </w:rPr>
        <w:t>拉拢</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u w:val="single" w:color="DCA10D"/>
        </w:rPr>
        <w:t>投资人</w:t>
      </w:r>
      <w:r>
        <w:rPr>
          <w:rFonts w:ascii="AppleSystemUIFontBold" w:eastAsia=".PingFang SC" w:hAnsi="AppleSystemUIFontBold" w:cs="AppleSystemUIFontBold"/>
          <w:b/>
          <w:bCs/>
          <w:u w:val="single" w:color="DCA10D"/>
        </w:rPr>
        <w:t xml:space="preserve">&gt;, </w:t>
      </w:r>
      <w:r>
        <w:rPr>
          <w:rFonts w:ascii=".PingFang SC" w:eastAsia=".PingFang SC" w:hAnsi="AppleSystemUIFontBold" w:cs=".PingFang SC" w:hint="eastAsia"/>
          <w:u w:val="single" w:color="DCA10D"/>
        </w:rPr>
        <w:t>寻求</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u w:val="single" w:color="DCA10D"/>
        </w:rPr>
        <w:t>投资人</w:t>
      </w:r>
      <w:r>
        <w:rPr>
          <w:rFonts w:ascii="AppleSystemUIFontBold" w:eastAsia=".PingFang SC" w:hAnsi="AppleSystemUIFontBold" w:cs="AppleSystemUIFontBold"/>
          <w:b/>
          <w:bCs/>
          <w:u w:val="single" w:color="DCA10D"/>
        </w:rPr>
        <w:t>&gt;</w:t>
      </w:r>
      <w:r>
        <w:rPr>
          <w:rFonts w:ascii=".PingFang SC" w:eastAsia=".PingFang SC" w:hAnsi="AppleSystemUIFontBold" w:cs=".PingFang SC" w:hint="eastAsia"/>
          <w:u w:val="single" w:color="DCA10D"/>
        </w:rPr>
        <w:t>的支持</w:t>
      </w:r>
      <w:r>
        <w:rPr>
          <w:rFonts w:ascii="AppleSystemUIFontBold" w:eastAsia=".PingFang SC" w:hAnsi="AppleSystemUIFontBold" w:cs="AppleSystemUIFontBold"/>
          <w:b/>
          <w:bCs/>
          <w:u w:val="single" w:color="DCA10D"/>
        </w:rPr>
        <w:t xml:space="preserve">: woo investors;   </w:t>
      </w:r>
      <w:r>
        <w:rPr>
          <w:rFonts w:ascii=".PingFang SC" w:eastAsia=".PingFang SC" w:hAnsi="AppleSystemUIFontBold" w:cs=".PingFang SC" w:hint="eastAsia"/>
          <w:u w:val="single" w:color="DCA10D"/>
        </w:rPr>
        <w:t>拉拢</w:t>
      </w:r>
      <w:r>
        <w:rPr>
          <w:rFonts w:ascii="AppleSystemUIFontBold" w:eastAsia=".PingFang SC" w:hAnsi="AppleSystemUIFontBold" w:cs="AppleSystemUIFontBold"/>
          <w:b/>
          <w:bCs/>
          <w:u w:val="single" w:color="DCA10D"/>
        </w:rPr>
        <w:t>&lt;</w:t>
      </w:r>
      <w:r>
        <w:rPr>
          <w:rFonts w:ascii=".PingFang SC" w:eastAsia=".PingFang SC" w:hAnsi="AppleSystemUIFontBold" w:cs=".PingFang SC" w:hint="eastAsia"/>
          <w:u w:val="single" w:color="DCA10D"/>
        </w:rPr>
        <w:t>董事会</w:t>
      </w:r>
      <w:r>
        <w:rPr>
          <w:rFonts w:ascii="AppleSystemUIFontBold" w:eastAsia=".PingFang SC" w:hAnsi="AppleSystemUIFontBold" w:cs="AppleSystemUIFontBold"/>
          <w:b/>
          <w:bCs/>
          <w:u w:val="single" w:color="DCA10D"/>
        </w:rPr>
        <w:t>&gt;: woo the members from the board of directors ]</w:t>
      </w:r>
    </w:p>
    <w:p w14:paraId="717B1E3F"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B44481B"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258EF8F8"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a brute </w:t>
      </w:r>
      <w:r>
        <w:rPr>
          <w:rFonts w:ascii="AppleSystemUIFontBoldItalic" w:eastAsia=".PingFang SC" w:hAnsi="AppleSystemUIFontBoldItalic" w:cs="AppleSystemUIFontBoldItalic"/>
          <w:b/>
          <w:bCs/>
          <w:i/>
          <w:iCs/>
          <w:u w:color="DCA10D"/>
        </w:rPr>
        <w:t>/bru</w:t>
      </w:r>
      <w:r>
        <w:rPr>
          <w:rFonts w:ascii="AppleSystemUIFontBold" w:eastAsia=".PingFang SC" w:hAnsi="AppleSystemUIFontBold" w:cs="AppleSystemUIFontBold"/>
          <w:b/>
          <w:bCs/>
          <w:u w:color="DCA10D"/>
        </w:rPr>
        <w:t>ː</w:t>
      </w:r>
      <w:r>
        <w:rPr>
          <w:rFonts w:ascii="AppleSystemUIFontBoldItalic" w:eastAsia=".PingFang SC" w:hAnsi="AppleSystemUIFontBoldItalic" w:cs="AppleSystemUIFontBoldItalic"/>
          <w:b/>
          <w:bCs/>
          <w:i/>
          <w:iCs/>
          <w:u w:color="DCA10D"/>
        </w:rPr>
        <w:t xml:space="preserve">t/ </w:t>
      </w:r>
      <w:r>
        <w:rPr>
          <w:rFonts w:ascii=".PingFang SC" w:eastAsia=".PingFang SC" w:hAnsi="AppleSystemUIFontBoldItalic" w:cs=".PingFang SC" w:hint="eastAsia"/>
          <w:u w:color="DCA10D"/>
        </w:rPr>
        <w:t>粗暴的人</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通常指男）</w:t>
      </w:r>
      <w:r>
        <w:rPr>
          <w:rFonts w:ascii="AppleSystemUIFontBold" w:eastAsia=".PingFang SC" w:hAnsi="AppleSystemUIFontBold" w:cs="AppleSystemUIFontBold"/>
          <w:b/>
          <w:bCs/>
          <w:u w:color="DCA10D"/>
        </w:rPr>
        <w:t xml:space="preserve"> ==&gt; brutal  </w:t>
      </w:r>
    </w:p>
    <w:p w14:paraId="78F20EAB"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lastRenderedPageBreak/>
        <w:t xml:space="preserve">1.  N-COUNT If you call someone, usually a man, a brute, you mean that they are rough, violent, and insensitive. Custer was an idiot and a brute and he deserved his fate. </w:t>
      </w:r>
      <w:r>
        <w:rPr>
          <w:rFonts w:ascii=".PingFang SC" w:eastAsia=".PingFang SC" w:hAnsi="AppleSystemUIFont" w:cs=".PingFang SC" w:hint="eastAsia"/>
          <w:u w:color="DCA10D"/>
        </w:rPr>
        <w:t>卡斯特是个愚蠢而粗暴的人，他应该有这样的下场。</w:t>
      </w:r>
    </w:p>
    <w:p w14:paraId="7929A862"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Adj)  involving physical strength only and not thought or intelligence </w:t>
      </w:r>
      <w:r>
        <w:rPr>
          <w:rFonts w:ascii=".PingFang SC" w:eastAsia=".PingFang SC" w:hAnsi="AppleSystemUIFont" w:cs=".PingFang SC" w:hint="eastAsia"/>
          <w:u w:color="DCA10D"/>
        </w:rPr>
        <w:t>蛮干</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不动脑筋的</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蛮劲</w:t>
      </w: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 xml:space="preserve">[ brute force/strength </w:t>
      </w:r>
      <w:r>
        <w:rPr>
          <w:rFonts w:ascii=".PingFang SC" w:eastAsia=".PingFang SC" w:hAnsi="AppleSystemUIFontBold" w:cs=".PingFang SC" w:hint="eastAsia"/>
          <w:u w:val="single" w:color="DCA10D"/>
        </w:rPr>
        <w:t>蛮力，蛮劲</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color="DCA10D"/>
        </w:rPr>
        <w:t>不动脑筋的</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蛮劲</w:t>
      </w:r>
      <w:r>
        <w:rPr>
          <w:rFonts w:ascii="AppleSystemUIFontBold" w:eastAsia=".PingFang SC" w:hAnsi="AppleSystemUIFontBold" w:cs="AppleSystemUIFontBold"/>
          <w:b/>
          <w:bCs/>
          <w:u w:val="single" w:color="DCA10D"/>
        </w:rPr>
        <w:t>]</w:t>
      </w:r>
      <w:r>
        <w:rPr>
          <w:rFonts w:ascii="AppleSystemUIFontBold" w:eastAsia=".PingFang SC" w:hAnsi="AppleSystemUIFontBold" w:cs="AppleSystemUIFontBold"/>
          <w:b/>
          <w:bCs/>
          <w:u w:color="DCA10D"/>
        </w:rPr>
        <w:t xml:space="preserve"> </w:t>
      </w:r>
    </w:p>
    <w:p w14:paraId="4E2DB7F4" w14:textId="77777777" w:rsidR="008C445A" w:rsidRDefault="008C445A" w:rsidP="008C445A">
      <w:pPr>
        <w:autoSpaceDE w:val="0"/>
        <w:autoSpaceDN w:val="0"/>
        <w:adjustRightInd w:val="0"/>
        <w:rPr>
          <w:rFonts w:ascii="AppleSystemUIFontBold" w:eastAsia=".PingFang SC" w:hAnsi="AppleSystemUIFontBold" w:cs="AppleSystemUIFontBold"/>
          <w:b/>
          <w:bCs/>
          <w:u w:val="single" w:color="DCA10D"/>
        </w:rPr>
      </w:pPr>
      <w:r>
        <w:rPr>
          <w:rFonts w:ascii="AppleSystemUIFontBold" w:eastAsia=".PingFang SC" w:hAnsi="AppleSystemUIFontBold" w:cs="AppleSystemUIFontBold"/>
          <w:b/>
          <w:bCs/>
          <w:u w:color="DCA10D"/>
        </w:rPr>
        <w:t>e.g.</w:t>
      </w:r>
      <w:r>
        <w:rPr>
          <w:rFonts w:ascii="AppleSystemUIFont" w:eastAsia=".PingFang SC" w:hAnsi="AppleSystemUIFont" w:cs="AppleSystemUIFont"/>
          <w:u w:color="DCA10D"/>
        </w:rPr>
        <w:t>China's regime has been trying to</w:t>
      </w:r>
      <w:r>
        <w:rPr>
          <w:rFonts w:ascii="AppleSystemUIFontBold" w:eastAsia=".PingFang SC" w:hAnsi="AppleSystemUIFontBold" w:cs="AppleSystemUIFontBold"/>
          <w:b/>
          <w:bCs/>
          <w:u w:val="single" w:color="DCA10D"/>
        </w:rPr>
        <w:t xml:space="preserve"> intimidate the protesters</w:t>
      </w:r>
      <w:r>
        <w:rPr>
          <w:rFonts w:ascii="AppleSystemUIFont" w:eastAsia=".PingFang SC" w:hAnsi="AppleSystemUIFont" w:cs="AppleSystemUIFont"/>
          <w:u w:color="DCA10D"/>
        </w:rPr>
        <w:t xml:space="preserve"> with credible, </w:t>
      </w:r>
      <w:r>
        <w:rPr>
          <w:rFonts w:ascii="AppleSystemUIFontBold" w:eastAsia=".PingFang SC" w:hAnsi="AppleSystemUIFontBold" w:cs="AppleSystemUIFontBold"/>
          <w:b/>
          <w:bCs/>
          <w:u w:val="single" w:color="DCA10D"/>
        </w:rPr>
        <w:t>ominous threats</w:t>
      </w:r>
      <w:r>
        <w:rPr>
          <w:rFonts w:ascii="AppleSystemUIFont" w:eastAsia=".PingFang SC" w:hAnsi="AppleSystemUIFont" w:cs="AppleSystemUIFont"/>
          <w:u w:color="DCA10D"/>
        </w:rPr>
        <w:t xml:space="preserve"> that they could use </w:t>
      </w:r>
      <w:r>
        <w:rPr>
          <w:rFonts w:ascii="AppleSystemUIFontBold" w:eastAsia=".PingFang SC" w:hAnsi="AppleSystemUIFontBold" w:cs="AppleSystemUIFontBold"/>
          <w:b/>
          <w:bCs/>
          <w:u w:val="single" w:color="DCA10D"/>
        </w:rPr>
        <w:t>brute force</w:t>
      </w:r>
      <w:r>
        <w:rPr>
          <w:rFonts w:ascii=".PingFang SC" w:eastAsia=".PingFang SC" w:hAnsi="AppleSystemUIFontBold" w:cs=".PingFang SC" w:hint="eastAsia"/>
          <w:u w:color="DCA10D"/>
        </w:rPr>
        <w:t>蛮力蛮劲</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  to </w:t>
      </w:r>
      <w:r>
        <w:rPr>
          <w:rFonts w:ascii="AppleSystemUIFontBold" w:eastAsia=".PingFang SC" w:hAnsi="AppleSystemUIFontBold" w:cs="AppleSystemUIFontBold"/>
          <w:b/>
          <w:bCs/>
          <w:u w:val="single" w:color="DCA10D"/>
        </w:rPr>
        <w:t xml:space="preserve">quell/suppress </w:t>
      </w:r>
      <w:r>
        <w:rPr>
          <w:rFonts w:ascii=".PingFang SC" w:eastAsia=".PingFang SC" w:hAnsi="AppleSystemUIFontBold" w:cs=".PingFang SC" w:hint="eastAsia"/>
          <w:u w:val="single" w:color="DCA10D"/>
        </w:rPr>
        <w:t>平息</w:t>
      </w:r>
      <w:r>
        <w:rPr>
          <w:rFonts w:ascii="AppleSystemUIFontBold" w:eastAsia=".PingFang SC" w:hAnsi="AppleSystemUIFontBold" w:cs="AppleSystemUIFontBold"/>
          <w:b/>
          <w:bCs/>
          <w:u w:val="single" w:color="DCA10D"/>
        </w:rPr>
        <w:t xml:space="preserve"> the protests.</w:t>
      </w:r>
      <w:r>
        <w:rPr>
          <w:rFonts w:ascii="AppleSystemUIFont" w:eastAsia=".PingFang SC" w:hAnsi="AppleSystemUIFont" w:cs="AppleSystemUIFont"/>
          <w:u w:color="DCA10D"/>
        </w:rPr>
        <w:t xml:space="preserve"> Still, pro-democracy marchers turned out in astonishing numbers for </w:t>
      </w:r>
      <w:r>
        <w:rPr>
          <w:rFonts w:ascii="AppleSystemUIFontBold" w:eastAsia=".PingFang SC" w:hAnsi="AppleSystemUIFontBold" w:cs="AppleSystemUIFontBold"/>
          <w:b/>
          <w:bCs/>
          <w:u w:val="single" w:color="DCA10D"/>
        </w:rPr>
        <w:t>the 11th week in a row.</w:t>
      </w:r>
      <w:r>
        <w:rPr>
          <w:rFonts w:ascii=".PingFang SC" w:eastAsia=".PingFang SC" w:hAnsi="AppleSystemUIFontBold" w:cs=".PingFang SC" w:hint="eastAsia"/>
          <w:u w:val="single" w:color="DCA10D"/>
        </w:rPr>
        <w:t>连续第</w:t>
      </w:r>
      <w:r>
        <w:rPr>
          <w:rFonts w:ascii="AppleSystemUIFontBold" w:eastAsia=".PingFang SC" w:hAnsi="AppleSystemUIFontBold" w:cs="AppleSystemUIFontBold"/>
          <w:b/>
          <w:bCs/>
          <w:u w:val="single" w:color="DCA10D"/>
        </w:rPr>
        <w:t>11</w:t>
      </w:r>
      <w:r>
        <w:rPr>
          <w:rFonts w:ascii=".PingFang SC" w:eastAsia=".PingFang SC" w:hAnsi="AppleSystemUIFontBold" w:cs=".PingFang SC" w:hint="eastAsia"/>
          <w:u w:val="single" w:color="DCA10D"/>
        </w:rPr>
        <w:t>周了</w:t>
      </w:r>
      <w:r>
        <w:rPr>
          <w:rFonts w:ascii="AppleSystemUIFontBold" w:eastAsia=".PingFang SC" w:hAnsi="AppleSystemUIFontBold" w:cs="AppleSystemUIFontBold"/>
          <w:b/>
          <w:bCs/>
          <w:u w:val="single" w:color="DCA10D"/>
        </w:rPr>
        <w:t xml:space="preserve"> </w:t>
      </w:r>
    </w:p>
    <w:p w14:paraId="4AF6EB53" w14:textId="77777777" w:rsidR="008C445A" w:rsidRDefault="008C445A" w:rsidP="008C445A">
      <w:pPr>
        <w:autoSpaceDE w:val="0"/>
        <w:autoSpaceDN w:val="0"/>
        <w:adjustRightInd w:val="0"/>
        <w:rPr>
          <w:rFonts w:ascii="AppleSystemUIFontBold" w:eastAsia=".PingFang SC" w:hAnsi="AppleSystemUIFontBold" w:cs="AppleSystemUIFontBold"/>
          <w:b/>
          <w:bCs/>
          <w:u w:val="single" w:color="DCA10D"/>
        </w:rPr>
      </w:pPr>
      <w:r>
        <w:rPr>
          <w:rFonts w:ascii="AppleSystemUIFontBold" w:eastAsia=".PingFang SC" w:hAnsi="AppleSystemUIFontBold" w:cs="AppleSystemUIFontBold"/>
          <w:b/>
          <w:bCs/>
          <w:u w:val="single" w:color="DCA10D"/>
        </w:rPr>
        <w:t xml:space="preserve">e.g. </w:t>
      </w:r>
      <w:r>
        <w:rPr>
          <w:rFonts w:ascii="AppleSystemUIFont" w:eastAsia=".PingFang SC" w:hAnsi="AppleSystemUIFont" w:cs="AppleSystemUIFont"/>
          <w:u w:color="DCA10D"/>
        </w:rPr>
        <w:t xml:space="preserve"> Discussion can be more effective than the use of </w:t>
      </w:r>
      <w:r>
        <w:rPr>
          <w:rFonts w:ascii="AppleSystemUIFontBold" w:eastAsia=".PingFang SC" w:hAnsi="AppleSystemUIFontBold" w:cs="AppleSystemUIFontBold"/>
          <w:b/>
          <w:bCs/>
          <w:u w:val="single" w:color="DCA10D"/>
        </w:rPr>
        <w:t>brute force</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讨论会比蛮干有用</w:t>
      </w:r>
    </w:p>
    <w:p w14:paraId="7DAEA744"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3053CCEC"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19E93EE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murky, murkier, murkiest</w:t>
      </w:r>
    </w:p>
    <w:p w14:paraId="241EA3C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1. ( of a liquid </w:t>
      </w:r>
      <w:r>
        <w:rPr>
          <w:rFonts w:ascii=".PingFang SC" w:eastAsia=".PingFang SC" w:hAnsi="AppleSystemUIFontBold" w:cs=".PingFang SC" w:hint="eastAsia"/>
          <w:u w:color="DCA10D"/>
        </w:rPr>
        <w:t>液体</w:t>
      </w:r>
      <w:r>
        <w:rPr>
          <w:rFonts w:ascii="AppleSystemUIFontBold" w:eastAsia=".PingFang SC" w:hAnsi="AppleSystemUIFontBold" w:cs="AppleSystemUIFontBold"/>
          <w:b/>
          <w:bCs/>
          <w:u w:color="DCA10D"/>
        </w:rPr>
        <w:t xml:space="preserve"> ) not clear; dark or dirty with mud or another substance </w:t>
      </w:r>
      <w:r>
        <w:rPr>
          <w:rFonts w:ascii=".PingFang SC" w:eastAsia=".PingFang SC" w:hAnsi="AppleSystemUIFontBold" w:cs=".PingFang SC" w:hint="eastAsia"/>
          <w:u w:color="DCA10D"/>
        </w:rPr>
        <w:t>浑浊的；污浊的</w:t>
      </w:r>
      <w:r>
        <w:rPr>
          <w:rFonts w:ascii="AppleSystemUIFontBold" w:eastAsia=".PingFang SC" w:hAnsi="AppleSystemUIFontBold" w:cs="AppleSystemUIFontBold"/>
          <w:b/>
          <w:bCs/>
          <w:u w:color="DCA10D"/>
        </w:rPr>
        <w:t xml:space="preserve">. [ </w:t>
      </w:r>
      <w:r>
        <w:rPr>
          <w:rFonts w:ascii=".PingFang SC" w:eastAsia=".PingFang SC" w:hAnsi="AppleSystemUIFontBold" w:cs=".PingFang SC" w:hint="eastAsia"/>
          <w:u w:color="DCA10D"/>
        </w:rPr>
        <w:t>浑浊的自来水</w:t>
      </w:r>
      <w:r>
        <w:rPr>
          <w:rFonts w:ascii="AppleSystemUIFontBold" w:eastAsia=".PingFang SC" w:hAnsi="AppleSystemUIFontBold" w:cs="AppleSystemUIFontBold"/>
          <w:b/>
          <w:bCs/>
          <w:u w:color="DCA10D"/>
        </w:rPr>
        <w:t xml:space="preserve"> murky tap water; murky river ] </w:t>
      </w:r>
      <w:r>
        <w:rPr>
          <w:rFonts w:ascii="MS Gothic" w:eastAsia="MS Gothic" w:hAnsi="MS Gothic" w:cs="MS Gothic" w:hint="eastAsia"/>
          <w:b/>
          <w:bCs/>
          <w:u w:color="DCA10D"/>
        </w:rPr>
        <w:t> </w:t>
      </w:r>
      <w:r>
        <w:rPr>
          <w:rFonts w:ascii="AppleSystemUIFontBold" w:eastAsia=".PingFang SC" w:hAnsi="AppleSystemUIFontBold" w:cs="AppleSystemUIFontBold"/>
          <w:b/>
          <w:bCs/>
          <w:u w:color="DCA10D"/>
        </w:rPr>
        <w:t xml:space="preserve">e.g. She gazed into the murky depths of the water. </w:t>
      </w:r>
      <w:r>
        <w:rPr>
          <w:rFonts w:ascii=".PingFang SC" w:eastAsia=".PingFang SC" w:hAnsi="AppleSystemUIFontBold" w:cs=".PingFang SC" w:hint="eastAsia"/>
          <w:u w:color="DCA10D"/>
        </w:rPr>
        <w:t>她注视着那幽暗的水底。</w:t>
      </w:r>
      <w:r>
        <w:rPr>
          <w:rFonts w:ascii="AppleSystemUIFontBold" w:eastAsia=".PingFang SC" w:hAnsi="AppleSystemUIFontBold" w:cs="AppleSystemUIFontBold"/>
          <w:b/>
          <w:bCs/>
          <w:u w:color="DCA10D"/>
        </w:rPr>
        <w:t xml:space="preserve"> </w:t>
      </w:r>
    </w:p>
    <w:p w14:paraId="467D8878"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2. ( of air, light, etc. </w:t>
      </w:r>
      <w:r>
        <w:rPr>
          <w:rFonts w:ascii=".PingFang SC" w:eastAsia=".PingFang SC" w:hAnsi="AppleSystemUIFontBold" w:cs=".PingFang SC" w:hint="eastAsia"/>
          <w:u w:color="DCA10D"/>
        </w:rPr>
        <w:t>空气、光等</w:t>
      </w:r>
      <w:r>
        <w:rPr>
          <w:rFonts w:ascii="AppleSystemUIFontBold" w:eastAsia=".PingFang SC" w:hAnsi="AppleSystemUIFontBold" w:cs="AppleSystemUIFontBold"/>
          <w:b/>
          <w:bCs/>
          <w:u w:color="DCA10D"/>
        </w:rPr>
        <w:t xml:space="preserve"> ) dark and unpleasant because of smoke, fog , etc. </w:t>
      </w:r>
      <w:r>
        <w:rPr>
          <w:rFonts w:ascii=".PingFang SC" w:eastAsia=".PingFang SC" w:hAnsi="AppleSystemUIFontBold" w:cs=".PingFang SC" w:hint="eastAsia"/>
          <w:u w:color="DCA10D"/>
        </w:rPr>
        <w:t>昏暗的；阴暗的；朦胧</w:t>
      </w:r>
      <w:r>
        <w:rPr>
          <w:rFonts w:ascii="AppleSystemUIFontBold" w:eastAsia=".PingFang SC" w:hAnsi="AppleSystemUIFontBold" w:cs="AppleSystemUIFontBold"/>
          <w:b/>
          <w:bCs/>
          <w:u w:color="DCA10D"/>
        </w:rPr>
        <w:t xml:space="preserve">. [ a murky night </w:t>
      </w:r>
      <w:r>
        <w:rPr>
          <w:rFonts w:ascii=".PingFang SC" w:eastAsia=".PingFang SC" w:hAnsi="AppleSystemUIFontBold" w:cs=".PingFang SC" w:hint="eastAsia"/>
          <w:u w:color="DCA10D"/>
        </w:rPr>
        <w:t>昏暗的夜</w:t>
      </w:r>
      <w:r>
        <w:rPr>
          <w:rFonts w:ascii="AppleSystemUIFontBold" w:eastAsia=".PingFang SC" w:hAnsi="AppleSystemUIFontBold" w:cs="AppleSystemUIFontBold"/>
          <w:b/>
          <w:bCs/>
          <w:u w:color="DCA10D"/>
        </w:rPr>
        <w:t xml:space="preserve"> ]</w:t>
      </w:r>
    </w:p>
    <w:p w14:paraId="58E93D82"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3. ( disapproving , humorous ) ( of people's actions or character </w:t>
      </w:r>
      <w:r>
        <w:rPr>
          <w:rFonts w:ascii=".PingFang SC" w:eastAsia=".PingFang SC" w:hAnsi="AppleSystemUIFontBold" w:cs=".PingFang SC" w:hint="eastAsia"/>
          <w:u w:color="DCA10D"/>
        </w:rPr>
        <w:t>人的行为或性格</w:t>
      </w:r>
      <w:r>
        <w:rPr>
          <w:rFonts w:ascii="AppleSystemUIFontBold" w:eastAsia=".PingFang SC" w:hAnsi="AppleSystemUIFontBold" w:cs="AppleSystemUIFontBold"/>
          <w:b/>
          <w:bCs/>
          <w:u w:color="DCA10D"/>
        </w:rPr>
        <w:t xml:space="preserve"> ) not clearly known and suspected of not being honest </w:t>
      </w:r>
      <w:r>
        <w:rPr>
          <w:rFonts w:ascii=".PingFang SC" w:eastAsia=".PingFang SC" w:hAnsi="AppleSystemUIFontBold" w:cs=".PingFang SC" w:hint="eastAsia"/>
          <w:u w:color="DCA10D"/>
        </w:rPr>
        <w:t>隐晦的；含糊的；暧昧可疑的</w:t>
      </w:r>
      <w:r>
        <w:rPr>
          <w:rFonts w:ascii="MS Gothic" w:eastAsia="MS Gothic" w:hAnsi="MS Gothic" w:cs="MS Gothic" w:hint="eastAsia"/>
          <w:b/>
          <w:bCs/>
          <w:u w:color="DCA10D"/>
        </w:rPr>
        <w:t> </w:t>
      </w:r>
      <w:r>
        <w:rPr>
          <w:rFonts w:ascii="AppleSystemUIFontBold" w:eastAsia=".PingFang SC" w:hAnsi="AppleSystemUIFontBold" w:cs="AppleSystemUIFontBold"/>
          <w:b/>
          <w:bCs/>
          <w:u w:color="DCA10D"/>
        </w:rPr>
        <w:t xml:space="preserve">e.g. He had a somewhat murky past. </w:t>
      </w:r>
      <w:r>
        <w:rPr>
          <w:rFonts w:ascii=".PingFang SC" w:eastAsia=".PingFang SC" w:hAnsi="AppleSystemUIFontBold" w:cs=".PingFang SC" w:hint="eastAsia"/>
          <w:u w:color="DCA10D"/>
        </w:rPr>
        <w:t>他有一段不清白的过去。</w:t>
      </w:r>
      <w:r>
        <w:rPr>
          <w:rFonts w:ascii="AppleSystemUIFontBold" w:eastAsia=".PingFang SC" w:hAnsi="AppleSystemUIFontBold" w:cs="AppleSystemUIFontBold"/>
          <w:b/>
          <w:bCs/>
          <w:u w:color="DCA10D"/>
        </w:rPr>
        <w:t xml:space="preserve">             e.g. C4ADS found that North Korea imported at least $191 million worth of luxury goods from 2015 to 2017, sourced from "as many as 90 countries" in violation of United Nations sanctions that was imposed on DPRK. … “Our company strictly complies with EU and US embargoes/ ɪmˈbɑːrɡoʊ/</w:t>
      </w:r>
      <w:r>
        <w:rPr>
          <w:rFonts w:ascii=".PingFang SC" w:eastAsia=".PingFang SC" w:hAnsi="AppleSystemUIFontBold" w:cs=".PingFang SC" w:hint="eastAsia"/>
          <w:u w:color="DCA10D"/>
        </w:rPr>
        <w:t>贸易禁运</w:t>
      </w:r>
      <w:r>
        <w:rPr>
          <w:rFonts w:ascii="AppleSystemUIFontBold" w:eastAsia=".PingFang SC" w:hAnsi="AppleSystemUIFontBold" w:cs="AppleSystemUIFontBold"/>
          <w:b/>
          <w:bCs/>
          <w:u w:color="DCA10D"/>
        </w:rPr>
        <w:t xml:space="preserve">   … Kuo said it took himself and the report's co-authors eight months of investigating how Kim was able allegedly</w:t>
      </w:r>
      <w:r>
        <w:rPr>
          <w:rFonts w:ascii=".PingFang SC" w:eastAsia=".PingFang SC" w:hAnsi="AppleSystemUIFontBold" w:cs=".PingFang SC" w:hint="eastAsia"/>
          <w:u w:color="DCA10D"/>
        </w:rPr>
        <w:t>涉嫌的</w:t>
      </w:r>
      <w:r>
        <w:rPr>
          <w:rFonts w:ascii="AppleSystemUIFontBold" w:eastAsia=".PingFang SC" w:hAnsi="AppleSystemUIFontBold" w:cs="AppleSystemUIFontBold"/>
          <w:b/>
          <w:bCs/>
          <w:u w:color="DCA10D"/>
        </w:rPr>
        <w:t xml:space="preserve">  to obtain the Benzes. They scoured/combed through </w:t>
      </w:r>
      <w:r>
        <w:rPr>
          <w:rFonts w:ascii=".PingFang SC" w:eastAsia=".PingFang SC" w:hAnsi="AppleSystemUIFontBold" w:cs=".PingFang SC" w:hint="eastAsia"/>
          <w:u w:color="DCA10D"/>
        </w:rPr>
        <w:t>彻底的梳理</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排查</w:t>
      </w:r>
      <w:r>
        <w:rPr>
          <w:rFonts w:ascii="AppleSystemUIFontBold" w:eastAsia=".PingFang SC" w:hAnsi="AppleSystemUIFontBold" w:cs="AppleSystemUIFontBold"/>
          <w:b/>
          <w:bCs/>
          <w:u w:color="DCA10D"/>
        </w:rPr>
        <w:t xml:space="preserve"> customs records </w:t>
      </w:r>
      <w:r>
        <w:rPr>
          <w:rFonts w:ascii=".PingFang SC" w:eastAsia=".PingFang SC" w:hAnsi="AppleSystemUIFontBold" w:cs=".PingFang SC" w:hint="eastAsia"/>
          <w:u w:color="DCA10D"/>
        </w:rPr>
        <w:t>海关记录</w:t>
      </w:r>
      <w:r>
        <w:rPr>
          <w:rFonts w:ascii="AppleSystemUIFontBold" w:eastAsia=".PingFang SC" w:hAnsi="AppleSystemUIFontBold" w:cs="AppleSystemUIFontBold"/>
          <w:b/>
          <w:bCs/>
          <w:u w:color="DCA10D"/>
        </w:rPr>
        <w:t xml:space="preserve">, shipping data, bills of lading ['leidiŋ] </w:t>
      </w:r>
      <w:r>
        <w:rPr>
          <w:rFonts w:ascii=".PingFang SC" w:eastAsia=".PingFang SC" w:hAnsi="AppleSystemUIFontBold" w:cs=".PingFang SC" w:hint="eastAsia"/>
          <w:u w:color="DCA10D"/>
        </w:rPr>
        <w:t>提货单</w:t>
      </w:r>
      <w:r>
        <w:rPr>
          <w:rFonts w:ascii="AppleSystemUIFontBold" w:eastAsia=".PingFang SC" w:hAnsi="AppleSystemUIFontBold" w:cs="AppleSystemUIFontBold"/>
          <w:b/>
          <w:bCs/>
          <w:u w:color="DCA10D"/>
        </w:rPr>
        <w:t xml:space="preserve"> to trace how the vehicles made their way from Rotterdam to Pyongyang. "We think we built a pretty compelling evidence  </w:t>
      </w:r>
      <w:r>
        <w:rPr>
          <w:rFonts w:ascii=".PingFang SC" w:eastAsia=".PingFang SC" w:hAnsi="AppleSystemUIFontBold" w:cs=".PingFang SC" w:hint="eastAsia"/>
          <w:u w:color="DCA10D"/>
        </w:rPr>
        <w:t>强有力的可以说服人的证据</w:t>
      </w:r>
      <w:r>
        <w:rPr>
          <w:rFonts w:ascii="AppleSystemUIFontBold" w:eastAsia=".PingFang SC" w:hAnsi="AppleSystemUIFontBold" w:cs="AppleSystemUIFontBold"/>
          <w:b/>
          <w:bCs/>
          <w:u w:color="DCA10D"/>
        </w:rPr>
        <w:t xml:space="preserve">t o say that these Mercedes were likely bound for North Korea," he said. … Kuo and his co-authors concluded that the two Mercedes left Rotterdam for Dalian, then made their way on to Osaka, Japan, and Busan, South Korea. From South Korea, they were shipped out on a vessel called the DN5505, per the bill of lading.   That's when the journey gets murky. …On November 2, the vessel submitted a bill of lading </w:t>
      </w:r>
      <w:r>
        <w:rPr>
          <w:rFonts w:ascii=".PingFang SC" w:eastAsia=".PingFang SC" w:hAnsi="AppleSystemUIFontBold" w:cs=".PingFang SC" w:hint="eastAsia"/>
          <w:u w:color="DCA10D"/>
        </w:rPr>
        <w:t>提货单</w:t>
      </w:r>
      <w:r>
        <w:rPr>
          <w:rFonts w:ascii="AppleSystemUIFontBold" w:eastAsia=".PingFang SC" w:hAnsi="AppleSystemUIFontBold" w:cs="AppleSystemUIFontBold"/>
          <w:b/>
          <w:bCs/>
          <w:u w:color="DCA10D"/>
        </w:rPr>
        <w:t xml:space="preserve">to South Korean customs authorities that showed the ship was transporting </w:t>
      </w:r>
      <w:r>
        <w:rPr>
          <w:rFonts w:ascii="AppleSystemUIFontBold" w:eastAsia=".PingFang SC" w:hAnsi="AppleSystemUIFontBold" w:cs="AppleSystemUIFontBold"/>
          <w:b/>
          <w:bCs/>
          <w:u w:color="DCA10D"/>
        </w:rPr>
        <w:lastRenderedPageBreak/>
        <w:t xml:space="preserve">anthracite coal allegedly from Nakhodka. But in Nakhodka, "no record exists" of the DN5505's arrival, C4ADS said. </w:t>
      </w:r>
      <w:r>
        <w:rPr>
          <w:rFonts w:ascii="MS Gothic" w:eastAsia="MS Gothic" w:hAnsi="MS Gothic" w:cs="MS Gothic" w:hint="eastAsia"/>
          <w:u w:color="DCA10D"/>
        </w:rPr>
        <w:t> </w:t>
      </w:r>
    </w:p>
    <w:p w14:paraId="06E97CDF"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466825EB"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a patron </w:t>
      </w:r>
      <w:r>
        <w:rPr>
          <w:rFonts w:ascii="AppleSystemUIFont" w:eastAsia=".PingFang SC" w:hAnsi="AppleSystemUIFont" w:cs="AppleSystemUIFont"/>
          <w:u w:color="DCA10D"/>
        </w:rPr>
        <w:t xml:space="preserve">/ˈpeɪtrən/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verb) patronize     noun) patronage</w:t>
      </w:r>
    </w:p>
    <w:p w14:paraId="248376F9" w14:textId="77777777" w:rsidR="008C445A" w:rsidRDefault="008C445A" w:rsidP="008C445A">
      <w:pPr>
        <w:numPr>
          <w:ilvl w:val="0"/>
          <w:numId w:val="58"/>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 patron ] is a person who gives money and support to artists and writers </w:t>
      </w:r>
      <w:r>
        <w:rPr>
          <w:rFonts w:ascii=".PingFang SC" w:eastAsia=".PingFang SC" w:hAnsi="AppleSystemUIFont" w:cs=".PingFang SC" w:hint="eastAsia"/>
          <w:u w:color="DCA10D"/>
        </w:rPr>
        <w:t>（艺术家的）赞助人，资助者</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Frederick the Great was the patron of many artists. </w:t>
      </w:r>
      <w:r>
        <w:rPr>
          <w:rFonts w:ascii=".PingFang SC" w:eastAsia=".PingFang SC" w:hAnsi="AppleSystemUIFont" w:cs=".PingFang SC" w:hint="eastAsia"/>
          <w:u w:color="DCA10D"/>
        </w:rPr>
        <w:t>腓特烈大帝是许多艺术家的赞助人。</w:t>
      </w:r>
    </w:p>
    <w:p w14:paraId="6277F6B0" w14:textId="77777777" w:rsidR="008C445A" w:rsidRDefault="008C445A" w:rsidP="008C445A">
      <w:pPr>
        <w:numPr>
          <w:ilvl w:val="0"/>
          <w:numId w:val="58"/>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 patron ] is a famous person who supports an organization such as a charity and whose name is used in the advertisements, etc. for the organization   </w:t>
      </w:r>
      <w:r>
        <w:rPr>
          <w:rFonts w:ascii=".PingFang SC" w:eastAsia=".PingFang SC" w:hAnsi="AppleSystemUIFont" w:cs=".PingFang SC" w:hint="eastAsia"/>
          <w:u w:color="DCA10D"/>
        </w:rPr>
        <w:t>名义</w:t>
      </w:r>
      <w:r>
        <w:rPr>
          <w:rFonts w:ascii="AppleSystemUIFont" w:eastAsia=".PingFang SC" w:hAnsi="AppleSystemUIFont" w:cs="AppleSystemUIFont"/>
          <w:u w:color="DCA10D"/>
        </w:rPr>
        <w:t>/</w:t>
      </w:r>
      <w:r>
        <w:rPr>
          <w:rFonts w:ascii=".PingFang SC" w:eastAsia=".PingFang SC" w:hAnsi="AppleSystemUIFont" w:cs=".PingFang SC" w:hint="eastAsia"/>
          <w:u w:color="DCA10D"/>
        </w:rPr>
        <w:t>名誉赞助人（支持慈善组织等的名人，名字常用于有关的广告宣传中）</w:t>
      </w:r>
    </w:p>
    <w:p w14:paraId="2F3F9BAD" w14:textId="77777777" w:rsidR="008C445A" w:rsidRDefault="008C445A" w:rsidP="008C445A">
      <w:pPr>
        <w:numPr>
          <w:ilvl w:val="0"/>
          <w:numId w:val="58"/>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formal</w:t>
      </w:r>
      <w:r>
        <w:rPr>
          <w:rFonts w:ascii="AppleSystemUIFont" w:eastAsia=".PingFang SC" w:hAnsi="AppleSystemUIFont" w:cs="AppleSystemUIFont"/>
          <w:u w:color="DCA10D"/>
        </w:rPr>
        <w:t xml:space="preserve"> ) a person who uses a particular shop/store, restaurant, etc. </w:t>
      </w:r>
      <w:r>
        <w:rPr>
          <w:rFonts w:ascii=".PingFang SC" w:eastAsia=".PingFang SC" w:hAnsi="AppleSystemUIFont" w:cs=".PingFang SC" w:hint="eastAsia"/>
          <w:u w:color="DCA10D"/>
        </w:rPr>
        <w:t>老主顾；顾客；常客</w:t>
      </w:r>
      <w:r>
        <w:rPr>
          <w:rFonts w:ascii="AppleSystemUIFont" w:eastAsia=".PingFang SC" w:hAnsi="AppleSystemUIFont" w:cs="AppleSystemUIFont"/>
          <w:u w:color="DCA10D"/>
        </w:rPr>
        <w:t xml:space="preserve">. Patrons are requested not to smoke. </w:t>
      </w:r>
      <w:r>
        <w:rPr>
          <w:rFonts w:ascii=".PingFang SC" w:eastAsia=".PingFang SC" w:hAnsi="AppleSystemUIFont" w:cs=".PingFang SC" w:hint="eastAsia"/>
          <w:u w:color="DCA10D"/>
        </w:rPr>
        <w:t>请顾客不要吸烟。</w:t>
      </w:r>
    </w:p>
    <w:p w14:paraId="3643F83E"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patronage </w:t>
      </w:r>
      <w:r>
        <w:rPr>
          <w:rFonts w:ascii="AppleSystemUIFont" w:eastAsia=".PingFang SC" w:hAnsi="AppleSystemUIFont" w:cs="AppleSystemUIFont"/>
          <w:u w:color="DCA10D"/>
        </w:rPr>
        <w:t>/ˈpætrənɪdʒ/ /ˈpeɪt</w:t>
      </w:r>
      <w:r>
        <w:rPr>
          <w:rFonts w:ascii="Cambria Math" w:eastAsia=".PingFang SC" w:hAnsi="Cambria Math" w:cs="Cambria Math"/>
          <w:u w:color="DCA10D"/>
        </w:rPr>
        <w:t>‑</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n.</w:t>
      </w:r>
    </w:p>
    <w:p w14:paraId="6897256F" w14:textId="77777777" w:rsidR="008C445A" w:rsidRDefault="008C445A" w:rsidP="008C445A">
      <w:pPr>
        <w:numPr>
          <w:ilvl w:val="0"/>
          <w:numId w:val="59"/>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the support, especially financial, that is given to a person or an organization by a </w:t>
      </w:r>
      <w:r>
        <w:rPr>
          <w:rFonts w:ascii="AppleSystemUIFontItalic" w:eastAsia=".PingFang SC" w:hAnsi="AppleSystemUIFontItalic" w:cs="AppleSystemUIFontItalic"/>
          <w:i/>
          <w:iCs/>
          <w:u w:color="DCA10D"/>
        </w:rPr>
        <w:t>patron</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资助；赞助</w:t>
      </w:r>
      <w:r>
        <w:rPr>
          <w:rFonts w:ascii="AppleSystemUIFont" w:eastAsia=".PingFang SC" w:hAnsi="AppleSystemUIFont" w:cs="AppleSystemUIFont"/>
          <w:u w:color="DCA10D"/>
        </w:rPr>
        <w:t xml:space="preserve"> e.g. </w:t>
      </w:r>
      <w:r>
        <w:rPr>
          <w:rFonts w:ascii="AppleSystemUIFontBold" w:eastAsia=".PingFang SC" w:hAnsi="AppleSystemUIFontBold" w:cs="AppleSystemUIFontBold"/>
          <w:b/>
          <w:bCs/>
          <w:u w:val="single" w:color="DCA10D"/>
        </w:rPr>
        <w:t>Patronage of the arts</w:t>
      </w:r>
      <w:r>
        <w:rPr>
          <w:rFonts w:ascii="AppleSystemUIFont" w:eastAsia=".PingFang SC" w:hAnsi="AppleSystemUIFont" w:cs="AppleSystemUIFont"/>
          <w:u w:color="DCA10D"/>
        </w:rPr>
        <w:t xml:space="preserve"> comes from businesses and private individuals. </w:t>
      </w:r>
      <w:r>
        <w:rPr>
          <w:rFonts w:ascii=".PingFang SC" w:eastAsia=".PingFang SC" w:hAnsi="AppleSystemUIFont" w:cs=".PingFang SC" w:hint="eastAsia"/>
          <w:u w:color="DCA10D"/>
        </w:rPr>
        <w:t>对艺术的资助</w:t>
      </w:r>
      <w:r>
        <w:rPr>
          <w:rFonts w:ascii=".PingFang SC" w:eastAsia=".PingFang SC" w:hAnsi="AppleSystemUIFont" w:cs=".PingFang SC"/>
          <w:u w:color="DCA10D"/>
        </w:rPr>
        <w:t>/</w:t>
      </w:r>
      <w:r>
        <w:rPr>
          <w:rFonts w:ascii=".PingFang SC" w:eastAsia=".PingFang SC" w:hAnsi="AppleSystemUIFont" w:cs=".PingFang SC" w:hint="eastAsia"/>
          <w:u w:color="DCA10D"/>
        </w:rPr>
        <w:t>赞助来自企业和个人。</w:t>
      </w:r>
      <w:r>
        <w:rPr>
          <w:rFonts w:ascii="AppleSystemUIFont" w:eastAsia=".PingFang SC" w:hAnsi="AppleSystemUIFont" w:cs="AppleSystemUIFont"/>
          <w:u w:color="DCA10D"/>
        </w:rPr>
        <w:t xml:space="preserve">   e.g. </w:t>
      </w:r>
      <w:r>
        <w:rPr>
          <w:rFonts w:ascii="AppleSystemUIFontBold" w:eastAsia=".PingFang SC" w:hAnsi="AppleSystemUIFontBold" w:cs="AppleSystemUIFontBold"/>
          <w:b/>
          <w:bCs/>
          <w:u w:color="DCA10D"/>
        </w:rPr>
        <w:t>...</w:t>
      </w:r>
      <w:r>
        <w:rPr>
          <w:rFonts w:ascii="AppleSystemUIFontBold" w:eastAsia=".PingFang SC" w:hAnsi="AppleSystemUIFontBold" w:cs="AppleSystemUIFontBold"/>
          <w:b/>
          <w:bCs/>
          <w:u w:val="single" w:color="DCA10D"/>
        </w:rPr>
        <w:t>government patronage of the art</w:t>
      </w:r>
      <w:r>
        <w:rPr>
          <w:rFonts w:ascii="AppleSystemUIFontBold" w:eastAsia=".PingFang SC" w:hAnsi="AppleSystemUIFontBold" w:cs="AppleSystemUIFontBold"/>
          <w:b/>
          <w:bCs/>
          <w:u w:color="DCA10D"/>
        </w:rPr>
        <w:t xml:space="preserve">s </w:t>
      </w:r>
      <w:r>
        <w:rPr>
          <w:rFonts w:ascii="AppleSystemUIFont" w:eastAsia=".PingFang SC" w:hAnsi="AppleSystemUIFont" w:cs="AppleSystemUIFont"/>
          <w:u w:color="DCA10D"/>
        </w:rPr>
        <w:t>in Europe. …</w:t>
      </w:r>
      <w:r>
        <w:rPr>
          <w:rFonts w:ascii=".PingFang SC" w:eastAsia=".PingFang SC" w:hAnsi="AppleSystemUIFont" w:cs=".PingFang SC" w:hint="eastAsia"/>
          <w:u w:color="DCA10D"/>
        </w:rPr>
        <w:t>在欧洲政府对艺术的资助</w:t>
      </w:r>
      <w:r>
        <w:rPr>
          <w:rFonts w:ascii="AppleSystemUIFont" w:eastAsia=".PingFang SC" w:hAnsi="AppleSystemUIFont" w:cs="AppleSystemUIFont"/>
          <w:u w:color="DCA10D"/>
        </w:rPr>
        <w:t>/</w:t>
      </w:r>
      <w:r>
        <w:rPr>
          <w:rFonts w:ascii=".PingFang SC" w:eastAsia=".PingFang SC" w:hAnsi="AppleSystemUIFont" w:cs=".PingFang SC" w:hint="eastAsia"/>
          <w:u w:color="DCA10D"/>
        </w:rPr>
        <w:t>赞助</w:t>
      </w:r>
    </w:p>
    <w:p w14:paraId="0983F509" w14:textId="77777777" w:rsidR="008C445A" w:rsidRDefault="008C445A" w:rsidP="008C445A">
      <w:pPr>
        <w:numPr>
          <w:ilvl w:val="0"/>
          <w:numId w:val="59"/>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the system by which an important person gives help or a job to sb in return for their support </w:t>
      </w:r>
      <w:r>
        <w:rPr>
          <w:rFonts w:ascii=".PingFang SC" w:eastAsia=".PingFang SC" w:hAnsi="AppleSystemUIFont" w:cs=".PingFang SC" w:hint="eastAsia"/>
          <w:u w:color="DCA10D"/>
        </w:rPr>
        <w:t>（掌权者给予提挈以换取支持的）互惠互利</w:t>
      </w:r>
    </w:p>
    <w:p w14:paraId="265C085A" w14:textId="77777777" w:rsidR="008C445A" w:rsidRDefault="008C445A" w:rsidP="008C445A">
      <w:pPr>
        <w:numPr>
          <w:ilvl w:val="0"/>
          <w:numId w:val="59"/>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especially </w:t>
      </w:r>
      <w:r>
        <w:rPr>
          <w:rFonts w:ascii="AppleSystemUIFontItalic" w:eastAsia=".PingFang SC" w:hAnsi="AppleSystemUIFontItalic" w:cs="AppleSystemUIFontItalic"/>
          <w:i/>
          <w:iCs/>
          <w:u w:color="DCA10D"/>
        </w:rPr>
        <w:t>NAmE</w:t>
      </w:r>
      <w:r>
        <w:rPr>
          <w:rFonts w:ascii="AppleSystemUIFont" w:eastAsia=".PingFang SC" w:hAnsi="AppleSystemUIFont" w:cs="AppleSystemUIFont"/>
          <w:u w:color="DCA10D"/>
        </w:rPr>
        <w:t xml:space="preserve"> ) the support that a person gives a shop/store, restaurant, etc. by spending money there </w:t>
      </w:r>
      <w:r>
        <w:rPr>
          <w:rFonts w:ascii=".PingFang SC" w:eastAsia=".PingFang SC" w:hAnsi="AppleSystemUIFont" w:cs=".PingFang SC" w:hint="eastAsia"/>
          <w:u w:color="DCA10D"/>
        </w:rPr>
        <w:t>惠顾；光顾</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Thank you for your patronage /ˈpætrənɪdʒ/ /ˈpeɪt</w:t>
      </w:r>
      <w:r>
        <w:rPr>
          <w:rFonts w:ascii="Cambria Math" w:eastAsia=".PingFang SC" w:hAnsi="Cambria Math" w:cs="Cambria Math"/>
          <w:b/>
          <w:bCs/>
          <w:u w:color="DCA10D"/>
        </w:rPr>
        <w:t>‑</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感谢您的惠顾</w:t>
      </w:r>
    </w:p>
    <w:p w14:paraId="33B9335F"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 patronize sb ] </w:t>
      </w:r>
      <w:r>
        <w:rPr>
          <w:rFonts w:ascii="AppleSystemUIFont" w:eastAsia=".PingFang SC" w:hAnsi="AppleSystemUIFont" w:cs="AppleSystemUIFont"/>
          <w:u w:color="DCA10D"/>
        </w:rPr>
        <w:t xml:space="preserve">/ˈpætrənaɪz/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/ˈpeɪt</w:t>
      </w:r>
      <w:r>
        <w:rPr>
          <w:rFonts w:ascii="Cambria Math" w:eastAsia=".PingFang SC" w:hAnsi="Cambria Math" w:cs="Cambria Math"/>
          <w:u w:color="DCA10D"/>
        </w:rPr>
        <w:t>‑</w:t>
      </w:r>
      <w:r>
        <w:rPr>
          <w:rFonts w:ascii="AppleSystemUIFont" w:eastAsia=".PingFang SC" w:hAnsi="AppleSystemUIFont" w:cs="AppleSystemUIFont"/>
          <w:u w:color="DCA10D"/>
        </w:rPr>
        <w:t>/ v.</w:t>
      </w:r>
    </w:p>
    <w:p w14:paraId="62F492B6" w14:textId="77777777" w:rsidR="008C445A" w:rsidRDefault="008C445A" w:rsidP="008C445A">
      <w:pPr>
        <w:numPr>
          <w:ilvl w:val="0"/>
          <w:numId w:val="6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disapproving</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color="DCA10D"/>
        </w:rPr>
        <w:t xml:space="preserve">[patronize sb = </w:t>
      </w:r>
      <w:r>
        <w:rPr>
          <w:rFonts w:ascii=".PingFang SC" w:eastAsia=".PingFang SC" w:hAnsi="AppleSystemUIFontBold" w:cs=".PingFang SC"/>
          <w:b/>
          <w:bCs/>
          <w:u w:color="DCA10D"/>
        </w:rPr>
        <w:t>treat somebody in a condescending manner</w:t>
      </w:r>
      <w:r>
        <w:rPr>
          <w:rFonts w:ascii="AppleSystemUIFontBold" w:eastAsia=".PingFang SC" w:hAnsi="AppleSystemUIFontBold" w:cs="AppleSystemUIFontBold"/>
          <w:b/>
          <w:bCs/>
          <w:u w:color="DCA10D"/>
        </w:rPr>
        <w:t>]</w:t>
      </w:r>
      <w:r>
        <w:rPr>
          <w:rFonts w:ascii="AppleSystemUIFont" w:eastAsia=".PingFang SC" w:hAnsi="AppleSystemUIFont" w:cs="AppleSystemUIFont"/>
          <w:u w:color="DCA10D"/>
        </w:rPr>
        <w:t xml:space="preserve"> to treat sb in a way that seems friendly, but which shows that you think that they are not very intelligent, experienced; treat someone </w:t>
      </w:r>
      <w:r>
        <w:rPr>
          <w:rFonts w:ascii="AppleSystemUIFontBold" w:eastAsia=".PingFang SC" w:hAnsi="AppleSystemUIFontBold" w:cs="AppleSystemUIFontBold"/>
          <w:b/>
          <w:bCs/>
          <w:u w:val="single" w:color="DCA10D"/>
        </w:rPr>
        <w:t>in a condescending  [,kɑndɪ'sɛndɪŋ] manner</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屈尊俯就地对待；摆出高人一等的派头</w:t>
      </w:r>
      <w:r>
        <w:rPr>
          <w:rFonts w:ascii="AppleSystemUIFont" w:eastAsia=".PingFang SC" w:hAnsi="AppleSystemUIFont" w:cs="AppleSystemUIFont"/>
          <w:u w:color="DCA10D"/>
        </w:rPr>
        <w:t xml:space="preserve">.        e.g.  Some television programmes tend to patronize children. </w:t>
      </w:r>
      <w:r>
        <w:rPr>
          <w:rFonts w:ascii=".PingFang SC" w:eastAsia=".PingFang SC" w:hAnsi="AppleSystemUIFont" w:cs=".PingFang SC" w:hint="eastAsia"/>
          <w:u w:color="DCA10D"/>
        </w:rPr>
        <w:t>有些电视节目往往以大人的观点对待儿童。</w:t>
      </w:r>
      <w:r>
        <w:rPr>
          <w:rFonts w:ascii="AppleSystemUIFont" w:eastAsia=".PingFang SC" w:hAnsi="AppleSystemUIFont" w:cs="AppleSystemUIFont"/>
          <w:u w:color="DCA10D"/>
        </w:rPr>
        <w:t xml:space="preserve">         //If you say that someone is condescending, you are showing your disapproval </w:t>
      </w:r>
      <w:r>
        <w:rPr>
          <w:rFonts w:ascii=".PingFang SC" w:eastAsia=".PingFang SC" w:hAnsi="AppleSystemUIFont" w:cs=".PingFang SC" w:hint="eastAsia"/>
          <w:u w:color="DCA10D"/>
        </w:rPr>
        <w:t>贬义</w:t>
      </w:r>
      <w:r>
        <w:rPr>
          <w:rFonts w:ascii="AppleSystemUIFont" w:eastAsia=".PingFang SC" w:hAnsi="AppleSystemUIFont" w:cs="AppleSystemUIFont"/>
          <w:u w:color="DCA10D"/>
        </w:rPr>
        <w:t xml:space="preserve"> of the fact that they talk or behave in a way which shows that they think they </w:t>
      </w:r>
      <w:r>
        <w:rPr>
          <w:rFonts w:ascii="AppleSystemUIFontBold" w:eastAsia=".PingFang SC" w:hAnsi="AppleSystemUIFontBold" w:cs="AppleSystemUIFontBold"/>
          <w:b/>
          <w:bCs/>
          <w:u w:val="single" w:color="DCA10D"/>
        </w:rPr>
        <w:t xml:space="preserve">are superior to </w:t>
      </w:r>
      <w:r>
        <w:rPr>
          <w:rFonts w:ascii="AppleSystemUIFont" w:eastAsia=".PingFang SC" w:hAnsi="AppleSystemUIFont" w:cs="AppleSystemUIFont"/>
          <w:u w:color="DCA10D"/>
        </w:rPr>
        <w:t xml:space="preserve">other people; behaving as though you are more important and more intelligent than other people </w:t>
      </w:r>
      <w:r>
        <w:rPr>
          <w:rFonts w:ascii=".PingFang SC" w:eastAsia=".PingFang SC" w:hAnsi="AppleSystemUIFont" w:cs=".PingFang SC" w:hint="eastAsia"/>
          <w:u w:color="DCA10D"/>
        </w:rPr>
        <w:t>表现出优越感的；居高临下的</w:t>
      </w:r>
      <w:r>
        <w:rPr>
          <w:rFonts w:ascii="AppleSystemUIFont" w:eastAsia=".PingFang SC" w:hAnsi="AppleSystemUIFont" w:cs="AppleSystemUIFont"/>
          <w:u w:color="DCA10D"/>
        </w:rPr>
        <w:t>/</w:t>
      </w:r>
      <w:r>
        <w:rPr>
          <w:rFonts w:ascii=".PingFang SC" w:eastAsia=".PingFang SC" w:hAnsi="AppleSystemUIFont" w:cs=".PingFang SC" w:hint="eastAsia"/>
          <w:u w:color="DCA10D"/>
        </w:rPr>
        <w:t>显得高人一等的</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对</w:t>
      </w:r>
      <w:r>
        <w:rPr>
          <w:rFonts w:ascii=".PingFang SC" w:eastAsia=".PingFang SC" w:hAnsi="AppleSystemUIFontBold" w:cs=".PingFang SC"/>
          <w:b/>
          <w:bCs/>
          <w:u w:val="single" w:color="DCA10D"/>
        </w:rPr>
        <w:t xml:space="preserve">sb. </w:t>
      </w:r>
      <w:r>
        <w:rPr>
          <w:rFonts w:ascii=".PingFang SC" w:eastAsia=".PingFang SC" w:hAnsi="AppleSystemUIFontBold" w:cs=".PingFang SC" w:hint="eastAsia"/>
          <w:b/>
          <w:bCs/>
          <w:u w:val="single" w:color="DCA10D"/>
        </w:rPr>
        <w:t>有着居高临下的</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高人一等的态度</w:t>
      </w:r>
      <w:r>
        <w:rPr>
          <w:rFonts w:ascii=".PingFang SC" w:eastAsia=".PingFang SC" w:hAnsi="AppleSystemUIFontBold" w:cs=".PingFang SC"/>
          <w:b/>
          <w:bCs/>
          <w:u w:val="single" w:color="DCA10D"/>
        </w:rPr>
        <w:t xml:space="preserve">: have a condescending </w:t>
      </w:r>
      <w:r>
        <w:rPr>
          <w:rFonts w:ascii="AppleSystemUIFontBoldItalic" w:eastAsia=".PingFang SC" w:hAnsi="AppleSystemUIFontBoldItalic" w:cs="AppleSystemUIFontBoldItalic"/>
          <w:b/>
          <w:bCs/>
          <w:i/>
          <w:iCs/>
          <w:u w:val="single" w:color="DCA10D"/>
        </w:rPr>
        <w:lastRenderedPageBreak/>
        <w:t>/</w:t>
      </w:r>
      <w:r>
        <w:rPr>
          <w:rFonts w:ascii="System Font" w:eastAsia=".PingFang SC" w:hAnsi="System Font" w:cs="System Font"/>
          <w:b/>
          <w:bCs/>
          <w:u w:val="single" w:color="DCA10D"/>
        </w:rPr>
        <w:t>ˌ</w:t>
      </w:r>
      <w:r>
        <w:rPr>
          <w:rFonts w:ascii="AppleSystemUIFontBoldItalic" w:eastAsia=".PingFang SC" w:hAnsi="AppleSystemUIFontBoldItalic" w:cs="AppleSystemUIFontBoldItalic"/>
          <w:b/>
          <w:bCs/>
          <w:i/>
          <w:iCs/>
          <w:u w:val="single" w:color="DCA10D"/>
        </w:rPr>
        <w:t>k</w:t>
      </w:r>
      <w:r>
        <w:rPr>
          <w:rFonts w:ascii="System Font" w:eastAsia=".PingFang SC" w:hAnsi="System Font" w:cs="System Font"/>
          <w:b/>
          <w:bCs/>
          <w:u w:val="single" w:color="DCA10D"/>
        </w:rPr>
        <w:t>ɒ</w:t>
      </w:r>
      <w:r>
        <w:rPr>
          <w:rFonts w:ascii="AppleSystemUIFontBoldItalic" w:eastAsia=".PingFang SC" w:hAnsi="AppleSystemUIFontBoldItalic" w:cs="AppleSystemUIFontBoldItalic"/>
          <w:b/>
          <w:bCs/>
          <w:i/>
          <w:iCs/>
          <w:u w:val="single" w:color="DCA10D"/>
        </w:rPr>
        <w:t>nd</w:t>
      </w:r>
      <w:r>
        <w:rPr>
          <w:rFonts w:ascii="System Font" w:eastAsia=".PingFang SC" w:hAnsi="System Font" w:cs="System Font"/>
          <w:b/>
          <w:bCs/>
          <w:u w:val="single" w:color="DCA10D"/>
        </w:rPr>
        <w:t>ɪˈ</w:t>
      </w:r>
      <w:r>
        <w:rPr>
          <w:rFonts w:ascii="AppleSystemUIFontBoldItalic" w:eastAsia=".PingFang SC" w:hAnsi="AppleSystemUIFontBoldItalic" w:cs="AppleSystemUIFontBoldItalic"/>
          <w:b/>
          <w:bCs/>
          <w:i/>
          <w:iCs/>
          <w:u w:val="single" w:color="DCA10D"/>
        </w:rPr>
        <w:t>s</w:t>
      </w:r>
      <w:r>
        <w:rPr>
          <w:rFonts w:ascii="System Font" w:eastAsia=".PingFang SC" w:hAnsi="System Font" w:cs="System Font"/>
          <w:b/>
          <w:bCs/>
          <w:u w:val="single" w:color="DCA10D"/>
        </w:rPr>
        <w:t>ɛ</w:t>
      </w:r>
      <w:r>
        <w:rPr>
          <w:rFonts w:ascii="AppleSystemUIFontBoldItalic" w:eastAsia=".PingFang SC" w:hAnsi="AppleSystemUIFontBoldItalic" w:cs="AppleSystemUIFontBoldItalic"/>
          <w:b/>
          <w:bCs/>
          <w:i/>
          <w:iCs/>
          <w:u w:val="single" w:color="DCA10D"/>
        </w:rPr>
        <w:t>nd</w:t>
      </w:r>
      <w:r>
        <w:rPr>
          <w:rFonts w:ascii="System Font" w:eastAsia=".PingFang SC" w:hAnsi="System Font" w:cs="System Font"/>
          <w:b/>
          <w:bCs/>
          <w:u w:val="single" w:color="DCA10D"/>
        </w:rPr>
        <w:t>ɪŋ</w:t>
      </w:r>
      <w:r>
        <w:rPr>
          <w:rFonts w:ascii="AppleSystemUIFontBoldItalic" w:eastAsia=".PingFang SC" w:hAnsi="AppleSystemUIFontBoldItalic" w:cs="AppleSystemUIFontBoldItalic"/>
          <w:b/>
          <w:bCs/>
          <w:i/>
          <w:iCs/>
          <w:u w:val="single" w:color="DCA10D"/>
        </w:rPr>
        <w:t xml:space="preserve">/ </w:t>
      </w:r>
      <w:r>
        <w:rPr>
          <w:rFonts w:ascii=".PingFang SC" w:eastAsia=".PingFang SC" w:hAnsi="AppleSystemUIFontBoldItalic" w:cs=".PingFang SC"/>
          <w:b/>
          <w:bCs/>
          <w:u w:val="single" w:color="DCA10D"/>
        </w:rPr>
        <w:t>attitude towards somebody;  treat somebody in a condescending manner</w:t>
      </w:r>
      <w:r>
        <w:rPr>
          <w:rFonts w:ascii="AppleSystemUIFontBold" w:eastAsia=".PingFang SC" w:hAnsi="AppleSystemUIFontBold" w:cs="AppleSystemUIFontBold"/>
          <w:b/>
          <w:bCs/>
          <w:u w:val="single" w:color="DCA10D"/>
        </w:rPr>
        <w:t xml:space="preserve">]   </w:t>
      </w:r>
      <w:r>
        <w:rPr>
          <w:rFonts w:ascii="AppleSystemUIFontBold" w:eastAsia=".PingFang SC" w:hAnsi="AppleSystemUIFontBold" w:cs="AppleSystemUIFontBold"/>
          <w:b/>
          <w:bCs/>
          <w:u w:color="DCA10D"/>
        </w:rPr>
        <w:t xml:space="preserve">  </w:t>
      </w:r>
    </w:p>
    <w:p w14:paraId="5BAD29BB" w14:textId="77777777" w:rsidR="008C445A" w:rsidRDefault="008C445A" w:rsidP="008C445A">
      <w:pPr>
        <w:numPr>
          <w:ilvl w:val="0"/>
          <w:numId w:val="6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formal</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val="single" w:color="DCA10D"/>
        </w:rPr>
        <w:t>[ /ˈpætrənaɪz/ patronize that restaurant; patronize that hotel; patronize that club ]</w:t>
      </w:r>
      <w:r>
        <w:rPr>
          <w:rFonts w:ascii="AppleSystemUIFontBold" w:eastAsia=".PingFang SC" w:hAnsi="AppleSystemUIFontBold" w:cs="AppleSystemUIFontBold"/>
          <w:b/>
          <w:bCs/>
          <w:u w:color="DCA10D"/>
        </w:rPr>
        <w:t xml:space="preserve"> t</w:t>
      </w:r>
      <w:r>
        <w:rPr>
          <w:rFonts w:ascii="AppleSystemUIFont" w:eastAsia=".PingFang SC" w:hAnsi="AppleSystemUIFont" w:cs="AppleSystemUIFont"/>
          <w:u w:color="DCA10D"/>
        </w:rPr>
        <w:t xml:space="preserve">o be a regular customer/patron /ˈpeɪtrən/  of a shop/store, restaurant, etc. </w:t>
      </w:r>
      <w:r>
        <w:rPr>
          <w:rFonts w:ascii=".PingFang SC" w:eastAsia=".PingFang SC" w:hAnsi="AppleSystemUIFont" w:cs=".PingFang SC" w:hint="eastAsia"/>
          <w:u w:color="DCA10D"/>
        </w:rPr>
        <w:t>经常光顾</w:t>
      </w:r>
      <w:r>
        <w:rPr>
          <w:rFonts w:ascii=".PingFang SC" w:eastAsia=".PingFang SC" w:hAnsi="AppleSystemUIFont" w:cs=".PingFang SC"/>
          <w:u w:color="DCA10D"/>
        </w:rPr>
        <w:t>(</w:t>
      </w:r>
      <w:r>
        <w:rPr>
          <w:rFonts w:ascii=".PingFang SC" w:eastAsia=".PingFang SC" w:hAnsi="AppleSystemUIFont" w:cs=".PingFang SC" w:hint="eastAsia"/>
          <w:u w:color="DCA10D"/>
        </w:rPr>
        <w:t>某个餐厅</w:t>
      </w:r>
      <w:r>
        <w:rPr>
          <w:rFonts w:ascii=".PingFang SC" w:eastAsia=".PingFang SC" w:hAnsi="AppleSystemUIFont" w:cs=".PingFang SC"/>
          <w:u w:color="DCA10D"/>
        </w:rPr>
        <w:t>/</w:t>
      </w:r>
      <w:r>
        <w:rPr>
          <w:rFonts w:ascii=".PingFang SC" w:eastAsia=".PingFang SC" w:hAnsi="AppleSystemUIFont" w:cs=".PingFang SC" w:hint="eastAsia"/>
          <w:u w:color="DCA10D"/>
        </w:rPr>
        <w:t>酒店</w:t>
      </w:r>
      <w:r>
        <w:rPr>
          <w:rFonts w:ascii=".PingFang SC" w:eastAsia=".PingFang SC" w:hAnsi="AppleSystemUIFont" w:cs=".PingFang SC"/>
          <w:u w:color="DCA10D"/>
        </w:rPr>
        <w:t>/</w:t>
      </w:r>
      <w:r>
        <w:rPr>
          <w:rFonts w:ascii=".PingFang SC" w:eastAsia=".PingFang SC" w:hAnsi="AppleSystemUIFont" w:cs=".PingFang SC" w:hint="eastAsia"/>
          <w:u w:color="DCA10D"/>
        </w:rPr>
        <w:t>俱乐部</w:t>
      </w:r>
      <w:r>
        <w:rPr>
          <w:rFonts w:ascii="AppleSystemUIFont" w:eastAsia=".PingFang SC" w:hAnsi="AppleSystemUIFont" w:cs="AppleSystemUIFont"/>
          <w:u w:color="DCA10D"/>
        </w:rPr>
        <w:t xml:space="preserve">)       e.g. The club is patronized by students and locals alike. </w:t>
      </w:r>
      <w:r>
        <w:rPr>
          <w:rFonts w:ascii=".PingFang SC" w:eastAsia=".PingFang SC" w:hAnsi="AppleSystemUIFont" w:cs=".PingFang SC" w:hint="eastAsia"/>
          <w:u w:color="DCA10D"/>
        </w:rPr>
        <w:t>学生和当地居民都经常去那个俱乐部。</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w:t>
      </w:r>
    </w:p>
    <w:p w14:paraId="1D26CE11" w14:textId="77777777" w:rsidR="008C445A" w:rsidRDefault="008C445A" w:rsidP="008C445A">
      <w:pPr>
        <w:numPr>
          <w:ilvl w:val="0"/>
          <w:numId w:val="60"/>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patronize sb ] </w:t>
      </w:r>
      <w:r>
        <w:rPr>
          <w:rFonts w:ascii="AppleSystemUIFont" w:eastAsia=".PingFang SC" w:hAnsi="AppleSystemUIFont" w:cs="AppleSystemUIFont"/>
          <w:u w:color="DCA10D"/>
        </w:rPr>
        <w:t xml:space="preserve">to help a particular person, organization or activity by giving them money </w:t>
      </w:r>
      <w:r>
        <w:rPr>
          <w:rFonts w:ascii=".PingFang SC" w:eastAsia=".PingFang SC" w:hAnsi="AppleSystemUIFont" w:cs=".PingFang SC" w:hint="eastAsia"/>
          <w:u w:color="DCA10D"/>
        </w:rPr>
        <w:t>赞助；资助</w:t>
      </w:r>
      <w:r>
        <w:rPr>
          <w:rFonts w:ascii="AppleSystemUIFont" w:eastAsia=".PingFang SC" w:hAnsi="AppleSystemUIFont" w:cs="AppleSystemUIFont"/>
          <w:u w:color="DCA10D"/>
        </w:rPr>
        <w:t xml:space="preserve">.   e.g. She patronizes many contemporary British artists. </w:t>
      </w:r>
      <w:r>
        <w:rPr>
          <w:rFonts w:ascii=".PingFang SC" w:eastAsia=".PingFang SC" w:hAnsi="AppleSystemUIFont" w:cs=".PingFang SC" w:hint="eastAsia"/>
          <w:u w:color="DCA10D"/>
        </w:rPr>
        <w:t>她赞助许多英国当代艺术家。</w:t>
      </w:r>
    </w:p>
    <w:p w14:paraId="74BC2190"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706084C6"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condescending</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ˌ</w:t>
      </w:r>
      <w:r>
        <w:rPr>
          <w:rFonts w:ascii="AppleSystemUIFontItalic" w:eastAsia=".PingFang SC" w:hAnsi="AppleSystemUIFontItalic" w:cs="AppleSystemUIFontItalic"/>
          <w:i/>
          <w:iCs/>
          <w:u w:color="DCA10D"/>
        </w:rPr>
        <w:t>k</w:t>
      </w:r>
      <w:r>
        <w:rPr>
          <w:rFonts w:ascii="System Font" w:eastAsia=".PingFang SC" w:hAnsi="System Font" w:cs="System Font"/>
          <w:u w:color="DCA10D"/>
        </w:rPr>
        <w:t>ɒ</w:t>
      </w:r>
      <w:r>
        <w:rPr>
          <w:rFonts w:ascii="AppleSystemUIFontItalic" w:eastAsia=".PingFang SC" w:hAnsi="AppleSystemUIFontItalic" w:cs="AppleSystemUIFontItalic"/>
          <w:i/>
          <w:iCs/>
          <w:u w:color="DCA10D"/>
        </w:rPr>
        <w:t>nd</w:t>
      </w:r>
      <w:r>
        <w:rPr>
          <w:rFonts w:ascii="System Font" w:eastAsia=".PingFang SC" w:hAnsi="System Font" w:cs="System Font"/>
          <w:u w:color="DCA10D"/>
        </w:rPr>
        <w:t>ɪˈ</w:t>
      </w:r>
      <w:r>
        <w:rPr>
          <w:rFonts w:ascii="AppleSystemUIFontItalic" w:eastAsia=".PingFang SC" w:hAnsi="AppleSystemUIFontItalic" w:cs="AppleSystemUIFontItalic"/>
          <w:i/>
          <w:iCs/>
          <w:u w:color="DCA10D"/>
        </w:rPr>
        <w:t>s</w:t>
      </w:r>
      <w:r>
        <w:rPr>
          <w:rFonts w:ascii="System Font" w:eastAsia=".PingFang SC" w:hAnsi="System Font" w:cs="System Font"/>
          <w:u w:color="DCA10D"/>
        </w:rPr>
        <w:t>ɛ</w:t>
      </w:r>
      <w:r>
        <w:rPr>
          <w:rFonts w:ascii="AppleSystemUIFontItalic" w:eastAsia=".PingFang SC" w:hAnsi="AppleSystemUIFontItalic" w:cs="AppleSystemUIFontItalic"/>
          <w:i/>
          <w:iCs/>
          <w:u w:color="DCA10D"/>
        </w:rPr>
        <w:t>nd</w:t>
      </w:r>
      <w:r>
        <w:rPr>
          <w:rFonts w:ascii="System Font" w:eastAsia=".PingFang SC" w:hAnsi="System Font" w:cs="System Font"/>
          <w:u w:color="DCA10D"/>
        </w:rPr>
        <w:t>ɪŋ</w:t>
      </w:r>
      <w:r>
        <w:rPr>
          <w:rFonts w:ascii="AppleSystemUIFontItalic" w:eastAsia=".PingFang SC" w:hAnsi="AppleSystemUIFontItalic" w:cs="AppleSystemUIFontItalic"/>
          <w:i/>
          <w:iCs/>
          <w:u w:color="DCA10D"/>
        </w:rPr>
        <w:t>/</w:t>
      </w:r>
    </w:p>
    <w:p w14:paraId="41D29CAF" w14:textId="77777777" w:rsidR="008C445A" w:rsidRDefault="008C445A" w:rsidP="008C445A">
      <w:pPr>
        <w:numPr>
          <w:ilvl w:val="0"/>
          <w:numId w:val="61"/>
        </w:numPr>
        <w:autoSpaceDE w:val="0"/>
        <w:autoSpaceDN w:val="0"/>
        <w:adjustRightInd w:val="0"/>
        <w:ind w:left="0" w:firstLine="0"/>
        <w:rPr>
          <w:rFonts w:ascii=".PingFang SC" w:eastAsia=".PingFang SC" w:hAnsi="AppleSystemUIFont" w:cs=".PingFang SC"/>
          <w:u w:color="DCA10D"/>
        </w:rPr>
      </w:pPr>
      <w:r>
        <w:rPr>
          <w:rFonts w:ascii="AppleSystemUIFont" w:eastAsia=".PingFang SC" w:hAnsi="AppleSystemUIFont" w:cs="AppleSystemUIFont"/>
          <w:u w:color="DCA10D"/>
        </w:rPr>
        <w:t xml:space="preserve">ADJ If you say that someone is condescending, you are showing your disapproval </w:t>
      </w:r>
      <w:r>
        <w:rPr>
          <w:rFonts w:ascii=".PingFang SC" w:eastAsia=".PingFang SC" w:hAnsi="AppleSystemUIFont" w:cs=".PingFang SC" w:hint="eastAsia"/>
          <w:u w:color="DCA10D"/>
        </w:rPr>
        <w:t>贬义</w:t>
      </w:r>
      <w:r>
        <w:rPr>
          <w:rFonts w:ascii="AppleSystemUIFont" w:eastAsia=".PingFang SC" w:hAnsi="AppleSystemUIFont" w:cs="AppleSystemUIFont"/>
          <w:u w:color="DCA10D"/>
        </w:rPr>
        <w:t xml:space="preserve"> of the fact that they talk or behave in a way which shows that they think they </w:t>
      </w:r>
      <w:r>
        <w:rPr>
          <w:rFonts w:ascii="AppleSystemUIFontBold" w:eastAsia=".PingFang SC" w:hAnsi="AppleSystemUIFontBold" w:cs="AppleSystemUIFontBold"/>
          <w:b/>
          <w:bCs/>
          <w:u w:val="single" w:color="DCA10D"/>
        </w:rPr>
        <w:t xml:space="preserve">are superior to </w:t>
      </w:r>
      <w:r>
        <w:rPr>
          <w:rFonts w:ascii="AppleSystemUIFont" w:eastAsia=".PingFang SC" w:hAnsi="AppleSystemUIFont" w:cs="AppleSystemUIFont"/>
          <w:u w:color="DCA10D"/>
        </w:rPr>
        <w:t xml:space="preserve">other people; behaving as though you are more important and more intelligent than other people </w:t>
      </w:r>
      <w:r>
        <w:rPr>
          <w:rFonts w:ascii=".PingFang SC" w:eastAsia=".PingFang SC" w:hAnsi="AppleSystemUIFont" w:cs=".PingFang SC" w:hint="eastAsia"/>
          <w:u w:color="DCA10D"/>
        </w:rPr>
        <w:t>表现出优越感的；居高临下的</w:t>
      </w:r>
      <w:r>
        <w:rPr>
          <w:rFonts w:ascii="AppleSystemUIFont" w:eastAsia=".PingFang SC" w:hAnsi="AppleSystemUIFont" w:cs="AppleSystemUIFont"/>
          <w:u w:color="DCA10D"/>
        </w:rPr>
        <w:t>/</w:t>
      </w:r>
      <w:r>
        <w:rPr>
          <w:rFonts w:ascii=".PingFang SC" w:eastAsia=".PingFang SC" w:hAnsi="AppleSystemUIFont" w:cs=".PingFang SC" w:hint="eastAsia"/>
          <w:u w:color="DCA10D"/>
        </w:rPr>
        <w:t>显得高人一等的</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对</w:t>
      </w:r>
      <w:r>
        <w:rPr>
          <w:rFonts w:ascii=".PingFang SC" w:eastAsia=".PingFang SC" w:hAnsi="AppleSystemUIFontBold" w:cs=".PingFang SC"/>
          <w:b/>
          <w:bCs/>
          <w:u w:color="DCA10D"/>
        </w:rPr>
        <w:t xml:space="preserve">sb. </w:t>
      </w:r>
      <w:r>
        <w:rPr>
          <w:rFonts w:ascii=".PingFang SC" w:eastAsia=".PingFang SC" w:hAnsi="AppleSystemUIFontBold" w:cs=".PingFang SC" w:hint="eastAsia"/>
          <w:b/>
          <w:bCs/>
          <w:u w:color="DCA10D"/>
        </w:rPr>
        <w:t>有着居高临下的</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高人一等的态度</w:t>
      </w:r>
      <w:r>
        <w:rPr>
          <w:rFonts w:ascii=".PingFang SC" w:eastAsia=".PingFang SC" w:hAnsi="AppleSystemUIFontBold" w:cs=".PingFang SC"/>
          <w:b/>
          <w:bCs/>
          <w:u w:color="DCA10D"/>
        </w:rPr>
        <w:t>: have a condescending attitude towards somebody;  treat somebody in a condescending manner</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e.g. He has </w:t>
      </w:r>
      <w:r>
        <w:rPr>
          <w:rFonts w:ascii="AppleSystemUIFontBold" w:eastAsia=".PingFang SC" w:hAnsi="AppleSystemUIFontBold" w:cs="AppleSystemUIFontBold"/>
          <w:b/>
          <w:bCs/>
          <w:u w:val="single" w:color="DCA10D"/>
        </w:rPr>
        <w:t>a condescending attitude</w:t>
      </w:r>
      <w:r>
        <w:rPr>
          <w:rFonts w:ascii="AppleSystemUIFont" w:eastAsia=".PingFang SC" w:hAnsi="AppleSystemUIFont" w:cs="AppleSystemUIFont"/>
          <w:u w:color="DCA10D"/>
        </w:rPr>
        <w:t xml:space="preserve"> towards women. </w:t>
      </w:r>
      <w:r>
        <w:rPr>
          <w:rFonts w:ascii=".PingFang SC" w:eastAsia=".PingFang SC" w:hAnsi="AppleSystemUIFont" w:cs=".PingFang SC" w:hint="eastAsia"/>
          <w:u w:color="DCA10D"/>
        </w:rPr>
        <w:t>他对女性总是居高临下</w:t>
      </w:r>
      <w:r>
        <w:rPr>
          <w:rFonts w:ascii="AppleSystemUIFont" w:eastAsia=".PingFang SC" w:hAnsi="AppleSystemUIFont" w:cs="AppleSystemUIFont"/>
          <w:u w:color="DCA10D"/>
        </w:rPr>
        <w:t xml:space="preserve">     e.g. I’m </w:t>
      </w:r>
      <w:r>
        <w:rPr>
          <w:rFonts w:ascii="AppleSystemUIFontBold" w:eastAsia=".PingFang SC" w:hAnsi="AppleSystemUIFontBold" w:cs="AppleSystemUIFontBold"/>
          <w:b/>
          <w:bCs/>
          <w:u w:val="single" w:color="DCA10D"/>
        </w:rPr>
        <w:t>getting fed up with</w:t>
      </w:r>
      <w:r>
        <w:rPr>
          <w:rFonts w:ascii="AppleSystemUIFont" w:eastAsia=".PingFang SC" w:hAnsi="AppleSystemUIFont" w:cs="AppleSystemUIFont"/>
          <w:u w:color="DCA10D"/>
        </w:rPr>
        <w:t xml:space="preserve"> your money and your whole </w:t>
      </w:r>
      <w:r>
        <w:rPr>
          <w:rFonts w:ascii="AppleSystemUIFontBold" w:eastAsia=".PingFang SC" w:hAnsi="AppleSystemUIFontBold" w:cs="AppleSystemUIFontBold"/>
          <w:b/>
          <w:bCs/>
          <w:u w:val="single" w:color="DCA10D"/>
        </w:rPr>
        <w:t>condescending attitude</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我受够了你的钱和你整个高人一等的态度。</w:t>
      </w:r>
    </w:p>
    <w:p w14:paraId="47D1D00C"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V.S. </w:t>
      </w:r>
    </w:p>
    <w:p w14:paraId="57273A78" w14:textId="77777777" w:rsidR="008C445A" w:rsidRDefault="008C445A" w:rsidP="008C445A">
      <w:pPr>
        <w:numPr>
          <w:ilvl w:val="0"/>
          <w:numId w:val="62"/>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disapproving</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color="DCA10D"/>
        </w:rPr>
        <w:t xml:space="preserve">[patronize sb  </w:t>
      </w:r>
      <w:r>
        <w:rPr>
          <w:rFonts w:ascii="AppleSystemUIFont" w:eastAsia=".PingFang SC" w:hAnsi="AppleSystemUIFont" w:cs="AppleSystemUIFont"/>
          <w:u w:color="DCA10D"/>
        </w:rPr>
        <w:t xml:space="preserve">/ˈpætrənaɪz/ </w:t>
      </w:r>
      <w:r>
        <w:rPr>
          <w:rFonts w:ascii="AppleSystemUIFontBold" w:eastAsia=".PingFang SC" w:hAnsi="AppleSystemUIFontBold" w:cs="AppleSystemUIFontBold"/>
          <w:b/>
          <w:bCs/>
          <w:u w:color="DCA10D"/>
        </w:rPr>
        <w:t xml:space="preserve">= </w:t>
      </w:r>
      <w:r>
        <w:rPr>
          <w:rFonts w:ascii=".PingFang SC" w:eastAsia=".PingFang SC" w:hAnsi="AppleSystemUIFontBold" w:cs=".PingFang SC"/>
          <w:b/>
          <w:bCs/>
          <w:u w:color="DCA10D"/>
        </w:rPr>
        <w:t>treat somebody in a condescending manner</w:t>
      </w:r>
      <w:r>
        <w:rPr>
          <w:rFonts w:ascii="AppleSystemUIFontBold" w:eastAsia=".PingFang SC" w:hAnsi="AppleSystemUIFontBold" w:cs="AppleSystemUIFontBold"/>
          <w:b/>
          <w:bCs/>
          <w:u w:color="DCA10D"/>
        </w:rPr>
        <w:t>]</w:t>
      </w:r>
      <w:r>
        <w:rPr>
          <w:rFonts w:ascii="AppleSystemUIFont" w:eastAsia=".PingFang SC" w:hAnsi="AppleSystemUIFont" w:cs="AppleSystemUIFont"/>
          <w:u w:color="DCA10D"/>
        </w:rPr>
        <w:t xml:space="preserve"> to treat sb in a way that seems friendly, but which shows that you think that they are not very intelligent, experienced; treat someone </w:t>
      </w:r>
      <w:r>
        <w:rPr>
          <w:rFonts w:ascii="AppleSystemUIFontBold" w:eastAsia=".PingFang SC" w:hAnsi="AppleSystemUIFontBold" w:cs="AppleSystemUIFontBold"/>
          <w:b/>
          <w:bCs/>
          <w:u w:val="single" w:color="DCA10D"/>
        </w:rPr>
        <w:t>in a condescending  [,kɑndɪ'sɛndɪŋ] manner</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屈尊俯就地对待；摆出高人一等的派头</w:t>
      </w:r>
      <w:r>
        <w:rPr>
          <w:rFonts w:ascii="AppleSystemUIFont" w:eastAsia=".PingFang SC" w:hAnsi="AppleSystemUIFont" w:cs="AppleSystemUIFont"/>
          <w:u w:color="DCA10D"/>
        </w:rPr>
        <w:t xml:space="preserve">.        e.g.  Some television programmes tend to patronize children. </w:t>
      </w:r>
      <w:r>
        <w:rPr>
          <w:rFonts w:ascii=".PingFang SC" w:eastAsia=".PingFang SC" w:hAnsi="AppleSystemUIFont" w:cs=".PingFang SC" w:hint="eastAsia"/>
          <w:u w:color="DCA10D"/>
        </w:rPr>
        <w:t>有些电视节目往往以大人的观点对待儿童。</w:t>
      </w:r>
    </w:p>
    <w:p w14:paraId="16FAECD5"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335C55B0"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784FFE27"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seizure of sth</w:t>
      </w:r>
      <w:r>
        <w:rPr>
          <w:rFonts w:ascii="AppleSystemUIFont" w:eastAsia=".PingFang SC" w:hAnsi="AppleSystemUIFont" w:cs="AppleSystemUIFont"/>
          <w:u w:color="DCA10D"/>
        </w:rPr>
        <w:t xml:space="preserve">/ˈsiːʒə(r)/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n.</w:t>
      </w:r>
    </w:p>
    <w:p w14:paraId="2FD6075E" w14:textId="77777777" w:rsidR="008C445A" w:rsidRDefault="008C445A" w:rsidP="008C445A">
      <w:pPr>
        <w:numPr>
          <w:ilvl w:val="0"/>
          <w:numId w:val="63"/>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U C ] ~ (of sth) the use of legal authority to take sth from sb; an amount of sth that is taken in this way </w:t>
      </w:r>
      <w:r>
        <w:rPr>
          <w:rFonts w:ascii=".PingFang SC" w:eastAsia=".PingFang SC" w:hAnsi="AppleSystemUIFont" w:cs=".PingFang SC" w:hint="eastAsia"/>
          <w:u w:color="DCA10D"/>
        </w:rPr>
        <w:t>起获；没收；充公；起获的赃物；没收的财产</w:t>
      </w:r>
    </w:p>
    <w:p w14:paraId="40E57BE3" w14:textId="77777777" w:rsidR="008C445A" w:rsidRDefault="008C445A" w:rsidP="008C445A">
      <w:pPr>
        <w:numPr>
          <w:ilvl w:val="0"/>
          <w:numId w:val="64"/>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The court ordered the seizure of his assets. </w:t>
      </w:r>
      <w:r>
        <w:rPr>
          <w:rFonts w:ascii=".PingFang SC" w:eastAsia=".PingFang SC" w:hAnsi="AppleSystemUIFont" w:cs=".PingFang SC" w:hint="eastAsia"/>
          <w:u w:color="DCA10D"/>
        </w:rPr>
        <w:t>法庭下令没收其财产。</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美</w:t>
      </w:r>
      <w:r>
        <w:rPr>
          <w:rFonts w:ascii="AppleSystemUIFont" w:eastAsia=".PingFang SC" w:hAnsi="AppleSystemUIFont" w:cs="AppleSystemUIFont"/>
          <w:u w:color="DCA10D"/>
        </w:rPr>
        <w:t xml:space="preserve"> </w:t>
      </w:r>
    </w:p>
    <w:p w14:paraId="3ECE8C08" w14:textId="77777777" w:rsidR="008C445A" w:rsidRDefault="008C445A" w:rsidP="008C445A">
      <w:pPr>
        <w:numPr>
          <w:ilvl w:val="0"/>
          <w:numId w:val="64"/>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the largest ever seizure of cocaine at a British port </w:t>
      </w:r>
      <w:r>
        <w:rPr>
          <w:rFonts w:ascii=".PingFang SC" w:eastAsia=".PingFang SC" w:hAnsi="AppleSystemUIFont" w:cs=".PingFang SC" w:hint="eastAsia"/>
          <w:u w:color="DCA10D"/>
        </w:rPr>
        <w:t>在英国口岸起获的一宗数量最大的可卡因</w:t>
      </w:r>
      <w:r>
        <w:rPr>
          <w:rFonts w:ascii="AppleSystemUIFont" w:eastAsia=".PingFang SC" w:hAnsi="AppleSystemUIFont" w:cs="AppleSystemUIFont"/>
          <w:u w:color="DCA10D"/>
        </w:rPr>
        <w:t xml:space="preserve"> </w:t>
      </w:r>
    </w:p>
    <w:p w14:paraId="14DEDD36" w14:textId="77777777" w:rsidR="008C445A" w:rsidRDefault="008C445A" w:rsidP="008C445A">
      <w:pPr>
        <w:numPr>
          <w:ilvl w:val="0"/>
          <w:numId w:val="65"/>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lastRenderedPageBreak/>
        <w:t>[ U ] ~ (of sth) the act of using force to take control of a country, town, etc; (</w:t>
      </w:r>
      <w:r>
        <w:rPr>
          <w:rFonts w:ascii=".PingFang SC" w:eastAsia=".PingFang SC" w:hAnsi="AppleSystemUIFont" w:cs=".PingFang SC" w:hint="eastAsia"/>
          <w:u w:color="DCA10D"/>
        </w:rPr>
        <w:t>军事上的</w:t>
      </w:r>
      <w:r>
        <w:rPr>
          <w:rFonts w:ascii="AppleSystemUIFont" w:eastAsia=".PingFang SC" w:hAnsi="AppleSystemUIFont" w:cs="AppleSystemUIFont"/>
          <w:u w:color="DCA10D"/>
        </w:rPr>
        <w:t>)</w:t>
      </w:r>
      <w:r>
        <w:rPr>
          <w:rFonts w:ascii=".PingFang SC" w:eastAsia=".PingFang SC" w:hAnsi="AppleSystemUIFont" w:cs=".PingFang SC" w:hint="eastAsia"/>
          <w:u w:color="DCA10D"/>
        </w:rPr>
        <w:t>夺取；占领；控制</w:t>
      </w:r>
    </w:p>
    <w:p w14:paraId="44D90CFA" w14:textId="77777777" w:rsidR="008C445A" w:rsidRDefault="008C445A" w:rsidP="008C445A">
      <w:pPr>
        <w:numPr>
          <w:ilvl w:val="0"/>
          <w:numId w:val="6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the army's seizure of power </w:t>
      </w:r>
      <w:r>
        <w:rPr>
          <w:rFonts w:ascii=".PingFang SC" w:eastAsia=".PingFang SC" w:hAnsi="AppleSystemUIFont" w:cs=".PingFang SC" w:hint="eastAsia"/>
          <w:u w:color="DCA10D"/>
        </w:rPr>
        <w:t>军队对政权的夺取</w:t>
      </w:r>
      <w:r>
        <w:rPr>
          <w:rFonts w:ascii="AppleSystemUIFont" w:eastAsia=".PingFang SC" w:hAnsi="AppleSystemUIFont" w:cs="AppleSystemUIFont"/>
          <w:u w:color="DCA10D"/>
        </w:rPr>
        <w:t xml:space="preserve"> </w:t>
      </w:r>
    </w:p>
    <w:p w14:paraId="55D39AAD" w14:textId="77777777" w:rsidR="008C445A" w:rsidRDefault="008C445A" w:rsidP="008C445A">
      <w:pPr>
        <w:numPr>
          <w:ilvl w:val="0"/>
          <w:numId w:val="6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e.g.  the seizure of Burma by Japan in 1942 1942</w:t>
      </w:r>
      <w:r>
        <w:rPr>
          <w:rFonts w:ascii=".PingFang SC" w:eastAsia=".PingFang SC" w:hAnsi="AppleSystemUIFont" w:cs=".PingFang SC" w:hint="eastAsia"/>
          <w:u w:color="DCA10D"/>
        </w:rPr>
        <w:t>年日军对缅甸的占领</w:t>
      </w:r>
      <w:r>
        <w:rPr>
          <w:rFonts w:ascii="AppleSystemUIFont" w:eastAsia=".PingFang SC" w:hAnsi="AppleSystemUIFont" w:cs="AppleSystemUIFont"/>
          <w:u w:color="DCA10D"/>
        </w:rPr>
        <w:t xml:space="preserve"> </w:t>
      </w:r>
    </w:p>
    <w:p w14:paraId="31E1C01B" w14:textId="77777777" w:rsidR="008C445A" w:rsidRDefault="008C445A" w:rsidP="008C445A">
      <w:pPr>
        <w:numPr>
          <w:ilvl w:val="0"/>
          <w:numId w:val="6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While the flight suspensions are not directly related, they come as tensions have escalated in the Middle East over Iran's </w:t>
      </w:r>
      <w:r>
        <w:rPr>
          <w:rFonts w:ascii="AppleSystemUIFontBold" w:eastAsia=".PingFang SC" w:hAnsi="AppleSystemUIFontBold" w:cs="AppleSystemUIFontBold"/>
          <w:b/>
          <w:bCs/>
          <w:u w:color="DCA10D"/>
        </w:rPr>
        <w:t>seizure</w:t>
      </w:r>
      <w:r>
        <w:rPr>
          <w:rFonts w:ascii="AppleSystemUIFont" w:eastAsia=".PingFang SC" w:hAnsi="AppleSystemUIFont" w:cs="AppleSystemUIFont"/>
          <w:u w:color="DCA10D"/>
        </w:rPr>
        <w:t xml:space="preserve"> of a British tanker, a week after Britain </w:t>
      </w:r>
      <w:r>
        <w:rPr>
          <w:rFonts w:ascii="AppleSystemUIFontBold" w:eastAsia=".PingFang SC" w:hAnsi="AppleSystemUIFontBold" w:cs="AppleSystemUIFontBold"/>
          <w:b/>
          <w:bCs/>
          <w:u w:color="DCA10D"/>
        </w:rPr>
        <w:t>seized</w:t>
      </w:r>
      <w:r>
        <w:rPr>
          <w:rFonts w:ascii="AppleSystemUIFont" w:eastAsia=".PingFang SC" w:hAnsi="AppleSystemUIFont" w:cs="AppleSystemUIFont"/>
          <w:u w:color="DCA10D"/>
        </w:rPr>
        <w:t xml:space="preserve"> an Iranian tanker in Gibraltar. </w:t>
      </w:r>
    </w:p>
    <w:p w14:paraId="3C939CCE" w14:textId="77777777" w:rsidR="008C445A" w:rsidRDefault="008C445A" w:rsidP="008C445A">
      <w:pPr>
        <w:numPr>
          <w:ilvl w:val="0"/>
          <w:numId w:val="67"/>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when the police or government officers take away illegal goods such as drugs or guns </w:t>
      </w:r>
      <w:r>
        <w:rPr>
          <w:rFonts w:ascii=".PingFang SC" w:eastAsia=".PingFang SC" w:hAnsi="AppleSystemUIFont" w:cs=".PingFang SC" w:hint="eastAsia"/>
          <w:u w:color="DCA10D"/>
        </w:rPr>
        <w:t>〔警方或政府官员对毒品、枪支等的〕查获，没收</w:t>
      </w:r>
      <w:r>
        <w:rPr>
          <w:rFonts w:ascii="AppleSystemUIFont" w:eastAsia=".PingFang SC" w:hAnsi="AppleSystemUIFont" w:cs="AppleSystemUIFont"/>
          <w:u w:color="DCA10D"/>
        </w:rPr>
        <w:t xml:space="preserve">. N-COUNT When an organization such as the police or customs makes a seizure of illegal goods, they find them and take them away. </w:t>
      </w:r>
      <w:r>
        <w:rPr>
          <w:rFonts w:ascii=".PingFang SC" w:eastAsia=".PingFang SC" w:hAnsi="AppleSystemUIFont" w:cs=".PingFang SC" w:hint="eastAsia"/>
          <w:u w:color="DCA10D"/>
        </w:rPr>
        <w:t>缴获</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没收</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 drugs seizures </w:t>
      </w:r>
      <w:r>
        <w:rPr>
          <w:rFonts w:ascii=".PingFang SC" w:eastAsia=".PingFang SC" w:hAnsi="AppleSystemUIFontBold" w:cs=".PingFang SC" w:hint="eastAsia"/>
          <w:b/>
          <w:bCs/>
          <w:u w:color="DCA10D"/>
        </w:rPr>
        <w:t>查获毒品</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   e.g.   Police have made one of the biggest </w:t>
      </w:r>
      <w:r>
        <w:rPr>
          <w:rFonts w:ascii="AppleSystemUIFontBold" w:eastAsia=".PingFang SC" w:hAnsi="AppleSystemUIFontBold" w:cs="AppleSystemUIFontBold"/>
          <w:b/>
          <w:bCs/>
          <w:u w:val="single" w:color="DCA10D"/>
        </w:rPr>
        <w:t>seizures of heroin</w:t>
      </w:r>
      <w:r>
        <w:rPr>
          <w:rFonts w:ascii="AppleSystemUIFont" w:eastAsia=".PingFang SC" w:hAnsi="AppleSystemUIFont" w:cs="AppleSystemUIFont"/>
          <w:u w:color="DCA10D"/>
        </w:rPr>
        <w:t xml:space="preserve"> there's ever been.  </w:t>
      </w:r>
      <w:r>
        <w:rPr>
          <w:rFonts w:ascii=".PingFang SC" w:eastAsia=".PingFang SC" w:hAnsi="AppleSystemUIFont" w:cs=".PingFang SC" w:hint="eastAsia"/>
          <w:u w:color="DCA10D"/>
        </w:rPr>
        <w:t>警方这次缴获的海洛因是迄今为止数目最大的几宗之一。</w:t>
      </w:r>
      <w:r>
        <w:rPr>
          <w:rFonts w:ascii="AppleSystemUIFont" w:eastAsia=".PingFang SC" w:hAnsi="AppleSystemUIFont" w:cs="AppleSystemUIFont"/>
          <w:u w:color="DCA10D"/>
        </w:rPr>
        <w:t xml:space="preserve">  </w:t>
      </w:r>
    </w:p>
    <w:p w14:paraId="05F3723E" w14:textId="77777777" w:rsidR="008C445A" w:rsidRDefault="008C445A" w:rsidP="008C445A">
      <w:pPr>
        <w:numPr>
          <w:ilvl w:val="0"/>
          <w:numId w:val="67"/>
        </w:numPr>
        <w:autoSpaceDE w:val="0"/>
        <w:autoSpaceDN w:val="0"/>
        <w:adjustRightInd w:val="0"/>
        <w:ind w:left="0" w:firstLine="0"/>
        <w:rPr>
          <w:rFonts w:ascii="AppleSystemUIFontBold" w:eastAsia=".PingFang SC" w:hAnsi="AppleSystemUIFontBold" w:cs="AppleSystemUIFontBold"/>
          <w:b/>
          <w:bCs/>
          <w:u w:val="single" w:color="DCA10D"/>
        </w:rPr>
      </w:pP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old-fashioned</w:t>
      </w:r>
      <w:r>
        <w:rPr>
          <w:rFonts w:ascii="AppleSystemUIFont" w:eastAsia=".PingFang SC" w:hAnsi="AppleSystemUIFont" w:cs="AppleSystemUIFont"/>
          <w:u w:color="DCA10D"/>
        </w:rPr>
        <w:t xml:space="preserve"> ) [ C ] a sudden attack of an illness, especially one that affects the brain </w:t>
      </w:r>
      <w:r>
        <w:rPr>
          <w:rFonts w:ascii=".PingFang SC" w:eastAsia=".PingFang SC" w:hAnsi="AppleSystemUIFont" w:cs=".PingFang SC" w:hint="eastAsia"/>
          <w:u w:color="DCA10D"/>
        </w:rPr>
        <w:t>（疾病，尤指脑病的）侵袭，发作</w:t>
      </w:r>
      <w:r>
        <w:rPr>
          <w:rFonts w:ascii="AppleSystemUIFont" w:eastAsia=".PingFang SC" w:hAnsi="AppleSystemUIFont" w:cs="AppleSystemUIFont"/>
          <w:u w:color="DCA10D"/>
        </w:rPr>
        <w:t>. If someone has a seizure, they have a sudden violent attack of an illness, especially one that affects their heart or brain. (</w:t>
      </w:r>
      <w:r>
        <w:rPr>
          <w:rFonts w:ascii=".PingFang SC" w:eastAsia=".PingFang SC" w:hAnsi="AppleSystemUIFont" w:cs=".PingFang SC" w:hint="eastAsia"/>
          <w:u w:color="DCA10D"/>
        </w:rPr>
        <w:t>心脏病、脑部疾病等的</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突然发作</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 a cardiac seizure </w:t>
      </w:r>
      <w:r>
        <w:rPr>
          <w:rFonts w:ascii=".PingFang SC" w:eastAsia=".PingFang SC" w:hAnsi="AppleSystemUIFontBold" w:cs=".PingFang SC" w:hint="eastAsia"/>
          <w:b/>
          <w:bCs/>
          <w:u w:val="single" w:color="DCA10D"/>
        </w:rPr>
        <w:t>一次心脏病的发作</w:t>
      </w:r>
      <w:r>
        <w:rPr>
          <w:rFonts w:ascii="AppleSystemUIFontBold" w:eastAsia=".PingFang SC" w:hAnsi="AppleSystemUIFontBold" w:cs="AppleSystemUIFontBold"/>
          <w:b/>
          <w:bCs/>
          <w:u w:val="single" w:color="DCA10D"/>
        </w:rPr>
        <w:t xml:space="preserve">; a stroke seizure: </w:t>
      </w:r>
      <w:r>
        <w:rPr>
          <w:rFonts w:ascii=".PingFang SC" w:eastAsia=".PingFang SC" w:hAnsi="AppleSystemUIFontBold" w:cs=".PingFang SC" w:hint="eastAsia"/>
          <w:b/>
          <w:bCs/>
          <w:u w:val="single" w:color="DCA10D"/>
        </w:rPr>
        <w:t>一次中风的发作</w:t>
      </w:r>
      <w:r>
        <w:rPr>
          <w:rFonts w:ascii="AppleSystemUIFontBold" w:eastAsia=".PingFang SC" w:hAnsi="AppleSystemUIFontBold" w:cs="AppleSystemUIFontBold"/>
          <w:b/>
          <w:bCs/>
          <w:u w:val="single" w:color="DCA10D"/>
        </w:rPr>
        <w:t xml:space="preserve"> ]</w:t>
      </w:r>
    </w:p>
    <w:p w14:paraId="67725B1C"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291E2FEB"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[synthetic products] = artificial</w:t>
      </w:r>
    </w:p>
    <w:p w14:paraId="06210FAF"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ADJ Synthetic products are made from chemicals or artificial substances than being produced naturally by plants or animals (</w:t>
      </w:r>
      <w:r>
        <w:rPr>
          <w:rFonts w:ascii=".PingFang SC" w:eastAsia=".PingFang SC" w:hAnsi="AppleSystemUIFont" w:cs=".PingFang SC" w:hint="eastAsia"/>
          <w:u w:color="DCA10D"/>
        </w:rPr>
        <w:t>人工）合成的</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人造的</w:t>
      </w:r>
      <w:r>
        <w:rPr>
          <w:rFonts w:ascii="AppleSystemUIFont" w:eastAsia=".PingFang SC" w:hAnsi="AppleSystemUIFont" w:cs="AppleSystemUIFont"/>
          <w:u w:color="DCA10D"/>
        </w:rPr>
        <w:t>. [ synthetic chemicals  (</w:t>
      </w:r>
      <w:r>
        <w:rPr>
          <w:rFonts w:ascii=".PingFang SC" w:eastAsia=".PingFang SC" w:hAnsi="AppleSystemUIFont" w:cs=".PingFang SC" w:hint="eastAsia"/>
          <w:u w:color="DCA10D"/>
        </w:rPr>
        <w:t>人工）合成的化学品</w:t>
      </w:r>
      <w:r>
        <w:rPr>
          <w:rFonts w:ascii="AppleSystemUIFont" w:eastAsia=".PingFang SC" w:hAnsi="AppleSystemUIFont" w:cs="AppleSystemUIFont"/>
          <w:u w:color="DCA10D"/>
        </w:rPr>
        <w:t>;  synthetic fibres/materials/fabrics  (</w:t>
      </w:r>
      <w:r>
        <w:rPr>
          <w:rFonts w:ascii=".PingFang SC" w:eastAsia=".PingFang SC" w:hAnsi="AppleSystemUIFont" w:cs=".PingFang SC" w:hint="eastAsia"/>
          <w:u w:color="DCA10D"/>
        </w:rPr>
        <w:t>人工）合成的纤维</w:t>
      </w:r>
      <w:r>
        <w:rPr>
          <w:rFonts w:ascii="AppleSystemUIFont" w:eastAsia=".PingFang SC" w:hAnsi="AppleSystemUIFont" w:cs="AppleSystemUIFont"/>
          <w:u w:color="DCA10D"/>
        </w:rPr>
        <w:t>/</w:t>
      </w:r>
      <w:r>
        <w:rPr>
          <w:rFonts w:ascii=".PingFang SC" w:eastAsia=".PingFang SC" w:hAnsi="AppleSystemUIFont" w:cs=".PingFang SC" w:hint="eastAsia"/>
          <w:u w:color="DCA10D"/>
        </w:rPr>
        <w:t>材料</w:t>
      </w:r>
      <w:r>
        <w:rPr>
          <w:rFonts w:ascii="AppleSystemUIFont" w:eastAsia=".PingFang SC" w:hAnsi="AppleSystemUIFont" w:cs="AppleSystemUIFont"/>
          <w:u w:color="DCA10D"/>
        </w:rPr>
        <w:t>/</w:t>
      </w:r>
      <w:r>
        <w:rPr>
          <w:rFonts w:ascii=".PingFang SC" w:eastAsia=".PingFang SC" w:hAnsi="AppleSystemUIFont" w:cs=".PingFang SC" w:hint="eastAsia"/>
          <w:u w:color="DCA10D"/>
        </w:rPr>
        <w:t>织物</w:t>
      </w:r>
      <w:r>
        <w:rPr>
          <w:rFonts w:ascii="AppleSystemUIFont" w:eastAsia=".PingFang SC" w:hAnsi="AppleSystemUIFont" w:cs="AppleSystemUIFont"/>
          <w:u w:color="DCA10D"/>
        </w:rPr>
        <w:t xml:space="preserve">; synthetic drugs/fabrics </w:t>
      </w:r>
      <w:r>
        <w:rPr>
          <w:rFonts w:ascii=".PingFang SC" w:eastAsia=".PingFang SC" w:hAnsi="AppleSystemUIFont" w:cs=".PingFang SC" w:hint="eastAsia"/>
          <w:u w:color="DCA10D"/>
        </w:rPr>
        <w:t>合成药物╱织物合成的</w:t>
      </w:r>
      <w:r>
        <w:rPr>
          <w:rFonts w:ascii="AppleSystemUIFont" w:eastAsia=".PingFang SC" w:hAnsi="AppleSystemUIFont" w:cs="AppleSystemUIFont"/>
          <w:u w:color="DCA10D"/>
        </w:rPr>
        <w:t xml:space="preserve"> </w:t>
      </w:r>
    </w:p>
    <w:p w14:paraId="3D6360BA"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2882833B" w14:textId="77777777" w:rsidR="008C445A" w:rsidRDefault="008C445A" w:rsidP="008C445A">
      <w:pPr>
        <w:autoSpaceDE w:val="0"/>
        <w:autoSpaceDN w:val="0"/>
        <w:adjustRightInd w:val="0"/>
        <w:rPr>
          <w:rFonts w:ascii="AppleSystemUIFontBold" w:eastAsia=".PingFang SC" w:hAnsi="AppleSystemUIFontBold" w:cs="AppleSystemUIFontBold"/>
          <w:b/>
          <w:bCs/>
          <w:u w:val="single" w:color="DCA10D"/>
        </w:rPr>
      </w:pPr>
      <w:r>
        <w:rPr>
          <w:rFonts w:ascii="AppleSystemUIFont" w:eastAsia=".PingFang SC" w:hAnsi="AppleSystemUIFont" w:cs="AppleSystemUIFont"/>
          <w:u w:color="DCA10D"/>
        </w:rPr>
        <w:t xml:space="preserve">## V-T If you </w:t>
      </w:r>
      <w:r>
        <w:rPr>
          <w:rFonts w:ascii="AppleSystemUIFontBold" w:eastAsia=".PingFang SC" w:hAnsi="AppleSystemUIFontBold" w:cs="AppleSystemUIFontBold"/>
          <w:b/>
          <w:bCs/>
          <w:u w:val="single" w:color="DCA10D"/>
        </w:rPr>
        <w:t xml:space="preserve">downplay a fact or feature, </w:t>
      </w:r>
      <w:r>
        <w:rPr>
          <w:rFonts w:ascii="AppleSystemUIFont" w:eastAsia=".PingFang SC" w:hAnsi="AppleSystemUIFont" w:cs="AppleSystemUIFont"/>
          <w:u w:color="DCA10D"/>
        </w:rPr>
        <w:t>you try to make</w:t>
      </w:r>
      <w:r>
        <w:rPr>
          <w:rFonts w:ascii="AppleSystemUIFontBold" w:eastAsia=".PingFang SC" w:hAnsi="AppleSystemUIFontBold" w:cs="AppleSystemUIFontBold"/>
          <w:b/>
          <w:bCs/>
          <w:u w:val="single" w:color="DCA10D"/>
        </w:rPr>
        <w:t xml:space="preserve"> people think that it is less important or serious than it really is. </w:t>
      </w:r>
      <w:r>
        <w:rPr>
          <w:rFonts w:ascii=".PingFang SC" w:eastAsia=".PingFang SC" w:hAnsi="AppleSystemUIFontBold" w:cs=".PingFang SC" w:hint="eastAsia"/>
          <w:b/>
          <w:bCs/>
          <w:u w:val="single" w:color="DCA10D"/>
        </w:rPr>
        <w:t>轻描淡写</w:t>
      </w:r>
    </w:p>
    <w:p w14:paraId="31F14919"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val="single" w:color="DCA10D"/>
        </w:rPr>
        <w:t xml:space="preserve">e.g. Police sources yesterday </w:t>
      </w:r>
      <w:r>
        <w:rPr>
          <w:rFonts w:ascii="AppleSystemUIFont" w:eastAsia=".PingFang SC" w:hAnsi="AppleSystemUIFont" w:cs="AppleSystemUIFont"/>
          <w:u w:color="DCA10D"/>
        </w:rPr>
        <w:t>downplayed the significance of the security breach.</w:t>
      </w:r>
    </w:p>
    <w:p w14:paraId="108E15AF"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PingFang SC" w:eastAsia=".PingFang SC" w:hAnsi="AppleSystemUIFont" w:cs=".PingFang SC" w:hint="eastAsia"/>
          <w:u w:color="DCA10D"/>
        </w:rPr>
        <w:t>警方昨天的消息对这次安全缺口的重要性轻描淡写。</w:t>
      </w:r>
    </w:p>
    <w:p w14:paraId="35E286A2"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Both Beijing and Taipei tried to downplay the drills that was launched in </w:t>
      </w:r>
      <w:r>
        <w:rPr>
          <w:rFonts w:ascii="AppleSystemUIFontBold" w:eastAsia=".PingFang SC" w:hAnsi="AppleSystemUIFontBold" w:cs="AppleSystemUIFontBold"/>
          <w:b/>
          <w:bCs/>
          <w:u w:color="DCA10D"/>
        </w:rPr>
        <w:t xml:space="preserve">TaiWan Strait. </w:t>
      </w:r>
      <w:r>
        <w:rPr>
          <w:rFonts w:ascii="AppleSystemUIFont" w:eastAsia=".PingFang SC" w:hAnsi="AppleSystemUIFont" w:cs="AppleSystemUIFont"/>
          <w:u w:color="DCA10D"/>
        </w:rPr>
        <w:t xml:space="preserve">However, they come amid tension between the Beijing and Washington over a </w:t>
      </w:r>
      <w:hyperlink r:id="rId25" w:history="1">
        <w:r>
          <w:rPr>
            <w:rFonts w:ascii="AppleSystemUIFont" w:eastAsia=".PingFang SC" w:hAnsi="AppleSystemUIFont" w:cs="AppleSystemUIFont"/>
            <w:color w:val="DCA10D"/>
            <w:u w:val="single" w:color="DCA10D"/>
          </w:rPr>
          <w:t>$2.2 billion US arms sale</w:t>
        </w:r>
      </w:hyperlink>
      <w:r>
        <w:rPr>
          <w:rFonts w:ascii="AppleSystemUIFont" w:eastAsia=".PingFang SC" w:hAnsi="AppleSystemUIFont" w:cs="AppleSystemUIFont"/>
          <w:u w:color="DCA10D"/>
        </w:rPr>
        <w:t xml:space="preserve"> to Taiwan, and also </w:t>
      </w:r>
      <w:r>
        <w:rPr>
          <w:rFonts w:ascii="AppleSystemUIFontBold" w:eastAsia=".PingFang SC" w:hAnsi="AppleSystemUIFontBold" w:cs="AppleSystemUIFontBold"/>
          <w:b/>
          <w:bCs/>
          <w:u w:color="DCA10D"/>
        </w:rPr>
        <w:t xml:space="preserve">coincide with </w:t>
      </w:r>
      <w:r>
        <w:rPr>
          <w:rFonts w:ascii="AppleSystemUIFont" w:eastAsia=".PingFang SC" w:hAnsi="AppleSystemUIFont" w:cs="AppleSystemUIFont"/>
          <w:u w:color="DCA10D"/>
        </w:rPr>
        <w:t xml:space="preserve">a trip by Taiwan President Tsai Ing-wen to the United States as she prepares to </w:t>
      </w:r>
      <w:r>
        <w:rPr>
          <w:rFonts w:ascii="AppleSystemUIFontBold" w:eastAsia=".PingFang SC" w:hAnsi="AppleSystemUIFontBold" w:cs="AppleSystemUIFontBold"/>
          <w:b/>
          <w:bCs/>
          <w:u w:val="single" w:color="DCA10D"/>
        </w:rPr>
        <w:t xml:space="preserve">shore up support </w:t>
      </w:r>
      <w:r>
        <w:rPr>
          <w:rFonts w:ascii="AppleSystemUIFont" w:eastAsia=".PingFang SC" w:hAnsi="AppleSystemUIFont" w:cs="AppleSystemUIFont"/>
          <w:u w:color="DCA10D"/>
        </w:rPr>
        <w:t xml:space="preserve">among the island's allies in the Caribbean. On Friday, China threatened to </w:t>
      </w:r>
      <w:hyperlink r:id="rId26" w:history="1">
        <w:r>
          <w:rPr>
            <w:rFonts w:ascii="AppleSystemUIFontBold" w:eastAsia=".PingFang SC" w:hAnsi="AppleSystemUIFontBold" w:cs="AppleSystemUIFontBold"/>
            <w:b/>
            <w:bCs/>
            <w:color w:val="DCA10D"/>
            <w:u w:val="single" w:color="DCA10D"/>
          </w:rPr>
          <w:t>impose sanctions</w:t>
        </w:r>
      </w:hyperlink>
      <w:r>
        <w:rPr>
          <w:rFonts w:ascii="AppleSystemUIFontBold" w:eastAsia=".PingFang SC" w:hAnsi="AppleSystemUIFontBold" w:cs="AppleSystemUIFontBold"/>
          <w:b/>
          <w:bCs/>
          <w:u w:color="DCA10D"/>
        </w:rPr>
        <w:t xml:space="preserve"> against</w:t>
      </w:r>
      <w:r>
        <w:rPr>
          <w:rFonts w:ascii="AppleSystemUIFont" w:eastAsia=".PingFang SC" w:hAnsi="AppleSystemUIFont" w:cs="AppleSystemUIFont"/>
          <w:u w:color="DCA10D"/>
        </w:rPr>
        <w:t xml:space="preserve"> any US companies who sold weapons to Taiwan. Chinese Ambassador to the US Cui Tiankai made it clear on Friday on Twitter that any attempt</w:t>
      </w:r>
      <w:r>
        <w:rPr>
          <w:rFonts w:ascii="AppleSystemUIFont" w:eastAsia=".PingFang SC" w:hAnsi="AppleSystemUIFont" w:cs="AppleSystemUIFont"/>
          <w:strike/>
          <w:u w:color="DCA10D"/>
        </w:rPr>
        <w:t>s</w:t>
      </w:r>
      <w:r>
        <w:rPr>
          <w:rFonts w:ascii="AppleSystemUIFont" w:eastAsia=".PingFang SC" w:hAnsi="AppleSystemUIFont" w:cs="AppleSystemUIFont"/>
          <w:u w:color="DCA10D"/>
        </w:rPr>
        <w:t xml:space="preserve"> by the US government to "split" Taiwan from China would </w:t>
      </w:r>
      <w:r>
        <w:rPr>
          <w:rFonts w:ascii="AppleSystemUIFontBold" w:eastAsia=".PingFang SC" w:hAnsi="AppleSystemUIFontBold" w:cs="AppleSystemUIFontBold"/>
          <w:b/>
          <w:bCs/>
          <w:u w:color="DCA10D"/>
        </w:rPr>
        <w:t>provoke</w:t>
      </w:r>
      <w:r>
        <w:rPr>
          <w:rFonts w:ascii="AppleSystemUIFont" w:eastAsia=".PingFang SC" w:hAnsi="AppleSystemUIFont" w:cs="AppleSystemUIFont"/>
          <w:u w:color="DCA10D"/>
        </w:rPr>
        <w:t xml:space="preserve"> a swift response. "Those who</w:t>
      </w:r>
      <w:r>
        <w:rPr>
          <w:rFonts w:ascii="AppleSystemUIFontBold" w:eastAsia=".PingFang SC" w:hAnsi="AppleSystemUIFontBold" w:cs="AppleSystemUIFontBold"/>
          <w:b/>
          <w:bCs/>
          <w:u w:val="single" w:color="DCA10D"/>
        </w:rPr>
        <w:t xml:space="preserve"> play with fire</w:t>
      </w:r>
      <w:r>
        <w:rPr>
          <w:rFonts w:ascii="AppleSystemUIFont" w:eastAsia=".PingFang SC" w:hAnsi="AppleSystemUIFont" w:cs="AppleSystemUIFont"/>
          <w:u w:color="DCA10D"/>
        </w:rPr>
        <w:t xml:space="preserve"> will only get themselves burned. Period,"</w:t>
      </w:r>
      <w:hyperlink r:id="rId27" w:history="1">
        <w:r>
          <w:rPr>
            <w:rFonts w:ascii="AppleSystemUIFont" w:eastAsia=".PingFang SC" w:hAnsi="AppleSystemUIFont" w:cs="AppleSystemUIFont"/>
            <w:color w:val="DCA10D"/>
            <w:u w:val="single" w:color="DCA10D"/>
          </w:rPr>
          <w:t xml:space="preserve"> he tweeted.</w:t>
        </w:r>
      </w:hyperlink>
    </w:p>
    <w:p w14:paraId="4E53C732"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F0DBAE7"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lastRenderedPageBreak/>
        <w:t xml:space="preserve">## [ransack a place; ransack sth ], ransack, ransacked, ransacked: </w:t>
      </w:r>
      <w:r>
        <w:rPr>
          <w:rFonts w:ascii="AppleSystemUIFont" w:eastAsia=".PingFang SC" w:hAnsi="AppleSystemUIFont" w:cs="AppleSystemUIFont"/>
          <w:u w:color="DCA10D"/>
        </w:rPr>
        <w:t xml:space="preserve">to make a place untidy, messy, </w:t>
      </w:r>
      <w:r>
        <w:rPr>
          <w:rFonts w:ascii="AppleSystemUIFontBold" w:eastAsia=".PingFang SC" w:hAnsi="AppleSystemUIFontBold" w:cs="AppleSystemUIFontBold"/>
          <w:b/>
          <w:bCs/>
          <w:u w:color="DCA10D"/>
        </w:rPr>
        <w:t>in an disarray</w:t>
      </w:r>
      <w:r>
        <w:rPr>
          <w:rFonts w:ascii="AppleSystemUIFont" w:eastAsia=".PingFang SC" w:hAnsi="AppleSystemUIFont" w:cs="AppleSystemUIFont"/>
          <w:u w:color="DCA10D"/>
        </w:rPr>
        <w:t>, causing damage, because you are looking for sth in a quick and careless way.  (</w:t>
      </w:r>
      <w:r>
        <w:rPr>
          <w:rFonts w:ascii=".PingFang SC" w:eastAsia=".PingFang SC" w:hAnsi="AppleSystemUIFont" w:cs=".PingFang SC" w:hint="eastAsia"/>
          <w:u w:color="DCA10D"/>
        </w:rPr>
        <w:t>为找东西）把</w:t>
      </w:r>
      <w:r>
        <w:rPr>
          <w:rFonts w:ascii="AppleSystemUIFont" w:eastAsia=".PingFang SC" w:hAnsi="AppleSystemUIFont" w:cs="AppleSystemUIFont"/>
          <w:u w:color="DCA10D"/>
        </w:rPr>
        <w:t>…</w:t>
      </w:r>
      <w:r>
        <w:rPr>
          <w:rFonts w:ascii=".PingFang SC" w:eastAsia=".PingFang SC" w:hAnsi="AppleSystemUIFont" w:cs=".PingFang SC" w:hint="eastAsia"/>
          <w:u w:color="DCA10D"/>
        </w:rPr>
        <w:t>翻腾得乱七八糟</w:t>
      </w:r>
      <w:r>
        <w:rPr>
          <w:rFonts w:ascii="AppleSystemUIFont" w:eastAsia=".PingFang SC" w:hAnsi="AppleSystemUIFont" w:cs="AppleSystemUIFont"/>
          <w:u w:color="DCA10D"/>
        </w:rPr>
        <w:t>/</w:t>
      </w:r>
      <w:r>
        <w:rPr>
          <w:rFonts w:ascii=".PingFang SC" w:eastAsia=".PingFang SC" w:hAnsi="AppleSystemUIFont" w:cs=".PingFang SC" w:hint="eastAsia"/>
          <w:u w:color="DCA10D"/>
        </w:rPr>
        <w:t>翻箱倒柜的找东西</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洗劫</w:t>
      </w:r>
      <w:r>
        <w:rPr>
          <w:rFonts w:ascii="AppleSystemUIFont" w:eastAsia=".PingFang SC" w:hAnsi="AppleSystemUIFont" w:cs="AppleSystemUIFont"/>
          <w:u w:color="DCA10D"/>
        </w:rPr>
        <w:t xml:space="preserve">   V.S.     </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解雇</w:t>
      </w:r>
      <w:r>
        <w:rPr>
          <w:rFonts w:ascii="AppleSystemUIFontBold" w:eastAsia=".PingFang SC" w:hAnsi="AppleSystemUIFontBold" w:cs="AppleSystemUIFontBold"/>
          <w:b/>
          <w:bCs/>
          <w:u w:color="DCA10D"/>
        </w:rPr>
        <w:t xml:space="preserve"> sack sb.  = fire sb. = dismiss sb = axe workforces]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 house had been </w:t>
      </w:r>
      <w:r>
        <w:rPr>
          <w:rFonts w:ascii="AppleSystemUIFontBold" w:eastAsia=".PingFang SC" w:hAnsi="AppleSystemUIFontBold" w:cs="AppleSystemUIFontBold"/>
          <w:b/>
          <w:bCs/>
          <w:u w:color="DCA10D"/>
        </w:rPr>
        <w:t>ransacked by burglars.</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这房子遭到了盗贼的洗劫。</w:t>
      </w:r>
      <w:r>
        <w:rPr>
          <w:rFonts w:ascii="AppleSystemUIFont" w:eastAsia=".PingFang SC" w:hAnsi="AppleSystemUIFont" w:cs="AppleSystemUIFont"/>
          <w:u w:color="DCA10D"/>
        </w:rPr>
        <w:t xml:space="preserve">  </w:t>
      </w:r>
    </w:p>
    <w:p w14:paraId="4CC825C8"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She </w:t>
      </w:r>
      <w:r>
        <w:rPr>
          <w:rFonts w:ascii="AppleSystemUIFontBold" w:eastAsia=".PingFang SC" w:hAnsi="AppleSystemUIFontBold" w:cs="AppleSystemUIFontBold"/>
          <w:b/>
          <w:bCs/>
          <w:u w:color="DCA10D"/>
        </w:rPr>
        <w:t xml:space="preserve">ransacked my apartment </w:t>
      </w:r>
      <w:r>
        <w:rPr>
          <w:rFonts w:ascii="AppleSystemUIFont" w:eastAsia=".PingFang SC" w:hAnsi="AppleSystemUIFont" w:cs="AppleSystemUIFont"/>
          <w:u w:color="DCA10D"/>
        </w:rPr>
        <w:t xml:space="preserve">for the bankbook.  </w:t>
      </w:r>
      <w:r>
        <w:rPr>
          <w:rFonts w:ascii=".PingFang SC" w:eastAsia=".PingFang SC" w:hAnsi="AppleSystemUIFont" w:cs=".PingFang SC" w:hint="eastAsia"/>
          <w:u w:color="DCA10D"/>
        </w:rPr>
        <w:t>她在我公寓里到处搜索寻找存折。</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But he said </w:t>
      </w:r>
      <w:r>
        <w:rPr>
          <w:rFonts w:ascii="AppleSystemUIFontBold" w:eastAsia=".PingFang SC" w:hAnsi="AppleSystemUIFontBold" w:cs="AppleSystemUIFontBold"/>
          <w:b/>
          <w:bCs/>
          <w:u w:color="DCA10D"/>
        </w:rPr>
        <w:t>archaeologists</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古学家</w:t>
      </w:r>
      <w:r>
        <w:rPr>
          <w:rFonts w:ascii="AppleSystemUIFont" w:eastAsia=".PingFang SC" w:hAnsi="AppleSystemUIFont" w:cs="AppleSystemUIFont"/>
          <w:u w:color="DCA10D"/>
        </w:rPr>
        <w:t xml:space="preserve"> were struggling to race against </w:t>
      </w:r>
      <w:r>
        <w:rPr>
          <w:rFonts w:ascii="AppleSystemUIFontBold" w:eastAsia=".PingFang SC" w:hAnsi="AppleSystemUIFontBold" w:cs="AppleSystemUIFontBold"/>
          <w:b/>
          <w:bCs/>
          <w:u w:color="DCA10D"/>
        </w:rPr>
        <w:t>looters</w:t>
      </w:r>
      <w:r>
        <w:rPr>
          <w:rFonts w:ascii="AppleSystemUIFont" w:eastAsia=".PingFang SC" w:hAnsi="AppleSystemUIFont" w:cs="AppleSystemUIFont"/>
          <w:u w:color="DCA10D"/>
        </w:rPr>
        <w:t xml:space="preserve">, who often </w:t>
      </w:r>
      <w:r>
        <w:rPr>
          <w:rFonts w:ascii="AppleSystemUIFontBold" w:eastAsia=".PingFang SC" w:hAnsi="AppleSystemUIFontBold" w:cs="AppleSystemUIFontBold"/>
          <w:b/>
          <w:bCs/>
          <w:u w:val="single" w:color="DCA10D"/>
        </w:rPr>
        <w:t>ransack ancient sites</w:t>
      </w:r>
      <w:r>
        <w:rPr>
          <w:rFonts w:ascii="AppleSystemUIFont" w:eastAsia=".PingFang SC" w:hAnsi="AppleSystemUIFont" w:cs="AppleSystemUIFont"/>
          <w:u w:color="DCA10D"/>
        </w:rPr>
        <w:t xml:space="preserve"> before the experts can get to them.  </w:t>
      </w:r>
      <w:r>
        <w:rPr>
          <w:rFonts w:ascii=".PingFang SC" w:eastAsia=".PingFang SC" w:hAnsi="AppleSystemUIFont" w:cs=".PingFang SC" w:hint="eastAsia"/>
          <w:u w:color="DCA10D"/>
        </w:rPr>
        <w:t>古址往往会被盗墓者的洗劫。</w:t>
      </w:r>
      <w:r>
        <w:rPr>
          <w:rFonts w:ascii="AppleSystemUIFont" w:eastAsia=".PingFang SC" w:hAnsi="AppleSystemUIFont" w:cs="AppleSystemUIFont"/>
          <w:u w:color="DCA10D"/>
        </w:rPr>
        <w:t xml:space="preserve">  </w:t>
      </w:r>
    </w:p>
    <w:p w14:paraId="355E38DB"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AB8032B"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penthouse /</w:t>
      </w:r>
      <w:r>
        <w:rPr>
          <w:rFonts w:ascii="Lucida Grande" w:eastAsia=".PingFang SC" w:hAnsi="Lucida Grande" w:cs="Lucida Grande"/>
          <w:b/>
          <w:bCs/>
          <w:u w:color="DCA10D"/>
        </w:rPr>
        <w:t>ˈ</w:t>
      </w:r>
      <w:r>
        <w:rPr>
          <w:rFonts w:ascii="AppleSystemUIFontBold" w:eastAsia=".PingFang SC" w:hAnsi="AppleSystemUIFontBold" w:cs="AppleSystemUIFontBold"/>
          <w:b/>
          <w:bCs/>
          <w:u w:color="DCA10D"/>
        </w:rPr>
        <w:t>p</w:t>
      </w:r>
      <w:r>
        <w:rPr>
          <w:rFonts w:ascii="Lucida Grande" w:eastAsia=".PingFang SC" w:hAnsi="Lucida Grande" w:cs="Lucida Grande"/>
          <w:b/>
          <w:bCs/>
          <w:u w:color="DCA10D"/>
        </w:rPr>
        <w:t>ɛ</w:t>
      </w:r>
      <w:r>
        <w:rPr>
          <w:rFonts w:ascii="AppleSystemUIFontBold" w:eastAsia=".PingFang SC" w:hAnsi="AppleSystemUIFontBold" w:cs="AppleSystemUIFontBold"/>
          <w:b/>
          <w:bCs/>
          <w:u w:color="DCA10D"/>
        </w:rPr>
        <w:t>nt</w:t>
      </w:r>
      <w:r>
        <w:rPr>
          <w:rFonts w:ascii="Lucida Grande" w:eastAsia=".PingFang SC" w:hAnsi="Lucida Grande" w:cs="Lucida Grande"/>
          <w:b/>
          <w:bCs/>
          <w:u w:color="DCA10D"/>
        </w:rPr>
        <w:t>ˌ</w:t>
      </w:r>
      <w:r>
        <w:rPr>
          <w:rFonts w:ascii="AppleSystemUIFontBold" w:eastAsia=".PingFang SC" w:hAnsi="AppleSystemUIFontBold" w:cs="AppleSystemUIFontBold"/>
          <w:b/>
          <w:bCs/>
          <w:u w:color="DCA10D"/>
        </w:rPr>
        <w:t>ha</w:t>
      </w:r>
      <w:r>
        <w:rPr>
          <w:rFonts w:ascii="Lucida Grande" w:eastAsia=".PingFang SC" w:hAnsi="Lucida Grande" w:cs="Lucida Grande"/>
          <w:b/>
          <w:bCs/>
          <w:u w:color="DCA10D"/>
        </w:rPr>
        <w:t>ʊ</w:t>
      </w:r>
      <w:r>
        <w:rPr>
          <w:rFonts w:ascii="AppleSystemUIFontBold" w:eastAsia=".PingFang SC" w:hAnsi="AppleSystemUIFontBold" w:cs="AppleSystemUIFontBold"/>
          <w:b/>
          <w:bCs/>
          <w:u w:color="DCA10D"/>
        </w:rPr>
        <w:t>s/ or “penthouse apartment”</w:t>
      </w:r>
    </w:p>
    <w:p w14:paraId="005E921E"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A penthouse or a penthouse apartment or suite is a luxurious apartment or set of rooms </w:t>
      </w:r>
      <w:r>
        <w:rPr>
          <w:rFonts w:ascii="AppleSystemUIFontBold" w:eastAsia=".PingFang SC" w:hAnsi="AppleSystemUIFontBold" w:cs="AppleSystemUIFontBold"/>
          <w:b/>
          <w:bCs/>
          <w:u w:color="DCA10D"/>
        </w:rPr>
        <w:t>at the top of a tall building. “</w:t>
      </w:r>
      <w:r>
        <w:rPr>
          <w:rFonts w:ascii=".PingFang SC" w:eastAsia=".PingFang SC" w:hAnsi="AppleSystemUIFontBold" w:cs=".PingFang SC" w:hint="eastAsia"/>
          <w:u w:color="DCA10D"/>
        </w:rPr>
        <w:t>顶层”豪华公寓</w:t>
      </w:r>
      <w:r>
        <w:rPr>
          <w:rFonts w:ascii="AppleSystemUIFont" w:eastAsia=".PingFang SC" w:hAnsi="AppleSystemUIFont" w:cs="AppleSystemUIFont"/>
          <w:u w:color="DCA10D"/>
        </w:rPr>
        <w:t>; “</w:t>
      </w:r>
      <w:r>
        <w:rPr>
          <w:rFonts w:ascii=".PingFang SC" w:eastAsia=".PingFang SC" w:hAnsi="AppleSystemUIFont" w:cs=".PingFang SC" w:hint="eastAsia"/>
          <w:u w:color="DCA10D"/>
        </w:rPr>
        <w:t>顶层”豪华套间</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..her </w:t>
      </w:r>
      <w:r>
        <w:rPr>
          <w:rFonts w:ascii="AppleSystemUIFontBold" w:eastAsia=".PingFang SC" w:hAnsi="AppleSystemUIFontBold" w:cs="AppleSystemUIFontBold"/>
          <w:b/>
          <w:bCs/>
          <w:u w:color="DCA10D"/>
        </w:rPr>
        <w:t>swanky</w:t>
      </w:r>
      <w:r>
        <w:rPr>
          <w:rFonts w:ascii=".PingFang SC" w:eastAsia=".PingFang SC" w:hAnsi="AppleSystemUIFontBold" w:cs=".PingFang SC" w:hint="eastAsia"/>
          <w:u w:color="DCA10D"/>
        </w:rPr>
        <w:t>奢华的</w:t>
      </w:r>
      <w:r>
        <w:rPr>
          <w:rFonts w:ascii="AppleSystemUIFont" w:eastAsia=".PingFang SC" w:hAnsi="AppleSystemUIFont" w:cs="AppleSystemUIFont"/>
          <w:u w:color="DCA10D"/>
        </w:rPr>
        <w:t xml:space="preserve"> penthouse in Manhattan. …</w:t>
      </w:r>
      <w:r>
        <w:rPr>
          <w:rFonts w:ascii=".PingFang SC" w:eastAsia=".PingFang SC" w:hAnsi="AppleSystemUIFont" w:cs=".PingFang SC" w:hint="eastAsia"/>
          <w:u w:color="DCA10D"/>
        </w:rPr>
        <w:t>她的曼哈顿</w:t>
      </w:r>
      <w:r>
        <w:rPr>
          <w:rFonts w:ascii=".PingFang SC" w:eastAsia=".PingFang SC" w:hAnsi="AppleSystemUIFont" w:cs=".PingFang SC"/>
          <w:u w:color="DCA10D"/>
        </w:rPr>
        <w:t xml:space="preserve"> </w:t>
      </w:r>
      <w:r>
        <w:rPr>
          <w:rFonts w:ascii=".PingFang SC" w:eastAsia=".PingFang SC" w:hAnsi="AppleSystemUIFont" w:cs=".PingFang SC" w:hint="eastAsia"/>
          <w:u w:color="DCA10D"/>
        </w:rPr>
        <w:t>奢华的</w:t>
      </w:r>
      <w:r>
        <w:rPr>
          <w:rFonts w:ascii="AppleSystemUIFont" w:eastAsia=".PingFang SC" w:hAnsi="AppleSystemUIFont" w:cs="AppleSystemUIFont"/>
          <w:u w:color="DCA10D"/>
        </w:rPr>
        <w:t>”</w:t>
      </w:r>
      <w:r>
        <w:rPr>
          <w:rFonts w:ascii=".PingFang SC" w:eastAsia=".PingFang SC" w:hAnsi="AppleSystemUIFont" w:cs=".PingFang SC" w:hint="eastAsia"/>
          <w:u w:color="DCA10D"/>
        </w:rPr>
        <w:t>顶层公寓。</w:t>
      </w:r>
      <w:r>
        <w:rPr>
          <w:rFonts w:ascii="MS Gothic" w:eastAsia="MS Gothic" w:hAnsi="MS Gothic" w:cs="MS Gothic" w:hint="eastAsia"/>
          <w:u w:color="DCA10D"/>
        </w:rPr>
        <w:t>  </w:t>
      </w:r>
    </w:p>
    <w:p w14:paraId="4718485D"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barbaric</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/b</w:t>
      </w:r>
      <w:r>
        <w:rPr>
          <w:rFonts w:ascii="System Font" w:eastAsia=".PingFang SC" w:hAnsi="System Font" w:cs="System Font"/>
          <w:u w:color="DCA10D"/>
        </w:rPr>
        <w:t>ɑːˈ</w:t>
      </w:r>
      <w:r>
        <w:rPr>
          <w:rFonts w:ascii="AppleSystemUIFontItalic" w:eastAsia=".PingFang SC" w:hAnsi="AppleSystemUIFontItalic" w:cs="AppleSystemUIFontItalic"/>
          <w:i/>
          <w:iCs/>
          <w:u w:color="DCA10D"/>
        </w:rPr>
        <w:t>bær</w:t>
      </w:r>
      <w:r>
        <w:rPr>
          <w:rFonts w:ascii="System Font" w:eastAsia=".PingFang SC" w:hAnsi="System Font" w:cs="System Font"/>
          <w:u w:color="DCA10D"/>
        </w:rPr>
        <w:t>ɪ</w:t>
      </w:r>
      <w:r>
        <w:rPr>
          <w:rFonts w:ascii="AppleSystemUIFontItalic" w:eastAsia=".PingFang SC" w:hAnsi="AppleSystemUIFontItalic" w:cs="AppleSystemUIFontItalic"/>
          <w:i/>
          <w:iCs/>
          <w:u w:color="DCA10D"/>
        </w:rPr>
        <w:t>k/</w:t>
      </w:r>
    </w:p>
    <w:p w14:paraId="099CEBDC"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ADJ f you describe someone's behaviour as barbaric, you strongly disapprove of it because you think that it is extremely cruel or </w:t>
      </w:r>
      <w:r>
        <w:rPr>
          <w:rFonts w:ascii="AppleSystemUIFontBold" w:eastAsia=".PingFang SC" w:hAnsi="AppleSystemUIFontBold" w:cs="AppleSystemUIFontBold"/>
          <w:b/>
          <w:bCs/>
          <w:u w:color="DCA10D"/>
        </w:rPr>
        <w:t>uncivilized</w:t>
      </w:r>
      <w:r>
        <w:rPr>
          <w:rFonts w:ascii="AppleSystemUIFont" w:eastAsia=".PingFang SC" w:hAnsi="AppleSystemUIFont" w:cs="AppleSystemUIFont"/>
          <w:u w:color="DCA10D"/>
        </w:rPr>
        <w:t xml:space="preserve">, and violent and not as expected from people who are educated and respect each other </w:t>
      </w:r>
      <w:r>
        <w:rPr>
          <w:rFonts w:ascii=".PingFang SC" w:eastAsia=".PingFang SC" w:hAnsi="AppleSystemUIFont" w:cs=".PingFang SC" w:hint="eastAsia"/>
          <w:u w:color="DCA10D"/>
        </w:rPr>
        <w:t>野蛮的（不文明的</w:t>
      </w:r>
      <w:r>
        <w:rPr>
          <w:rFonts w:ascii="AppleSystemUIFont" w:eastAsia=".PingFang SC" w:hAnsi="AppleSystemUIFont" w:cs="AppleSystemUIFont"/>
          <w:u w:color="DCA10D"/>
        </w:rPr>
        <w:t xml:space="preserve"> ); </w:t>
      </w:r>
      <w:r>
        <w:rPr>
          <w:rFonts w:ascii=".PingFang SC" w:eastAsia=".PingFang SC" w:hAnsi="AppleSystemUIFont" w:cs=".PingFang SC" w:hint="eastAsia"/>
          <w:u w:color="DCA10D"/>
        </w:rPr>
        <w:t>没有文化的</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Bold" w:eastAsia=".PingFang SC" w:hAnsi="AppleSystemUIFontBold" w:cs="AppleSystemUIFontBold"/>
          <w:b/>
          <w:bCs/>
          <w:u w:color="DCA10D"/>
        </w:rPr>
        <w:t xml:space="preserve">[ a barbaric act/custom/ritual </w:t>
      </w:r>
      <w:r>
        <w:rPr>
          <w:rFonts w:ascii=".PingFang SC" w:eastAsia=".PingFang SC" w:hAnsi="AppleSystemUIFontBold" w:cs=".PingFang SC" w:hint="eastAsia"/>
          <w:b/>
          <w:bCs/>
          <w:u w:color="DCA10D"/>
        </w:rPr>
        <w:t>野蛮的行为╱习俗╱仪式</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w:t>
      </w:r>
    </w:p>
    <w:p w14:paraId="64111124"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The way these animals are killed is barbaric. </w:t>
      </w:r>
      <w:r>
        <w:rPr>
          <w:rFonts w:ascii=".PingFang SC" w:eastAsia=".PingFang SC" w:hAnsi="AppleSystemUIFont" w:cs=".PingFang SC" w:hint="eastAsia"/>
          <w:u w:color="DCA10D"/>
        </w:rPr>
        <w:t>宰杀这些动物的手段很残忍</w:t>
      </w:r>
      <w:r>
        <w:rPr>
          <w:rFonts w:ascii="AppleSystemUIFont" w:eastAsia=".PingFang SC" w:hAnsi="AppleSystemUIFont" w:cs="AppleSystemUIFont"/>
          <w:u w:color="DCA10D"/>
        </w:rPr>
        <w:t xml:space="preserve"> </w:t>
      </w:r>
    </w:p>
    <w:p w14:paraId="7DCB711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e.g. This barbaric treatment of animals has no place in any decent society.  </w:t>
      </w:r>
      <w:r>
        <w:rPr>
          <w:rFonts w:ascii=".PingFang SC" w:eastAsia=".PingFang SC" w:hAnsi="AppleSystemUIFont" w:cs=".PingFang SC" w:hint="eastAsia"/>
          <w:u w:color="DCA10D"/>
        </w:rPr>
        <w:t>对动物的这种虐待在任何文明的社会里都是无法容忍的。</w:t>
      </w:r>
      <w:r>
        <w:rPr>
          <w:rFonts w:ascii="MS Gothic" w:eastAsia="MS Gothic" w:hAnsi="MS Gothic" w:cs="MS Gothic" w:hint="eastAsia"/>
          <w:u w:color="DCA10D"/>
        </w:rPr>
        <w:t>  </w:t>
      </w:r>
      <w:r>
        <w:rPr>
          <w:rFonts w:ascii="AppleSystemUIFontBold" w:eastAsia=".PingFang SC" w:hAnsi="AppleSystemUIFontBold" w:cs="AppleSystemUIFontBold"/>
          <w:b/>
          <w:bCs/>
          <w:u w:color="DCA10D"/>
        </w:rPr>
        <w:t>## barbarian  /bɑr</w:t>
      </w:r>
      <w:r>
        <w:rPr>
          <w:rFonts w:ascii="Lucida Grande" w:eastAsia=".PingFang SC" w:hAnsi="Lucida Grande" w:cs="Lucida Grande"/>
          <w:b/>
          <w:bCs/>
          <w:u w:color="DCA10D"/>
        </w:rPr>
        <w:t>ˋ</w:t>
      </w:r>
      <w:r>
        <w:rPr>
          <w:rFonts w:ascii="AppleSystemUIFontBold" w:eastAsia=".PingFang SC" w:hAnsi="AppleSystemUIFontBold" w:cs="AppleSystemUIFontBold"/>
          <w:b/>
          <w:bCs/>
          <w:u w:color="DCA10D"/>
        </w:rPr>
        <w:t>bɛrɪən / n.</w:t>
      </w:r>
    </w:p>
    <w:p w14:paraId="00BE3F20" w14:textId="77777777" w:rsidR="008C445A" w:rsidRDefault="008C445A" w:rsidP="008C445A">
      <w:pPr>
        <w:numPr>
          <w:ilvl w:val="0"/>
          <w:numId w:val="68"/>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someone from a different tribe or land, who people believe to be wild and not </w:t>
      </w:r>
      <w:r>
        <w:rPr>
          <w:rFonts w:ascii="AppleSystemUIFontBoldItalic" w:eastAsia=".PingFang SC" w:hAnsi="AppleSystemUIFontBoldItalic" w:cs="AppleSystemUIFontBoldItalic"/>
          <w:b/>
          <w:bCs/>
          <w:i/>
          <w:iCs/>
          <w:u w:color="DCA10D"/>
        </w:rPr>
        <w:t>civilized</w:t>
      </w:r>
      <w:r>
        <w:rPr>
          <w:rFonts w:ascii="AppleSystemUIFontItalic" w:eastAsia=".PingFang SC" w:hAnsi="AppleSystemUIFontItalic" w:cs="AppleSystemUIFontItalic"/>
          <w:i/>
          <w:iCs/>
          <w:u w:color="DCA10D"/>
        </w:rPr>
        <w:t xml:space="preserve"> </w:t>
      </w:r>
      <w:r>
        <w:rPr>
          <w:rFonts w:ascii="MS Gothic" w:eastAsia="MS Gothic" w:hAnsi="MS Gothic" w:cs="MS Gothic" w:hint="eastAsia"/>
          <w:u w:color="DCA10D"/>
        </w:rPr>
        <w:t> </w:t>
      </w:r>
      <w:r>
        <w:rPr>
          <w:rFonts w:ascii=".PingFang SC" w:eastAsia=".PingFang SC" w:hAnsi="AppleSystemUIFont" w:cs=".PingFang SC" w:hint="eastAsia"/>
          <w:u w:color="DCA10D"/>
        </w:rPr>
        <w:t>野蛮人，未开化的人</w:t>
      </w:r>
      <w:r>
        <w:rPr>
          <w:rFonts w:ascii="AppleSystemUIFont" w:eastAsia=".PingFang SC" w:hAnsi="AppleSystemUIFont" w:cs="AppleSystemUIFont"/>
          <w:u w:color="DCA10D"/>
        </w:rPr>
        <w:t xml:space="preserve">  e.g.  The Roman Empire came under severe pressure from the barbarians across the Rhine. </w:t>
      </w:r>
      <w:r>
        <w:rPr>
          <w:rFonts w:ascii=".PingFang SC" w:eastAsia=".PingFang SC" w:hAnsi="AppleSystemUIFont" w:cs=".PingFang SC" w:hint="eastAsia"/>
          <w:u w:color="DCA10D"/>
        </w:rPr>
        <w:t>罗马帝国受到了来自莱茵河对岸的蛮族的巨大压力。</w:t>
      </w:r>
    </w:p>
    <w:p w14:paraId="1D8851EB" w14:textId="77777777" w:rsidR="008C445A" w:rsidRDefault="008C445A" w:rsidP="008C445A">
      <w:pPr>
        <w:numPr>
          <w:ilvl w:val="0"/>
          <w:numId w:val="68"/>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someone who does not behave properly, and does not show proper respect for education, art etc  (</w:t>
      </w:r>
      <w:r>
        <w:rPr>
          <w:rFonts w:ascii=".PingFang SC" w:eastAsia=".PingFang SC" w:hAnsi="AppleSystemUIFont" w:cs=".PingFang SC" w:hint="eastAsia"/>
          <w:u w:color="DCA10D"/>
        </w:rPr>
        <w:t>没有文化的</w:t>
      </w:r>
      <w:r>
        <w:rPr>
          <w:rFonts w:ascii="AppleSystemUIFont" w:eastAsia=".PingFang SC" w:hAnsi="AppleSystemUIFont" w:cs="AppleSystemUIFont"/>
          <w:u w:color="DCA10D"/>
        </w:rPr>
        <w:t>)</w:t>
      </w:r>
      <w:r>
        <w:rPr>
          <w:rFonts w:ascii=".PingFang SC" w:eastAsia=".PingFang SC" w:hAnsi="AppleSystemUIFont" w:cs=".PingFang SC" w:hint="eastAsia"/>
          <w:u w:color="DCA10D"/>
        </w:rPr>
        <w:t>大老粗</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，无教养的人，粗野的人</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没有文化的</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大老粗</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，无教养的人</w:t>
      </w:r>
      <w:r>
        <w:rPr>
          <w:rFonts w:ascii="AppleSystemUIFontBold" w:eastAsia=".PingFang SC" w:hAnsi="AppleSystemUIFontBold" w:cs="AppleSystemUIFontBold"/>
          <w:b/>
          <w:bCs/>
          <w:u w:val="single" w:color="DCA10D"/>
        </w:rPr>
        <w:t xml:space="preserve">: uncivilized barbarians]  </w:t>
      </w:r>
      <w:r>
        <w:rPr>
          <w:rFonts w:ascii="AppleSystemUIFont" w:eastAsia=".PingFang SC" w:hAnsi="AppleSystemUIFont" w:cs="AppleSystemUIFont"/>
          <w:u w:color="DCA10D"/>
        </w:rPr>
        <w:t xml:space="preserve">  e.g.The youths were described as </w:t>
      </w:r>
      <w:r>
        <w:rPr>
          <w:rFonts w:ascii="AppleSystemUIFontBold" w:eastAsia=".PingFang SC" w:hAnsi="AppleSystemUIFontBold" w:cs="AppleSystemUIFontBold"/>
          <w:b/>
          <w:bCs/>
          <w:u w:val="single" w:color="DCA10D"/>
        </w:rPr>
        <w:t>uncivilized barbarian</w:t>
      </w:r>
      <w:r>
        <w:rPr>
          <w:rFonts w:ascii="AppleSystemUIFont" w:eastAsia=".PingFang SC" w:hAnsi="AppleSystemUIFont" w:cs="AppleSystemUIFont"/>
          <w:u w:color="DCA10D"/>
        </w:rPr>
        <w:t>s who savagely attacked innocent victims.</w:t>
      </w:r>
      <w:r>
        <w:rPr>
          <w:rFonts w:ascii="MS Gothic" w:eastAsia="MS Gothic" w:hAnsi="MS Gothic" w:cs="MS Gothic" w:hint="eastAsia"/>
          <w:u w:color="DCA10D"/>
        </w:rPr>
        <w:t> </w:t>
      </w:r>
      <w:r>
        <w:rPr>
          <w:rFonts w:ascii=".PingFang SC" w:eastAsia=".PingFang SC" w:hAnsi="AppleSystemUIFont" w:cs=".PingFang SC" w:hint="eastAsia"/>
          <w:u w:color="DCA10D"/>
        </w:rPr>
        <w:t>那些青年人凶残地袭击无辜的人，被描述为缺乏教养的野蛮人。</w:t>
      </w:r>
    </w:p>
    <w:p w14:paraId="11BB6D0E" w14:textId="77777777" w:rsidR="008C445A" w:rsidRDefault="008C445A" w:rsidP="008C445A">
      <w:pPr>
        <w:numPr>
          <w:ilvl w:val="0"/>
          <w:numId w:val="68"/>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someone who behaves in a way that is cruel and </w:t>
      </w:r>
      <w:r>
        <w:rPr>
          <w:rFonts w:ascii="AppleSystemUIFontBoldItalic" w:eastAsia=".PingFang SC" w:hAnsi="AppleSystemUIFontBoldItalic" w:cs="AppleSystemUIFontBoldItalic"/>
          <w:b/>
          <w:bCs/>
          <w:i/>
          <w:iCs/>
          <w:u w:color="DCA10D"/>
        </w:rPr>
        <w:t>uncivilized</w:t>
      </w:r>
      <w:r>
        <w:rPr>
          <w:rFonts w:ascii="AppleSystemUIFontItalic" w:eastAsia=".PingFang SC" w:hAnsi="AppleSystemUIFontItalic" w:cs="AppleSystemUIFontItalic"/>
          <w:i/>
          <w:iCs/>
          <w:u w:color="DCA10D"/>
        </w:rPr>
        <w:t xml:space="preserve"> </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残酷野蛮的人，残暴的人</w:t>
      </w:r>
    </w:p>
    <w:p w14:paraId="5E537868"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433F0676"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63E7A266"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涉嫌</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指控</w:t>
      </w:r>
      <w:r>
        <w:rPr>
          <w:rFonts w:ascii="AppleSystemUIFontBold" w:eastAsia=".PingFang SC" w:hAnsi="AppleSystemUIFontBold" w:cs="AppleSystemUIFontBold"/>
          <w:b/>
          <w:bCs/>
          <w:u w:color="DCA10D"/>
        </w:rPr>
        <w:t>)&lt;xxx crime&gt;</w:t>
      </w:r>
      <w:r>
        <w:rPr>
          <w:rFonts w:ascii=".PingFang SC" w:eastAsia=".PingFang SC" w:hAnsi="AppleSystemUIFontBold" w:cs=".PingFang SC" w:hint="eastAsia"/>
          <w:u w:color="DCA10D"/>
        </w:rPr>
        <w:t>罪</w:t>
      </w:r>
      <w:r>
        <w:rPr>
          <w:rFonts w:ascii="AppleSystemUIFontBold" w:eastAsia=".PingFang SC" w:hAnsi="AppleSystemUIFontBold" w:cs="AppleSystemUIFontBold"/>
          <w:b/>
          <w:bCs/>
          <w:u w:color="DCA10D"/>
        </w:rPr>
        <w:t>: on allegations of &lt;a crime&gt;]</w:t>
      </w:r>
    </w:p>
    <w:p w14:paraId="484E1279"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lastRenderedPageBreak/>
        <w:t>[</w:t>
      </w:r>
      <w:r>
        <w:rPr>
          <w:rFonts w:ascii=".PingFang SC" w:eastAsia=".PingFang SC" w:hAnsi="AppleSystemUIFontBold" w:cs=".PingFang SC" w:hint="eastAsia"/>
          <w:u w:color="DCA10D"/>
        </w:rPr>
        <w:t>涉嫌</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指控</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儿童猥亵</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罪</w:t>
      </w:r>
      <w:r>
        <w:rPr>
          <w:rFonts w:ascii="AppleSystemUIFontBold" w:eastAsia=".PingFang SC" w:hAnsi="AppleSystemUIFontBold" w:cs="AppleSystemUIFontBold"/>
          <w:b/>
          <w:bCs/>
          <w:u w:color="DCA10D"/>
        </w:rPr>
        <w:t xml:space="preserve">: on allegations of “child molestation;  </w:t>
      </w:r>
      <w:r>
        <w:rPr>
          <w:rFonts w:ascii=".PingFang SC" w:eastAsia=".PingFang SC" w:hAnsi="AppleSystemUIFontBold" w:cs=".PingFang SC" w:hint="eastAsia"/>
          <w:u w:color="DCA10D"/>
        </w:rPr>
        <w:t>涉嫌</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指控</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的犯罪</w:t>
      </w:r>
      <w:r>
        <w:rPr>
          <w:rFonts w:ascii="AppleSystemUIFontBold" w:eastAsia=".PingFang SC" w:hAnsi="AppleSystemUIFontBold" w:cs="AppleSystemUIFontBold"/>
          <w:b/>
          <w:bCs/>
          <w:u w:color="DCA10D"/>
        </w:rPr>
        <w:t xml:space="preserve">: an alleged crime;      </w:t>
      </w:r>
      <w:r>
        <w:rPr>
          <w:rFonts w:ascii=".PingFang SC" w:eastAsia=".PingFang SC" w:hAnsi="AppleSystemUIFontBold" w:cs=".PingFang SC" w:hint="eastAsia"/>
          <w:u w:color="DCA10D"/>
        </w:rPr>
        <w:t>嫌犯</w:t>
      </w:r>
      <w:r>
        <w:rPr>
          <w:rFonts w:ascii="AppleSystemUIFontBold" w:eastAsia=".PingFang SC" w:hAnsi="AppleSystemUIFontBold" w:cs="AppleSystemUIFontBold"/>
          <w:b/>
          <w:bCs/>
          <w:u w:color="DCA10D"/>
        </w:rPr>
        <w:t xml:space="preserve">: an alleged criminal;   </w:t>
      </w:r>
      <w:r>
        <w:rPr>
          <w:rFonts w:ascii=".PingFang SC" w:eastAsia=".PingFang SC" w:hAnsi="AppleSystemUIFontBold" w:cs=".PingFang SC" w:hint="eastAsia"/>
          <w:u w:color="DCA10D"/>
        </w:rPr>
        <w:t>涉嫌的受害者</w:t>
      </w:r>
      <w:r>
        <w:rPr>
          <w:rFonts w:ascii="AppleSystemUIFontBold" w:eastAsia=".PingFang SC" w:hAnsi="AppleSystemUIFontBold" w:cs="AppleSystemUIFontBold"/>
          <w:b/>
          <w:bCs/>
          <w:u w:color="DCA10D"/>
        </w:rPr>
        <w:t xml:space="preserve"> </w:t>
      </w:r>
      <w:r>
        <w:rPr>
          <w:rFonts w:ascii="AppleSystemUIFontBoldItalic" w:eastAsia=".PingFang SC" w:hAnsi="AppleSystemUIFontBoldItalic" w:cs="AppleSystemUIFontBoldItalic"/>
          <w:b/>
          <w:bCs/>
          <w:i/>
          <w:iCs/>
          <w:u w:color="DCA10D"/>
        </w:rPr>
        <w:t>alleged victim</w:t>
      </w:r>
      <w:r>
        <w:rPr>
          <w:rFonts w:ascii="AppleSystemUIFontBold" w:eastAsia=".PingFang SC" w:hAnsi="AppleSystemUIFontBold" w:cs="AppleSystemUIFontBold"/>
          <w:b/>
          <w:bCs/>
          <w:u w:color="DCA10D"/>
        </w:rPr>
        <w:t>; alleged offence;   alleged incident etc]</w:t>
      </w:r>
    </w:p>
    <w:p w14:paraId="7627899D"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65D74E2F"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Police in Shanghai have formally </w:t>
      </w:r>
      <w:r>
        <w:rPr>
          <w:rFonts w:ascii="AppleSystemUIFontBold" w:eastAsia=".PingFang SC" w:hAnsi="AppleSystemUIFontBold" w:cs="AppleSystemUIFontBold"/>
          <w:b/>
          <w:bCs/>
          <w:u w:color="DCA10D"/>
        </w:rPr>
        <w:t xml:space="preserve">arrested/apprehended </w:t>
      </w:r>
      <w:r>
        <w:rPr>
          <w:rFonts w:ascii="AppleSystemUIFont" w:eastAsia=".PingFang SC" w:hAnsi="AppleSystemUIFont" w:cs="AppleSystemUIFont"/>
          <w:u w:color="DCA10D"/>
        </w:rPr>
        <w:t xml:space="preserve">Chinese </w:t>
      </w:r>
      <w:r>
        <w:rPr>
          <w:rFonts w:ascii="AppleSystemUIFontBold" w:eastAsia=".PingFang SC" w:hAnsi="AppleSystemUIFontBold" w:cs="AppleSystemUIFontBold"/>
          <w:b/>
          <w:bCs/>
          <w:u w:val="single" w:color="DCA10D"/>
        </w:rPr>
        <w:t>real estate</w:t>
      </w:r>
      <w:r>
        <w:rPr>
          <w:rFonts w:ascii=".PingFang SC" w:eastAsia=".PingFang SC" w:hAnsi="AppleSystemUIFontBold" w:cs=".PingFang SC" w:hint="eastAsia"/>
          <w:u w:val="single" w:color="DCA10D"/>
        </w:rPr>
        <w:t>房地产</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big fish</w:t>
      </w:r>
      <w:r>
        <w:rPr>
          <w:rFonts w:ascii="AppleSystemUIFont" w:eastAsia=".PingFang SC" w:hAnsi="AppleSystemUIFont" w:cs="AppleSystemUIFont"/>
          <w:u w:color="DCA10D"/>
        </w:rPr>
        <w:t xml:space="preserve"> Wang Zhenhua </w:t>
      </w:r>
      <w:r>
        <w:rPr>
          <w:rFonts w:ascii="AppleSystemUIFontBold" w:eastAsia=".PingFang SC" w:hAnsi="AppleSystemUIFontBold" w:cs="AppleSystemUIFontBold"/>
          <w:b/>
          <w:bCs/>
          <w:u w:val="single" w:color="DCA10D"/>
        </w:rPr>
        <w:t>on allegations of</w:t>
      </w:r>
      <w:r>
        <w:rPr>
          <w:rFonts w:ascii="AppleSystemUIFont" w:eastAsia=".PingFang SC" w:hAnsi="AppleSystemUIFont" w:cs="AppleSystemUIFont"/>
          <w:u w:color="DCA10D"/>
        </w:rPr>
        <w:t xml:space="preserve"> &lt;</w:t>
      </w:r>
      <w:r>
        <w:rPr>
          <w:rFonts w:ascii="AppleSystemUIFontBoldItalic" w:eastAsia=".PingFang SC" w:hAnsi="AppleSystemUIFontBoldItalic" w:cs="AppleSystemUIFontBoldItalic"/>
          <w:b/>
          <w:bCs/>
          <w:i/>
          <w:iCs/>
          <w:u w:val="single" w:color="DCA10D"/>
        </w:rPr>
        <w:t>child molestation</w:t>
      </w:r>
      <w:r>
        <w:rPr>
          <w:rFonts w:ascii="AppleSystemUIFontBold" w:eastAsia=".PingFang SC" w:hAnsi="AppleSystemUIFontBold" w:cs="AppleSystemUIFontBold"/>
          <w:b/>
          <w:bCs/>
          <w:u w:val="single" w:color="DCA10D"/>
        </w:rPr>
        <w:t xml:space="preserve"> </w:t>
      </w:r>
      <w:r>
        <w:rPr>
          <w:rFonts w:ascii="AppleSystemUIFontBoldItalic" w:eastAsia=".PingFang SC" w:hAnsi="AppleSystemUIFontBoldItalic" w:cs="AppleSystemUIFontBoldItalic"/>
          <w:b/>
          <w:bCs/>
          <w:i/>
          <w:iCs/>
          <w:u w:val="single" w:color="DCA10D"/>
        </w:rPr>
        <w:t>[,məule'stei</w:t>
      </w:r>
      <w:r>
        <w:rPr>
          <w:rFonts w:ascii="AppleSystemUIFontBold" w:eastAsia=".PingFang SC" w:hAnsi="AppleSystemUIFontBold" w:cs="AppleSystemUIFontBold"/>
          <w:b/>
          <w:bCs/>
          <w:u w:val="single" w:color="DCA10D"/>
        </w:rPr>
        <w:t>ʃ</w:t>
      </w:r>
      <w:r>
        <w:rPr>
          <w:rFonts w:ascii="AppleSystemUIFontBoldItalic" w:eastAsia=".PingFang SC" w:hAnsi="AppleSystemUIFontBoldItalic" w:cs="AppleSystemUIFontBoldItalic"/>
          <w:b/>
          <w:bCs/>
          <w:i/>
          <w:iCs/>
          <w:u w:val="single" w:color="DCA10D"/>
        </w:rPr>
        <w:t>ən]&gt;</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color="DCA10D"/>
        </w:rPr>
        <w:t>涉嫌</w:t>
      </w:r>
      <w:r>
        <w:rPr>
          <w:rFonts w:ascii="AppleSystemUIFont" w:eastAsia=".PingFang SC" w:hAnsi="AppleSystemUIFont" w:cs="AppleSystemUIFont"/>
          <w:u w:color="DCA10D"/>
        </w:rPr>
        <w:t>”</w:t>
      </w:r>
      <w:r>
        <w:rPr>
          <w:rFonts w:ascii=".PingFang SC" w:eastAsia=".PingFang SC" w:hAnsi="AppleSystemUIFont" w:cs=".PingFang SC" w:hint="eastAsia"/>
          <w:u w:color="DCA10D"/>
        </w:rPr>
        <w:t>儿童猥亵</w:t>
      </w:r>
      <w:r>
        <w:rPr>
          <w:rFonts w:ascii="AppleSystemUIFont" w:eastAsia=".PingFang SC" w:hAnsi="AppleSystemUIFont" w:cs="AppleSystemUIFont"/>
          <w:u w:color="DCA10D"/>
        </w:rPr>
        <w:t>”</w:t>
      </w:r>
      <w:r>
        <w:rPr>
          <w:rFonts w:ascii=".PingFang SC" w:eastAsia=".PingFang SC" w:hAnsi="AppleSystemUIFont" w:cs=".PingFang SC" w:hint="eastAsia"/>
          <w:u w:color="DCA10D"/>
        </w:rPr>
        <w:t>罪</w:t>
      </w:r>
      <w:r>
        <w:rPr>
          <w:rFonts w:ascii="AppleSystemUIFont" w:eastAsia=".PingFang SC" w:hAnsi="AppleSystemUIFont" w:cs="AppleSystemUIFont"/>
          <w:u w:color="DCA10D"/>
        </w:rPr>
        <w:t>)</w:t>
      </w:r>
      <w:r>
        <w:rPr>
          <w:rFonts w:ascii="AppleSystemUIFontBold" w:eastAsia=".PingFang SC" w:hAnsi="AppleSystemUIFontBold" w:cs="AppleSystemUIFontBold"/>
          <w:b/>
          <w:bCs/>
          <w:u w:val="single" w:color="DCA10D"/>
        </w:rPr>
        <w:t>.</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In a statement released Wednesday, police said they had taken statements from the victim, suspects and witnesses and concluded that Wang's behavior "constituted </w:t>
      </w:r>
      <w:r>
        <w:rPr>
          <w:rFonts w:ascii="AppleSystemUIFontBold" w:eastAsia=".PingFang SC" w:hAnsi="AppleSystemUIFontBold" w:cs="AppleSystemUIFontBold"/>
          <w:b/>
          <w:bCs/>
          <w:u w:val="single" w:color="DCA10D"/>
        </w:rPr>
        <w:t xml:space="preserve">alleged child molestation </w:t>
      </w:r>
      <w:r>
        <w:rPr>
          <w:rFonts w:ascii=".PingFang SC" w:eastAsia=".PingFang SC" w:hAnsi="AppleSystemUIFontBold" w:cs=".PingFang SC" w:hint="eastAsia"/>
          <w:u w:color="DCA10D"/>
        </w:rPr>
        <w:t>涉嫌</w:t>
      </w:r>
      <w:r>
        <w:rPr>
          <w:rFonts w:ascii="AppleSystemUIFont" w:eastAsia=".PingFang SC" w:hAnsi="AppleSystemUIFont" w:cs="AppleSystemUIFont"/>
          <w:u w:color="DCA10D"/>
        </w:rPr>
        <w:t>”</w:t>
      </w:r>
      <w:r>
        <w:rPr>
          <w:rFonts w:ascii=".PingFang SC" w:eastAsia=".PingFang SC" w:hAnsi="AppleSystemUIFont" w:cs=".PingFang SC" w:hint="eastAsia"/>
          <w:u w:color="DCA10D"/>
        </w:rPr>
        <w:t>儿童猥亵</w:t>
      </w:r>
      <w:r>
        <w:rPr>
          <w:rFonts w:ascii="AppleSystemUIFont" w:eastAsia=".PingFang SC" w:hAnsi="AppleSystemUIFont" w:cs="AppleSystemUIFont"/>
          <w:u w:color="DCA10D"/>
        </w:rPr>
        <w:t>”</w:t>
      </w:r>
      <w:r>
        <w:rPr>
          <w:rFonts w:ascii=".PingFang SC" w:eastAsia=".PingFang SC" w:hAnsi="AppleSystemUIFont" w:cs=".PingFang SC" w:hint="eastAsia"/>
          <w:u w:color="DCA10D"/>
        </w:rPr>
        <w:t>罪</w:t>
      </w:r>
      <w:r>
        <w:rPr>
          <w:rFonts w:ascii="AppleSystemUIFont" w:eastAsia=".PingFang SC" w:hAnsi="AppleSystemUIFont" w:cs="AppleSystemUIFont"/>
          <w:u w:color="DCA10D"/>
        </w:rPr>
        <w:t xml:space="preserve">.”  The police set up a special task force to investigate Wang and another suspect after </w:t>
      </w:r>
      <w:r>
        <w:rPr>
          <w:rFonts w:ascii="AppleSystemUIFontBold" w:eastAsia=".PingFang SC" w:hAnsi="AppleSystemUIFontBold" w:cs="AppleSystemUIFontBold"/>
          <w:b/>
          <w:bCs/>
          <w:u w:color="DCA10D"/>
        </w:rPr>
        <w:t xml:space="preserve">allegations </w:t>
      </w:r>
      <w:r>
        <w:rPr>
          <w:rFonts w:ascii=".PingFang SC" w:eastAsia=".PingFang SC" w:hAnsi="AppleSystemUIFontBold" w:cs=".PingFang SC" w:hint="eastAsia"/>
          <w:u w:color="DCA10D"/>
        </w:rPr>
        <w:t>涉嫌</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指控</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against them emerged earlier this month, according to Wednesday's statement. The arrest paves the way for them to be formally charged. His detention by police last week </w:t>
      </w:r>
      <w:r>
        <w:rPr>
          <w:rFonts w:ascii="AppleSystemUIFontBold" w:eastAsia=".PingFang SC" w:hAnsi="AppleSystemUIFontBold" w:cs="AppleSystemUIFontBold"/>
          <w:b/>
          <w:bCs/>
          <w:u w:val="single" w:color="DCA10D"/>
        </w:rPr>
        <w:t xml:space="preserve">wiped billions of dollars off the value </w:t>
      </w:r>
      <w:r>
        <w:rPr>
          <w:rFonts w:ascii=".PingFang SC" w:eastAsia=".PingFang SC" w:hAnsi="AppleSystemUIFontBold" w:cs=".PingFang SC" w:hint="eastAsia"/>
          <w:b/>
          <w:bCs/>
          <w:u w:val="single" w:color="DCA10D"/>
        </w:rPr>
        <w:t>蒙受了</w:t>
      </w:r>
      <w:r>
        <w:rPr>
          <w:rFonts w:ascii="AppleSystemUIFontBold" w:eastAsia=".PingFang SC" w:hAnsi="AppleSystemUIFontBold" w:cs="AppleSystemUIFontBold"/>
          <w:b/>
          <w:bCs/>
          <w:u w:val="single" w:color="DCA10D"/>
        </w:rPr>
        <w:t xml:space="preserve">xxx </w:t>
      </w:r>
      <w:r>
        <w:rPr>
          <w:rFonts w:ascii=".PingFang SC" w:eastAsia=".PingFang SC" w:hAnsi="AppleSystemUIFontBold" w:cs=".PingFang SC" w:hint="eastAsia"/>
          <w:b/>
          <w:bCs/>
          <w:u w:val="single" w:color="DCA10D"/>
        </w:rPr>
        <w:t>的损失</w:t>
      </w:r>
      <w:r>
        <w:rPr>
          <w:rFonts w:ascii="AppleSystemUIFontBold" w:eastAsia=".PingFang SC" w:hAnsi="AppleSystemUIFontBold" w:cs="AppleSystemUIFontBold"/>
          <w:b/>
          <w:bCs/>
          <w:u w:val="single" w:color="DCA10D"/>
        </w:rPr>
        <w:t xml:space="preserve"> /  </w:t>
      </w:r>
      <w:r>
        <w:rPr>
          <w:rFonts w:ascii=".PingFang SC" w:eastAsia=".PingFang SC" w:hAnsi="AppleSystemUIFontBold" w:cs=".PingFang SC" w:hint="eastAsia"/>
          <w:b/>
          <w:bCs/>
          <w:u w:val="single" w:color="DCA10D"/>
        </w:rPr>
        <w:t>公司的市值</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价值蒸发了几百亿</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of his real estate companies on the Shanghai and Hong Kong stock exchanges. Spokespeople for his companies have </w:t>
      </w:r>
      <w:r>
        <w:rPr>
          <w:rFonts w:ascii="AppleSystemUIFontBold" w:eastAsia=".PingFang SC" w:hAnsi="AppleSystemUIFontBold" w:cs="AppleSystemUIFontBold"/>
          <w:b/>
          <w:bCs/>
          <w:u w:val="single" w:color="DCA10D"/>
        </w:rPr>
        <w:t>fended off CNN’s questions</w:t>
      </w:r>
      <w:r>
        <w:rPr>
          <w:rFonts w:ascii="AppleSystemUIFont" w:eastAsia=".PingFang SC" w:hAnsi="AppleSystemUIFont" w:cs="AppleSystemUIFont"/>
          <w:u w:color="DCA10D"/>
        </w:rPr>
        <w:t xml:space="preserve"> to comment beyond their official statements. “According to the notification from [Shanghai police], the arrest/apprehension of Mr Wang Zhenhua, the controlling shareholder of the company, was approved on July 10, 2019 for </w:t>
      </w:r>
      <w:r>
        <w:rPr>
          <w:rFonts w:ascii="AppleSystemUIFontBold" w:eastAsia=".PingFang SC" w:hAnsi="AppleSystemUIFontBold" w:cs="AppleSystemUIFontBold"/>
          <w:b/>
          <w:bCs/>
          <w:u w:val="single" w:color="DCA10D"/>
        </w:rPr>
        <w:t>an alleged crime</w:t>
      </w:r>
      <w:r>
        <w:rPr>
          <w:rFonts w:ascii=".PingFang SC" w:eastAsia=".PingFang SC" w:hAnsi="AppleSystemUIFontBold" w:cs=".PingFang SC" w:hint="eastAsia"/>
          <w:u w:color="DCA10D"/>
        </w:rPr>
        <w:t>涉嫌</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指控</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的罪犯</w:t>
      </w:r>
      <w:r>
        <w:rPr>
          <w:rFonts w:ascii="AppleSystemUIFont" w:eastAsia=".PingFang SC" w:hAnsi="AppleSystemUIFont" w:cs="AppleSystemUIFont"/>
          <w:u w:color="DCA10D"/>
        </w:rPr>
        <w:t xml:space="preserve">”. The company apologized for its founder's reported behavior and the "great suffering" he had caused the </w:t>
      </w:r>
      <w:r>
        <w:rPr>
          <w:rFonts w:ascii="AppleSystemUIFontBold" w:eastAsia=".PingFang SC" w:hAnsi="AppleSystemUIFontBold" w:cs="AppleSystemUIFontBold"/>
          <w:b/>
          <w:bCs/>
          <w:u w:val="single" w:color="DCA10D"/>
        </w:rPr>
        <w:t xml:space="preserve">alleged victim </w:t>
      </w:r>
      <w:r>
        <w:rPr>
          <w:rFonts w:ascii=".PingFang SC" w:eastAsia=".PingFang SC" w:hAnsi="AppleSystemUIFontBold" w:cs=".PingFang SC" w:hint="eastAsia"/>
          <w:u w:color="DCA10D"/>
        </w:rPr>
        <w:t>涉嫌的受害者</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and her family.  The Xinmin Evening News — a local newspaper run by </w:t>
      </w:r>
      <w:r>
        <w:rPr>
          <w:rFonts w:ascii="AppleSystemUIFontBold" w:eastAsia=".PingFang SC" w:hAnsi="AppleSystemUIFontBold" w:cs="AppleSystemUIFontBold"/>
          <w:b/>
          <w:bCs/>
          <w:u w:color="DCA10D"/>
        </w:rPr>
        <w:t xml:space="preserve">state-owned </w:t>
      </w:r>
      <w:r>
        <w:rPr>
          <w:rFonts w:ascii="AppleSystemUIFont" w:eastAsia=".PingFang SC" w:hAnsi="AppleSystemUIFont" w:cs="AppleSystemUIFont"/>
          <w:u w:color="DCA10D"/>
        </w:rPr>
        <w:t xml:space="preserve">Shanghai United Media Group — previously reported that two girls were brought to Wang in a Shanghai hotel on June 29. The mother of one of the girls reported </w:t>
      </w:r>
      <w:r>
        <w:rPr>
          <w:rFonts w:ascii="AppleSystemUIFontBold" w:eastAsia=".PingFang SC" w:hAnsi="AppleSystemUIFontBold" w:cs="AppleSystemUIFontBold"/>
          <w:b/>
          <w:bCs/>
          <w:u w:val="single" w:color="DCA10D"/>
        </w:rPr>
        <w:t xml:space="preserve">the alleged incident </w:t>
      </w:r>
      <w:r>
        <w:rPr>
          <w:rFonts w:ascii="AppleSystemUIFont" w:eastAsia=".PingFang SC" w:hAnsi="AppleSystemUIFont" w:cs="AppleSystemUIFont"/>
          <w:u w:color="DCA10D"/>
        </w:rPr>
        <w:t>to the police, the newspaper reported.        //</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避开（不想回答的问题</w:t>
      </w:r>
      <w:r>
        <w:rPr>
          <w:rFonts w:ascii="AppleSystemUIFontBold" w:eastAsia=".PingFang SC" w:hAnsi="AppleSystemUIFontBold" w:cs="AppleSystemUIFontBold"/>
          <w:b/>
          <w:bCs/>
          <w:u w:color="DCA10D"/>
        </w:rPr>
        <w:t>/</w:t>
      </w:r>
      <w:r>
        <w:rPr>
          <w:rFonts w:ascii=".PingFang SC" w:eastAsia=".PingFang SC" w:hAnsi="AppleSystemUIFontBold" w:cs=".PingFang SC" w:hint="eastAsia"/>
          <w:u w:color="DCA10D"/>
        </w:rPr>
        <w:t>不想见的人</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w:t>
      </w:r>
      <w:r>
        <w:rPr>
          <w:rFonts w:ascii="AppleSystemUIFontBold" w:eastAsia=".PingFang SC" w:hAnsi="AppleSystemUIFontBold" w:cs="AppleSystemUIFontBold"/>
          <w:b/>
          <w:bCs/>
          <w:u w:color="DCA10D"/>
        </w:rPr>
        <w:t>fend off unwanted questions/ problems/ people ]</w:t>
      </w:r>
    </w:p>
    <w:p w14:paraId="0FDF4E8C"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4D512CD"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ruthless</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ru</w:t>
      </w:r>
      <w:r>
        <w:rPr>
          <w:rFonts w:ascii="System Font" w:eastAsia=".PingFang SC" w:hAnsi="System Font" w:cs="System Font"/>
          <w:u w:color="DCA10D"/>
        </w:rPr>
        <w:t>ː</w:t>
      </w:r>
      <w:r>
        <w:rPr>
          <w:rFonts w:ascii="AppleSystemUIFontItalic" w:eastAsia=".PingFang SC" w:hAnsi="AppleSystemUIFontItalic" w:cs="AppleSystemUIFontItalic"/>
          <w:i/>
          <w:iCs/>
          <w:u w:color="DCA10D"/>
        </w:rPr>
        <w:t>θl</w:t>
      </w:r>
      <w:r>
        <w:rPr>
          <w:rFonts w:ascii="System Font" w:eastAsia=".PingFang SC" w:hAnsi="System Font" w:cs="System Font"/>
          <w:u w:color="DCA10D"/>
        </w:rPr>
        <w:t>ɪ</w:t>
      </w:r>
      <w:r>
        <w:rPr>
          <w:rFonts w:ascii="AppleSystemUIFontItalic" w:eastAsia=".PingFang SC" w:hAnsi="AppleSystemUIFontItalic" w:cs="AppleSystemUIFontItalic"/>
          <w:i/>
          <w:iCs/>
          <w:u w:color="DCA10D"/>
        </w:rPr>
        <w:t>s/, ruthlesy</w:t>
      </w:r>
    </w:p>
    <w:p w14:paraId="7D3EEFF3" w14:textId="77777777" w:rsidR="008C445A" w:rsidRDefault="008C445A" w:rsidP="008C445A">
      <w:pPr>
        <w:numPr>
          <w:ilvl w:val="0"/>
          <w:numId w:val="69"/>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ADJ If you say that someone is ruthless, you mean that you </w:t>
      </w:r>
      <w:r>
        <w:rPr>
          <w:rFonts w:ascii="AppleSystemUIFontBold" w:eastAsia=".PingFang SC" w:hAnsi="AppleSystemUIFontBold" w:cs="AppleSystemUIFontBold"/>
          <w:b/>
          <w:bCs/>
          <w:u w:color="DCA10D"/>
        </w:rPr>
        <w:t>disapprove of them</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贬义词</w:t>
      </w:r>
      <w:r>
        <w:rPr>
          <w:rFonts w:ascii="AppleSystemUIFont" w:eastAsia=".PingFang SC" w:hAnsi="AppleSystemUIFont" w:cs="AppleSystemUIFont"/>
          <w:u w:color="DCA10D"/>
        </w:rPr>
        <w:t xml:space="preserve"> because they are very harsh or cruel or </w:t>
      </w:r>
      <w:r>
        <w:rPr>
          <w:rFonts w:ascii="AppleSystemUIFontBold" w:eastAsia=".PingFang SC" w:hAnsi="AppleSystemUIFontBold" w:cs="AppleSystemUIFontBold"/>
          <w:b/>
          <w:bCs/>
          <w:u w:color="DCA10D"/>
        </w:rPr>
        <w:t xml:space="preserve">bloodless </w:t>
      </w:r>
      <w:r>
        <w:rPr>
          <w:rFonts w:ascii=".PingFang SC" w:eastAsia=".PingFang SC" w:hAnsi="AppleSystemUIFontBold" w:cs=".PingFang SC" w:hint="eastAsia"/>
          <w:b/>
          <w:bCs/>
          <w:u w:color="DCA10D"/>
        </w:rPr>
        <w:t>冷血无情的</w:t>
      </w:r>
      <w:r>
        <w:rPr>
          <w:rFonts w:ascii="AppleSystemUIFont" w:eastAsia=".PingFang SC" w:hAnsi="AppleSystemUIFont" w:cs="AppleSystemUIFont"/>
          <w:u w:color="DCA10D"/>
        </w:rPr>
        <w:t xml:space="preserve">, and will do anything that is necessary to achieve what they want. </w:t>
      </w:r>
      <w:r>
        <w:rPr>
          <w:rFonts w:ascii=".PingFang SC" w:eastAsia=".PingFang SC" w:hAnsi="AppleSystemUIFont" w:cs=".PingFang SC" w:hint="eastAsia"/>
          <w:u w:color="DCA10D"/>
        </w:rPr>
        <w:t>残酷的</w:t>
      </w:r>
      <w:r>
        <w:rPr>
          <w:rFonts w:ascii=".PingFang SC" w:eastAsia=".PingFang SC" w:hAnsi="AppleSystemUIFont" w:cs=".PingFang SC"/>
          <w:u w:color="DCA10D"/>
        </w:rPr>
        <w:t xml:space="preserve">.  </w:t>
      </w:r>
      <w:r>
        <w:rPr>
          <w:rFonts w:ascii="AppleSystemUIFont" w:eastAsia=".PingFang SC" w:hAnsi="AppleSystemUIFont" w:cs="AppleSystemUIFont"/>
          <w:u w:color="DCA10D"/>
        </w:rPr>
        <w:t xml:space="preserve">  e.g.  The president was ruthless in dealing  with any hint of internal political dissent.  </w:t>
      </w:r>
      <w:r>
        <w:rPr>
          <w:rFonts w:ascii=".PingFang SC" w:eastAsia=".PingFang SC" w:hAnsi="AppleSystemUIFont" w:cs=".PingFang SC" w:hint="eastAsia"/>
          <w:u w:color="DCA10D"/>
        </w:rPr>
        <w:t>这位总统对任何内部政治分歧的苗头都毫不留情。</w:t>
      </w:r>
    </w:p>
    <w:p w14:paraId="7288474B" w14:textId="77777777" w:rsidR="008C445A" w:rsidRDefault="008C445A" w:rsidP="008C445A">
      <w:pPr>
        <w:numPr>
          <w:ilvl w:val="0"/>
          <w:numId w:val="69"/>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ADV </w:t>
      </w:r>
      <w:r>
        <w:rPr>
          <w:rFonts w:ascii=".PingFang SC" w:eastAsia=".PingFang SC" w:hAnsi="AppleSystemUIFont" w:cs=".PingFang SC" w:hint="eastAsia"/>
          <w:u w:color="DCA10D"/>
        </w:rPr>
        <w:t>残酷</w:t>
      </w:r>
      <w:r>
        <w:rPr>
          <w:rFonts w:ascii="AppleSystemUIFont" w:eastAsia=".PingFang SC" w:hAnsi="AppleSystemUIFont" w:cs="AppleSystemUIFont"/>
          <w:u w:color="DCA10D"/>
        </w:rPr>
        <w:t>/</w:t>
      </w:r>
      <w:r>
        <w:rPr>
          <w:rFonts w:ascii=".PingFang SC" w:eastAsia=".PingFang SC" w:hAnsi="AppleSystemUIFont" w:cs=".PingFang SC" w:hint="eastAsia"/>
          <w:u w:color="DCA10D"/>
        </w:rPr>
        <w:t>毫不留情地</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ruthlessly = bloodlessly </w:t>
      </w:r>
      <w:r>
        <w:rPr>
          <w:rFonts w:ascii="AppleSystemUIFont" w:eastAsia=".PingFang SC" w:hAnsi="AppleSystemUIFont" w:cs="AppleSystemUIFont"/>
          <w:u w:color="DCA10D"/>
        </w:rPr>
        <w:t xml:space="preserve"> e.g. The party has </w:t>
      </w:r>
      <w:r>
        <w:rPr>
          <w:rFonts w:ascii="AppleSystemUIFontBold" w:eastAsia=".PingFang SC" w:hAnsi="AppleSystemUIFontBold" w:cs="AppleSystemUIFontBold"/>
          <w:b/>
          <w:bCs/>
          <w:u w:color="DCA10D"/>
        </w:rPr>
        <w:t>ruthlessly</w:t>
      </w:r>
      <w:r>
        <w:rPr>
          <w:rFonts w:ascii="AppleSystemUIFont" w:eastAsia=".PingFang SC" w:hAnsi="AppleSystemUIFont" w:cs="AppleSystemUIFont"/>
          <w:u w:color="DCA10D"/>
        </w:rPr>
        <w:t xml:space="preserve"> (bloodlessly) crushed any sign of organized opposition protest or  military coup.  </w:t>
      </w:r>
      <w:r>
        <w:rPr>
          <w:rFonts w:ascii=".PingFang SC" w:eastAsia=".PingFang SC" w:hAnsi="AppleSystemUIFont" w:cs=".PingFang SC" w:hint="eastAsia"/>
          <w:u w:color="DCA10D"/>
        </w:rPr>
        <w:t>该党</w:t>
      </w:r>
      <w:r>
        <w:rPr>
          <w:rFonts w:ascii=".PingFang SC" w:eastAsia=".PingFang SC" w:hAnsi="AppleSystemUIFont" w:cs=".PingFang SC" w:hint="eastAsia"/>
          <w:b/>
          <w:bCs/>
          <w:u w:color="DCA10D"/>
        </w:rPr>
        <w:t>残酷</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毫不留情地</w:t>
      </w:r>
      <w:r>
        <w:rPr>
          <w:rFonts w:ascii=".PingFang SC" w:eastAsia=".PingFang SC" w:hAnsi="AppleSystemUIFontBold" w:cs=".PingFang SC" w:hint="eastAsia"/>
          <w:u w:color="DCA10D"/>
        </w:rPr>
        <w:t>将任何有组织反抗都消灭在了萌芽状态。</w:t>
      </w:r>
    </w:p>
    <w:p w14:paraId="7123F890" w14:textId="77777777" w:rsidR="008C445A" w:rsidRDefault="008C445A" w:rsidP="008C445A">
      <w:pPr>
        <w:numPr>
          <w:ilvl w:val="0"/>
          <w:numId w:val="69"/>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ADJ A ruthless action or activity is done forcefully and thoroughly, without much concern for its effects on other people. </w:t>
      </w:r>
      <w:r>
        <w:rPr>
          <w:rFonts w:ascii=".PingFang SC" w:eastAsia=".PingFang SC" w:hAnsi="AppleSystemUIFont" w:cs=".PingFang SC" w:hint="eastAsia"/>
          <w:u w:color="DCA10D"/>
        </w:rPr>
        <w:t>坚决无情的</w:t>
      </w:r>
      <w:r>
        <w:rPr>
          <w:rFonts w:ascii="AppleSystemUIFont" w:eastAsia=".PingFang SC" w:hAnsi="AppleSystemUIFont" w:cs="AppleSystemUIFont"/>
          <w:u w:color="DCA10D"/>
        </w:rPr>
        <w:t>/</w:t>
      </w:r>
      <w:r>
        <w:rPr>
          <w:rFonts w:ascii=".PingFang SC" w:eastAsia=".PingFang SC" w:hAnsi="AppleSystemUIFont" w:cs=".PingFang SC" w:hint="eastAsia"/>
          <w:u w:color="DCA10D"/>
        </w:rPr>
        <w:t>毫不留情的</w:t>
      </w:r>
      <w:r>
        <w:rPr>
          <w:rFonts w:ascii="AppleSystemUIFont" w:eastAsia=".PingFang SC" w:hAnsi="AppleSystemUIFont" w:cs="AppleSystemUIFont"/>
          <w:u w:color="DCA10D"/>
        </w:rPr>
        <w:t xml:space="preserve">            e.g. Her lawyers have </w:t>
      </w:r>
      <w:r>
        <w:rPr>
          <w:rFonts w:ascii="AppleSystemUIFont" w:eastAsia=".PingFang SC" w:hAnsi="AppleSystemUIFont" w:cs="AppleSystemUIFont"/>
          <w:u w:color="DCA10D"/>
        </w:rPr>
        <w:lastRenderedPageBreak/>
        <w:t xml:space="preserve">been ruthless in thrashing out a divorce settlement.   </w:t>
      </w:r>
      <w:r>
        <w:rPr>
          <w:rFonts w:ascii=".PingFang SC" w:eastAsia=".PingFang SC" w:hAnsi="AppleSystemUIFont" w:cs=".PingFang SC" w:hint="eastAsia"/>
          <w:u w:color="DCA10D"/>
        </w:rPr>
        <w:t>她的律师们在协商离婚协议上毫不留情。</w:t>
      </w:r>
      <w:r>
        <w:rPr>
          <w:rFonts w:ascii="MS Gothic" w:eastAsia="MS Gothic" w:hAnsi="MS Gothic" w:cs="MS Gothic" w:hint="eastAsia"/>
          <w:u w:color="DCA10D"/>
        </w:rPr>
        <w:t> </w:t>
      </w:r>
      <w:r>
        <w:rPr>
          <w:rFonts w:ascii="AppleSystemUIFont" w:eastAsia=".PingFang SC" w:hAnsi="AppleSystemUIFont" w:cs="AppleSystemUIFont"/>
          <w:u w:color="DCA10D"/>
        </w:rPr>
        <w:t xml:space="preserve">e.g.  Gloria showed signs of turning into the </w:t>
      </w:r>
      <w:r>
        <w:rPr>
          <w:rFonts w:ascii="AppleSystemUIFontBold" w:eastAsia=".PingFang SC" w:hAnsi="AppleSystemUIFontBold" w:cs="AppleSystemUIFontBold"/>
          <w:b/>
          <w:bCs/>
          <w:u w:color="DCA10D"/>
        </w:rPr>
        <w:t>ruthlessly</w:t>
      </w:r>
      <w:r>
        <w:rPr>
          <w:rFonts w:ascii="AppleSystemUIFont" w:eastAsia=".PingFang SC" w:hAnsi="AppleSystemUIFont" w:cs="AppleSystemUIFont"/>
          <w:u w:color="DCA10D"/>
        </w:rPr>
        <w:t xml:space="preserve"> efficient woman her father wanted her to be. </w:t>
      </w:r>
      <w:r>
        <w:rPr>
          <w:rFonts w:ascii=".PingFang SC" w:eastAsia=".PingFang SC" w:hAnsi="AppleSystemUIFont" w:cs=".PingFang SC" w:hint="eastAsia"/>
          <w:u w:color="DCA10D"/>
        </w:rPr>
        <w:t>格洛丽亚有迹象变成为她父亲所期望的那种坚决无情、办事利落的女人</w:t>
      </w:r>
    </w:p>
    <w:p w14:paraId="0C0390F2"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FDC454A"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juvenile </w:t>
      </w:r>
      <w:r>
        <w:rPr>
          <w:rFonts w:ascii="AppleSystemUIFont" w:eastAsia=".PingFang SC" w:hAnsi="AppleSystemUIFont" w:cs="AppleSystemUIFont"/>
          <w:u w:color="DCA10D"/>
        </w:rPr>
        <w:t xml:space="preserve">/ˈdʒuːvənaɪl/ </w:t>
      </w:r>
    </w:p>
    <w:p w14:paraId="405B1C9F" w14:textId="77777777" w:rsidR="008C445A" w:rsidRDefault="008C445A" w:rsidP="008C445A">
      <w:pPr>
        <w:numPr>
          <w:ilvl w:val="0"/>
          <w:numId w:val="70"/>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Adj [ LAW] connected with young people who are not yet adults </w:t>
      </w:r>
      <w:r>
        <w:rPr>
          <w:rFonts w:ascii=".PingFang SC" w:eastAsia=".PingFang SC" w:hAnsi="AppleSystemUIFont" w:cs=".PingFang SC" w:hint="eastAsia"/>
          <w:u w:color="DCA10D"/>
        </w:rPr>
        <w:t>少年的；未成年的</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b/>
          <w:bCs/>
          <w:u w:color="DCA10D"/>
        </w:rPr>
        <w:t>少年犯罪</w:t>
      </w:r>
      <w:r>
        <w:rPr>
          <w:rFonts w:ascii=".PingFang SC" w:eastAsia=".PingFang SC" w:hAnsi="AppleSystemUIFontBold" w:cs=".PingFang SC"/>
          <w:b/>
          <w:bCs/>
          <w:u w:color="DCA10D"/>
        </w:rPr>
        <w:t xml:space="preserve">: </w:t>
      </w:r>
      <w:r>
        <w:rPr>
          <w:rFonts w:ascii="AppleSystemUIFontBold" w:eastAsia=".PingFang SC" w:hAnsi="AppleSystemUIFontBold" w:cs="AppleSystemUIFontBold"/>
          <w:b/>
          <w:bCs/>
          <w:u w:color="DCA10D"/>
        </w:rPr>
        <w:t xml:space="preserve">juvenile crime;  </w:t>
      </w:r>
      <w:r>
        <w:rPr>
          <w:rFonts w:ascii=".PingFang SC" w:eastAsia=".PingFang SC" w:hAnsi="AppleSystemUIFontBold" w:cs=".PingFang SC" w:hint="eastAsia"/>
          <w:b/>
          <w:bCs/>
          <w:u w:color="DCA10D"/>
        </w:rPr>
        <w:t>少年罪犯</w:t>
      </w:r>
      <w:r>
        <w:rPr>
          <w:rFonts w:ascii=".PingFang SC" w:eastAsia=".PingFang SC" w:hAnsi="AppleSystemUIFontBold" w:cs=".PingFang SC"/>
          <w:b/>
          <w:bCs/>
          <w:u w:color="DCA10D"/>
        </w:rPr>
        <w:t xml:space="preserve">: </w:t>
      </w:r>
      <w:r>
        <w:rPr>
          <w:rFonts w:ascii="AppleSystemUIFontBold" w:eastAsia=".PingFang SC" w:hAnsi="AppleSystemUIFontBold" w:cs="AppleSystemUIFontBold"/>
          <w:b/>
          <w:bCs/>
          <w:u w:color="DCA10D"/>
        </w:rPr>
        <w:t xml:space="preserve">juvenile offenders;  </w:t>
      </w:r>
      <w:r>
        <w:rPr>
          <w:rFonts w:ascii=".PingFang SC" w:eastAsia=".PingFang SC" w:hAnsi="AppleSystemUIFontBold" w:cs=".PingFang SC" w:hint="eastAsia"/>
          <w:b/>
          <w:bCs/>
          <w:u w:color="DCA10D"/>
        </w:rPr>
        <w:t>童工的雇用</w:t>
      </w:r>
      <w:r>
        <w:rPr>
          <w:rFonts w:ascii=".PingFang SC" w:eastAsia=".PingFang SC" w:hAnsi="AppleSystemUIFontBold" w:cs=".PingFang SC"/>
          <w:b/>
          <w:bCs/>
          <w:u w:color="DCA10D"/>
        </w:rPr>
        <w:t xml:space="preserve"> juvenile </w:t>
      </w:r>
      <w:r>
        <w:rPr>
          <w:rFonts w:ascii="AppleSystemUIFontBold" w:eastAsia=".PingFang SC" w:hAnsi="AppleSystemUIFontBold" w:cs="AppleSystemUIFontBold"/>
          <w:b/>
          <w:bCs/>
          <w:u w:color="DCA10D"/>
        </w:rPr>
        <w:t>employment ]</w:t>
      </w:r>
    </w:p>
    <w:p w14:paraId="0265D99B" w14:textId="77777777" w:rsidR="008C445A" w:rsidRDefault="008C445A" w:rsidP="008C445A">
      <w:pPr>
        <w:numPr>
          <w:ilvl w:val="0"/>
          <w:numId w:val="7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Noun). eg. The company apologized for its founder's reported behavior and the "great suffering" he had caused the </w:t>
      </w:r>
      <w:r>
        <w:rPr>
          <w:rFonts w:ascii="AppleSystemUIFontBold" w:eastAsia=".PingFang SC" w:hAnsi="AppleSystemUIFontBold" w:cs="AppleSystemUIFontBold"/>
          <w:b/>
          <w:bCs/>
          <w:u w:val="single" w:color="DCA10D"/>
        </w:rPr>
        <w:t xml:space="preserve">alleged victim </w:t>
      </w:r>
      <w:r>
        <w:rPr>
          <w:rFonts w:ascii=".PingFang SC" w:eastAsia=".PingFang SC" w:hAnsi="AppleSystemUIFontBold" w:cs=".PingFang SC" w:hint="eastAsia"/>
          <w:b/>
          <w:bCs/>
          <w:u w:color="DCA10D"/>
        </w:rPr>
        <w:t>涉嫌的受害者</w:t>
      </w:r>
      <w:r>
        <w:rPr>
          <w:rFonts w:ascii=".PingFang SC" w:eastAsia=".PingFang SC" w:hAnsi="AppleSystemUIFontBold" w:cs=".PingFang SC"/>
          <w:b/>
          <w:bCs/>
          <w:u w:color="DCA10D"/>
        </w:rPr>
        <w:t xml:space="preserve"> </w:t>
      </w:r>
      <w:r>
        <w:rPr>
          <w:rFonts w:ascii="AppleSystemUIFont" w:eastAsia=".PingFang SC" w:hAnsi="AppleSystemUIFont" w:cs="AppleSystemUIFont"/>
          <w:u w:color="DCA10D"/>
        </w:rPr>
        <w:t xml:space="preserve"> and her family.  the company said. "We, as well as the public, think </w:t>
      </w:r>
      <w:r>
        <w:rPr>
          <w:rFonts w:ascii="AppleSystemUIFontBold" w:eastAsia=".PingFang SC" w:hAnsi="AppleSystemUIFontBold" w:cs="AppleSystemUIFontBold"/>
          <w:b/>
          <w:bCs/>
          <w:u w:color="DCA10D"/>
        </w:rPr>
        <w:t>juveniles</w:t>
      </w:r>
      <w:r>
        <w:rPr>
          <w:rFonts w:ascii="AppleSystemUIFont" w:eastAsia=".PingFang SC" w:hAnsi="AppleSystemUIFont" w:cs="AppleSystemUIFont"/>
          <w:u w:color="DCA10D"/>
        </w:rPr>
        <w:t xml:space="preserve"> are the future of society, and any behavior that harms them should be punished by the law." </w:t>
      </w:r>
    </w:p>
    <w:p w14:paraId="1859BA9F" w14:textId="77777777" w:rsidR="008C445A" w:rsidRDefault="008C445A" w:rsidP="008C445A">
      <w:pPr>
        <w:numPr>
          <w:ilvl w:val="0"/>
          <w:numId w:val="7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disapproving</w:t>
      </w:r>
      <w:r>
        <w:rPr>
          <w:rFonts w:ascii="AppleSystemUIFont" w:eastAsia=".PingFang SC" w:hAnsi="AppleSystemUIFont" w:cs="AppleSystemUIFont"/>
          <w:u w:color="DCA10D"/>
        </w:rPr>
        <w:t xml:space="preserve"> ) silly and naive, and more typical of a child than an adult </w:t>
      </w:r>
      <w:r>
        <w:rPr>
          <w:rFonts w:ascii=".PingFang SC" w:eastAsia=".PingFang SC" w:hAnsi="AppleSystemUIFont" w:cs=".PingFang SC" w:hint="eastAsia"/>
          <w:u w:color="DCA10D"/>
        </w:rPr>
        <w:t>幼稚的；不成熟的；孩子气的</w:t>
      </w:r>
    </w:p>
    <w:p w14:paraId="455918CA" w14:textId="77777777" w:rsidR="008C445A" w:rsidRDefault="008C445A" w:rsidP="008C445A">
      <w:pPr>
        <w:autoSpaceDE w:val="0"/>
        <w:autoSpaceDN w:val="0"/>
        <w:adjustRightInd w:val="0"/>
        <w:rPr>
          <w:rFonts w:ascii="AppleSystemUIFont" w:eastAsia=".PingFang SC" w:hAnsi="AppleSystemUIFont" w:cs="AppleSystemUIFont"/>
          <w:u w:color="DCA10D"/>
        </w:rPr>
      </w:pPr>
      <w:hyperlink r:id="rId28" w:history="1">
        <w:r>
          <w:rPr>
            <w:rFonts w:ascii="AppleSystemUIFont" w:eastAsia=".PingFang SC" w:hAnsi="AppleSystemUIFont" w:cs="AppleSystemUIFont"/>
            <w:color w:val="DCA10D"/>
            <w:u w:color="DCA10D"/>
          </w:rPr>
          <w:t>SYN</w:t>
        </w:r>
      </w:hyperlink>
      <w:r>
        <w:rPr>
          <w:rFonts w:ascii="AppleSystemUIFont" w:eastAsia=".PingFang SC" w:hAnsi="AppleSystemUIFont" w:cs="AppleSystemUIFont"/>
          <w:u w:color="DCA10D"/>
        </w:rPr>
        <w:t xml:space="preserve"> </w:t>
      </w:r>
      <w:hyperlink r:id="rId29" w:history="1">
        <w:r>
          <w:rPr>
            <w:rFonts w:ascii="AppleSystemUIFont" w:eastAsia=".PingFang SC" w:hAnsi="AppleSystemUIFont" w:cs="AppleSystemUIFont"/>
            <w:color w:val="DCA10D"/>
            <w:u w:color="DCA10D"/>
          </w:rPr>
          <w:t>childish</w:t>
        </w:r>
      </w:hyperlink>
      <w:r>
        <w:rPr>
          <w:rFonts w:ascii="AppleSystemUIFont" w:eastAsia=".PingFang SC" w:hAnsi="AppleSystemUIFont" w:cs="AppleSystemUIFont"/>
          <w:u w:color="DCA10D"/>
        </w:rPr>
        <w:t xml:space="preserve">  [ juvenile behaviour </w:t>
      </w:r>
      <w:r>
        <w:rPr>
          <w:rFonts w:ascii=".PingFang SC" w:eastAsia=".PingFang SC" w:hAnsi="AppleSystemUIFont" w:cs=".PingFang SC" w:hint="eastAsia"/>
          <w:u w:color="DCA10D"/>
        </w:rPr>
        <w:t>幼稚的行为</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color="DCA10D"/>
        </w:rPr>
        <w:t xml:space="preserve">e.g. Don't be so juvenile/childish, OK?  </w:t>
      </w:r>
      <w:r>
        <w:rPr>
          <w:rFonts w:ascii=".PingFang SC" w:eastAsia=".PingFang SC" w:hAnsi="AppleSystemUIFontBold" w:cs=".PingFang SC" w:hint="eastAsia"/>
          <w:b/>
          <w:bCs/>
          <w:u w:color="DCA10D"/>
        </w:rPr>
        <w:t>别那么孩子气！</w:t>
      </w:r>
    </w:p>
    <w:p w14:paraId="0618E29D" w14:textId="77777777" w:rsidR="008C445A" w:rsidRDefault="008C445A" w:rsidP="008C445A">
      <w:pPr>
        <w:autoSpaceDE w:val="0"/>
        <w:autoSpaceDN w:val="0"/>
        <w:adjustRightInd w:val="0"/>
        <w:rPr>
          <w:rFonts w:ascii=".PingFang SC" w:eastAsia=".PingFang SC" w:hAnsi="AppleSystemUIFont" w:cs=".PingFang SC"/>
          <w:b/>
          <w:bCs/>
          <w:u w:color="DCA10D"/>
        </w:rPr>
      </w:pPr>
      <w:r>
        <w:rPr>
          <w:rFonts w:ascii="AppleSystemUIFont" w:eastAsia=".PingFang SC" w:hAnsi="AppleSystemUIFont" w:cs="AppleSystemUIFont"/>
          <w:u w:color="DCA10D"/>
        </w:rPr>
        <w:t xml:space="preserve">e.g. Her husband is very juvenile when facing the family issue. </w:t>
      </w:r>
    </w:p>
    <w:p w14:paraId="03BA63BA"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20907D03"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fissure, crack, rift</w:t>
      </w:r>
    </w:p>
    <w:p w14:paraId="62189688" w14:textId="77777777" w:rsidR="008C445A" w:rsidRDefault="008C445A" w:rsidP="008C445A">
      <w:pPr>
        <w:numPr>
          <w:ilvl w:val="0"/>
          <w:numId w:val="71"/>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fissure</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f</w:t>
      </w:r>
      <w:r>
        <w:rPr>
          <w:rFonts w:ascii="System Font" w:eastAsia=".PingFang SC" w:hAnsi="System Font" w:cs="System Font"/>
          <w:u w:color="DCA10D"/>
        </w:rPr>
        <w:t>ɪ</w:t>
      </w:r>
      <w:r>
        <w:rPr>
          <w:rFonts w:ascii="Lucida Grande" w:eastAsia=".PingFang SC" w:hAnsi="Lucida Grande" w:cs="Lucida Grande"/>
          <w:b/>
          <w:bCs/>
          <w:u w:color="DCA10D"/>
        </w:rPr>
        <w:t>ʃ</w:t>
      </w:r>
      <w:r>
        <w:rPr>
          <w:rFonts w:ascii="AppleSystemUIFontItalic" w:eastAsia=".PingFang SC" w:hAnsi="AppleSystemUIFontItalic" w:cs="AppleSystemUIFontItalic"/>
          <w:i/>
          <w:iCs/>
          <w:u w:color="DCA10D"/>
        </w:rPr>
        <w:t xml:space="preserve">ə/ </w:t>
      </w:r>
      <w:r>
        <w:rPr>
          <w:rFonts w:ascii="AppleSystemUIFont" w:eastAsia=".PingFang SC" w:hAnsi="AppleSystemUIFont" w:cs="AppleSystemUIFont"/>
          <w:u w:color="DCA10D"/>
        </w:rPr>
        <w:tab/>
        <w:t>N-COUNT A fissure is a deep crack in something, especially in rock or in the ground. (</w:t>
      </w:r>
      <w:r>
        <w:rPr>
          <w:rFonts w:ascii=".PingFang SC" w:eastAsia=".PingFang SC" w:hAnsi="AppleSystemUIFont" w:cs=".PingFang SC" w:hint="eastAsia"/>
          <w:u w:color="DCA10D"/>
        </w:rPr>
        <w:t>尤指岩石</w:t>
      </w:r>
      <w:r>
        <w:rPr>
          <w:rFonts w:ascii="AppleSystemUIFont" w:eastAsia=".PingFang SC" w:hAnsi="AppleSystemUIFont" w:cs="AppleSystemUIFont"/>
          <w:u w:color="DCA10D"/>
        </w:rPr>
        <w:t>)</w:t>
      </w:r>
      <w:r>
        <w:rPr>
          <w:rFonts w:ascii=".PingFang SC" w:eastAsia=".PingFang SC" w:hAnsi="AppleSystemUIFont" w:cs=".PingFang SC" w:hint="eastAsia"/>
          <w:u w:color="DCA10D"/>
        </w:rPr>
        <w:t>裂缝</w:t>
      </w:r>
      <w:r>
        <w:rPr>
          <w:rFonts w:ascii="AppleSystemUIFont" w:eastAsia=".PingFang SC" w:hAnsi="AppleSystemUIFont" w:cs="AppleSystemUIFont"/>
          <w:u w:color="DCA10D"/>
        </w:rPr>
        <w:t xml:space="preserve">   e.g. The 7.1 </w:t>
      </w:r>
      <w:r>
        <w:rPr>
          <w:rFonts w:ascii="AppleSystemUIFontBold" w:eastAsia=".PingFang SC" w:hAnsi="AppleSystemUIFontBold" w:cs="AppleSystemUIFontBold"/>
          <w:b/>
          <w:bCs/>
          <w:u w:color="DCA10D"/>
        </w:rPr>
        <w:t>magnitude</w:t>
      </w:r>
      <w:r>
        <w:rPr>
          <w:rFonts w:ascii="AppleSystemUIFont" w:eastAsia=".PingFang SC" w:hAnsi="AppleSystemUIFont" w:cs="AppleSystemUIFont"/>
          <w:u w:color="DCA10D"/>
        </w:rPr>
        <w:t xml:space="preserve"> earthquake that shattered </w:t>
      </w:r>
      <w:r>
        <w:rPr>
          <w:rFonts w:ascii=".PingFang SC" w:eastAsia=".PingFang SC" w:hAnsi="AppleSystemUIFont" w:cs=".PingFang SC" w:hint="eastAsia"/>
          <w:u w:color="DCA10D"/>
        </w:rPr>
        <w:t>粉碎；打碎</w:t>
      </w:r>
      <w:r>
        <w:rPr>
          <w:rFonts w:ascii="AppleSystemUIFont" w:eastAsia=".PingFang SC" w:hAnsi="AppleSystemUIFont" w:cs="AppleSystemUIFont"/>
          <w:u w:color="DCA10D"/>
        </w:rPr>
        <w:t xml:space="preserve"> California on Friday also ripped open </w:t>
      </w:r>
      <w:r>
        <w:rPr>
          <w:rFonts w:ascii="AppleSystemUIFontBold" w:eastAsia=".PingFang SC" w:hAnsi="AppleSystemUIFontBold" w:cs="AppleSystemUIFontBold"/>
          <w:b/>
          <w:bCs/>
          <w:u w:color="DCA10D"/>
        </w:rPr>
        <w:t>a fissure/crack/rift</w:t>
      </w:r>
      <w:r>
        <w:rPr>
          <w:rFonts w:ascii="AppleSystemUIFont" w:eastAsia=".PingFang SC" w:hAnsi="AppleSystemUIFont" w:cs="AppleSystemUIFont"/>
          <w:u w:color="DCA10D"/>
        </w:rPr>
        <w:t xml:space="preserve">. Stores had broken bottles and exploded cans littering their floors and other items that had been hanging on walls had </w:t>
      </w:r>
      <w:r>
        <w:rPr>
          <w:rFonts w:ascii="AppleSystemUIFontBold" w:eastAsia=".PingFang SC" w:hAnsi="AppleSystemUIFontBold" w:cs="AppleSystemUIFontBold"/>
          <w:b/>
          <w:bCs/>
          <w:u w:color="DCA10D"/>
        </w:rPr>
        <w:t>toppled over</w:t>
      </w:r>
      <w:r>
        <w:rPr>
          <w:rFonts w:ascii="AppleSystemUIFont" w:eastAsia=".PingFang SC" w:hAnsi="AppleSystemUIFont" w:cs="AppleSystemUIFont"/>
          <w:u w:color="DCA10D"/>
        </w:rPr>
        <w:t>. As the sun rose the next day, it also became clear that the area's topography [tə'pɑgrəfi]</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地势</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had changed. Satellite images show </w:t>
      </w:r>
      <w:r>
        <w:rPr>
          <w:rFonts w:ascii="AppleSystemUIFontBold" w:eastAsia=".PingFang SC" w:hAnsi="AppleSystemUIFontBold" w:cs="AppleSystemUIFontBold"/>
          <w:b/>
          <w:bCs/>
          <w:u w:color="DCA10D"/>
        </w:rPr>
        <w:t>a crack/fissure (</w:t>
      </w:r>
      <w:r>
        <w:rPr>
          <w:rFonts w:ascii=".PingFang SC" w:eastAsia=".PingFang SC" w:hAnsi="AppleSystemUIFontBold" w:cs=".PingFang SC" w:hint="eastAsia"/>
          <w:b/>
          <w:bCs/>
          <w:u w:color="DCA10D"/>
        </w:rPr>
        <w:t>尤指岩石</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裂缝</w:t>
      </w:r>
      <w:r>
        <w:rPr>
          <w:rFonts w:ascii="AppleSystemUIFont" w:eastAsia=".PingFang SC" w:hAnsi="AppleSystemUIFont" w:cs="AppleSystemUIFont"/>
          <w:u w:color="DCA10D"/>
        </w:rPr>
        <w:t xml:space="preserve"> has formed in the area close to the </w:t>
      </w:r>
      <w:r>
        <w:rPr>
          <w:rFonts w:ascii="AppleSystemUIFontBold" w:eastAsia=".PingFang SC" w:hAnsi="AppleSystemUIFontBold" w:cs="AppleSystemUIFontBold"/>
          <w:b/>
          <w:bCs/>
          <w:u w:color="DCA10D"/>
        </w:rPr>
        <w:t>epicenter</w:t>
      </w:r>
      <w:r>
        <w:rPr>
          <w:rFonts w:ascii="AppleSystemUIFont" w:eastAsia=".PingFang SC" w:hAnsi="AppleSystemUIFont" w:cs="AppleSystemUIFont"/>
          <w:u w:color="DCA10D"/>
        </w:rPr>
        <w:t>.</w:t>
      </w:r>
    </w:p>
    <w:p w14:paraId="6453D352" w14:textId="77777777" w:rsidR="008C445A" w:rsidRDefault="008C445A" w:rsidP="008C445A">
      <w:pPr>
        <w:numPr>
          <w:ilvl w:val="0"/>
          <w:numId w:val="71"/>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rift</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/r</w:t>
      </w:r>
      <w:r>
        <w:rPr>
          <w:rFonts w:ascii="System Font" w:eastAsia=".PingFang SC" w:hAnsi="System Font" w:cs="System Font"/>
          <w:u w:color="DCA10D"/>
        </w:rPr>
        <w:t>ɪ</w:t>
      </w:r>
      <w:r>
        <w:rPr>
          <w:rFonts w:ascii="AppleSystemUIFontItalic" w:eastAsia=".PingFang SC" w:hAnsi="AppleSystemUIFontItalic" w:cs="AppleSystemUIFontItalic"/>
          <w:i/>
          <w:iCs/>
          <w:u w:color="DCA10D"/>
        </w:rPr>
        <w:t xml:space="preserve">ft/ </w:t>
      </w:r>
    </w:p>
    <w:p w14:paraId="7EDECA8D" w14:textId="77777777" w:rsidR="008C445A" w:rsidRDefault="008C445A" w:rsidP="008C445A">
      <w:pPr>
        <w:numPr>
          <w:ilvl w:val="0"/>
          <w:numId w:val="72"/>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N-COUNT A rift between people or countries is a serious quarrel, diverge, or disagreement that stops them from having a good relationship. </w:t>
      </w:r>
      <w:r>
        <w:rPr>
          <w:rFonts w:ascii=".PingFang SC" w:eastAsia=".PingFang SC" w:hAnsi="AppleSystemUIFont" w:cs=".PingFang SC" w:hint="eastAsia"/>
          <w:u w:color="DCA10D"/>
        </w:rPr>
        <w:t>分歧</w:t>
      </w:r>
      <w:r>
        <w:rPr>
          <w:rFonts w:ascii="AppleSystemUIFont" w:eastAsia=".PingFang SC" w:hAnsi="AppleSystemUIFont" w:cs="AppleSystemUIFont"/>
          <w:u w:color="DCA10D"/>
        </w:rPr>
        <w:t>/</w:t>
      </w:r>
      <w:r>
        <w:rPr>
          <w:rFonts w:ascii=".PingFang SC" w:eastAsia=".PingFang SC" w:hAnsi="AppleSystemUIFont" w:cs=".PingFang SC" w:hint="eastAsia"/>
          <w:u w:color="DCA10D"/>
        </w:rPr>
        <w:t>间隙不和</w:t>
      </w:r>
      <w:r>
        <w:rPr>
          <w:rFonts w:ascii="AppleSystemUIFont" w:eastAsia=".PingFang SC" w:hAnsi="AppleSystemUIFont" w:cs="AppleSystemUIFont"/>
          <w:u w:color="DCA10D"/>
        </w:rPr>
        <w:t xml:space="preserve">   e.g. The interview reflected a growing rift between the president and Congress.     </w:t>
      </w:r>
      <w:r>
        <w:rPr>
          <w:rFonts w:ascii=".PingFang SC" w:eastAsia=".PingFang SC" w:hAnsi="AppleSystemUIFont" w:cs=".PingFang SC" w:hint="eastAsia"/>
          <w:u w:color="DCA10D"/>
        </w:rPr>
        <w:t>这次会见反映出总统与国会间日益加深的间隙</w:t>
      </w:r>
      <w:r>
        <w:rPr>
          <w:rFonts w:ascii="AppleSystemUIFont" w:eastAsia=".PingFang SC" w:hAnsi="AppleSystemUIFont" w:cs="AppleSystemUIFont"/>
          <w:u w:color="DCA10D"/>
        </w:rPr>
        <w:t>/</w:t>
      </w:r>
      <w:r>
        <w:rPr>
          <w:rFonts w:ascii=".PingFang SC" w:eastAsia=".PingFang SC" w:hAnsi="AppleSystemUIFont" w:cs=".PingFang SC" w:hint="eastAsia"/>
          <w:u w:color="DCA10D"/>
        </w:rPr>
        <w:t>不和。</w:t>
      </w:r>
      <w:r>
        <w:rPr>
          <w:rFonts w:ascii="AppleSystemUIFont" w:eastAsia=".PingFang SC" w:hAnsi="AppleSystemUIFont" w:cs="AppleSystemUIFont"/>
          <w:u w:color="DCA10D"/>
        </w:rPr>
        <w:t xml:space="preserve">  e.g. There’s increasing </w:t>
      </w:r>
      <w:r>
        <w:rPr>
          <w:rFonts w:ascii="AppleSystemUIFontBold" w:eastAsia=".PingFang SC" w:hAnsi="AppleSystemUIFontBold" w:cs="AppleSystemUIFontBold"/>
          <w:b/>
          <w:bCs/>
          <w:u w:color="DCA10D"/>
        </w:rPr>
        <w:t>rifts</w:t>
      </w:r>
      <w:r>
        <w:rPr>
          <w:rFonts w:ascii="AppleSystemUIFont" w:eastAsia=".PingFang SC" w:hAnsi="AppleSystemUIFont" w:cs="AppleSystemUIFont"/>
          <w:u w:color="DCA10D"/>
        </w:rPr>
        <w:t xml:space="preserve"> between this couple.</w:t>
      </w:r>
    </w:p>
    <w:p w14:paraId="440D744A" w14:textId="77777777" w:rsidR="008C445A" w:rsidRDefault="008C445A" w:rsidP="008C445A">
      <w:pPr>
        <w:numPr>
          <w:ilvl w:val="0"/>
          <w:numId w:val="72"/>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N-COUNT</w:t>
      </w:r>
      <w:r>
        <w:rPr>
          <w:rFonts w:ascii="AppleSystemUIFontBold" w:eastAsia=".PingFang SC" w:hAnsi="AppleSystemUIFontBold" w:cs="AppleSystemUIFontBold"/>
          <w:b/>
          <w:bCs/>
          <w:u w:color="DCA10D"/>
        </w:rPr>
        <w:t xml:space="preserve"> A rift</w:t>
      </w:r>
      <w:r>
        <w:rPr>
          <w:rFonts w:ascii="AppleSystemUIFont" w:eastAsia=".PingFang SC" w:hAnsi="AppleSystemUIFont" w:cs="AppleSystemUIFont"/>
          <w:u w:color="DCA10D"/>
        </w:rPr>
        <w:t xml:space="preserve"> is a split that appears in something solid, especially in the ground. (</w:t>
      </w:r>
      <w:r>
        <w:rPr>
          <w:rFonts w:ascii=".PingFang SC" w:eastAsia=".PingFang SC" w:hAnsi="AppleSystemUIFont" w:cs=".PingFang SC" w:hint="eastAsia"/>
          <w:u w:color="DCA10D"/>
        </w:rPr>
        <w:t>尤指地面上的</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裂缝</w:t>
      </w:r>
      <w:r>
        <w:rPr>
          <w:rFonts w:ascii="AppleSystemUIFont" w:eastAsia=".PingFang SC" w:hAnsi="AppleSystemUIFont" w:cs="AppleSystemUIFont"/>
          <w:u w:color="DCA10D"/>
        </w:rPr>
        <w:t xml:space="preserve">  = </w:t>
      </w:r>
      <w:r>
        <w:rPr>
          <w:rFonts w:ascii="AppleSystemUIFontBold" w:eastAsia=".PingFang SC" w:hAnsi="AppleSystemUIFontBold" w:cs="AppleSystemUIFontBold"/>
          <w:b/>
          <w:bCs/>
          <w:u w:color="DCA10D"/>
        </w:rPr>
        <w:t>fissure</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f</w:t>
      </w:r>
      <w:r>
        <w:rPr>
          <w:rFonts w:ascii="System Font" w:eastAsia=".PingFang SC" w:hAnsi="System Font" w:cs="System Font"/>
          <w:u w:color="DCA10D"/>
        </w:rPr>
        <w:t>ɪ</w:t>
      </w:r>
      <w:r>
        <w:rPr>
          <w:rFonts w:ascii="Lucida Grande" w:eastAsia=".PingFang SC" w:hAnsi="Lucida Grande" w:cs="Lucida Grande"/>
          <w:b/>
          <w:bCs/>
          <w:u w:color="DCA10D"/>
        </w:rPr>
        <w:t>ʃ</w:t>
      </w:r>
      <w:r>
        <w:rPr>
          <w:rFonts w:ascii="AppleSystemUIFontItalic" w:eastAsia=".PingFang SC" w:hAnsi="AppleSystemUIFontItalic" w:cs="AppleSystemUIFontItalic"/>
          <w:i/>
          <w:iCs/>
          <w:u w:color="DCA10D"/>
        </w:rPr>
        <w:t xml:space="preserve">ə/ / </w:t>
      </w:r>
      <w:r>
        <w:rPr>
          <w:rFonts w:ascii="AppleSystemUIFont" w:eastAsia=".PingFang SC" w:hAnsi="AppleSystemUIFont" w:cs="AppleSystemUIFont"/>
          <w:u w:color="DCA10D"/>
        </w:rPr>
        <w:tab/>
      </w:r>
    </w:p>
    <w:p w14:paraId="53331878"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6A3E8869"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topography</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/tə</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p</w:t>
      </w:r>
      <w:r>
        <w:rPr>
          <w:rFonts w:ascii="System Font" w:eastAsia=".PingFang SC" w:hAnsi="System Font" w:cs="System Font"/>
          <w:u w:color="DCA10D"/>
        </w:rPr>
        <w:t>ɒɡ</w:t>
      </w:r>
      <w:r>
        <w:rPr>
          <w:rFonts w:ascii="AppleSystemUIFontItalic" w:eastAsia=".PingFang SC" w:hAnsi="AppleSystemUIFontItalic" w:cs="AppleSystemUIFontItalic"/>
          <w:i/>
          <w:iCs/>
          <w:u w:color="DCA10D"/>
        </w:rPr>
        <w:t>rəf</w:t>
      </w:r>
      <w:r>
        <w:rPr>
          <w:rFonts w:ascii="System Font" w:eastAsia=".PingFang SC" w:hAnsi="System Font" w:cs="System Font"/>
          <w:u w:color="DCA10D"/>
        </w:rPr>
        <w:t>ɪ</w:t>
      </w:r>
      <w:r>
        <w:rPr>
          <w:rFonts w:ascii="AppleSystemUIFontItalic" w:eastAsia=".PingFang SC" w:hAnsi="AppleSystemUIFontItalic" w:cs="AppleSystemUIFontItalic"/>
          <w:i/>
          <w:iCs/>
          <w:u w:color="DCA10D"/>
        </w:rPr>
        <w:t>/</w:t>
      </w:r>
    </w:p>
    <w:p w14:paraId="7C0415A8" w14:textId="77777777" w:rsidR="008C445A" w:rsidRDefault="008C445A" w:rsidP="008C445A">
      <w:pPr>
        <w:numPr>
          <w:ilvl w:val="0"/>
          <w:numId w:val="73"/>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lastRenderedPageBreak/>
        <w:t xml:space="preserve">N-UNCOUNT Topography is the study and description of the physical features of an area, for example, its hills, valleys, or rivers, or the representation of these features on maps. </w:t>
      </w:r>
      <w:r>
        <w:rPr>
          <w:rFonts w:ascii=".PingFang SC" w:eastAsia=".PingFang SC" w:hAnsi="AppleSystemUIFont" w:cs=".PingFang SC" w:hint="eastAsia"/>
          <w:u w:color="DCA10D"/>
        </w:rPr>
        <w:t>地形学</w:t>
      </w:r>
    </w:p>
    <w:p w14:paraId="43BFD55A" w14:textId="77777777" w:rsidR="008C445A" w:rsidRDefault="008C445A" w:rsidP="008C445A">
      <w:pPr>
        <w:numPr>
          <w:ilvl w:val="0"/>
          <w:numId w:val="73"/>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N-COUNT The topography of a particular area is its physical shape, including its hills, valleys, and rivers. </w:t>
      </w:r>
      <w:r>
        <w:rPr>
          <w:rFonts w:ascii=".PingFang SC" w:eastAsia=".PingFang SC" w:hAnsi="AppleSystemUIFont" w:cs=".PingFang SC" w:hint="eastAsia"/>
          <w:u w:color="DCA10D"/>
        </w:rPr>
        <w:t>地形</w:t>
      </w:r>
      <w:r>
        <w:rPr>
          <w:rFonts w:ascii="AppleSystemUIFont" w:eastAsia=".PingFang SC" w:hAnsi="AppleSystemUIFont" w:cs="AppleSystemUIFont"/>
          <w:u w:color="DCA10D"/>
        </w:rPr>
        <w:t xml:space="preserve">.           e.g. The 7.1 </w:t>
      </w:r>
      <w:r>
        <w:rPr>
          <w:rFonts w:ascii="AppleSystemUIFontBold" w:eastAsia=".PingFang SC" w:hAnsi="AppleSystemUIFontBold" w:cs="AppleSystemUIFontBold"/>
          <w:b/>
          <w:bCs/>
          <w:u w:color="DCA10D"/>
        </w:rPr>
        <w:t>magnitude</w:t>
      </w:r>
      <w:r>
        <w:rPr>
          <w:rFonts w:ascii="AppleSystemUIFont" w:eastAsia=".PingFang SC" w:hAnsi="AppleSystemUIFont" w:cs="AppleSystemUIFont"/>
          <w:u w:color="DCA10D"/>
        </w:rPr>
        <w:t xml:space="preserve"> earthquake that </w:t>
      </w:r>
      <w:r>
        <w:rPr>
          <w:rFonts w:ascii="AppleSystemUIFontBold" w:eastAsia=".PingFang SC" w:hAnsi="AppleSystemUIFontBold" w:cs="AppleSystemUIFontBold"/>
          <w:b/>
          <w:bCs/>
          <w:u w:color="DCA10D"/>
        </w:rPr>
        <w:t xml:space="preserve">shattered </w:t>
      </w:r>
      <w:r>
        <w:rPr>
          <w:rFonts w:ascii=".PingFang SC" w:eastAsia=".PingFang SC" w:hAnsi="AppleSystemUIFontBold" w:cs=".PingFang SC" w:hint="eastAsia"/>
          <w:b/>
          <w:bCs/>
          <w:u w:color="DCA10D"/>
        </w:rPr>
        <w:t>粉碎；打碎</w:t>
      </w:r>
      <w:r>
        <w:rPr>
          <w:rFonts w:ascii="AppleSystemUIFont" w:eastAsia=".PingFang SC" w:hAnsi="AppleSystemUIFont" w:cs="AppleSystemUIFont"/>
          <w:u w:color="DCA10D"/>
        </w:rPr>
        <w:t xml:space="preserve"> California on Friday also open </w:t>
      </w:r>
      <w:r>
        <w:rPr>
          <w:rFonts w:ascii="AppleSystemUIFontBold" w:eastAsia=".PingFang SC" w:hAnsi="AppleSystemUIFontBold" w:cs="AppleSystemUIFontBold"/>
          <w:b/>
          <w:bCs/>
          <w:u w:color="DCA10D"/>
        </w:rPr>
        <w:t xml:space="preserve">a fissure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f</w:t>
      </w:r>
      <w:r>
        <w:rPr>
          <w:rFonts w:ascii="System Font" w:eastAsia=".PingFang SC" w:hAnsi="System Font" w:cs="System Font"/>
          <w:u w:color="DCA10D"/>
        </w:rPr>
        <w:t>ɪ</w:t>
      </w:r>
      <w:r>
        <w:rPr>
          <w:rFonts w:ascii="Lucida Grande" w:eastAsia=".PingFang SC" w:hAnsi="Lucida Grande" w:cs="Lucida Grande"/>
          <w:b/>
          <w:bCs/>
          <w:u w:color="DCA10D"/>
        </w:rPr>
        <w:t>ʃ</w:t>
      </w:r>
      <w:r>
        <w:rPr>
          <w:rFonts w:ascii="AppleSystemUIFontItalic" w:eastAsia=".PingFang SC" w:hAnsi="AppleSystemUIFontItalic" w:cs="AppleSystemUIFontItalic"/>
          <w:i/>
          <w:iCs/>
          <w:u w:color="DCA10D"/>
        </w:rPr>
        <w:t xml:space="preserve">ə/ </w:t>
      </w:r>
      <w:r>
        <w:rPr>
          <w:rFonts w:ascii="AppleSystemUIFontBold" w:eastAsia=".PingFang SC" w:hAnsi="AppleSystemUIFontBold" w:cs="AppleSystemUIFontBold"/>
          <w:b/>
          <w:bCs/>
          <w:u w:color="DCA10D"/>
        </w:rPr>
        <w:t>/crack/rift</w:t>
      </w:r>
      <w:r>
        <w:rPr>
          <w:rFonts w:ascii="AppleSystemUIFont" w:eastAsia=".PingFang SC" w:hAnsi="AppleSystemUIFont" w:cs="AppleSystemUIFont"/>
          <w:u w:color="DCA10D"/>
        </w:rPr>
        <w:t xml:space="preserve">. Stores had broken bottles and exploded cans littering their floors and other items that had been hanging on walls had </w:t>
      </w:r>
      <w:r>
        <w:rPr>
          <w:rFonts w:ascii="AppleSystemUIFontBold" w:eastAsia=".PingFang SC" w:hAnsi="AppleSystemUIFontBold" w:cs="AppleSystemUIFontBold"/>
          <w:b/>
          <w:bCs/>
          <w:u w:color="DCA10D"/>
        </w:rPr>
        <w:t>toppled over</w:t>
      </w:r>
      <w:r>
        <w:rPr>
          <w:rFonts w:ascii="AppleSystemUIFont" w:eastAsia=".PingFang SC" w:hAnsi="AppleSystemUIFont" w:cs="AppleSystemUIFont"/>
          <w:u w:color="DCA10D"/>
        </w:rPr>
        <w:t xml:space="preserve">. As the sun rose the next day, it also became clear that the area's </w:t>
      </w:r>
      <w:r>
        <w:rPr>
          <w:rFonts w:ascii="AppleSystemUIFontBold" w:eastAsia=".PingFang SC" w:hAnsi="AppleSystemUIFontBold" w:cs="AppleSystemUIFontBold"/>
          <w:b/>
          <w:bCs/>
          <w:u w:color="DCA10D"/>
        </w:rPr>
        <w:t xml:space="preserve">topography [tə'pɑgrəfi] </w:t>
      </w:r>
      <w:r>
        <w:rPr>
          <w:rFonts w:ascii=".PingFang SC" w:eastAsia=".PingFang SC" w:hAnsi="AppleSystemUIFontBold" w:cs=".PingFang SC" w:hint="eastAsia"/>
          <w:b/>
          <w:bCs/>
          <w:u w:color="DCA10D"/>
        </w:rPr>
        <w:t>地</w:t>
      </w:r>
      <w:r>
        <w:rPr>
          <w:rFonts w:ascii=".PingFang SC" w:eastAsia=".PingFang SC" w:hAnsi="AppleSystemUIFontBold" w:cs=".PingFang SC" w:hint="eastAsia"/>
          <w:u w:color="DCA10D"/>
        </w:rPr>
        <w:t>势</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had changed. Satellite images show </w:t>
      </w:r>
      <w:r>
        <w:rPr>
          <w:rFonts w:ascii="AppleSystemUIFontBold" w:eastAsia=".PingFang SC" w:hAnsi="AppleSystemUIFontBold" w:cs="AppleSystemUIFontBold"/>
          <w:b/>
          <w:bCs/>
          <w:u w:color="DCA10D"/>
        </w:rPr>
        <w:t>a crack/fissure (</w:t>
      </w:r>
      <w:r>
        <w:rPr>
          <w:rFonts w:ascii=".PingFang SC" w:eastAsia=".PingFang SC" w:hAnsi="AppleSystemUIFontBold" w:cs=".PingFang SC" w:hint="eastAsia"/>
          <w:b/>
          <w:bCs/>
          <w:u w:color="DCA10D"/>
        </w:rPr>
        <w:t>尤指岩石</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裂缝</w:t>
      </w:r>
      <w:r>
        <w:rPr>
          <w:rFonts w:ascii="AppleSystemUIFont" w:eastAsia=".PingFang SC" w:hAnsi="AppleSystemUIFont" w:cs="AppleSystemUIFont"/>
          <w:u w:color="DCA10D"/>
        </w:rPr>
        <w:t xml:space="preserve"> has formed in the area close to the </w:t>
      </w:r>
      <w:r>
        <w:rPr>
          <w:rFonts w:ascii="AppleSystemUIFontBold" w:eastAsia=".PingFang SC" w:hAnsi="AppleSystemUIFontBold" w:cs="AppleSystemUIFontBold"/>
          <w:b/>
          <w:bCs/>
          <w:u w:color="DCA10D"/>
        </w:rPr>
        <w:t>epicenter</w:t>
      </w:r>
      <w:r>
        <w:rPr>
          <w:rFonts w:ascii="AppleSystemUIFont" w:eastAsia=".PingFang SC" w:hAnsi="AppleSystemUIFont" w:cs="AppleSystemUIFont"/>
          <w:u w:color="DCA10D"/>
        </w:rPr>
        <w:t>.</w:t>
      </w:r>
    </w:p>
    <w:p w14:paraId="3168B955"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199AD157"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635DB9D0"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birthplace</w:t>
      </w:r>
    </w:p>
    <w:p w14:paraId="1DAE5E25"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e.g. Accessible only by special permit, Sarov is the rough equivalent to Los Alamos, New Mexico, one of the </w:t>
      </w:r>
      <w:r>
        <w:rPr>
          <w:rFonts w:ascii="AppleSystemUIFontBold" w:eastAsia=".PingFang SC" w:hAnsi="AppleSystemUIFontBold" w:cs="AppleSystemUIFontBold"/>
          <w:b/>
          <w:bCs/>
          <w:u w:val="single" w:color="DCA10D"/>
        </w:rPr>
        <w:t>birthplaces</w:t>
      </w:r>
      <w:r>
        <w:rPr>
          <w:rFonts w:ascii="AppleSystemUIFont" w:eastAsia=".PingFang SC" w:hAnsi="AppleSystemUIFont" w:cs="AppleSystemUIFont"/>
          <w:u w:color="DCA10D"/>
        </w:rPr>
        <w:t xml:space="preserve"> of US nuclear weapons design. Severodvinsk has a naval base and </w:t>
      </w:r>
      <w:r>
        <w:rPr>
          <w:rFonts w:ascii="AppleSystemUIFontBold" w:eastAsia=".PingFang SC" w:hAnsi="AppleSystemUIFontBold" w:cs="AppleSystemUIFontBold"/>
          <w:b/>
          <w:bCs/>
          <w:u w:val="single" w:color="DCA10D"/>
        </w:rPr>
        <w:t>shipyard</w:t>
      </w:r>
      <w:r>
        <w:rPr>
          <w:rFonts w:ascii="AppleSystemUIFont" w:eastAsia=".PingFang SC" w:hAnsi="AppleSystemUIFont" w:cs="AppleSystemUIFont"/>
          <w:u w:color="DCA10D"/>
        </w:rPr>
        <w:t xml:space="preserve"> ['ʃɪpjɑrd]</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造船厂</w:t>
      </w:r>
      <w:r>
        <w:rPr>
          <w:rFonts w:ascii="AppleSystemUIFont" w:eastAsia=".PingFang SC" w:hAnsi="AppleSystemUIFont" w:cs="AppleSystemUIFont"/>
          <w:u w:color="DCA10D"/>
        </w:rPr>
        <w:t xml:space="preserve">. </w:t>
      </w:r>
    </w:p>
    <w:p w14:paraId="455E7567"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53CAC097"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archipelago</w:t>
      </w:r>
      <w:r>
        <w:rPr>
          <w:rFonts w:ascii="AppleSystemUIFont" w:eastAsia=".PingFang SC" w:hAnsi="AppleSystemUIFont" w:cs="AppleSystemUIFont"/>
          <w:u w:color="DCA10D"/>
        </w:rPr>
        <w:t xml:space="preserve">  [,ɑːkɪ'peləgəʊ]  An archipelago is a group of islands, especially small islands. </w:t>
      </w:r>
      <w:r>
        <w:rPr>
          <w:rFonts w:ascii=".PingFang SC" w:eastAsia=".PingFang SC" w:hAnsi="AppleSystemUIFont" w:cs=".PingFang SC" w:hint="eastAsia"/>
          <w:u w:color="DCA10D"/>
        </w:rPr>
        <w:t>群岛</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列岛</w:t>
      </w:r>
      <w:r>
        <w:rPr>
          <w:rFonts w:ascii="AppleSystemUIFont" w:eastAsia=".PingFang SC" w:hAnsi="AppleSystemUIFont" w:cs="AppleSystemUIFont"/>
          <w:u w:color="DCA10D"/>
        </w:rPr>
        <w:t xml:space="preserve"> </w:t>
      </w:r>
    </w:p>
    <w:p w14:paraId="244B4855"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7722B8CC"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remind sb. of sth =&gt; be reminiscent of xxx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ˌ</w:t>
      </w:r>
      <w:r>
        <w:rPr>
          <w:rFonts w:ascii="AppleSystemUIFontItalic" w:eastAsia=".PingFang SC" w:hAnsi="AppleSystemUIFontItalic" w:cs="AppleSystemUIFontItalic"/>
          <w:i/>
          <w:iCs/>
          <w:u w:color="DCA10D"/>
        </w:rPr>
        <w:t>r</w:t>
      </w:r>
      <w:r>
        <w:rPr>
          <w:rFonts w:ascii="System Font" w:eastAsia=".PingFang SC" w:hAnsi="System Font" w:cs="System Font"/>
          <w:u w:color="DCA10D"/>
        </w:rPr>
        <w:t>ɛ</w:t>
      </w:r>
      <w:r>
        <w:rPr>
          <w:rFonts w:ascii="AppleSystemUIFontItalic" w:eastAsia=".PingFang SC" w:hAnsi="AppleSystemUIFontItalic" w:cs="AppleSystemUIFontItalic"/>
          <w:i/>
          <w:iCs/>
          <w:u w:color="DCA10D"/>
        </w:rPr>
        <w:t>m</w:t>
      </w:r>
      <w:r>
        <w:rPr>
          <w:rFonts w:ascii="System Font" w:eastAsia=".PingFang SC" w:hAnsi="System Font" w:cs="System Font"/>
          <w:u w:color="DCA10D"/>
        </w:rPr>
        <w:t>ɪˈ</w:t>
      </w:r>
      <w:r>
        <w:rPr>
          <w:rFonts w:ascii="AppleSystemUIFontItalic" w:eastAsia=".PingFang SC" w:hAnsi="AppleSystemUIFontItalic" w:cs="AppleSystemUIFontItalic"/>
          <w:i/>
          <w:iCs/>
          <w:u w:color="DCA10D"/>
        </w:rPr>
        <w:t>n</w:t>
      </w:r>
      <w:r>
        <w:rPr>
          <w:rFonts w:ascii="System Font" w:eastAsia=".PingFang SC" w:hAnsi="System Font" w:cs="System Font"/>
          <w:u w:color="DCA10D"/>
        </w:rPr>
        <w:t>ɪ</w:t>
      </w:r>
      <w:r>
        <w:rPr>
          <w:rFonts w:ascii="AppleSystemUIFontItalic" w:eastAsia=".PingFang SC" w:hAnsi="AppleSystemUIFontItalic" w:cs="AppleSystemUIFontItalic"/>
          <w:i/>
          <w:iCs/>
          <w:u w:color="DCA10D"/>
        </w:rPr>
        <w:t xml:space="preserve">sənt/       ==&gt; </w:t>
      </w:r>
      <w:r>
        <w:rPr>
          <w:rFonts w:ascii=".PingFang SC" w:eastAsia=".PingFang SC" w:hAnsi="AppleSystemUIFontItalic" w:cs=".PingFang SC" w:hint="eastAsia"/>
          <w:b/>
          <w:bCs/>
          <w:u w:val="single" w:color="DCA10D"/>
        </w:rPr>
        <w:t>注意读音</w:t>
      </w:r>
    </w:p>
    <w:p w14:paraId="0A1854BC" w14:textId="77777777" w:rsidR="008C445A" w:rsidRDefault="008C445A" w:rsidP="008C445A">
      <w:pPr>
        <w:numPr>
          <w:ilvl w:val="0"/>
          <w:numId w:val="74"/>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ADJ If you say that one thing </w:t>
      </w:r>
      <w:r>
        <w:rPr>
          <w:rFonts w:ascii="AppleSystemUIFontBold" w:eastAsia=".PingFang SC" w:hAnsi="AppleSystemUIFontBold" w:cs="AppleSystemUIFontBold"/>
          <w:b/>
          <w:bCs/>
          <w:u w:val="single" w:color="DCA10D"/>
        </w:rPr>
        <w:t xml:space="preserve">is reminiscent of </w:t>
      </w:r>
      <w:r>
        <w:rPr>
          <w:rFonts w:ascii="AppleSystemUIFont" w:eastAsia=".PingFang SC" w:hAnsi="AppleSystemUIFont" w:cs="AppleSystemUIFont"/>
          <w:u w:color="DCA10D"/>
        </w:rPr>
        <w:t xml:space="preserve">another, you mean that it reminds you of it. </w:t>
      </w:r>
      <w:r>
        <w:rPr>
          <w:rFonts w:ascii=".PingFang SC" w:eastAsia=".PingFang SC" w:hAnsi="AppleSystemUIFont" w:cs=".PingFang SC" w:hint="eastAsia"/>
          <w:u w:color="DCA10D"/>
        </w:rPr>
        <w:t>令人想起的</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We drank from wax-coated paper cups reminiscent of a visit to the dentist. </w:t>
      </w:r>
      <w:r>
        <w:rPr>
          <w:rFonts w:ascii=".PingFang SC" w:eastAsia=".PingFang SC" w:hAnsi="AppleSystemUIFont" w:cs=".PingFang SC" w:hint="eastAsia"/>
          <w:u w:color="DCA10D"/>
        </w:rPr>
        <w:t>我们喝水用的蜡纸杯让我想起了那次去看牙医的事。</w:t>
      </w:r>
    </w:p>
    <w:p w14:paraId="6277760E"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The way he laughed was strongly reminiscent of his father. </w:t>
      </w:r>
      <w:r>
        <w:rPr>
          <w:rFonts w:ascii=".PingFang SC" w:eastAsia=".PingFang SC" w:hAnsi="AppleSystemUIFont" w:cs=".PingFang SC" w:hint="eastAsia"/>
          <w:u w:color="DCA10D"/>
        </w:rPr>
        <w:t>他笑的样子让人很容易想起他的父亲。</w:t>
      </w:r>
      <w:r>
        <w:rPr>
          <w:rFonts w:ascii="AppleSystemUIFont" w:eastAsia=".PingFang SC" w:hAnsi="AppleSystemUIFont" w:cs="AppleSystemUIFont"/>
          <w:u w:color="DCA10D"/>
        </w:rPr>
        <w:t xml:space="preserve"> </w:t>
      </w:r>
    </w:p>
    <w:p w14:paraId="1BF8D50C" w14:textId="77777777" w:rsidR="008C445A" w:rsidRDefault="008C445A" w:rsidP="008C445A">
      <w:pPr>
        <w:numPr>
          <w:ilvl w:val="0"/>
          <w:numId w:val="75"/>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only before noun ] ( </w:t>
      </w:r>
      <w:r>
        <w:rPr>
          <w:rFonts w:ascii="AppleSystemUIFontItalic" w:eastAsia=".PingFang SC" w:hAnsi="AppleSystemUIFontItalic" w:cs="AppleSystemUIFontItalic"/>
          <w:i/>
          <w:iCs/>
          <w:u w:color="DCA10D"/>
        </w:rPr>
        <w:t>formal</w:t>
      </w:r>
      <w:r>
        <w:rPr>
          <w:rFonts w:ascii="AppleSystemUIFont" w:eastAsia=".PingFang SC" w:hAnsi="AppleSystemUIFont" w:cs="AppleSystemUIFont"/>
          <w:u w:color="DCA10D"/>
        </w:rPr>
        <w:t xml:space="preserve"> ) showing that you are thinking about the past, especially in a way that causes you pleasure </w:t>
      </w:r>
      <w:r>
        <w:rPr>
          <w:rFonts w:ascii=".PingFang SC" w:eastAsia=".PingFang SC" w:hAnsi="AppleSystemUIFont" w:cs=".PingFang SC" w:hint="eastAsia"/>
          <w:u w:color="DCA10D"/>
        </w:rPr>
        <w:t>回忆过去的；怀旧的；缅怀往事的</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val="single" w:color="DCA10D"/>
        </w:rPr>
        <w:t xml:space="preserve">[ a reminiscent smile </w:t>
      </w:r>
      <w:r>
        <w:rPr>
          <w:rFonts w:ascii=".PingFang SC" w:eastAsia=".PingFang SC" w:hAnsi="AppleSystemUIFontBold" w:cs=".PingFang SC" w:hint="eastAsia"/>
          <w:b/>
          <w:bCs/>
          <w:u w:val="single" w:color="DCA10D"/>
        </w:rPr>
        <w:t>追忆往事时露出的微笑</w:t>
      </w:r>
      <w:r>
        <w:rPr>
          <w:rFonts w:ascii="AppleSystemUIFontBold" w:eastAsia=".PingFang SC" w:hAnsi="AppleSystemUIFontBold" w:cs="AppleSystemUIFontBold"/>
          <w:b/>
          <w:bCs/>
          <w:u w:val="single" w:color="DCA10D"/>
        </w:rPr>
        <w:t xml:space="preserve"> ]</w:t>
      </w:r>
    </w:p>
    <w:p w14:paraId="3411FEA8"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V.S.</w:t>
      </w:r>
    </w:p>
    <w:p w14:paraId="31634FF2"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怀旧的</w:t>
      </w:r>
      <w:r>
        <w:rPr>
          <w:rFonts w:ascii=".PingFang SC" w:eastAsia=".PingFang SC" w:hAnsi="AppleSystemUIFontBold" w:cs=".PingFang SC"/>
          <w:u w:color="DCA10D"/>
        </w:rPr>
        <w:t xml:space="preserve"> </w:t>
      </w:r>
      <w:r>
        <w:rPr>
          <w:rFonts w:ascii="AppleSystemUIFontBold" w:eastAsia=".PingFang SC" w:hAnsi="AppleSystemUIFontBold" w:cs="AppleSystemUIFontBold"/>
          <w:b/>
          <w:bCs/>
          <w:u w:color="DCA10D"/>
        </w:rPr>
        <w:t>nostalgic</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/n</w:t>
      </w:r>
      <w:r>
        <w:rPr>
          <w:rFonts w:ascii="System Font" w:eastAsia=".PingFang SC" w:hAnsi="System Font" w:cs="System Font"/>
          <w:u w:color="DCA10D"/>
        </w:rPr>
        <w:t>ɒˈ</w:t>
      </w:r>
      <w:r>
        <w:rPr>
          <w:rFonts w:ascii="AppleSystemUIFontItalic" w:eastAsia=".PingFang SC" w:hAnsi="AppleSystemUIFontItalic" w:cs="AppleSystemUIFontItalic"/>
          <w:i/>
          <w:iCs/>
          <w:u w:color="DCA10D"/>
        </w:rPr>
        <w:t>stæld</w:t>
      </w:r>
      <w:r>
        <w:rPr>
          <w:rFonts w:ascii="System Font" w:eastAsia=".PingFang SC" w:hAnsi="System Font" w:cs="System Font"/>
          <w:u w:color="DCA10D"/>
        </w:rPr>
        <w:t>ʒɪ</w:t>
      </w:r>
      <w:r>
        <w:rPr>
          <w:rFonts w:ascii="AppleSystemUIFontItalic" w:eastAsia=".PingFang SC" w:hAnsi="AppleSystemUIFontItalic" w:cs="AppleSystemUIFontItalic"/>
          <w:i/>
          <w:iCs/>
          <w:u w:color="DCA10D"/>
        </w:rPr>
        <w:t xml:space="preserve">k/ </w:t>
      </w:r>
      <w:r>
        <w:rPr>
          <w:rFonts w:ascii="AppleSystemUIFont" w:eastAsia=".PingFang SC" w:hAnsi="AppleSystemUIFont" w:cs="AppleSystemUIFont"/>
          <w:u w:color="DCA10D"/>
        </w:rPr>
        <w:t>==</w:t>
      </w:r>
      <w:r>
        <w:rPr>
          <w:rFonts w:ascii=".PingFang SC" w:eastAsia=".PingFang SC" w:hAnsi="AppleSystemUIFont" w:cs=".PingFang SC" w:hint="eastAsia"/>
          <w:u w:color="DCA10D"/>
        </w:rPr>
        <w:t>》</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nostalgia</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/n</w:t>
      </w:r>
      <w:r>
        <w:rPr>
          <w:rFonts w:ascii="System Font" w:eastAsia=".PingFang SC" w:hAnsi="System Font" w:cs="System Font"/>
          <w:u w:color="DCA10D"/>
        </w:rPr>
        <w:t>ɒˈ</w:t>
      </w:r>
      <w:r>
        <w:rPr>
          <w:rFonts w:ascii="AppleSystemUIFontItalic" w:eastAsia=".PingFang SC" w:hAnsi="AppleSystemUIFontItalic" w:cs="AppleSystemUIFontItalic"/>
          <w:i/>
          <w:iCs/>
          <w:u w:color="DCA10D"/>
        </w:rPr>
        <w:t>stæld</w:t>
      </w:r>
      <w:r>
        <w:rPr>
          <w:rFonts w:ascii="System Font" w:eastAsia=".PingFang SC" w:hAnsi="System Font" w:cs="System Font"/>
          <w:b/>
          <w:bCs/>
          <w:u w:val="single" w:color="DCA10D"/>
        </w:rPr>
        <w:t>ʒ</w:t>
      </w:r>
      <w:r>
        <w:rPr>
          <w:rFonts w:ascii="AppleSystemUIFontBoldItalic" w:eastAsia=".PingFang SC" w:hAnsi="AppleSystemUIFontBoldItalic" w:cs="AppleSystemUIFontBoldItalic"/>
          <w:b/>
          <w:bCs/>
          <w:i/>
          <w:iCs/>
          <w:u w:val="single" w:color="DCA10D"/>
        </w:rPr>
        <w:t>ə/</w:t>
      </w:r>
      <w:r>
        <w:rPr>
          <w:rFonts w:ascii="AppleSystemUIFontBoldItalic" w:eastAsia=".PingFang SC" w:hAnsi="AppleSystemUIFontBoldItalic" w:cs="AppleSystemUIFontBoldItalic"/>
          <w:b/>
          <w:bCs/>
          <w:i/>
          <w:iCs/>
          <w:u w:color="DCA10D"/>
        </w:rPr>
        <w:t xml:space="preserve"> </w:t>
      </w:r>
      <w:r>
        <w:rPr>
          <w:rFonts w:ascii="AppleSystemUIFontItalic" w:eastAsia=".PingFang SC" w:hAnsi="AppleSystemUIFontItalic" w:cs="AppleSystemUIFontItalic"/>
          <w:i/>
          <w:iCs/>
          <w:u w:color="DCA10D"/>
        </w:rPr>
        <w:t xml:space="preserve">==&gt; </w:t>
      </w:r>
      <w:r>
        <w:rPr>
          <w:rFonts w:ascii=".PingFang SC" w:eastAsia=".PingFang SC" w:hAnsi="AppleSystemUIFontItalic" w:cs=".PingFang SC" w:hint="eastAsia"/>
          <w:b/>
          <w:bCs/>
          <w:u w:val="single" w:color="DCA10D"/>
        </w:rPr>
        <w:t>注意读音</w:t>
      </w:r>
      <w:r>
        <w:rPr>
          <w:rFonts w:ascii=".PingFang SC" w:eastAsia=".PingFang SC" w:hAnsi="AppleSystemUIFontItalic" w:cs=".PingFang SC"/>
          <w:b/>
          <w:bCs/>
          <w:u w:val="single" w:color="DCA10D"/>
        </w:rPr>
        <w:t>. /</w:t>
      </w:r>
      <w:r>
        <w:rPr>
          <w:rFonts w:ascii="AppleSystemUIFontItalic" w:eastAsia=".PingFang SC" w:hAnsi="AppleSystemUIFontItalic" w:cs="AppleSystemUIFontItalic"/>
          <w:i/>
          <w:iCs/>
          <w:u w:color="DCA10D"/>
        </w:rPr>
        <w:t>d</w:t>
      </w:r>
      <w:r>
        <w:rPr>
          <w:rFonts w:ascii="System Font" w:eastAsia=".PingFang SC" w:hAnsi="System Font" w:cs="System Font"/>
          <w:b/>
          <w:bCs/>
          <w:u w:val="single" w:color="DCA10D"/>
        </w:rPr>
        <w:t>ʒ</w:t>
      </w:r>
      <w:r>
        <w:rPr>
          <w:rFonts w:ascii="AppleSystemUIFontBoldItalic" w:eastAsia=".PingFang SC" w:hAnsi="AppleSystemUIFontBoldItalic" w:cs="AppleSystemUIFontBoldItalic"/>
          <w:b/>
          <w:bCs/>
          <w:i/>
          <w:iCs/>
          <w:u w:val="single" w:color="DCA10D"/>
        </w:rPr>
        <w:t>ə/</w:t>
      </w:r>
    </w:p>
    <w:p w14:paraId="49FEB362" w14:textId="77777777" w:rsidR="008C445A" w:rsidRDefault="008C445A" w:rsidP="008C445A">
      <w:pPr>
        <w:numPr>
          <w:ilvl w:val="0"/>
          <w:numId w:val="7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ADJ Nostalgic things cause you to think affectionately about the past. </w:t>
      </w:r>
      <w:r>
        <w:rPr>
          <w:rFonts w:ascii=".PingFang SC" w:eastAsia=".PingFang SC" w:hAnsi="AppleSystemUIFont" w:cs=".PingFang SC" w:hint="eastAsia"/>
          <w:u w:color="DCA10D"/>
        </w:rPr>
        <w:t>引起怀旧的</w:t>
      </w: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u w:val="single" w:color="DCA10D"/>
        </w:rPr>
        <w:t>[ nostalgic photos/music/food ]</w:t>
      </w:r>
    </w:p>
    <w:p w14:paraId="4B34807B" w14:textId="77777777" w:rsidR="008C445A" w:rsidRDefault="008C445A" w:rsidP="008C445A">
      <w:pPr>
        <w:numPr>
          <w:ilvl w:val="0"/>
          <w:numId w:val="7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ADJ If you </w:t>
      </w:r>
      <w:r>
        <w:rPr>
          <w:rFonts w:ascii="AppleSystemUIFontBold" w:eastAsia=".PingFang SC" w:hAnsi="AppleSystemUIFontBold" w:cs="AppleSystemUIFontBold"/>
          <w:b/>
          <w:bCs/>
          <w:u w:val="single" w:color="DCA10D"/>
        </w:rPr>
        <w:t>feel nostalgic</w:t>
      </w:r>
      <w:r>
        <w:rPr>
          <w:rFonts w:ascii="AppleSystemUIFont" w:eastAsia=".PingFang SC" w:hAnsi="AppleSystemUIFont" w:cs="AppleSystemUIFont"/>
          <w:u w:color="DCA10D"/>
        </w:rPr>
        <w:t xml:space="preserve">, you think affectionately about experiences you had in the past. </w:t>
      </w:r>
      <w:r>
        <w:rPr>
          <w:rFonts w:ascii=".PingFang SC" w:eastAsia=".PingFang SC" w:hAnsi="AppleSystemUIFont" w:cs=".PingFang SC" w:hint="eastAsia"/>
          <w:u w:color="DCA10D"/>
        </w:rPr>
        <w:t>怀旧的</w:t>
      </w:r>
      <w:r>
        <w:rPr>
          <w:rFonts w:ascii="AppleSystemUIFont" w:eastAsia=".PingFang SC" w:hAnsi="AppleSystemUIFont" w:cs="AppleSystemUIFont"/>
          <w:u w:color="DCA10D"/>
        </w:rPr>
        <w:t xml:space="preserve"> </w:t>
      </w:r>
      <w:r>
        <w:rPr>
          <w:rFonts w:ascii="MS Gothic" w:eastAsia="MS Gothic" w:hAnsi="MS Gothic" w:cs="MS Gothic" w:hint="eastAsia"/>
          <w:u w:color="DCA10D"/>
        </w:rPr>
        <w:t> </w:t>
      </w:r>
      <w:r>
        <w:rPr>
          <w:rFonts w:ascii="AppleSystemUIFont" w:eastAsia=".PingFang SC" w:hAnsi="AppleSystemUIFont" w:cs="AppleSystemUIFont"/>
          <w:u w:color="DCA10D"/>
        </w:rPr>
        <w:t xml:space="preserve">e.g.  Many people were </w:t>
      </w:r>
      <w:r>
        <w:rPr>
          <w:rFonts w:ascii="AppleSystemUIFontBold" w:eastAsia=".PingFang SC" w:hAnsi="AppleSystemUIFontBold" w:cs="AppleSystemUIFontBold"/>
          <w:b/>
          <w:bCs/>
          <w:u w:color="DCA10D"/>
        </w:rPr>
        <w:t xml:space="preserve">nostalgic  </w:t>
      </w:r>
      <w:r>
        <w:rPr>
          <w:rFonts w:ascii="AppleSystemUIFontBoldItalic" w:eastAsia=".PingFang SC" w:hAnsi="AppleSystemUIFontBoldItalic" w:cs="AppleSystemUIFontBoldItalic"/>
          <w:b/>
          <w:bCs/>
          <w:i/>
          <w:iCs/>
          <w:u w:color="DCA10D"/>
        </w:rPr>
        <w:t>/n</w:t>
      </w:r>
      <w:r>
        <w:rPr>
          <w:rFonts w:ascii="System Font" w:eastAsia=".PingFang SC" w:hAnsi="System Font" w:cs="System Font"/>
          <w:b/>
          <w:bCs/>
          <w:u w:color="DCA10D"/>
        </w:rPr>
        <w:t>ɒˈ</w:t>
      </w:r>
      <w:r>
        <w:rPr>
          <w:rFonts w:ascii="AppleSystemUIFontBoldItalic" w:eastAsia=".PingFang SC" w:hAnsi="AppleSystemUIFontBoldItalic" w:cs="AppleSystemUIFontBoldItalic"/>
          <w:b/>
          <w:bCs/>
          <w:i/>
          <w:iCs/>
          <w:u w:color="DCA10D"/>
        </w:rPr>
        <w:t>stæld</w:t>
      </w:r>
      <w:r>
        <w:rPr>
          <w:rFonts w:ascii="System Font" w:eastAsia=".PingFang SC" w:hAnsi="System Font" w:cs="System Font"/>
          <w:b/>
          <w:bCs/>
          <w:u w:color="DCA10D"/>
        </w:rPr>
        <w:t>ʒɪ</w:t>
      </w:r>
      <w:r>
        <w:rPr>
          <w:rFonts w:ascii="AppleSystemUIFontBoldItalic" w:eastAsia=".PingFang SC" w:hAnsi="AppleSystemUIFontBoldItalic" w:cs="AppleSystemUIFontBoldItalic"/>
          <w:b/>
          <w:bCs/>
          <w:i/>
          <w:iCs/>
          <w:u w:color="DCA10D"/>
        </w:rPr>
        <w:t xml:space="preserve">k/ </w:t>
      </w:r>
      <w:r>
        <w:rPr>
          <w:rFonts w:ascii="AppleSystemUIFont" w:eastAsia=".PingFang SC" w:hAnsi="AppleSystemUIFont" w:cs="AppleSystemUIFont"/>
          <w:u w:color="DCA10D"/>
        </w:rPr>
        <w:t xml:space="preserve">for the good old days.  </w:t>
      </w:r>
      <w:r>
        <w:rPr>
          <w:rFonts w:ascii=".PingFang SC" w:eastAsia=".PingFang SC" w:hAnsi="AppleSystemUIFont" w:cs=".PingFang SC" w:hint="eastAsia"/>
          <w:u w:color="DCA10D"/>
        </w:rPr>
        <w:t>很多人都怀念过去的好时光。</w:t>
      </w:r>
    </w:p>
    <w:p w14:paraId="3831CC45" w14:textId="77777777" w:rsidR="008C445A" w:rsidRDefault="008C445A" w:rsidP="008C445A">
      <w:pPr>
        <w:numPr>
          <w:ilvl w:val="0"/>
          <w:numId w:val="76"/>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lastRenderedPageBreak/>
        <w:t xml:space="preserve">ADV </w:t>
      </w:r>
      <w:r>
        <w:rPr>
          <w:rFonts w:ascii=".PingFang SC" w:eastAsia=".PingFang SC" w:hAnsi="AppleSystemUIFont" w:cs=".PingFang SC" w:hint="eastAsia"/>
          <w:u w:color="DCA10D"/>
        </w:rPr>
        <w:t>怀旧地</w:t>
      </w:r>
      <w:r>
        <w:rPr>
          <w:rFonts w:ascii="AppleSystemUIFont" w:eastAsia=".PingFang SC" w:hAnsi="AppleSystemUIFont" w:cs="AppleSystemUIFont"/>
          <w:u w:color="DCA10D"/>
        </w:rPr>
        <w:t xml:space="preserve">    e.g.  People look back </w:t>
      </w:r>
      <w:r>
        <w:rPr>
          <w:rFonts w:ascii="AppleSystemUIFontBold" w:eastAsia=".PingFang SC" w:hAnsi="AppleSystemUIFontBold" w:cs="AppleSystemUIFontBold"/>
          <w:b/>
          <w:bCs/>
          <w:u w:color="DCA10D"/>
        </w:rPr>
        <w:t>nostalgically</w:t>
      </w:r>
      <w:r>
        <w:rPr>
          <w:rFonts w:ascii="AppleSystemUIFont" w:eastAsia=".PingFang SC" w:hAnsi="AppleSystemUIFont" w:cs="AppleSystemUIFont"/>
          <w:u w:color="DCA10D"/>
        </w:rPr>
        <w:t xml:space="preserve"> on the war period, simply because everyone pulled together.  </w:t>
      </w:r>
      <w:r>
        <w:rPr>
          <w:rFonts w:ascii=".PingFang SC" w:eastAsia=".PingFang SC" w:hAnsi="AppleSystemUIFont" w:cs=".PingFang SC" w:hint="eastAsia"/>
          <w:u w:color="DCA10D"/>
        </w:rPr>
        <w:t>人们怀旧地回忆战争时期</w:t>
      </w:r>
    </w:p>
    <w:p w14:paraId="697647E2"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4. nostalgia</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/n</w:t>
      </w:r>
      <w:r>
        <w:rPr>
          <w:rFonts w:ascii="System Font" w:eastAsia=".PingFang SC" w:hAnsi="System Font" w:cs="System Font"/>
          <w:u w:color="DCA10D"/>
        </w:rPr>
        <w:t>ɒˈ</w:t>
      </w:r>
      <w:r>
        <w:rPr>
          <w:rFonts w:ascii="AppleSystemUIFontItalic" w:eastAsia=".PingFang SC" w:hAnsi="AppleSystemUIFontItalic" w:cs="AppleSystemUIFontItalic"/>
          <w:i/>
          <w:iCs/>
          <w:u w:color="DCA10D"/>
        </w:rPr>
        <w:t>stæld</w:t>
      </w:r>
      <w:r>
        <w:rPr>
          <w:rFonts w:ascii="System Font" w:eastAsia=".PingFang SC" w:hAnsi="System Font" w:cs="System Font"/>
          <w:b/>
          <w:bCs/>
          <w:u w:val="single" w:color="DCA10D"/>
        </w:rPr>
        <w:t>ʒ</w:t>
      </w:r>
      <w:r>
        <w:rPr>
          <w:rFonts w:ascii="AppleSystemUIFontBoldItalic" w:eastAsia=".PingFang SC" w:hAnsi="AppleSystemUIFontBoldItalic" w:cs="AppleSystemUIFontBoldItalic"/>
          <w:b/>
          <w:bCs/>
          <w:i/>
          <w:iCs/>
          <w:u w:val="single" w:color="DCA10D"/>
        </w:rPr>
        <w:t xml:space="preserve">ə/ </w:t>
      </w:r>
      <w:r>
        <w:rPr>
          <w:rFonts w:ascii="AppleSystemUIFontItalic" w:eastAsia=".PingFang SC" w:hAnsi="AppleSystemUIFontItalic" w:cs="AppleSystemUIFontItalic"/>
          <w:i/>
          <w:iCs/>
          <w:u w:color="DCA10D"/>
        </w:rPr>
        <w:t xml:space="preserve">==&gt; </w:t>
      </w:r>
      <w:r>
        <w:rPr>
          <w:rFonts w:ascii=".PingFang SC" w:eastAsia=".PingFang SC" w:hAnsi="AppleSystemUIFontItalic" w:cs=".PingFang SC" w:hint="eastAsia"/>
          <w:b/>
          <w:bCs/>
          <w:u w:val="single" w:color="DCA10D"/>
        </w:rPr>
        <w:t>注意读音</w:t>
      </w:r>
      <w:r>
        <w:rPr>
          <w:rFonts w:ascii=".PingFang SC" w:eastAsia=".PingFang SC" w:hAnsi="AppleSystemUIFontItalic" w:cs=".PingFang SC"/>
          <w:b/>
          <w:bCs/>
          <w:u w:val="single" w:color="DCA10D"/>
        </w:rPr>
        <w:t xml:space="preserve">  </w:t>
      </w:r>
      <w:r>
        <w:rPr>
          <w:rFonts w:ascii="AppleSystemUIFont" w:eastAsia=".PingFang SC" w:hAnsi="AppleSystemUIFont" w:cs="AppleSystemUIFont"/>
          <w:u w:color="DCA10D"/>
        </w:rPr>
        <w:t>N-UNCOUNT Nostalgia is an affectionate feeling you have for the past, especially for a particularly happy time. (</w:t>
      </w:r>
      <w:r>
        <w:rPr>
          <w:rFonts w:ascii=".PingFang SC" w:eastAsia=".PingFang SC" w:hAnsi="AppleSystemUIFont" w:cs=".PingFang SC" w:hint="eastAsia"/>
          <w:u w:color="DCA10D"/>
        </w:rPr>
        <w:t>尤指对幸福时光的</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怀旧</w:t>
      </w:r>
      <w:r>
        <w:rPr>
          <w:rFonts w:ascii="AppleSystemUIFont" w:eastAsia=".PingFang SC" w:hAnsi="AppleSystemUIFont" w:cs="AppleSystemUIFont"/>
          <w:u w:color="DCA10D"/>
        </w:rPr>
        <w:t xml:space="preserve">       e.g.  He might be influenced by nostalgia </w:t>
      </w:r>
      <w:r>
        <w:rPr>
          <w:rFonts w:ascii="AppleSystemUIFontItalic" w:eastAsia=".PingFang SC" w:hAnsi="AppleSystemUIFontItalic" w:cs="AppleSystemUIFontItalic"/>
          <w:i/>
          <w:iCs/>
          <w:u w:color="DCA10D"/>
        </w:rPr>
        <w:t>/n</w:t>
      </w:r>
      <w:r>
        <w:rPr>
          <w:rFonts w:ascii="System Font" w:eastAsia=".PingFang SC" w:hAnsi="System Font" w:cs="System Font"/>
          <w:u w:color="DCA10D"/>
        </w:rPr>
        <w:t>ɒˈ</w:t>
      </w:r>
      <w:r>
        <w:rPr>
          <w:rFonts w:ascii="AppleSystemUIFontItalic" w:eastAsia=".PingFang SC" w:hAnsi="AppleSystemUIFontItalic" w:cs="AppleSystemUIFontItalic"/>
          <w:i/>
          <w:iCs/>
          <w:u w:color="DCA10D"/>
        </w:rPr>
        <w:t>stæld</w:t>
      </w:r>
      <w:r>
        <w:rPr>
          <w:rFonts w:ascii="System Font" w:eastAsia=".PingFang SC" w:hAnsi="System Font" w:cs="System Font"/>
          <w:b/>
          <w:bCs/>
          <w:u w:val="single" w:color="DCA10D"/>
        </w:rPr>
        <w:t>ʒ</w:t>
      </w:r>
      <w:r>
        <w:rPr>
          <w:rFonts w:ascii="AppleSystemUIFontBoldItalic" w:eastAsia=".PingFang SC" w:hAnsi="AppleSystemUIFontBoldItalic" w:cs="AppleSystemUIFontBoldItalic"/>
          <w:b/>
          <w:bCs/>
          <w:i/>
          <w:iCs/>
          <w:u w:val="single" w:color="DCA10D"/>
        </w:rPr>
        <w:t>ə/</w:t>
      </w:r>
      <w:r>
        <w:rPr>
          <w:rFonts w:ascii="AppleSystemUIFontBoldItalic" w:eastAsia=".PingFang SC" w:hAnsi="AppleSystemUIFontBoldItalic" w:cs="AppleSystemUIFontBoldItalic"/>
          <w:b/>
          <w:bCs/>
          <w:i/>
          <w:iCs/>
          <w:u w:color="DCA10D"/>
        </w:rPr>
        <w:t xml:space="preserve"> </w:t>
      </w:r>
      <w:r>
        <w:rPr>
          <w:rFonts w:ascii="AppleSystemUIFont" w:eastAsia=".PingFang SC" w:hAnsi="AppleSystemUIFont" w:cs="AppleSystemUIFont"/>
          <w:u w:color="DCA10D"/>
        </w:rPr>
        <w:t xml:space="preserve">or the surroundings of his happy youth.  </w:t>
      </w:r>
      <w:r>
        <w:rPr>
          <w:rFonts w:ascii=".PingFang SC" w:eastAsia=".PingFang SC" w:hAnsi="AppleSystemUIFont" w:cs=".PingFang SC" w:hint="eastAsia"/>
          <w:u w:color="DCA10D"/>
        </w:rPr>
        <w:t>他也许被他对快乐青年时代的环境的怀念影响了</w:t>
      </w:r>
    </w:p>
    <w:p w14:paraId="79B09A9D"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0728805C"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linger</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l</w:t>
      </w:r>
      <w:r>
        <w:rPr>
          <w:rFonts w:ascii="System Font" w:eastAsia=".PingFang SC" w:hAnsi="System Font" w:cs="System Font"/>
          <w:u w:color="DCA10D"/>
        </w:rPr>
        <w:t>ɪŋ</w:t>
      </w:r>
      <w:r>
        <w:rPr>
          <w:rFonts w:ascii="System Font" w:eastAsia=".PingFang SC" w:hAnsi="System Font" w:cs="System Font"/>
          <w:b/>
          <w:bCs/>
          <w:u w:val="single" w:color="DCA10D"/>
        </w:rPr>
        <w:t>ɡ</w:t>
      </w:r>
      <w:r>
        <w:rPr>
          <w:rFonts w:ascii="AppleSystemUIFontBoldItalic" w:eastAsia=".PingFang SC" w:hAnsi="AppleSystemUIFontBoldItalic" w:cs="AppleSystemUIFontBoldItalic"/>
          <w:b/>
          <w:bCs/>
          <w:i/>
          <w:iCs/>
          <w:u w:val="single" w:color="DCA10D"/>
        </w:rPr>
        <w:t>ə</w:t>
      </w:r>
      <w:r>
        <w:rPr>
          <w:rFonts w:ascii="AppleSystemUIFontItalic" w:eastAsia=".PingFang SC" w:hAnsi="AppleSystemUIFontItalic" w:cs="AppleSystemUIFontItalic"/>
          <w:i/>
          <w:iCs/>
          <w:u w:color="DCA10D"/>
        </w:rPr>
        <w:t xml:space="preserve">/  </w:t>
      </w:r>
      <w:r>
        <w:rPr>
          <w:rFonts w:ascii="AppleSystemUIFontBoldItalic" w:eastAsia=".PingFang SC" w:hAnsi="AppleSystemUIFontBoldItalic" w:cs="AppleSystemUIFontBoldItalic"/>
          <w:b/>
          <w:bCs/>
          <w:i/>
          <w:iCs/>
          <w:u w:color="DCA10D"/>
        </w:rPr>
        <w:t xml:space="preserve"> </w:t>
      </w:r>
      <w:r>
        <w:rPr>
          <w:rFonts w:ascii="AppleSystemUIFontItalic" w:eastAsia=".PingFang SC" w:hAnsi="AppleSystemUIFontItalic" w:cs="AppleSystemUIFontItalic"/>
          <w:i/>
          <w:iCs/>
          <w:u w:color="DCA10D"/>
        </w:rPr>
        <w:t xml:space="preserve">==&gt; </w:t>
      </w:r>
      <w:r>
        <w:rPr>
          <w:rFonts w:ascii=".PingFang SC" w:eastAsia=".PingFang SC" w:hAnsi="AppleSystemUIFontItalic" w:cs=".PingFang SC" w:hint="eastAsia"/>
          <w:b/>
          <w:bCs/>
          <w:u w:val="single" w:color="DCA10D"/>
        </w:rPr>
        <w:t>注意读音</w:t>
      </w:r>
    </w:p>
    <w:p w14:paraId="37D0FEB2" w14:textId="77777777" w:rsidR="008C445A" w:rsidRDefault="008C445A" w:rsidP="008C445A">
      <w:pPr>
        <w:numPr>
          <w:ilvl w:val="0"/>
          <w:numId w:val="77"/>
        </w:numPr>
        <w:autoSpaceDE w:val="0"/>
        <w:autoSpaceDN w:val="0"/>
        <w:adjustRightInd w:val="0"/>
        <w:ind w:left="0" w:firstLine="0"/>
        <w:rPr>
          <w:rFonts w:ascii=".PingFang SC" w:eastAsia=".PingFang SC" w:hAnsi="AppleSystemUIFont" w:cs=".PingFang SC"/>
          <w:u w:color="DCA10D"/>
        </w:rPr>
      </w:pPr>
      <w:r>
        <w:rPr>
          <w:rFonts w:ascii="AppleSystemUIFont" w:eastAsia=".PingFang SC" w:hAnsi="AppleSystemUIFont" w:cs="AppleSystemUIFont"/>
          <w:u w:color="DCA10D"/>
        </w:rPr>
        <w:t xml:space="preserve">V-I When something such as an idea, a question, a feeling, or illness lingers </w:t>
      </w:r>
      <w:r>
        <w:rPr>
          <w:rFonts w:ascii="AppleSystemUIFontItalic" w:eastAsia=".PingFang SC" w:hAnsi="AppleSystemUIFontItalic" w:cs="AppleSystemUIFontItalic"/>
          <w:i/>
          <w:iCs/>
          <w:u w:color="DCA10D"/>
        </w:rPr>
        <w:t>/</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l</w:t>
      </w:r>
      <w:r>
        <w:rPr>
          <w:rFonts w:ascii="System Font" w:eastAsia=".PingFang SC" w:hAnsi="System Font" w:cs="System Font"/>
          <w:u w:color="DCA10D"/>
        </w:rPr>
        <w:t>ɪŋ</w:t>
      </w:r>
      <w:r>
        <w:rPr>
          <w:rFonts w:ascii="System Font" w:eastAsia=".PingFang SC" w:hAnsi="System Font" w:cs="System Font"/>
          <w:b/>
          <w:bCs/>
          <w:u w:val="single" w:color="DCA10D"/>
        </w:rPr>
        <w:t>ɡ</w:t>
      </w:r>
      <w:r>
        <w:rPr>
          <w:rFonts w:ascii="AppleSystemUIFontBoldItalic" w:eastAsia=".PingFang SC" w:hAnsi="AppleSystemUIFontBoldItalic" w:cs="AppleSystemUIFontBoldItalic"/>
          <w:b/>
          <w:bCs/>
          <w:i/>
          <w:iCs/>
          <w:u w:val="single" w:color="DCA10D"/>
        </w:rPr>
        <w:t>ə</w:t>
      </w:r>
      <w:r>
        <w:rPr>
          <w:rFonts w:ascii="AppleSystemUIFontItalic" w:eastAsia=".PingFang SC" w:hAnsi="AppleSystemUIFontItalic" w:cs="AppleSystemUIFontItalic"/>
          <w:i/>
          <w:iCs/>
          <w:u w:color="DCA10D"/>
        </w:rPr>
        <w:t xml:space="preserve">/ </w:t>
      </w:r>
      <w:r>
        <w:rPr>
          <w:rFonts w:ascii="AppleSystemUIFont" w:eastAsia=".PingFang SC" w:hAnsi="AppleSystemUIFont" w:cs="AppleSystemUIFont"/>
          <w:u w:color="DCA10D"/>
        </w:rPr>
        <w:t>, it continues to exist for a long time, often much longer than expected. (</w:t>
      </w:r>
      <w:r>
        <w:rPr>
          <w:rFonts w:ascii=".PingFang SC" w:eastAsia=".PingFang SC" w:hAnsi="AppleSystemUIFont" w:cs=".PingFang SC" w:hint="eastAsia"/>
          <w:u w:color="DCA10D"/>
        </w:rPr>
        <w:t>问题</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想法、感觉、疾病</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继续存留</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（味</w:t>
      </w:r>
      <w:r>
        <w:rPr>
          <w:rFonts w:ascii=".PingFang SC" w:eastAsia=".PingFang SC" w:hAnsi="AppleSystemUIFont" w:cs=".PingFang SC"/>
          <w:u w:color="DCA10D"/>
        </w:rPr>
        <w:t xml:space="preserve">, e.g. </w:t>
      </w:r>
      <w:r>
        <w:rPr>
          <w:rFonts w:ascii=".PingFang SC" w:eastAsia=".PingFang SC" w:hAnsi="AppleSystemUIFont" w:cs=".PingFang SC" w:hint="eastAsia"/>
          <w:u w:color="DCA10D"/>
        </w:rPr>
        <w:t>香水味）</w:t>
      </w:r>
      <w:r>
        <w:rPr>
          <w:rFonts w:ascii=".PingFang SC" w:eastAsia=".PingFang SC" w:hAnsi="AppleSystemUIFont" w:cs=".PingFang SC" w:hint="eastAsia"/>
          <w:b/>
          <w:bCs/>
          <w:u w:color="DCA10D"/>
        </w:rPr>
        <w:t>久久不散</w:t>
      </w:r>
      <w:r>
        <w:rPr>
          <w:rFonts w:ascii=".PingFang SC" w:eastAsia=".PingFang SC" w:hAnsi="AppleSystemUIFont" w:cs=".PingFang SC"/>
          <w:b/>
          <w:bCs/>
          <w:u w:color="DCA10D"/>
        </w:rPr>
        <w:t xml:space="preserve">         </w:t>
      </w:r>
      <w:r>
        <w:rPr>
          <w:rFonts w:ascii="AppleSystemUIFont" w:eastAsia=".PingFang SC" w:hAnsi="AppleSystemUIFont" w:cs="AppleSystemUIFont"/>
          <w:u w:color="DCA10D"/>
        </w:rPr>
        <w:t xml:space="preserve">e.g. </w:t>
      </w:r>
      <w:r>
        <w:rPr>
          <w:rFonts w:ascii="AppleSystemUIFontBold" w:eastAsia=".PingFang SC" w:hAnsi="AppleSystemUIFontBold" w:cs="AppleSystemUIFontBold"/>
          <w:b/>
          <w:bCs/>
          <w:u w:color="DCA10D"/>
        </w:rPr>
        <w:t xml:space="preserve">This headache question still lingers </w:t>
      </w:r>
      <w:r>
        <w:rPr>
          <w:rFonts w:ascii="AppleSystemUIFontBoldItalic" w:eastAsia=".PingFang SC" w:hAnsi="AppleSystemUIFontBoldItalic" w:cs="AppleSystemUIFontBoldItalic"/>
          <w:b/>
          <w:bCs/>
          <w:i/>
          <w:iCs/>
          <w:u w:color="DCA10D"/>
        </w:rPr>
        <w:t>/</w:t>
      </w:r>
      <w:r>
        <w:rPr>
          <w:rFonts w:ascii="System Font" w:eastAsia=".PingFang SC" w:hAnsi="System Font" w:cs="System Font"/>
          <w:b/>
          <w:bCs/>
          <w:u w:color="DCA10D"/>
        </w:rPr>
        <w:t>ˈ</w:t>
      </w:r>
      <w:r>
        <w:rPr>
          <w:rFonts w:ascii="AppleSystemUIFontBoldItalic" w:eastAsia=".PingFang SC" w:hAnsi="AppleSystemUIFontBoldItalic" w:cs="AppleSystemUIFontBoldItalic"/>
          <w:b/>
          <w:bCs/>
          <w:i/>
          <w:iCs/>
          <w:u w:color="DCA10D"/>
        </w:rPr>
        <w:t>l</w:t>
      </w:r>
      <w:r>
        <w:rPr>
          <w:rFonts w:ascii="System Font" w:eastAsia=".PingFang SC" w:hAnsi="System Font" w:cs="System Font"/>
          <w:b/>
          <w:bCs/>
          <w:u w:color="DCA10D"/>
        </w:rPr>
        <w:t>ɪŋɡ</w:t>
      </w:r>
      <w:r>
        <w:rPr>
          <w:rFonts w:ascii="AppleSystemUIFontBoldItalic" w:eastAsia=".PingFang SC" w:hAnsi="AppleSystemUIFontBoldItalic" w:cs="AppleSystemUIFontBoldItalic"/>
          <w:b/>
          <w:bCs/>
          <w:i/>
          <w:iCs/>
          <w:u w:color="DCA10D"/>
        </w:rPr>
        <w:t xml:space="preserve">ə/  </w:t>
      </w:r>
      <w:r>
        <w:rPr>
          <w:rFonts w:ascii=".PingFang SC" w:eastAsia=".PingFang SC" w:hAnsi="AppleSystemUIFontBoldItalic" w:cs=".PingFang SC" w:hint="eastAsia"/>
          <w:b/>
          <w:bCs/>
          <w:u w:color="DCA10D"/>
        </w:rPr>
        <w:t>问题继续</w:t>
      </w:r>
      <w:r>
        <w:rPr>
          <w:rFonts w:ascii="AppleSystemUIFontBold" w:eastAsia=".PingFang SC" w:hAnsi="AppleSystemUIFontBold" w:cs="AppleSystemUIFontBold"/>
          <w:b/>
          <w:bCs/>
          <w:u w:color="DCA10D"/>
        </w:rPr>
        <w:t>/</w:t>
      </w:r>
      <w:r>
        <w:rPr>
          <w:rFonts w:ascii=".PingFang SC" w:eastAsia=".PingFang SC" w:hAnsi="AppleSystemUIFontBold" w:cs=".PingFang SC" w:hint="eastAsia"/>
          <w:b/>
          <w:bCs/>
          <w:u w:color="DCA10D"/>
        </w:rPr>
        <w:t>仍然存留</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    e.g. The </w:t>
      </w:r>
      <w:r>
        <w:rPr>
          <w:rFonts w:ascii="AppleSystemUIFontBold" w:eastAsia=".PingFang SC" w:hAnsi="AppleSystemUIFontBold" w:cs="AppleSystemUIFontBold"/>
          <w:b/>
          <w:bCs/>
          <w:u w:color="DCA10D"/>
        </w:rPr>
        <w:t>scent</w:t>
      </w:r>
      <w:r>
        <w:rPr>
          <w:rFonts w:ascii="AppleSystemUIFont" w:eastAsia=".PingFang SC" w:hAnsi="AppleSystemUIFont" w:cs="AppleSystemUIFont"/>
          <w:u w:color="DCA10D"/>
        </w:rPr>
        <w:t xml:space="preserve"> of her perfume </w:t>
      </w:r>
      <w:r>
        <w:rPr>
          <w:rFonts w:ascii="AppleSystemUIFontBold" w:eastAsia=".PingFang SC" w:hAnsi="AppleSystemUIFontBold" w:cs="AppleSystemUIFontBold"/>
          <w:b/>
          <w:bCs/>
          <w:u w:val="single" w:color="DCA10D"/>
        </w:rPr>
        <w:t>lingers on</w:t>
      </w:r>
      <w:r>
        <w:rPr>
          <w:rFonts w:ascii="AppleSystemUIFont" w:eastAsia=".PingFang SC" w:hAnsi="AppleSystemUIFont" w:cs="AppleSystemUIFont"/>
          <w:u w:color="DCA10D"/>
        </w:rPr>
        <w:t xml:space="preserve"> in the room.  </w:t>
      </w:r>
      <w:r>
        <w:rPr>
          <w:rFonts w:ascii=".PingFang SC" w:eastAsia=".PingFang SC" w:hAnsi="AppleSystemUIFont" w:cs=".PingFang SC" w:hint="eastAsia"/>
          <w:u w:color="DCA10D"/>
        </w:rPr>
        <w:t>她的香水味在房间里</w:t>
      </w:r>
      <w:r>
        <w:rPr>
          <w:rFonts w:ascii=".PingFang SC" w:eastAsia=".PingFang SC" w:hAnsi="AppleSystemUIFont" w:cs=".PingFang SC" w:hint="eastAsia"/>
          <w:b/>
          <w:bCs/>
          <w:u w:color="DCA10D"/>
        </w:rPr>
        <w:t>久久不散</w:t>
      </w:r>
      <w:r>
        <w:rPr>
          <w:rFonts w:ascii=".PingFang SC" w:eastAsia=".PingFang SC" w:hAnsi="AppleSystemUIFont" w:cs=".PingFang SC" w:hint="eastAsia"/>
          <w:u w:color="DCA10D"/>
        </w:rPr>
        <w:t>。</w:t>
      </w:r>
      <w:r>
        <w:rPr>
          <w:rFonts w:ascii="MS Gothic" w:eastAsia="MS Gothic" w:hAnsi="MS Gothic" w:cs="MS Gothic" w:hint="eastAsia"/>
          <w:u w:color="DCA10D"/>
        </w:rPr>
        <w:t> </w:t>
      </w:r>
      <w:r>
        <w:rPr>
          <w:rFonts w:ascii="AppleSystemUIFont" w:eastAsia=".PingFang SC" w:hAnsi="AppleSystemUIFont" w:cs="AppleSystemUIFont"/>
          <w:u w:color="DCA10D"/>
        </w:rPr>
        <w:t xml:space="preserve">e.g.  He was ashamed. </w:t>
      </w:r>
      <w:r>
        <w:rPr>
          <w:rFonts w:ascii="AppleSystemUIFontBold" w:eastAsia=".PingFang SC" w:hAnsi="AppleSystemUIFontBold" w:cs="AppleSystemUIFontBold"/>
          <w:b/>
          <w:bCs/>
          <w:u w:val="single" w:color="DCA10D"/>
        </w:rPr>
        <w:t>That feeling lingered,</w:t>
      </w:r>
      <w:r>
        <w:rPr>
          <w:rFonts w:ascii="AppleSystemUIFont" w:eastAsia=".PingFang SC" w:hAnsi="AppleSystemUIFont" w:cs="AppleSystemUIFont"/>
          <w:u w:color="DCA10D"/>
        </w:rPr>
        <w:t xml:space="preserve"> and he was never comfortable in church after that. </w:t>
      </w:r>
      <w:r>
        <w:rPr>
          <w:rFonts w:ascii=".PingFang SC" w:eastAsia=".PingFang SC" w:hAnsi="AppleSystemUIFont" w:cs=".PingFang SC" w:hint="eastAsia"/>
          <w:u w:color="DCA10D"/>
        </w:rPr>
        <w:t>这种感觉持续着</w:t>
      </w:r>
    </w:p>
    <w:p w14:paraId="67C7D21F" w14:textId="77777777" w:rsidR="008C445A" w:rsidRDefault="008C445A" w:rsidP="008C445A">
      <w:pPr>
        <w:numPr>
          <w:ilvl w:val="0"/>
          <w:numId w:val="77"/>
        </w:numPr>
        <w:autoSpaceDE w:val="0"/>
        <w:autoSpaceDN w:val="0"/>
        <w:adjustRightInd w:val="0"/>
        <w:ind w:left="0" w:firstLine="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V-I If you </w:t>
      </w:r>
      <w:r>
        <w:rPr>
          <w:rFonts w:ascii="AppleSystemUIFontBold" w:eastAsia=".PingFang SC" w:hAnsi="AppleSystemUIFontBold" w:cs="AppleSystemUIFontBold"/>
          <w:b/>
          <w:bCs/>
          <w:u w:val="single" w:color="DCA10D"/>
        </w:rPr>
        <w:t>linger somewhere/linger some place,</w:t>
      </w:r>
      <w:r>
        <w:rPr>
          <w:rFonts w:ascii="AppleSystemUIFont" w:eastAsia=".PingFang SC" w:hAnsi="AppleSystemUIFont" w:cs="AppleSystemUIFont"/>
          <w:u w:color="DCA10D"/>
        </w:rPr>
        <w:t xml:space="preserve"> you stay there for a longer time than is necessary, for example, because you are enjoying yourself. </w:t>
      </w:r>
      <w:r>
        <w:rPr>
          <w:rFonts w:ascii=".PingFang SC" w:eastAsia=".PingFang SC" w:hAnsi="AppleSystemUIFont" w:cs=".PingFang SC" w:hint="eastAsia"/>
          <w:u w:color="DCA10D"/>
        </w:rPr>
        <w:t>继续逗留</w:t>
      </w:r>
      <w:r>
        <w:rPr>
          <w:rFonts w:ascii="AppleSystemUIFont" w:eastAsia=".PingFang SC" w:hAnsi="AppleSystemUIFont" w:cs="AppleSystemUIFont"/>
          <w:u w:color="DCA10D"/>
        </w:rPr>
        <w:t xml:space="preserve">   e.g.  Customers are welcome to linger over coffee until around midnight.  </w:t>
      </w:r>
      <w:r>
        <w:rPr>
          <w:rFonts w:ascii=".PingFang SC" w:eastAsia=".PingFang SC" w:hAnsi="AppleSystemUIFont" w:cs=".PingFang SC" w:hint="eastAsia"/>
          <w:u w:color="DCA10D"/>
        </w:rPr>
        <w:t>顾客们可以慢慢品味咖啡到午夜。</w:t>
      </w:r>
    </w:p>
    <w:p w14:paraId="77D4D8D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3B8F60F6"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loft =&gt; lofty </w:t>
      </w:r>
    </w:p>
    <w:p w14:paraId="06878155" w14:textId="77777777" w:rsidR="008C445A" w:rsidRDefault="008C445A" w:rsidP="008C445A">
      <w:pPr>
        <w:numPr>
          <w:ilvl w:val="0"/>
          <w:numId w:val="78"/>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lofty mountains, buildings etc are very high and impressive </w:t>
      </w:r>
      <w:r>
        <w:rPr>
          <w:rFonts w:ascii="AppleSystemUIFontItalic" w:eastAsia=".PingFang SC" w:hAnsi="AppleSystemUIFontItalic" w:cs="AppleSystemUIFontItalic"/>
          <w:i/>
          <w:iCs/>
          <w:u w:color="DCA10D"/>
        </w:rPr>
        <w:t>literary</w:t>
      </w:r>
      <w:r>
        <w:rPr>
          <w:rFonts w:ascii=".PingFang SC" w:eastAsia=".PingFang SC" w:hAnsi="AppleSystemUIFontItalic" w:cs=".PingFang SC" w:hint="eastAsia"/>
          <w:u w:color="DCA10D"/>
        </w:rPr>
        <w:t>〔山、建筑物</w:t>
      </w:r>
      <w:r>
        <w:rPr>
          <w:rFonts w:ascii="AppleSystemUIFont" w:eastAsia=".PingFang SC" w:hAnsi="AppleSystemUIFont" w:cs="AppleSystemUIFont"/>
          <w:u w:color="DCA10D"/>
        </w:rPr>
        <w:t>loft</w:t>
      </w:r>
      <w:r>
        <w:rPr>
          <w:rFonts w:ascii=".PingFang SC" w:eastAsia=".PingFang SC" w:hAnsi="AppleSystemUIFont" w:cs=".PingFang SC" w:hint="eastAsia"/>
          <w:u w:color="DCA10D"/>
        </w:rPr>
        <w:t>等〕巍峨的，高耸的</w:t>
      </w:r>
      <w:r>
        <w:rPr>
          <w:rFonts w:ascii="MS Gothic" w:eastAsia="MS Gothic" w:hAnsi="MS Gothic" w:cs="MS Gothic" w:hint="eastAsia"/>
          <w:u w:color="DCA10D"/>
        </w:rPr>
        <w:t> </w:t>
      </w:r>
      <w:r>
        <w:rPr>
          <w:rFonts w:ascii="AppleSystemUIFont" w:eastAsia=".PingFang SC" w:hAnsi="AppleSystemUIFont" w:cs="AppleSystemUIFont"/>
          <w:u w:color="DCA10D"/>
        </w:rPr>
        <w:t xml:space="preserve">e.g.  He stayed at the Four Seasons Hotel, from whose </w:t>
      </w:r>
      <w:r>
        <w:rPr>
          <w:rFonts w:ascii="AppleSystemUIFontItalic" w:eastAsia=".PingFang SC" w:hAnsi="AppleSystemUIFontItalic" w:cs="AppleSystemUIFontItalic"/>
          <w:i/>
          <w:iCs/>
          <w:u w:color="DCA10D"/>
        </w:rPr>
        <w:t xml:space="preserve">lofty heights </w:t>
      </w:r>
      <w:r>
        <w:rPr>
          <w:rFonts w:ascii="AppleSystemUIFont" w:eastAsia=".PingFang SC" w:hAnsi="AppleSystemUIFont" w:cs="AppleSystemUIFont"/>
          <w:u w:color="DCA10D"/>
        </w:rPr>
        <w:t xml:space="preserve">he could see across New York. </w:t>
      </w:r>
      <w:r>
        <w:rPr>
          <w:rFonts w:ascii=".PingFang SC" w:eastAsia=".PingFang SC" w:hAnsi="AppleSystemUIFont" w:cs=".PingFang SC" w:hint="eastAsia"/>
          <w:u w:color="DCA10D"/>
        </w:rPr>
        <w:t>他住在四季酒店，从酒店高处可以看到纽约的全景。</w:t>
      </w:r>
    </w:p>
    <w:p w14:paraId="177943B1" w14:textId="77777777" w:rsidR="008C445A" w:rsidRDefault="008C445A" w:rsidP="008C445A">
      <w:pPr>
        <w:numPr>
          <w:ilvl w:val="0"/>
          <w:numId w:val="78"/>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 lofty ideas, beliefs, attitudes;  loft goal: </w:t>
      </w:r>
      <w:r>
        <w:rPr>
          <w:rFonts w:ascii=".PingFang SC" w:eastAsia=".PingFang SC" w:hAnsi="AppleSystemUIFontBold" w:cs=".PingFang SC" w:hint="eastAsia"/>
          <w:u w:color="DCA10D"/>
        </w:rPr>
        <w:t>伟大的目标</w:t>
      </w:r>
      <w:r>
        <w:rPr>
          <w:rFonts w:ascii="AppleSystemUIFontBold" w:eastAsia=".PingFang SC" w:hAnsi="AppleSystemUIFontBold" w:cs="AppleSystemUIFontBold"/>
          <w:b/>
          <w:bCs/>
          <w:u w:color="DCA10D"/>
        </w:rPr>
        <w:t>]</w:t>
      </w:r>
      <w:r>
        <w:rPr>
          <w:rFonts w:ascii="AppleSystemUIFont" w:eastAsia=".PingFang SC" w:hAnsi="AppleSystemUIFont" w:cs="AppleSystemUIFont"/>
          <w:u w:color="DCA10D"/>
        </w:rPr>
        <w:t xml:space="preserve"> etc show high standards or high moral qualities – use this to </w:t>
      </w:r>
      <w:r>
        <w:rPr>
          <w:rFonts w:ascii="AppleSystemUIFontBold" w:eastAsia=".PingFang SC" w:hAnsi="AppleSystemUIFontBold" w:cs="AppleSystemUIFontBold"/>
          <w:b/>
          <w:bCs/>
          <w:u w:val="single" w:color="DCA10D"/>
        </w:rPr>
        <w:t xml:space="preserve">show approval </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〔思想、信仰、态度等〕高尚的，崇高的伟大的〔含褒义〕</w:t>
      </w:r>
      <w:r>
        <w:rPr>
          <w:rFonts w:ascii="MS Gothic" w:eastAsia="MS Gothic" w:hAnsi="MS Gothic" w:cs="MS Gothic" w:hint="eastAsia"/>
          <w:u w:color="DCA10D"/>
        </w:rPr>
        <w:t> </w:t>
      </w:r>
      <w:r>
        <w:rPr>
          <w:rFonts w:ascii="AppleSystemUIFont" w:eastAsia=".PingFang SC" w:hAnsi="AppleSystemUIFont" w:cs="AppleSystemUIFont"/>
          <w:u w:color="DCA10D"/>
        </w:rPr>
        <w:t xml:space="preserve">e.g </w:t>
      </w:r>
      <w:r>
        <w:rPr>
          <w:rFonts w:ascii="AppleSystemUIFontBold" w:eastAsia=".PingFang SC" w:hAnsi="AppleSystemUIFontBold" w:cs="AppleSystemUIFontBold"/>
          <w:b/>
          <w:bCs/>
          <w:u w:val="single" w:color="DCA10D"/>
        </w:rPr>
        <w:t xml:space="preserve"> lofty ideals</w:t>
      </w:r>
      <w:r>
        <w:rPr>
          <w:rFonts w:ascii="AppleSystemUIFont" w:eastAsia=".PingFang SC" w:hAnsi="AppleSystemUIFont" w:cs="AppleSystemUIFont"/>
          <w:u w:color="DCA10D"/>
        </w:rPr>
        <w:t xml:space="preserve"> of equality and social justice </w:t>
      </w:r>
      <w:r>
        <w:rPr>
          <w:rFonts w:ascii=".PingFang SC" w:eastAsia=".PingFang SC" w:hAnsi="AppleSystemUIFont" w:cs=".PingFang SC" w:hint="eastAsia"/>
          <w:u w:color="DCA10D"/>
        </w:rPr>
        <w:t>平等和社会正义的</w:t>
      </w:r>
      <w:r>
        <w:rPr>
          <w:rFonts w:ascii=".PingFang SC" w:eastAsia=".PingFang SC" w:hAnsi="AppleSystemUIFont" w:cs=".PingFang SC" w:hint="eastAsia"/>
          <w:b/>
          <w:bCs/>
          <w:u w:val="single" w:color="DCA10D"/>
        </w:rPr>
        <w:t>崇高理想</w:t>
      </w:r>
      <w:r>
        <w:rPr>
          <w:rFonts w:ascii="MS Gothic" w:eastAsia="MS Gothic" w:hAnsi="MS Gothic" w:cs="MS Gothic" w:hint="eastAsia"/>
          <w:u w:color="DCA10D"/>
        </w:rPr>
        <w:t> </w:t>
      </w:r>
      <w:r>
        <w:rPr>
          <w:rFonts w:ascii="AppleSystemUIFont" w:eastAsia=".PingFang SC" w:hAnsi="AppleSystemUIFont" w:cs="AppleSystemUIFont"/>
          <w:u w:color="DCA10D"/>
        </w:rPr>
        <w:t xml:space="preserve">e.g. He had set himself </w:t>
      </w:r>
      <w:r>
        <w:rPr>
          <w:rFonts w:ascii="AppleSystemUIFontBold" w:eastAsia=".PingFang SC" w:hAnsi="AppleSystemUIFontBold" w:cs="AppleSystemUIFontBold"/>
          <w:b/>
          <w:bCs/>
          <w:u w:val="single" w:color="DCA10D"/>
        </w:rPr>
        <w:t>the lofty goal</w:t>
      </w:r>
      <w:r>
        <w:rPr>
          <w:rFonts w:ascii="AppleSystemUIFont" w:eastAsia=".PingFang SC" w:hAnsi="AppleSystemUIFont" w:cs="AppleSystemUIFont"/>
          <w:u w:color="DCA10D"/>
        </w:rPr>
        <w:t xml:space="preserve"> of reaching the world’s top five.  </w:t>
      </w:r>
      <w:r>
        <w:rPr>
          <w:rFonts w:ascii=".PingFang SC" w:eastAsia=".PingFang SC" w:hAnsi="AppleSystemUIFont" w:cs=".PingFang SC" w:hint="eastAsia"/>
          <w:u w:color="DCA10D"/>
        </w:rPr>
        <w:t>他给自己定下了一个伟大的目标，要进入世界排名前五位。</w:t>
      </w:r>
    </w:p>
    <w:p w14:paraId="22269E6A" w14:textId="77777777" w:rsidR="008C445A" w:rsidRDefault="008C445A" w:rsidP="008C445A">
      <w:pPr>
        <w:numPr>
          <w:ilvl w:val="0"/>
          <w:numId w:val="78"/>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lofty = arrogant, seeming to think you are better than other people – used to show disapproval  </w:t>
      </w:r>
      <w:r>
        <w:rPr>
          <w:rFonts w:ascii=".PingFang SC" w:eastAsia=".PingFang SC" w:hAnsi="AppleSystemUIFont" w:cs=".PingFang SC" w:hint="eastAsia"/>
          <w:u w:color="DCA10D"/>
        </w:rPr>
        <w:t>高傲的，傲慢的〔含贬义〕</w:t>
      </w:r>
      <w:r>
        <w:rPr>
          <w:rFonts w:ascii=".PingFang SC" w:eastAsia=".PingFang SC" w:hAnsi="AppleSystemUIFont" w:cs=".PingFang SC"/>
          <w:b/>
          <w:bCs/>
          <w:u w:val="single" w:color="DCA10D"/>
        </w:rPr>
        <w:t xml:space="preserve">[ </w:t>
      </w:r>
      <w:r>
        <w:rPr>
          <w:rFonts w:ascii="AppleSystemUIFontBold" w:eastAsia=".PingFang SC" w:hAnsi="AppleSystemUIFontBold" w:cs="AppleSystemUIFontBold"/>
          <w:b/>
          <w:bCs/>
          <w:u w:val="single" w:color="DCA10D"/>
        </w:rPr>
        <w:t xml:space="preserve">a lofty manner: </w:t>
      </w:r>
      <w:r>
        <w:rPr>
          <w:rFonts w:ascii=".PingFang SC" w:eastAsia=".PingFang SC" w:hAnsi="AppleSystemUIFontBold" w:cs=".PingFang SC" w:hint="eastAsia"/>
          <w:b/>
          <w:bCs/>
          <w:u w:val="single" w:color="DCA10D"/>
        </w:rPr>
        <w:t>傲慢的举止</w:t>
      </w:r>
      <w:r>
        <w:rPr>
          <w:rFonts w:ascii=".PingFang SC" w:eastAsia=".PingFang SC" w:hAnsi="AppleSystemUIFontBold" w:cs=".PingFang SC"/>
          <w:b/>
          <w:bCs/>
          <w:u w:val="single" w:color="DCA10D"/>
        </w:rPr>
        <w:t>]</w:t>
      </w:r>
      <w:r>
        <w:rPr>
          <w:rFonts w:ascii="MS Gothic" w:eastAsia="MS Gothic" w:hAnsi="MS Gothic" w:cs="MS Gothic" w:hint="eastAsia"/>
          <w:b/>
          <w:bCs/>
          <w:u w:val="single" w:color="DCA10D"/>
        </w:rPr>
        <w:t> </w:t>
      </w:r>
      <w:r>
        <w:rPr>
          <w:rFonts w:ascii="AppleSystemUIFont" w:eastAsia=".PingFang SC" w:hAnsi="AppleSystemUIFont" w:cs="AppleSystemUIFont"/>
          <w:u w:color="DCA10D"/>
        </w:rPr>
        <w:t>e.g.  She has such</w:t>
      </w:r>
      <w:r>
        <w:rPr>
          <w:rFonts w:ascii="AppleSystemUIFontBold" w:eastAsia=".PingFang SC" w:hAnsi="AppleSystemUIFontBold" w:cs="AppleSystemUIFontBold"/>
          <w:b/>
          <w:bCs/>
          <w:u w:val="single" w:color="DCA10D"/>
        </w:rPr>
        <w:t xml:space="preserve"> a lofty manner</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她举止非常傲慢。</w:t>
      </w:r>
    </w:p>
    <w:p w14:paraId="3E981C6E"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6C876C38"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闹钟响了</w:t>
      </w:r>
      <w:r>
        <w:rPr>
          <w:rFonts w:ascii="AppleSystemUIFontBold" w:eastAsia=".PingFang SC" w:hAnsi="AppleSystemUIFontBold" w:cs="AppleSystemUIFontBold"/>
          <w:b/>
          <w:bCs/>
          <w:u w:color="DCA10D"/>
        </w:rPr>
        <w:t xml:space="preserve"> go off, went off; have gone off</w:t>
      </w:r>
    </w:p>
    <w:p w14:paraId="224F8C64"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A: “The alarm hasn’t </w:t>
      </w:r>
      <w:r>
        <w:rPr>
          <w:rFonts w:ascii="AppleSystemUIFontBold" w:eastAsia=".PingFang SC" w:hAnsi="AppleSystemUIFontBold" w:cs="AppleSystemUIFontBold"/>
          <w:b/>
          <w:bCs/>
          <w:u w:val="single" w:color="DCA10D"/>
        </w:rPr>
        <w:t>gone off</w:t>
      </w:r>
      <w:r>
        <w:rPr>
          <w:rFonts w:ascii="AppleSystemUIFontBold" w:eastAsia=".PingFang SC" w:hAnsi="AppleSystemUIFontBold" w:cs="AppleSystemUIFontBold"/>
          <w:b/>
          <w:bCs/>
          <w:u w:color="DCA10D"/>
        </w:rPr>
        <w:t xml:space="preserve"> yet”</w:t>
      </w:r>
    </w:p>
    <w:p w14:paraId="60C9AF78"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lastRenderedPageBreak/>
        <w:t xml:space="preserve">B: Yes, it did. It </w:t>
      </w:r>
      <w:r>
        <w:rPr>
          <w:rFonts w:ascii="AppleSystemUIFontBold" w:eastAsia=".PingFang SC" w:hAnsi="AppleSystemUIFontBold" w:cs="AppleSystemUIFontBold"/>
          <w:b/>
          <w:bCs/>
          <w:u w:val="single" w:color="DCA10D"/>
        </w:rPr>
        <w:t xml:space="preserve">went off </w:t>
      </w:r>
      <w:r>
        <w:rPr>
          <w:rFonts w:ascii="AppleSystemUIFontBold" w:eastAsia=".PingFang SC" w:hAnsi="AppleSystemUIFontBold" w:cs="AppleSystemUIFontBold"/>
          <w:b/>
          <w:bCs/>
          <w:u w:color="DCA10D"/>
        </w:rPr>
        <w:t xml:space="preserve">30 mins ago. You just slept </w:t>
      </w:r>
      <w:r>
        <w:rPr>
          <w:rFonts w:ascii="AppleSystemUIFontBold" w:eastAsia=".PingFang SC" w:hAnsi="AppleSystemUIFontBold" w:cs="AppleSystemUIFontBold"/>
          <w:b/>
          <w:bCs/>
          <w:u w:val="single" w:color="DCA10D"/>
        </w:rPr>
        <w:t>right through i</w:t>
      </w:r>
      <w:r>
        <w:rPr>
          <w:rFonts w:ascii="AppleSystemUIFontBold" w:eastAsia=".PingFang SC" w:hAnsi="AppleSystemUIFontBold" w:cs="AppleSystemUIFontBold"/>
          <w:b/>
          <w:bCs/>
          <w:u w:color="DCA10D"/>
        </w:rPr>
        <w:t>t.</w:t>
      </w:r>
    </w:p>
    <w:p w14:paraId="345D71F3"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A:  “Oh, sorry, I must sleep </w:t>
      </w:r>
      <w:r>
        <w:rPr>
          <w:rFonts w:ascii="AppleSystemUIFontBold" w:eastAsia=".PingFang SC" w:hAnsi="AppleSystemUIFontBold" w:cs="AppleSystemUIFontBold"/>
          <w:b/>
          <w:bCs/>
          <w:u w:val="single" w:color="DCA10D"/>
        </w:rPr>
        <w:t>right through it</w:t>
      </w:r>
      <w:r>
        <w:rPr>
          <w:rFonts w:ascii="AppleSystemUIFontBold" w:eastAsia=".PingFang SC" w:hAnsi="AppleSystemUIFontBold" w:cs="AppleSystemUIFontBold"/>
          <w:b/>
          <w:bCs/>
          <w:u w:color="DCA10D"/>
        </w:rPr>
        <w:t>”</w:t>
      </w:r>
    </w:p>
    <w:p w14:paraId="7FE94B91"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B: </w:t>
      </w:r>
      <w:r>
        <w:rPr>
          <w:rFonts w:ascii="AppleSystemUIFontBold" w:eastAsia=".PingFang SC" w:hAnsi="AppleSystemUIFontBold" w:cs="AppleSystemUIFontBold"/>
          <w:b/>
          <w:bCs/>
          <w:u w:val="single" w:color="DCA10D"/>
        </w:rPr>
        <w:t>Rise and shine</w:t>
      </w:r>
      <w:r>
        <w:rPr>
          <w:rFonts w:ascii="AppleSystemUIFontBold" w:eastAsia=".PingFang SC" w:hAnsi="AppleSystemUIFontBold" w:cs="AppleSystemUIFontBold"/>
          <w:b/>
          <w:bCs/>
          <w:u w:color="DCA10D"/>
        </w:rPr>
        <w:t>. Sleepyhead (</w:t>
      </w:r>
      <w:r>
        <w:rPr>
          <w:rFonts w:ascii=".PingFang SC" w:eastAsia=".PingFang SC" w:hAnsi="AppleSystemUIFontBold" w:cs=".PingFang SC" w:hint="eastAsia"/>
          <w:u w:color="DCA10D"/>
        </w:rPr>
        <w:t>称呼没睡醒的人</w:t>
      </w:r>
      <w:r>
        <w:rPr>
          <w:rFonts w:ascii=".PingFang SC" w:eastAsia=".PingFang SC" w:hAnsi="AppleSystemUIFontBold" w:cs=".PingFang SC" w:hint="eastAsia"/>
          <w:b/>
          <w:bCs/>
          <w:u w:color="DCA10D"/>
        </w:rPr>
        <w:t>）</w:t>
      </w:r>
      <w:r>
        <w:rPr>
          <w:rFonts w:ascii=".PingFang SC" w:eastAsia=".PingFang SC" w:hAnsi="AppleSystemUIFontBold" w:cs=".PingFang SC" w:hint="eastAsia"/>
          <w:u w:color="DCA10D"/>
        </w:rPr>
        <w:t>懒鬼，瞌睡虫</w:t>
      </w:r>
      <w:r>
        <w:rPr>
          <w:rFonts w:ascii="AppleSystemUIFontBold" w:eastAsia=".PingFang SC" w:hAnsi="AppleSystemUIFontBold" w:cs="AppleSystemUIFontBold"/>
          <w:b/>
          <w:bCs/>
          <w:u w:color="DCA10D"/>
        </w:rPr>
        <w:t>.</w:t>
      </w:r>
    </w:p>
    <w:p w14:paraId="34050724"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3FEFC78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 Why </w:t>
      </w:r>
      <w:r>
        <w:rPr>
          <w:rFonts w:ascii="AppleSystemUIFontBold" w:eastAsia=".PingFang SC" w:hAnsi="AppleSystemUIFontBold" w:cs="AppleSystemUIFontBold"/>
          <w:b/>
          <w:bCs/>
          <w:u w:val="single" w:color="DCA10D"/>
        </w:rPr>
        <w:t>are you so dressed up</w:t>
      </w:r>
      <w:r>
        <w:rPr>
          <w:rFonts w:ascii="AppleSystemUIFontBold" w:eastAsia=".PingFang SC" w:hAnsi="AppleSystemUIFontBold" w:cs="AppleSystemUIFontBold"/>
          <w:b/>
          <w:bCs/>
          <w:u w:color="DCA10D"/>
        </w:rPr>
        <w:t xml:space="preserve">?  </w:t>
      </w:r>
    </w:p>
    <w:p w14:paraId="6CC6122E"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xml:space="preserve">Well, I’m going to my company </w:t>
      </w:r>
      <w:r>
        <w:rPr>
          <w:rFonts w:ascii="AppleSystemUIFontBold" w:eastAsia=".PingFang SC" w:hAnsi="AppleSystemUIFontBold" w:cs="AppleSystemUIFontBold"/>
          <w:b/>
          <w:bCs/>
          <w:u w:val="single" w:color="DCA10D"/>
        </w:rPr>
        <w:t xml:space="preserve">New Year’s  banquet </w:t>
      </w:r>
      <w:r>
        <w:rPr>
          <w:rFonts w:ascii=".PingFang SC" w:eastAsia=".PingFang SC" w:hAnsi="AppleSystemUIFontBold" w:cs=".PingFang SC" w:hint="eastAsia"/>
          <w:u w:val="single" w:color="DCA10D"/>
        </w:rPr>
        <w:t>宴会，盛宴</w:t>
      </w:r>
      <w:r>
        <w:rPr>
          <w:rFonts w:ascii="AppleSystemUIFontBold" w:eastAsia=".PingFang SC" w:hAnsi="AppleSystemUIFontBold" w:cs="AppleSystemUIFontBold"/>
          <w:b/>
          <w:bCs/>
          <w:u w:color="DCA10D"/>
        </w:rPr>
        <w:t>.</w:t>
      </w:r>
    </w:p>
    <w:p w14:paraId="05B458E3"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p>
    <w:p w14:paraId="72C2BEC6"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Bold" w:eastAsia=".PingFang SC" w:hAnsi="AppleSystemUIFontBold" w:cs="AppleSystemUIFontBold"/>
          <w:b/>
          <w:bCs/>
          <w:u w:color="DCA10D"/>
        </w:rPr>
        <w:t>## verb) backfire on sb.</w:t>
      </w:r>
    </w:p>
    <w:p w14:paraId="341DA89E"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xml:space="preserve">e.g. </w:t>
      </w:r>
      <w:r>
        <w:rPr>
          <w:rFonts w:ascii="AppleSystemUIFont" w:eastAsia=".PingFang SC" w:hAnsi="AppleSystemUIFont" w:cs="AppleSystemUIFont"/>
          <w:u w:color="DCA10D"/>
        </w:rPr>
        <w:t xml:space="preserve">We've all been tempted to bring a little bit of paradise home from our holidays. But the urge </w:t>
      </w:r>
      <w:r>
        <w:rPr>
          <w:rFonts w:ascii="AppleSystemUIFontBold" w:eastAsia=".PingFang SC" w:hAnsi="AppleSystemUIFontBold" w:cs="AppleSystemUIFontBold"/>
          <w:b/>
          <w:bCs/>
          <w:u w:val="single" w:color="DCA10D"/>
        </w:rPr>
        <w:t>has backfired on a French couple</w:t>
      </w:r>
      <w:r>
        <w:rPr>
          <w:rFonts w:ascii="AppleSystemUIFont" w:eastAsia=".PingFang SC" w:hAnsi="AppleSystemUIFont" w:cs="AppleSystemUIFont"/>
          <w:u w:color="DCA10D"/>
        </w:rPr>
        <w:t>, who are facing up to six years in prison for removing sand from a beach, where they had been on vacation.</w:t>
      </w:r>
    </w:p>
    <w:p w14:paraId="70DA8472"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A17FB75"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wary ['weəri] v.s. vary </w:t>
      </w:r>
    </w:p>
    <w:p w14:paraId="55167CA9"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wary  = prudent; be wary of (doing) sth   =&gt; someone who is wary is careful because they think something might be dangerous or harmful  </w:t>
      </w:r>
      <w:r>
        <w:rPr>
          <w:rFonts w:ascii=".PingFang SC" w:eastAsia=".PingFang SC" w:hAnsi="AppleSystemUIFont" w:cs=".PingFang SC" w:hint="eastAsia"/>
          <w:u w:color="DCA10D"/>
        </w:rPr>
        <w:t>小心翼翼的，警惕谨慎的</w:t>
      </w:r>
      <w:r>
        <w:rPr>
          <w:rFonts w:ascii="MS Gothic" w:eastAsia="MS Gothic" w:hAnsi="MS Gothic" w:cs="MS Gothic" w:hint="eastAsia"/>
          <w:u w:color="DCA10D"/>
        </w:rPr>
        <w:t> </w:t>
      </w:r>
      <w:r>
        <w:rPr>
          <w:rFonts w:ascii="AppleSystemUIFont" w:eastAsia=".PingFang SC" w:hAnsi="AppleSystemUIFont" w:cs="AppleSystemUIFont"/>
          <w:u w:color="DCA10D"/>
        </w:rPr>
        <w:t xml:space="preserve">e.g.  </w:t>
      </w:r>
      <w:r>
        <w:rPr>
          <w:rFonts w:ascii="AppleSystemUIFontItalic" w:eastAsia=".PingFang SC" w:hAnsi="AppleSystemUIFontItalic" w:cs="AppleSystemUIFontItalic"/>
          <w:i/>
          <w:iCs/>
          <w:u w:color="DCA10D"/>
        </w:rPr>
        <w:t>Keep a wary eye on</w:t>
      </w:r>
      <w:r>
        <w:rPr>
          <w:rFonts w:ascii="AppleSystemUIFont" w:eastAsia=".PingFang SC" w:hAnsi="AppleSystemUIFont" w:cs="AppleSystemUIFont"/>
          <w:u w:color="DCA10D"/>
        </w:rPr>
        <w:t xml:space="preserve"> the weather before you set sail. </w:t>
      </w:r>
      <w:r>
        <w:rPr>
          <w:rFonts w:ascii=".PingFang SC" w:eastAsia=".PingFang SC" w:hAnsi="AppleSystemUIFont" w:cs=".PingFang SC" w:hint="eastAsia"/>
          <w:u w:color="DCA10D"/>
        </w:rPr>
        <w:t>出航前要密切注意天气。</w:t>
      </w:r>
      <w:r>
        <w:rPr>
          <w:rFonts w:ascii="MS Gothic" w:eastAsia="MS Gothic" w:hAnsi="MS Gothic" w:cs="MS Gothic" w:hint="eastAsia"/>
          <w:u w:color="DCA10D"/>
        </w:rPr>
        <w:t> </w:t>
      </w:r>
      <w:r>
        <w:rPr>
          <w:rFonts w:ascii="AppleSystemUIFont" w:eastAsia=".PingFang SC" w:hAnsi="AppleSystemUIFont" w:cs="AppleSystemUIFont"/>
          <w:u w:color="DCA10D"/>
        </w:rPr>
        <w:t xml:space="preserve">e.g.  I’m a bit wary of driving in this fog. </w:t>
      </w:r>
      <w:r>
        <w:rPr>
          <w:rFonts w:ascii=".PingFang SC" w:eastAsia=".PingFang SC" w:hAnsi="AppleSystemUIFont" w:cs=".PingFang SC" w:hint="eastAsia"/>
          <w:u w:color="DCA10D"/>
        </w:rPr>
        <w:t>这样的雾天开车</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要小心翼翼的</w:t>
      </w:r>
      <w:r>
        <w:rPr>
          <w:rFonts w:ascii=".PingFang SC" w:eastAsia=".PingFang SC" w:hAnsi="AppleSystemUIFont" w:cs=".PingFang SC"/>
          <w:u w:color="DCA10D"/>
        </w:rPr>
        <w:t>/</w:t>
      </w:r>
      <w:r>
        <w:rPr>
          <w:rFonts w:ascii=".PingFang SC" w:eastAsia=".PingFang SC" w:hAnsi="AppleSystemUIFont" w:cs=".PingFang SC" w:hint="eastAsia"/>
          <w:u w:color="DCA10D"/>
        </w:rPr>
        <w:t>警惕</w:t>
      </w:r>
      <w:r>
        <w:rPr>
          <w:rFonts w:ascii=".PingFang SC" w:eastAsia=".PingFang SC" w:hAnsi="AppleSystemUIFont" w:cs=".PingFang SC"/>
          <w:u w:color="DCA10D"/>
        </w:rPr>
        <w:t>/</w:t>
      </w:r>
      <w:r>
        <w:rPr>
          <w:rFonts w:ascii=".PingFang SC" w:eastAsia=".PingFang SC" w:hAnsi="AppleSystemUIFont" w:cs=".PingFang SC" w:hint="eastAsia"/>
          <w:u w:color="DCA10D"/>
        </w:rPr>
        <w:t>谨慎的</w:t>
      </w:r>
      <w:r>
        <w:rPr>
          <w:rFonts w:ascii="MS Gothic" w:eastAsia="MS Gothic" w:hAnsi="MS Gothic" w:cs="MS Gothic" w:hint="eastAsia"/>
          <w:u w:color="DCA10D"/>
        </w:rPr>
        <w:t> </w:t>
      </w:r>
      <w:r>
        <w:rPr>
          <w:rFonts w:ascii="AppleSystemUIFont" w:eastAsia=".PingFang SC" w:hAnsi="AppleSystemUIFont" w:cs="AppleSystemUIFont"/>
          <w:u w:color="DCA10D"/>
        </w:rPr>
        <w:t xml:space="preserve">e.g.  We must teach children to </w:t>
      </w:r>
      <w:r>
        <w:rPr>
          <w:rFonts w:ascii="AppleSystemUIFontBold" w:eastAsia=".PingFang SC" w:hAnsi="AppleSystemUIFontBold" w:cs="AppleSystemUIFontBold"/>
          <w:b/>
          <w:bCs/>
          <w:u w:val="single" w:color="DCA10D"/>
        </w:rPr>
        <w:t xml:space="preserve">be wary of </w:t>
      </w:r>
      <w:r>
        <w:rPr>
          <w:rFonts w:ascii="AppleSystemUIFont" w:eastAsia=".PingFang SC" w:hAnsi="AppleSystemUIFont" w:cs="AppleSystemUIFont"/>
          <w:u w:color="DCA10D"/>
        </w:rPr>
        <w:t xml:space="preserve">strangers. </w:t>
      </w:r>
      <w:r>
        <w:rPr>
          <w:rFonts w:ascii=".PingFang SC" w:eastAsia=".PingFang SC" w:hAnsi="AppleSystemUIFont" w:cs=".PingFang SC" w:hint="eastAsia"/>
          <w:u w:color="DCA10D"/>
        </w:rPr>
        <w:t>我们一定要教育孩子警惕陌生人。</w:t>
      </w:r>
    </w:p>
    <w:p w14:paraId="5AB95255"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12987926" w14:textId="77777777" w:rsidR="008C445A" w:rsidRDefault="008C445A" w:rsidP="008C445A">
      <w:pPr>
        <w:autoSpaceDE w:val="0"/>
        <w:autoSpaceDN w:val="0"/>
        <w:adjustRightInd w:val="0"/>
        <w:rPr>
          <w:rFonts w:ascii="AppleSystemUIFontBold" w:eastAsia=".PingFang SC" w:hAnsi="AppleSystemUIFontBold" w:cs="AppleSystemUIFontBold"/>
          <w:b/>
          <w:bCs/>
          <w:u w:color="DCA10D"/>
        </w:rPr>
      </w:pPr>
      <w:r>
        <w:rPr>
          <w:rFonts w:ascii="AppleSystemUIFont" w:eastAsia=".PingFang SC" w:hAnsi="AppleSystemUIFont" w:cs="AppleSystemUIFont"/>
          <w:u w:color="DCA10D"/>
        </w:rPr>
        <w:t xml:space="preserve">## </w:t>
      </w:r>
      <w:r>
        <w:rPr>
          <w:rFonts w:ascii=".PingFang SC" w:eastAsia=".PingFang SC" w:hAnsi="AppleSystemUIFont" w:cs=".PingFang SC" w:hint="eastAsia"/>
          <w:b/>
          <w:bCs/>
          <w:u w:color="DCA10D"/>
        </w:rPr>
        <w:t>严重的袭击</w:t>
      </w:r>
      <w:r>
        <w:rPr>
          <w:rFonts w:ascii="AppleSystemUIFontBold" w:eastAsia=".PingFang SC" w:hAnsi="AppleSystemUIFontBold" w:cs="AppleSystemUIFontBold"/>
          <w:b/>
          <w:bCs/>
          <w:u w:color="DCA10D"/>
        </w:rPr>
        <w:t xml:space="preserve">: aggravated assault;   </w:t>
      </w:r>
      <w:r>
        <w:rPr>
          <w:rFonts w:ascii=".PingFang SC" w:eastAsia=".PingFang SC" w:hAnsi="AppleSystemUIFontBold" w:cs=".PingFang SC" w:hint="eastAsia"/>
          <w:b/>
          <w:bCs/>
          <w:u w:color="DCA10D"/>
        </w:rPr>
        <w:t>严重的偷窃</w:t>
      </w:r>
      <w:r>
        <w:rPr>
          <w:rFonts w:ascii="AppleSystemUIFontBold" w:eastAsia=".PingFang SC" w:hAnsi="AppleSystemUIFontBold" w:cs="AppleSystemUIFontBold"/>
          <w:b/>
          <w:bCs/>
          <w:u w:color="DCA10D"/>
        </w:rPr>
        <w:t>: aggravated theft</w:t>
      </w:r>
    </w:p>
    <w:p w14:paraId="7E6C5A5A" w14:textId="77777777" w:rsidR="008C445A" w:rsidRDefault="008C445A" w:rsidP="008C445A">
      <w:pPr>
        <w:numPr>
          <w:ilvl w:val="0"/>
          <w:numId w:val="79"/>
        </w:numPr>
        <w:autoSpaceDE w:val="0"/>
        <w:autoSpaceDN w:val="0"/>
        <w:adjustRightInd w:val="0"/>
        <w:ind w:left="0" w:firstLine="0"/>
        <w:rPr>
          <w:rFonts w:ascii="AppleSystemUIFontBold" w:eastAsia=".PingFang SC" w:hAnsi="AppleSystemUIFontBold" w:cs="AppleSystemUIFontBold"/>
          <w:b/>
          <w:bCs/>
          <w:u w:color="DCA10D"/>
        </w:rPr>
      </w:pPr>
      <w:r>
        <w:rPr>
          <w:rFonts w:ascii=".PingFang SC" w:eastAsia=".PingFang SC" w:hAnsi="Menlo" w:cs=".PingFang SC" w:hint="eastAsia"/>
          <w:u w:color="DCA10D"/>
        </w:rPr>
        <w:t>轻度犯罪</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petty crime:   e.g.  </w:t>
      </w:r>
      <w:r>
        <w:rPr>
          <w:rFonts w:ascii=".PingFang SC" w:eastAsia=".PingFang SC" w:hAnsi="AppleSystemUIFontBold" w:cs=".PingFang SC" w:hint="eastAsia"/>
          <w:b/>
          <w:bCs/>
          <w:u w:color="DCA10D"/>
        </w:rPr>
        <w:t>装作顾客在商店偷窃</w:t>
      </w:r>
      <w:r>
        <w:rPr>
          <w:rFonts w:ascii="AppleSystemUIFontBold" w:eastAsia=".PingFang SC" w:hAnsi="AppleSystemUIFontBold" w:cs="AppleSystemUIFontBold"/>
          <w:b/>
          <w:bCs/>
          <w:u w:color="DCA10D"/>
        </w:rPr>
        <w:t xml:space="preserve">: shoplifting;       </w:t>
      </w:r>
      <w:r>
        <w:rPr>
          <w:rFonts w:ascii=".PingFang SC" w:eastAsia=".PingFang SC" w:hAnsi="AppleSystemUIFontBold" w:cs=".PingFang SC" w:hint="eastAsia"/>
          <w:b/>
          <w:bCs/>
          <w:u w:color="DCA10D"/>
        </w:rPr>
        <w:t>扒窃</w:t>
      </w:r>
      <w:r>
        <w:rPr>
          <w:rFonts w:ascii="AppleSystemUIFontBold" w:eastAsia=".PingFang SC" w:hAnsi="AppleSystemUIFontBold" w:cs="AppleSystemUIFontBold"/>
          <w:b/>
          <w:bCs/>
          <w:u w:color="DCA10D"/>
        </w:rPr>
        <w:t xml:space="preserve">: pocket-picking;        </w:t>
      </w:r>
      <w:r>
        <w:rPr>
          <w:rFonts w:ascii=".PingFang SC" w:eastAsia=".PingFang SC" w:hAnsi="AppleSystemUIFontBold" w:cs=".PingFang SC" w:hint="eastAsia"/>
          <w:b/>
          <w:bCs/>
          <w:u w:color="DCA10D"/>
        </w:rPr>
        <w:t>抢钱包</w:t>
      </w:r>
      <w:r>
        <w:rPr>
          <w:rFonts w:ascii="AppleSystemUIFontBold" w:eastAsia=".PingFang SC" w:hAnsi="AppleSystemUIFontBold" w:cs="AppleSystemUIFontBold"/>
          <w:b/>
          <w:bCs/>
          <w:u w:color="DCA10D"/>
        </w:rPr>
        <w:t xml:space="preserve">: purse-snatching </w:t>
      </w:r>
    </w:p>
    <w:p w14:paraId="1DD32DB4" w14:textId="77777777" w:rsidR="008C445A" w:rsidRDefault="008C445A" w:rsidP="008C445A">
      <w:pPr>
        <w:numPr>
          <w:ilvl w:val="0"/>
          <w:numId w:val="79"/>
        </w:numPr>
        <w:autoSpaceDE w:val="0"/>
        <w:autoSpaceDN w:val="0"/>
        <w:adjustRightInd w:val="0"/>
        <w:ind w:left="0" w:firstLine="0"/>
        <w:rPr>
          <w:rFonts w:ascii="AppleSystemUIFontBold" w:eastAsia=".PingFang SC" w:hAnsi="AppleSystemUIFontBold" w:cs="AppleSystemUIFontBold"/>
          <w:b/>
          <w:bCs/>
          <w:u w:color="DCA10D"/>
        </w:rPr>
      </w:pPr>
      <w:r>
        <w:rPr>
          <w:rFonts w:ascii=".PingFang SC" w:eastAsia=".PingFang SC" w:hAnsi="Menlo" w:cs=".PingFang SC" w:hint="eastAsia"/>
          <w:u w:color="DCA10D"/>
        </w:rPr>
        <w:t>重罪</w:t>
      </w: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 xml:space="preserve">felony: </w:t>
      </w:r>
      <w:r>
        <w:rPr>
          <w:rFonts w:ascii="AppleSystemUIFont" w:eastAsia=".PingFang SC" w:hAnsi="AppleSystemUIFont" w:cs="AppleSystemUIFont"/>
          <w:u w:color="DCA10D"/>
        </w:rPr>
        <w:t xml:space="preserve">In countries where the legal system distinguishes between very serious crimes and less serious ones, a felony is a very serious crime such as armed robbery. </w:t>
      </w:r>
    </w:p>
    <w:p w14:paraId="498D015F"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417A6F14"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u w:color="DCA10D"/>
        </w:rPr>
        <w:t>## prolific</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/p</w:t>
      </w:r>
      <w:r>
        <w:rPr>
          <w:rFonts w:ascii="AppleSystemUIFontBoldItalic" w:eastAsia=".PingFang SC" w:hAnsi="AppleSystemUIFontBoldItalic" w:cs="AppleSystemUIFontBoldItalic"/>
          <w:b/>
          <w:bCs/>
          <w:i/>
          <w:iCs/>
          <w:u w:val="single" w:color="DCA10D"/>
        </w:rPr>
        <w:t>rə</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l</w:t>
      </w:r>
      <w:r>
        <w:rPr>
          <w:rFonts w:ascii="System Font" w:eastAsia=".PingFang SC" w:hAnsi="System Font" w:cs="System Font"/>
          <w:u w:color="DCA10D"/>
        </w:rPr>
        <w:t>ɪ</w:t>
      </w:r>
      <w:r>
        <w:rPr>
          <w:rFonts w:ascii="AppleSystemUIFontItalic" w:eastAsia=".PingFang SC" w:hAnsi="AppleSystemUIFontItalic" w:cs="AppleSystemUIFontItalic"/>
          <w:i/>
          <w:iCs/>
          <w:u w:color="DCA10D"/>
        </w:rPr>
        <w:t>f</w:t>
      </w:r>
      <w:r>
        <w:rPr>
          <w:rFonts w:ascii="System Font" w:eastAsia=".PingFang SC" w:hAnsi="System Font" w:cs="System Font"/>
          <w:u w:color="DCA10D"/>
        </w:rPr>
        <w:t>ɪ</w:t>
      </w:r>
      <w:r>
        <w:rPr>
          <w:rFonts w:ascii="AppleSystemUIFontItalic" w:eastAsia=".PingFang SC" w:hAnsi="AppleSystemUIFontItalic" w:cs="AppleSystemUIFontItalic"/>
          <w:i/>
          <w:iCs/>
          <w:u w:color="DCA10D"/>
        </w:rPr>
        <w:t xml:space="preserve">k/; </w:t>
      </w:r>
      <w:r>
        <w:rPr>
          <w:rFonts w:ascii="AppleSystemUIFontBold" w:eastAsia=".PingFang SC" w:hAnsi="AppleSystemUIFontBold" w:cs="AppleSystemUIFontBold"/>
          <w:b/>
          <w:bCs/>
          <w:u w:color="DCA10D"/>
        </w:rPr>
        <w:t xml:space="preserve">prolifically.  </w:t>
      </w:r>
      <w:r>
        <w:rPr>
          <w:rFonts w:ascii="AppleSystemUIFontBold" w:eastAsia=".PingFang SC" w:hAnsi="AppleSystemUIFontBold" w:cs="AppleSystemUIFontBold"/>
          <w:b/>
          <w:bCs/>
          <w:u w:val="single" w:color="DCA10D"/>
        </w:rPr>
        <w:t xml:space="preserve">[ a prolific author </w:t>
      </w:r>
      <w:r>
        <w:rPr>
          <w:rFonts w:ascii=".PingFang SC" w:eastAsia=".PingFang SC" w:hAnsi="AppleSystemUIFontBold" w:cs=".PingFang SC" w:hint="eastAsia"/>
          <w:b/>
          <w:bCs/>
          <w:u w:val="single" w:color="DCA10D"/>
        </w:rPr>
        <w:t>多产的作家</w:t>
      </w:r>
      <w:r>
        <w:rPr>
          <w:rFonts w:ascii="AppleSystemUIFontBold" w:eastAsia=".PingFang SC" w:hAnsi="AppleSystemUIFontBold" w:cs="AppleSystemUIFontBold"/>
          <w:b/>
          <w:bCs/>
          <w:u w:val="single" w:color="DCA10D"/>
        </w:rPr>
        <w:t xml:space="preserve">; a prolific singer;  a prolific actor;  </w:t>
      </w:r>
      <w:r>
        <w:rPr>
          <w:rFonts w:ascii=".PingFang SC" w:eastAsia=".PingFang SC" w:hAnsi="AppleSystemUIFontBold" w:cs=".PingFang SC" w:hint="eastAsia"/>
          <w:b/>
          <w:bCs/>
          <w:u w:val="single" w:color="DCA10D"/>
        </w:rPr>
        <w:t>进球次数</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得分</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多的运动员</w:t>
      </w:r>
      <w:r>
        <w:rPr>
          <w:rFonts w:ascii="AppleSystemUIFontBold" w:eastAsia=".PingFang SC" w:hAnsi="AppleSystemUIFontBold" w:cs="AppleSystemUIFontBold"/>
          <w:b/>
          <w:bCs/>
          <w:u w:val="single" w:color="DCA10D"/>
        </w:rPr>
        <w:t xml:space="preserve"> a prolific sports player;    </w:t>
      </w:r>
      <w:r>
        <w:rPr>
          <w:rFonts w:ascii=".PingFang SC" w:eastAsia=".PingFang SC" w:hAnsi="AppleSystemUIFontBold" w:cs=".PingFang SC" w:hint="eastAsia"/>
          <w:b/>
          <w:bCs/>
          <w:u w:val="single" w:color="DCA10D"/>
        </w:rPr>
        <w:t>进球次数</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得分</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多的射门手</w:t>
      </w:r>
      <w:r>
        <w:rPr>
          <w:rFonts w:ascii=".PingFang SC" w:eastAsia=".PingFang SC" w:hAnsi="AppleSystemUIFontBold" w:cs=".PingFang SC"/>
          <w:b/>
          <w:bCs/>
          <w:u w:val="single" w:color="DCA10D"/>
        </w:rPr>
        <w:t>: a prolific goalscorer</w:t>
      </w:r>
      <w:r>
        <w:rPr>
          <w:rFonts w:ascii="AppleSystemUIFontBold" w:eastAsia=".PingFang SC" w:hAnsi="AppleSystemUIFontBold" w:cs="AppleSystemUIFontBold"/>
          <w:b/>
          <w:bCs/>
          <w:u w:val="single" w:color="DCA10D"/>
        </w:rPr>
        <w:t xml:space="preserve"> ]</w:t>
      </w:r>
    </w:p>
    <w:p w14:paraId="11043CBE" w14:textId="77777777" w:rsidR="008C445A" w:rsidRDefault="008C445A" w:rsidP="008C445A">
      <w:pPr>
        <w:numPr>
          <w:ilvl w:val="0"/>
          <w:numId w:val="8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of an artist, a writer, etc. </w:t>
      </w:r>
      <w:r>
        <w:rPr>
          <w:rFonts w:ascii=".PingFang SC" w:eastAsia=".PingFang SC" w:hAnsi="AppleSystemUIFont" w:cs=".PingFang SC" w:hint="eastAsia"/>
          <w:u w:color="DCA10D"/>
        </w:rPr>
        <w:t>艺术家、作家等</w:t>
      </w:r>
      <w:r>
        <w:rPr>
          <w:rFonts w:ascii="AppleSystemUIFont" w:eastAsia=".PingFang SC" w:hAnsi="AppleSystemUIFont" w:cs="AppleSystemUIFont"/>
          <w:u w:color="DCA10D"/>
        </w:rPr>
        <w:t xml:space="preserve"> ) producing many works, etc. </w:t>
      </w:r>
      <w:r>
        <w:rPr>
          <w:rFonts w:ascii=".PingFang SC" w:eastAsia=".PingFang SC" w:hAnsi="AppleSystemUIFont" w:cs=".PingFang SC" w:hint="eastAsia"/>
          <w:u w:color="DCA10D"/>
        </w:rPr>
        <w:t>多产的；创作丰富的</w:t>
      </w:r>
      <w:r>
        <w:rPr>
          <w:rFonts w:ascii="AppleSystemUIFont" w:eastAsia=".PingFang SC" w:hAnsi="AppleSystemUIFont" w:cs="AppleSystemUIFont"/>
          <w:u w:color="DCA10D"/>
        </w:rPr>
        <w:t xml:space="preserve">; a prolific artist, writer etc produces many works of art, books etc </w:t>
      </w:r>
      <w:r>
        <w:rPr>
          <w:rFonts w:ascii="AppleSystemUIFontBold" w:eastAsia=".PingFang SC" w:hAnsi="AppleSystemUIFontBold" w:cs="AppleSystemUIFontBold"/>
          <w:b/>
          <w:bCs/>
          <w:u w:val="single" w:color="DCA10D"/>
        </w:rPr>
        <w:t xml:space="preserve">[ a prolific author </w:t>
      </w:r>
      <w:r>
        <w:rPr>
          <w:rFonts w:ascii=".PingFang SC" w:eastAsia=".PingFang SC" w:hAnsi="AppleSystemUIFontBold" w:cs=".PingFang SC" w:hint="eastAsia"/>
          <w:b/>
          <w:bCs/>
          <w:u w:val="single" w:color="DCA10D"/>
        </w:rPr>
        <w:t>多产的作家</w:t>
      </w:r>
      <w:r>
        <w:rPr>
          <w:rFonts w:ascii="AppleSystemUIFontBold" w:eastAsia=".PingFang SC" w:hAnsi="AppleSystemUIFontBold" w:cs="AppleSystemUIFontBold"/>
          <w:b/>
          <w:bCs/>
          <w:u w:val="single" w:color="DCA10D"/>
        </w:rPr>
        <w:t>; a prolific singer;  a prolific actor  ]</w:t>
      </w:r>
      <w:r>
        <w:rPr>
          <w:rFonts w:ascii="MS Gothic" w:eastAsia="MS Gothic" w:hAnsi="MS Gothic" w:cs="MS Gothic" w:hint="eastAsia"/>
          <w:b/>
          <w:bCs/>
          <w:u w:val="single" w:color="DCA10D"/>
        </w:rPr>
        <w:t> </w:t>
      </w:r>
      <w:r>
        <w:rPr>
          <w:rFonts w:ascii="AppleSystemUIFont" w:eastAsia=".PingFang SC" w:hAnsi="AppleSystemUIFont" w:cs="AppleSystemUIFont"/>
          <w:u w:color="DCA10D"/>
        </w:rPr>
        <w:t xml:space="preserve">e.g. She is </w:t>
      </w:r>
      <w:r>
        <w:rPr>
          <w:rFonts w:ascii="AppleSystemUIFontBoldItalic" w:eastAsia=".PingFang SC" w:hAnsi="AppleSystemUIFontBoldItalic" w:cs="AppleSystemUIFontBoldItalic"/>
          <w:b/>
          <w:bCs/>
          <w:i/>
          <w:iCs/>
          <w:u w:val="single" w:color="DCA10D"/>
        </w:rPr>
        <w:t xml:space="preserve">a prolific writer </w:t>
      </w:r>
      <w:r>
        <w:rPr>
          <w:rFonts w:ascii="AppleSystemUIFont" w:eastAsia=".PingFang SC" w:hAnsi="AppleSystemUIFont" w:cs="AppleSystemUIFont"/>
          <w:u w:color="DCA10D"/>
        </w:rPr>
        <w:t xml:space="preserve">of novels and short stories. </w:t>
      </w:r>
      <w:r>
        <w:rPr>
          <w:rFonts w:ascii=".PingFang SC" w:eastAsia=".PingFang SC" w:hAnsi="AppleSystemUIFont" w:cs=".PingFang SC" w:hint="eastAsia"/>
          <w:u w:color="DCA10D"/>
        </w:rPr>
        <w:t>她是位多产的长篇和短篇小说家</w:t>
      </w:r>
      <w:r>
        <w:rPr>
          <w:rFonts w:ascii="MS Gothic" w:eastAsia="MS Gothic" w:hAnsi="MS Gothic" w:cs="MS Gothic" w:hint="eastAsia"/>
          <w:u w:color="DCA10D"/>
        </w:rPr>
        <w:t> </w:t>
      </w:r>
      <w:r>
        <w:rPr>
          <w:rFonts w:ascii="AppleSystemUIFont" w:eastAsia=".PingFang SC" w:hAnsi="AppleSystemUIFont" w:cs="AppleSystemUIFont"/>
          <w:u w:color="DCA10D"/>
        </w:rPr>
        <w:t xml:space="preserve">e.g.  one of the most </w:t>
      </w:r>
      <w:r>
        <w:rPr>
          <w:rFonts w:ascii="AppleSystemUIFontBold" w:eastAsia=".PingFang SC" w:hAnsi="AppleSystemUIFontBold" w:cs="AppleSystemUIFontBold"/>
          <w:b/>
          <w:bCs/>
          <w:u w:val="single" w:color="DCA10D"/>
        </w:rPr>
        <w:t>prolific periods</w:t>
      </w:r>
      <w:r>
        <w:rPr>
          <w:rFonts w:ascii="AppleSystemUIFont" w:eastAsia=".PingFang SC" w:hAnsi="AppleSystemUIFont" w:cs="AppleSystemUIFont"/>
          <w:u w:color="DCA10D"/>
        </w:rPr>
        <w:t xml:space="preserve"> in her career </w:t>
      </w:r>
      <w:r>
        <w:rPr>
          <w:rFonts w:ascii=".PingFang SC" w:eastAsia=".PingFang SC" w:hAnsi="AppleSystemUIFont" w:cs=".PingFang SC" w:hint="eastAsia"/>
          <w:u w:color="DCA10D"/>
        </w:rPr>
        <w:t>她的创作生涯中成果最丰的时期之一</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to write </w:t>
      </w:r>
      <w:r>
        <w:rPr>
          <w:rFonts w:ascii="AppleSystemUIFontBold" w:eastAsia=".PingFang SC" w:hAnsi="AppleSystemUIFontBold" w:cs="AppleSystemUIFontBold"/>
          <w:b/>
          <w:bCs/>
          <w:u w:color="DCA10D"/>
        </w:rPr>
        <w:t>prolifically</w:t>
      </w:r>
      <w:r>
        <w:rPr>
          <w:rFonts w:ascii="AppleSystemUIFont" w:eastAsia=".PingFang SC" w:hAnsi="AppleSystemUIFont" w:cs="AppleSystemUIFont"/>
          <w:u w:color="DCA10D"/>
        </w:rPr>
        <w:t xml:space="preserve"> </w:t>
      </w:r>
    </w:p>
    <w:p w14:paraId="6A9AFCC5" w14:textId="77777777" w:rsidR="008C445A" w:rsidRDefault="008C445A" w:rsidP="008C445A">
      <w:pPr>
        <w:numPr>
          <w:ilvl w:val="0"/>
          <w:numId w:val="80"/>
        </w:numPr>
        <w:autoSpaceDE w:val="0"/>
        <w:autoSpaceDN w:val="0"/>
        <w:adjustRightInd w:val="0"/>
        <w:ind w:left="0" w:firstLine="0"/>
        <w:rPr>
          <w:rFonts w:ascii="AppleSystemUIFont" w:eastAsia=".PingFang SC" w:hAnsi="AppleSystemUIFont" w:cs="AppleSystemUIFont"/>
          <w:u w:color="DCA10D"/>
        </w:rPr>
      </w:pPr>
      <w:r>
        <w:rPr>
          <w:rFonts w:ascii="AppleSystemUIFontBold" w:eastAsia=".PingFang SC" w:hAnsi="AppleSystemUIFontBold" w:cs="AppleSystemUIFontBold"/>
          <w:b/>
          <w:bCs/>
          <w:u w:val="single" w:color="DCA10D"/>
        </w:rPr>
        <w:lastRenderedPageBreak/>
        <w:t>a prolific sports player</w:t>
      </w:r>
      <w:r>
        <w:rPr>
          <w:rFonts w:ascii="AppleSystemUIFont" w:eastAsia=".PingFang SC" w:hAnsi="AppleSystemUIFont" w:cs="AppleSystemUIFont"/>
          <w:u w:color="DCA10D"/>
        </w:rPr>
        <w:t xml:space="preserve"> produces a lot of runs, </w:t>
      </w:r>
      <w:r>
        <w:rPr>
          <w:rFonts w:ascii="AppleSystemUIFontBoldItalic" w:eastAsia=".PingFang SC" w:hAnsi="AppleSystemUIFontBoldItalic" w:cs="AppleSystemUIFontBoldItalic"/>
          <w:b/>
          <w:bCs/>
          <w:i/>
          <w:iCs/>
          <w:u w:color="DCA10D"/>
        </w:rPr>
        <w:t>goal</w:t>
      </w:r>
      <w:r>
        <w:rPr>
          <w:rFonts w:ascii="AppleSystemUIFontItalic" w:eastAsia=".PingFang SC" w:hAnsi="AppleSystemUIFontItalic" w:cs="AppleSystemUIFontItalic"/>
          <w:i/>
          <w:iCs/>
          <w:u w:color="DCA10D"/>
        </w:rPr>
        <w:t xml:space="preserve">s </w:t>
      </w:r>
      <w:r>
        <w:rPr>
          <w:rFonts w:ascii="AppleSystemUIFont" w:eastAsia=".PingFang SC" w:hAnsi="AppleSystemUIFont" w:cs="AppleSystemUIFont"/>
          <w:u w:color="DCA10D"/>
        </w:rPr>
        <w:t xml:space="preserve">etc </w:t>
      </w:r>
      <w:r>
        <w:rPr>
          <w:rFonts w:ascii=".PingFang SC" w:eastAsia=".PingFang SC" w:hAnsi="AppleSystemUIFont" w:cs=".PingFang SC" w:hint="eastAsia"/>
          <w:b/>
          <w:bCs/>
          <w:u w:val="single" w:color="DCA10D"/>
        </w:rPr>
        <w:t>进球次数</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得分</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多的〔运动员〕</w:t>
      </w:r>
      <w:r>
        <w:rPr>
          <w:rFonts w:ascii=".PingFang SC" w:eastAsia=".PingFang SC" w:hAnsi="AppleSystemUIFontBold" w:cs=".PingFang SC"/>
          <w:b/>
          <w:bCs/>
          <w:u w:val="single" w:color="DCA10D"/>
        </w:rPr>
        <w:t>[</w:t>
      </w:r>
      <w:r>
        <w:rPr>
          <w:rFonts w:ascii="AppleSystemUIFontBold" w:eastAsia=".PingFang SC" w:hAnsi="AppleSystemUIFontBold" w:cs="AppleSystemUIFontBold"/>
          <w:b/>
          <w:bCs/>
          <w:u w:val="single" w:color="DCA10D"/>
        </w:rPr>
        <w:t xml:space="preserve">a prolific goalscorer </w:t>
      </w:r>
      <w:r>
        <w:rPr>
          <w:rFonts w:ascii=".PingFang SC" w:eastAsia=".PingFang SC" w:hAnsi="AppleSystemUIFontBold" w:cs=".PingFang SC" w:hint="eastAsia"/>
          <w:b/>
          <w:bCs/>
          <w:u w:val="single" w:color="DCA10D"/>
        </w:rPr>
        <w:t>进球次数</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得分</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多的〔运动员〕</w:t>
      </w:r>
      <w:r>
        <w:rPr>
          <w:rFonts w:ascii=".PingFang SC" w:eastAsia=".PingFang SC" w:hAnsi="AppleSystemUIFontBold" w:cs=".PingFang SC"/>
          <w:b/>
          <w:bCs/>
          <w:u w:val="single" w:color="DCA10D"/>
        </w:rPr>
        <w:t>/</w:t>
      </w:r>
      <w:r>
        <w:rPr>
          <w:rFonts w:ascii=".PingFang SC" w:eastAsia=".PingFang SC" w:hAnsi="AppleSystemUIFontBold" w:cs=".PingFang SC" w:hint="eastAsia"/>
          <w:b/>
          <w:bCs/>
          <w:u w:val="single" w:color="DCA10D"/>
        </w:rPr>
        <w:t>杰出的射门手</w:t>
      </w:r>
      <w:r>
        <w:rPr>
          <w:rFonts w:ascii=".PingFang SC" w:eastAsia=".PingFang SC" w:hAnsi="AppleSystemUIFontBold" w:cs=".PingFang SC"/>
          <w:b/>
          <w:bCs/>
          <w:u w:val="single" w:color="DCA10D"/>
        </w:rPr>
        <w:t>]</w:t>
      </w:r>
      <w:r>
        <w:rPr>
          <w:rFonts w:ascii="MS Gothic" w:eastAsia="MS Gothic" w:hAnsi="MS Gothic" w:cs="MS Gothic" w:hint="eastAsia"/>
          <w:b/>
          <w:bCs/>
          <w:u w:val="single" w:color="DCA10D"/>
        </w:rPr>
        <w:t> </w:t>
      </w:r>
      <w:r>
        <w:rPr>
          <w:rFonts w:ascii="AppleSystemUIFont" w:eastAsia=".PingFang SC" w:hAnsi="AppleSystemUIFont" w:cs="AppleSystemUIFont"/>
          <w:u w:color="DCA10D"/>
        </w:rPr>
        <w:t xml:space="preserve">e.g. Messi, obviously, is one of most </w:t>
      </w:r>
      <w:r>
        <w:rPr>
          <w:rFonts w:ascii="AppleSystemUIFontBold" w:eastAsia=".PingFang SC" w:hAnsi="AppleSystemUIFontBold" w:cs="AppleSystemUIFontBold"/>
          <w:b/>
          <w:bCs/>
          <w:u w:val="single" w:color="DCA10D"/>
        </w:rPr>
        <w:t>prolific goalscorers</w:t>
      </w:r>
      <w:r>
        <w:rPr>
          <w:rFonts w:ascii="AppleSystemUIFont" w:eastAsia=".PingFang SC" w:hAnsi="AppleSystemUIFont" w:cs="AppleSystemUIFont"/>
          <w:u w:color="DCA10D"/>
        </w:rPr>
        <w:t xml:space="preserve"> this decade </w:t>
      </w:r>
      <w:r>
        <w:rPr>
          <w:rFonts w:ascii=".PingFang SC" w:eastAsia=".PingFang SC" w:hAnsi="AppleSystemUIFont" w:cs=".PingFang SC" w:hint="eastAsia"/>
          <w:u w:color="DCA10D"/>
        </w:rPr>
        <w:t>这十年来得分最多的射手</w:t>
      </w:r>
    </w:p>
    <w:p w14:paraId="56DFF0CD" w14:textId="77777777" w:rsidR="008C445A" w:rsidRDefault="008C445A" w:rsidP="008C445A">
      <w:pPr>
        <w:numPr>
          <w:ilvl w:val="0"/>
          <w:numId w:val="8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of plants, animals, etc. </w:t>
      </w:r>
      <w:r>
        <w:rPr>
          <w:rFonts w:ascii=".PingFang SC" w:eastAsia=".PingFang SC" w:hAnsi="AppleSystemUIFont" w:cs=".PingFang SC" w:hint="eastAsia"/>
          <w:u w:color="DCA10D"/>
        </w:rPr>
        <w:t>植物、动物等</w:t>
      </w:r>
      <w:r>
        <w:rPr>
          <w:rFonts w:ascii="AppleSystemUIFont" w:eastAsia=".PingFang SC" w:hAnsi="AppleSystemUIFont" w:cs="AppleSystemUIFont"/>
          <w:u w:color="DCA10D"/>
        </w:rPr>
        <w:t xml:space="preserve"> ) producing a lot of fruit, flowers, young, etc. </w:t>
      </w:r>
      <w:r>
        <w:rPr>
          <w:rFonts w:ascii=".PingFang SC" w:eastAsia=".PingFang SC" w:hAnsi="AppleSystemUIFont" w:cs=".PingFang SC" w:hint="eastAsia"/>
          <w:u w:color="DCA10D"/>
        </w:rPr>
        <w:t>丰硕的；</w:t>
      </w:r>
      <w:r>
        <w:rPr>
          <w:rFonts w:ascii="AppleSystemUIFont" w:eastAsia=".PingFang SC" w:hAnsi="AppleSystemUIFont" w:cs="AppleSystemUIFont"/>
          <w:u w:color="DCA10D"/>
        </w:rPr>
        <w:t>(</w:t>
      </w:r>
      <w:r>
        <w:rPr>
          <w:rFonts w:ascii=".PingFang SC" w:eastAsia=".PingFang SC" w:hAnsi="AppleSystemUIFont" w:cs=".PingFang SC" w:hint="eastAsia"/>
          <w:u w:color="DCA10D"/>
        </w:rPr>
        <w:t>植物、动物等</w:t>
      </w:r>
      <w:r>
        <w:rPr>
          <w:rFonts w:ascii="AppleSystemUIFont" w:eastAsia=".PingFang SC" w:hAnsi="AppleSystemUIFont" w:cs="AppleSystemUIFont"/>
          <w:u w:color="DCA10D"/>
        </w:rPr>
        <w:t>)</w:t>
      </w:r>
      <w:r>
        <w:rPr>
          <w:rFonts w:ascii=".PingFang SC" w:eastAsia=".PingFang SC" w:hAnsi="AppleSystemUIFont" w:cs=".PingFang SC" w:hint="eastAsia"/>
          <w:u w:color="DCA10D"/>
        </w:rPr>
        <w:t>多产的；多育的</w:t>
      </w:r>
      <w:r>
        <w:rPr>
          <w:rFonts w:ascii="AppleSystemUIFont" w:eastAsia=".PingFang SC" w:hAnsi="AppleSystemUIFont" w:cs="AppleSystemUIFont"/>
          <w:u w:color="DCA10D"/>
        </w:rPr>
        <w:t>.</w:t>
      </w:r>
      <w:r>
        <w:rPr>
          <w:rFonts w:ascii="MS Gothic" w:eastAsia="MS Gothic" w:hAnsi="MS Gothic" w:cs="MS Gothic" w:hint="eastAsia"/>
          <w:u w:color="DCA10D"/>
        </w:rPr>
        <w:t> </w:t>
      </w:r>
      <w:r>
        <w:rPr>
          <w:rFonts w:ascii="AppleSystemUIFont" w:eastAsia=".PingFang SC" w:hAnsi="AppleSystemUIFont" w:cs="AppleSystemUIFont"/>
          <w:u w:color="DCA10D"/>
        </w:rPr>
        <w:t xml:space="preserve">e.g. animals that breed </w:t>
      </w:r>
      <w:r>
        <w:rPr>
          <w:rFonts w:ascii="AppleSystemUIFontBold" w:eastAsia=".PingFang SC" w:hAnsi="AppleSystemUIFontBold" w:cs="AppleSystemUIFontBold"/>
          <w:b/>
          <w:bCs/>
          <w:u w:color="DCA10D"/>
        </w:rPr>
        <w:t>prolifically</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多产的动物</w:t>
      </w:r>
      <w:r>
        <w:rPr>
          <w:rFonts w:ascii=".PingFang SC" w:eastAsia=".PingFang SC" w:hAnsi="AppleSystemUIFont" w:cs=".PingFang SC"/>
          <w:u w:color="DCA10D"/>
        </w:rPr>
        <w:t xml:space="preserve">V.S. * fertile: 1. </w:t>
      </w:r>
      <w:r>
        <w:rPr>
          <w:rFonts w:ascii="AppleSystemUIFont" w:eastAsia=".PingFang SC" w:hAnsi="AppleSystemUIFont" w:cs="AppleSystemUIFont"/>
          <w:u w:color="DCA10D"/>
        </w:rPr>
        <w:t xml:space="preserve">Land or soil that is fertile is able to support the growth of a large number of strong healthy plants. </w:t>
      </w:r>
      <w:r>
        <w:rPr>
          <w:rFonts w:ascii=".PingFang SC" w:eastAsia=".PingFang SC" w:hAnsi="AppleSystemUIFont" w:cs=".PingFang SC" w:hint="eastAsia"/>
          <w:u w:color="DCA10D"/>
        </w:rPr>
        <w:t>肥沃的</w:t>
      </w:r>
      <w:r>
        <w:rPr>
          <w:rFonts w:ascii="AppleSystemUIFont" w:eastAsia=".PingFang SC" w:hAnsi="AppleSystemUIFont" w:cs="AppleSystemUIFont"/>
          <w:u w:color="DCA10D"/>
        </w:rPr>
        <w:t xml:space="preserve"> ...fertile soil…</w:t>
      </w:r>
      <w:r>
        <w:rPr>
          <w:rFonts w:ascii=".PingFang SC" w:eastAsia=".PingFang SC" w:hAnsi="AppleSystemUIFont" w:cs=".PingFang SC" w:hint="eastAsia"/>
          <w:u w:color="DCA10D"/>
        </w:rPr>
        <w:t>肥沃的土壤</w:t>
      </w:r>
      <w:r>
        <w:rPr>
          <w:rFonts w:ascii="AppleSystemUIFont" w:eastAsia=".PingFang SC" w:hAnsi="AppleSystemUIFont" w:cs="AppleSystemUIFont"/>
          <w:u w:color="DCA10D"/>
        </w:rPr>
        <w:t>.   2. A person or animal that is fertile is able to reproduce and have babies or young. (</w:t>
      </w:r>
      <w:r>
        <w:rPr>
          <w:rFonts w:ascii=".PingFang SC" w:eastAsia=".PingFang SC" w:hAnsi="AppleSystemUIFont" w:cs=".PingFang SC" w:hint="eastAsia"/>
          <w:u w:color="DCA10D"/>
        </w:rPr>
        <w:t>人</w:t>
      </w:r>
      <w:r>
        <w:rPr>
          <w:rFonts w:ascii="AppleSystemUIFont" w:eastAsia=".PingFang SC" w:hAnsi="AppleSystemUIFont" w:cs="AppleSystemUIFont"/>
          <w:u w:color="DCA10D"/>
        </w:rPr>
        <w:t>/</w:t>
      </w:r>
      <w:r>
        <w:rPr>
          <w:rFonts w:ascii=".PingFang SC" w:eastAsia=".PingFang SC" w:hAnsi="AppleSystemUIFont" w:cs=".PingFang SC" w:hint="eastAsia"/>
          <w:u w:color="DCA10D"/>
        </w:rPr>
        <w:t>动物</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能生育的</w:t>
      </w:r>
      <w:r>
        <w:rPr>
          <w:rFonts w:ascii="AppleSystemUIFont" w:eastAsia=".PingFang SC" w:hAnsi="AppleSystemUIFont" w:cs="AppleSystemUIFont"/>
          <w:u w:color="DCA10D"/>
        </w:rPr>
        <w:t xml:space="preserve">  e.g.The operation cannot be reversed to make her fertile again. </w:t>
      </w:r>
      <w:r>
        <w:rPr>
          <w:rFonts w:ascii=".PingFang SC" w:eastAsia=".PingFang SC" w:hAnsi="AppleSystemUIFont" w:cs=".PingFang SC" w:hint="eastAsia"/>
          <w:u w:color="DCA10D"/>
        </w:rPr>
        <w:t>手术不可逆转，无法使她重获生育能力</w:t>
      </w:r>
    </w:p>
    <w:p w14:paraId="6825BD24" w14:textId="77777777" w:rsidR="008C445A" w:rsidRDefault="008C445A" w:rsidP="008C445A">
      <w:pPr>
        <w:numPr>
          <w:ilvl w:val="0"/>
          <w:numId w:val="8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able to produce enough food, etc. to keep </w:t>
      </w:r>
      <w:r>
        <w:rPr>
          <w:rFonts w:ascii="AppleSystemUIFontBold" w:eastAsia=".PingFang SC" w:hAnsi="AppleSystemUIFontBold" w:cs="AppleSystemUIFontBold"/>
          <w:b/>
          <w:bCs/>
          <w:u w:color="DCA10D"/>
        </w:rPr>
        <w:t xml:space="preserve">many animals and plants alive </w:t>
      </w:r>
      <w:r>
        <w:rPr>
          <w:rFonts w:ascii=".PingFang SC" w:eastAsia=".PingFang SC" w:hAnsi="AppleSystemUIFontBold" w:cs=".PingFang SC" w:hint="eastAsia"/>
          <w:u w:color="DCA10D"/>
        </w:rPr>
        <w:t>富饶的；富庶的；肥沃的</w:t>
      </w:r>
      <w:r>
        <w:rPr>
          <w:rFonts w:ascii="AppleSystemUIFont" w:eastAsia=".PingFang SC" w:hAnsi="AppleSystemUIFont" w:cs="AppleSystemUIFont"/>
          <w:u w:color="DCA10D"/>
        </w:rPr>
        <w:t xml:space="preserve"> [prolific rivers </w:t>
      </w:r>
      <w:r>
        <w:rPr>
          <w:rFonts w:ascii=".PingFang SC" w:eastAsia=".PingFang SC" w:hAnsi="AppleSystemUIFont" w:cs=".PingFang SC" w:hint="eastAsia"/>
          <w:u w:color="DCA10D"/>
        </w:rPr>
        <w:t>富饶的河川</w:t>
      </w:r>
      <w:r>
        <w:rPr>
          <w:rFonts w:ascii="AppleSystemUIFont" w:eastAsia=".PingFang SC" w:hAnsi="AppleSystemUIFont" w:cs="AppleSystemUIFont"/>
          <w:u w:color="DCA10D"/>
        </w:rPr>
        <w:t xml:space="preserve"> ]</w:t>
      </w:r>
    </w:p>
    <w:p w14:paraId="0AD5F1A9" w14:textId="77777777" w:rsidR="008C445A" w:rsidRDefault="008C445A" w:rsidP="008C445A">
      <w:pPr>
        <w:numPr>
          <w:ilvl w:val="0"/>
          <w:numId w:val="80"/>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existing in large numbers </w:t>
      </w:r>
      <w:r>
        <w:rPr>
          <w:rFonts w:ascii=".PingFang SC" w:eastAsia=".PingFang SC" w:hAnsi="AppleSystemUIFont" w:cs=".PingFang SC" w:hint="eastAsia"/>
          <w:u w:color="DCA10D"/>
        </w:rPr>
        <w:t>众多的；大批的</w:t>
      </w:r>
      <w:r>
        <w:rPr>
          <w:rFonts w:ascii="AppleSystemUIFont" w:eastAsia=".PingFang SC" w:hAnsi="AppleSystemUIFont" w:cs="AppleSystemUIFont"/>
          <w:u w:color="DCA10D"/>
        </w:rPr>
        <w:t xml:space="preserve">: e.g. a pop star with a </w:t>
      </w:r>
      <w:r>
        <w:rPr>
          <w:rFonts w:ascii="AppleSystemUIFontBold" w:eastAsia=".PingFang SC" w:hAnsi="AppleSystemUIFontBold" w:cs="AppleSystemUIFontBold"/>
          <w:b/>
          <w:bCs/>
          <w:u w:color="DCA10D"/>
        </w:rPr>
        <w:t>prolific</w:t>
      </w:r>
      <w:r>
        <w:rPr>
          <w:rFonts w:ascii="AppleSystemUIFont" w:eastAsia=".PingFang SC" w:hAnsi="AppleSystemUIFont" w:cs="AppleSystemUIFont"/>
          <w:u w:color="DCA10D"/>
        </w:rPr>
        <w:t xml:space="preserve"> following of teenage fans </w:t>
      </w:r>
      <w:r>
        <w:rPr>
          <w:rFonts w:ascii=".PingFang SC" w:eastAsia=".PingFang SC" w:hAnsi="AppleSystemUIFont" w:cs=".PingFang SC" w:hint="eastAsia"/>
          <w:u w:color="DCA10D"/>
        </w:rPr>
        <w:t>拥有大批少男少女歌迷的流行歌星</w:t>
      </w:r>
    </w:p>
    <w:p w14:paraId="4CA4A33B"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6316E92C" w14:textId="77777777" w:rsidR="008C445A" w:rsidRDefault="008C445A" w:rsidP="008C445A">
      <w:pPr>
        <w:autoSpaceDE w:val="0"/>
        <w:autoSpaceDN w:val="0"/>
        <w:adjustRightInd w:val="0"/>
        <w:rPr>
          <w:rFonts w:ascii="AppleSystemUIFontBold" w:eastAsia=".PingFang SC" w:hAnsi="AppleSystemUIFontBold" w:cs="AppleSystemUIFontBold"/>
          <w:b/>
          <w:bCs/>
        </w:rPr>
      </w:pPr>
      <w:r>
        <w:rPr>
          <w:rFonts w:ascii="AppleSystemUIFontBold" w:eastAsia=".PingFang SC" w:hAnsi="AppleSystemUIFontBold" w:cs="AppleSystemUIFontBold"/>
          <w:b/>
          <w:bCs/>
          <w:u w:color="DCA10D"/>
        </w:rPr>
        <w:t xml:space="preserve">## </w:t>
      </w:r>
      <w:r>
        <w:rPr>
          <w:rFonts w:ascii="AppleSystemUIFontBold" w:eastAsia=".PingFang SC" w:hAnsi="AppleSystemUIFontBold" w:cs="AppleSystemUIFontBold"/>
          <w:b/>
          <w:bCs/>
          <w:color w:val="DCA10D"/>
          <w:u w:val="single" w:color="DCA10D"/>
        </w:rPr>
        <w:t xml:space="preserve">torrential rains ;    be  displaced </w:t>
      </w:r>
      <w:r>
        <w:rPr>
          <w:rFonts w:ascii=".PingFang SC" w:eastAsia=".PingFang SC" w:hAnsi="AppleSystemUIFontBold" w:cs=".PingFang SC" w:hint="eastAsia"/>
          <w:b/>
          <w:bCs/>
          <w:color w:val="DCA10D"/>
          <w:u w:val="single" w:color="DCA10D"/>
        </w:rPr>
        <w:t>使〔人群或兽群〕离开家园</w:t>
      </w:r>
      <w:r>
        <w:rPr>
          <w:rFonts w:ascii="AppleSystemUIFontBold" w:eastAsia=".PingFang SC" w:hAnsi="AppleSystemUIFontBold" w:cs="AppleSystemUIFontBold"/>
          <w:b/>
          <w:bCs/>
          <w:color w:val="DCA10D"/>
          <w:u w:val="single" w:color="DCA10D"/>
        </w:rPr>
        <w:t>/</w:t>
      </w:r>
      <w:r>
        <w:rPr>
          <w:rFonts w:ascii=".PingFang SC" w:eastAsia=".PingFang SC" w:hAnsi="AppleSystemUIFontBold" w:cs=".PingFang SC" w:hint="eastAsia"/>
          <w:b/>
          <w:bCs/>
          <w:color w:val="DCA10D"/>
          <w:u w:val="single" w:color="DCA10D"/>
        </w:rPr>
        <w:t>背井离乡</w:t>
      </w:r>
      <w:r>
        <w:rPr>
          <w:rFonts w:ascii=".PingFang SC" w:eastAsia=".PingFang SC" w:hAnsi="AppleSystemUIFontBold" w:cs=".PingFang SC"/>
          <w:b/>
          <w:bCs/>
          <w:color w:val="DCA10D"/>
          <w:u w:val="single" w:color="DCA10D"/>
        </w:rPr>
        <w:t xml:space="preserve">;   </w:t>
      </w:r>
      <w:r>
        <w:rPr>
          <w:rFonts w:ascii=".PingFang SC" w:eastAsia=".PingFang SC" w:hAnsi="AppleSystemUIFontBold" w:cs=".PingFang SC"/>
          <w:b/>
          <w:bCs/>
          <w:u w:val="single"/>
        </w:rPr>
        <w:t>makeshift shelter</w:t>
      </w:r>
      <w:r>
        <w:rPr>
          <w:rFonts w:ascii="AppleSystemUIFontBold" w:eastAsia=".PingFang SC" w:hAnsi="AppleSystemUIFontBold" w:cs="AppleSystemUIFontBold"/>
          <w:b/>
          <w:bCs/>
          <w:u w:val="single"/>
        </w:rPr>
        <w:t xml:space="preserve">/clinic </w:t>
      </w:r>
      <w:r>
        <w:rPr>
          <w:rFonts w:ascii=".PingFang SC" w:eastAsia=".PingFang SC" w:hAnsi="AppleSystemUIFontBold" w:cs=".PingFang SC" w:hint="eastAsia"/>
          <w:b/>
          <w:bCs/>
          <w:u w:val="single"/>
        </w:rPr>
        <w:t>权宜之计下的临时的避难所</w:t>
      </w:r>
    </w:p>
    <w:p w14:paraId="00FC158E"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Bold" w:eastAsia=".PingFang SC" w:hAnsi="AppleSystemUIFontBold" w:cs="AppleSystemUIFontBold"/>
          <w:b/>
          <w:bCs/>
        </w:rPr>
        <w:t xml:space="preserve">e.g. </w:t>
      </w:r>
      <w:r>
        <w:rPr>
          <w:rFonts w:ascii="AppleSystemUIFont" w:eastAsia=".PingFang SC" w:hAnsi="AppleSystemUIFont" w:cs="AppleSystemUIFont"/>
        </w:rPr>
        <w:t xml:space="preserve">The storm </w:t>
      </w:r>
      <w:r>
        <w:rPr>
          <w:rFonts w:ascii="AppleSystemUIFont" w:eastAsia=".PingFang SC" w:hAnsi="AppleSystemUIFont" w:cs="AppleSystemUIFont"/>
          <w:color w:val="DCA10D"/>
        </w:rPr>
        <w:t>made landfall/</w:t>
      </w:r>
      <w:r>
        <w:rPr>
          <w:rFonts w:ascii="AppleSystemUIFontBold" w:eastAsia=".PingFang SC" w:hAnsi="AppleSystemUIFontBold" w:cs="AppleSystemUIFontBold"/>
          <w:b/>
          <w:bCs/>
          <w:color w:val="DCA10D"/>
          <w:u w:val="single" w:color="DCA10D"/>
        </w:rPr>
        <w:t xml:space="preserve">torrential rains </w:t>
      </w:r>
      <w:r>
        <w:rPr>
          <w:rFonts w:ascii="AppleSystemUIFont" w:eastAsia=".PingFang SC" w:hAnsi="AppleSystemUIFont" w:cs="AppleSystemUIFont"/>
          <w:color w:val="DCA10D"/>
          <w:u w:color="DCA10D"/>
        </w:rPr>
        <w:t xml:space="preserve">just before 7 p.m. </w:t>
      </w:r>
      <w:r>
        <w:rPr>
          <w:rFonts w:ascii="AppleSystemUIFont" w:eastAsia=".PingFang SC" w:hAnsi="AppleSystemUIFont" w:cs="AppleSystemUIFont"/>
          <w:u w:color="DCA10D"/>
        </w:rPr>
        <w:t>southwest of Tokyo, bringing hurricane-force winds and heavy rains/</w:t>
      </w:r>
      <w:r>
        <w:rPr>
          <w:rFonts w:ascii="AppleSystemUIFontBold" w:eastAsia=".PingFang SC" w:hAnsi="AppleSystemUIFontBold" w:cs="AppleSystemUIFontBold"/>
          <w:b/>
          <w:bCs/>
          <w:color w:val="DCA10D"/>
          <w:u w:val="single" w:color="DCA10D"/>
        </w:rPr>
        <w:t xml:space="preserve">torrential rains </w:t>
      </w:r>
      <w:r>
        <w:rPr>
          <w:rFonts w:ascii="AppleSystemUIFont" w:eastAsia=".PingFang SC" w:hAnsi="AppleSystemUIFont" w:cs="AppleSystemUIFont"/>
          <w:u w:color="DCA10D"/>
        </w:rPr>
        <w:t xml:space="preserve"> which led to widespread flooding and even landslide; More than 230,000 people were evacuated and</w:t>
      </w:r>
      <w:r>
        <w:rPr>
          <w:rFonts w:ascii="AppleSystemUIFontBold" w:eastAsia=".PingFang SC" w:hAnsi="AppleSystemUIFontBold" w:cs="AppleSystemUIFontBold"/>
          <w:b/>
          <w:bCs/>
          <w:u w:val="single" w:color="DCA10D"/>
        </w:rPr>
        <w:t xml:space="preserve"> were displaced </w:t>
      </w:r>
      <w:r>
        <w:rPr>
          <w:rFonts w:ascii=".PingFang SC" w:eastAsia=".PingFang SC" w:hAnsi="AppleSystemUIFontBold" w:cs=".PingFang SC" w:hint="eastAsia"/>
          <w:b/>
          <w:bCs/>
          <w:u w:val="single" w:color="DCA10D"/>
        </w:rPr>
        <w:t>使〔人群或兽群〕离开家园</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背井离乡</w:t>
      </w:r>
      <w:r>
        <w:rPr>
          <w:rFonts w:ascii=".PingFang SC" w:eastAsia=".PingFang SC" w:hAnsi="AppleSystemUIFontBold" w:cs=".PingFang SC"/>
          <w:b/>
          <w:bCs/>
          <w:u w:val="single" w:color="DCA10D"/>
        </w:rPr>
        <w:t xml:space="preserve"> in a </w:t>
      </w:r>
      <w:r>
        <w:rPr>
          <w:rFonts w:ascii=".PingFang SC" w:eastAsia=".PingFang SC" w:hAnsi="AppleSystemUIFontBold" w:cs=".PingFang SC" w:hint="eastAsia"/>
          <w:b/>
          <w:bCs/>
          <w:u w:val="single" w:color="DCA10D"/>
        </w:rPr>
        <w:t>“</w:t>
      </w:r>
      <w:r>
        <w:rPr>
          <w:rFonts w:ascii=".PingFang SC" w:eastAsia=".PingFang SC" w:hAnsi="AppleSystemUIFontBold" w:cs=".PingFang SC"/>
          <w:b/>
          <w:bCs/>
          <w:u w:val="single" w:color="DCA10D"/>
        </w:rPr>
        <w:t>makeshift shelter</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权宜之计下的临时的避难所</w:t>
      </w:r>
      <w:r>
        <w:rPr>
          <w:rFonts w:ascii="AppleSystemUIFontBold" w:eastAsia=".PingFang SC" w:hAnsi="AppleSystemUIFontBold" w:cs="AppleSystemUIFontBold"/>
          <w:b/>
          <w:bCs/>
          <w:u w:val="single" w:color="DCA10D"/>
        </w:rPr>
        <w:t xml:space="preserve">” </w:t>
      </w:r>
      <w:r>
        <w:rPr>
          <w:rFonts w:ascii="AppleSystemUIFont" w:eastAsia=".PingFang SC" w:hAnsi="AppleSystemUIFont" w:cs="AppleSystemUIFont"/>
          <w:u w:color="DCA10D"/>
        </w:rPr>
        <w:t xml:space="preserve">ahead of the storm, with emergency orders issued </w:t>
      </w:r>
      <w:r>
        <w:rPr>
          <w:rFonts w:ascii=".PingFang SC" w:eastAsia=".PingFang SC" w:hAnsi="AppleSystemUIFont" w:cs=".PingFang SC" w:hint="eastAsia"/>
          <w:u w:color="DCA10D"/>
        </w:rPr>
        <w:t>发布</w:t>
      </w:r>
      <w:r>
        <w:rPr>
          <w:rFonts w:ascii="AppleSystemUIFont" w:eastAsia=".PingFang SC" w:hAnsi="AppleSystemUIFont" w:cs="AppleSystemUIFont"/>
          <w:u w:color="DCA10D"/>
        </w:rPr>
        <w:t xml:space="preserve"> for many cities around the greater Tokyo area. "Now not only police, fire department and coast guard, but also 27,000 staff of the self-defense force are on rescue, </w:t>
      </w:r>
      <w:r>
        <w:rPr>
          <w:rFonts w:ascii="AppleSystemUIFontBold" w:eastAsia=".PingFang SC" w:hAnsi="AppleSystemUIFontBold" w:cs="AppleSystemUIFontBold"/>
          <w:b/>
          <w:bCs/>
          <w:u w:val="single" w:color="DCA10D"/>
        </w:rPr>
        <w:t>scour/comb through</w:t>
      </w:r>
      <w:r>
        <w:rPr>
          <w:rFonts w:ascii="AppleSystemUIFont" w:eastAsia=".PingFang SC" w:hAnsi="AppleSystemUIFont" w:cs="AppleSystemUIFont"/>
          <w:u w:color="DCA10D"/>
        </w:rPr>
        <w:t xml:space="preserve"> all areas to search for missing and supporting evacuation.”</w:t>
      </w:r>
    </w:p>
    <w:p w14:paraId="61D39085" w14:textId="77777777" w:rsidR="008C445A" w:rsidRDefault="008C445A" w:rsidP="008C445A">
      <w:pPr>
        <w:autoSpaceDE w:val="0"/>
        <w:autoSpaceDN w:val="0"/>
        <w:adjustRightInd w:val="0"/>
        <w:rPr>
          <w:rFonts w:ascii="AppleSystemUIFont" w:eastAsia=".PingFang SC" w:hAnsi="AppleSystemUIFont" w:cs="AppleSystemUIFont"/>
          <w:u w:color="DCA10D"/>
        </w:rPr>
      </w:pPr>
    </w:p>
    <w:p w14:paraId="0C5C3768" w14:textId="77777777" w:rsidR="008C445A" w:rsidRDefault="008C445A" w:rsidP="008C445A">
      <w:pPr>
        <w:autoSpaceDE w:val="0"/>
        <w:autoSpaceDN w:val="0"/>
        <w:adjustRightInd w:val="0"/>
        <w:rPr>
          <w:rFonts w:ascii="AppleSystemUIFont" w:eastAsia=".PingFang SC" w:hAnsi="AppleSystemUIFont" w:cs="AppleSystemUIFont"/>
          <w:u w:color="DCA10D"/>
        </w:rPr>
      </w:pPr>
      <w:r>
        <w:rPr>
          <w:rFonts w:ascii="AppleSystemUIFont" w:eastAsia=".PingFang SC" w:hAnsi="AppleSystemUIFont" w:cs="AppleSystemUIFont"/>
          <w:u w:color="DCA10D"/>
        </w:rPr>
        <w:t xml:space="preserve">## </w:t>
      </w:r>
      <w:r>
        <w:rPr>
          <w:rFonts w:ascii="AppleSystemUIFontBold" w:eastAsia=".PingFang SC" w:hAnsi="AppleSystemUIFontBold" w:cs="AppleSystemUIFontBold"/>
          <w:b/>
          <w:bCs/>
          <w:u w:color="DCA10D"/>
        </w:rPr>
        <w:t>subpoena</w:t>
      </w:r>
      <w:r>
        <w:rPr>
          <w:rFonts w:ascii="AppleSystemUIFont" w:eastAsia=".PingFang SC" w:hAnsi="AppleSystemUIFont" w:cs="AppleSystemUIFont"/>
          <w:u w:color="DCA10D"/>
        </w:rPr>
        <w:t xml:space="preserve"> </w:t>
      </w:r>
      <w:r>
        <w:rPr>
          <w:rFonts w:ascii="AppleSystemUIFontItalic" w:eastAsia=".PingFang SC" w:hAnsi="AppleSystemUIFontItalic" w:cs="AppleSystemUIFontItalic"/>
          <w:i/>
          <w:iCs/>
          <w:u w:color="DCA10D"/>
        </w:rPr>
        <w:t>/s</w:t>
      </w:r>
      <w:r>
        <w:rPr>
          <w:rFonts w:ascii="AppleSystemUIFontBoldItalic" w:eastAsia=".PingFang SC" w:hAnsi="AppleSystemUIFontBoldItalic" w:cs="AppleSystemUIFontBoldItalic"/>
          <w:b/>
          <w:bCs/>
          <w:i/>
          <w:iCs/>
          <w:u w:val="single" w:color="DCA10D"/>
        </w:rPr>
        <w:t>əb</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pi</w:t>
      </w:r>
      <w:r>
        <w:rPr>
          <w:rFonts w:ascii="System Font" w:eastAsia=".PingFang SC" w:hAnsi="System Font" w:cs="System Font"/>
          <w:u w:color="DCA10D"/>
        </w:rPr>
        <w:t>ː</w:t>
      </w:r>
      <w:r>
        <w:rPr>
          <w:rFonts w:ascii="AppleSystemUIFontItalic" w:eastAsia=".PingFang SC" w:hAnsi="AppleSystemUIFontItalic" w:cs="AppleSystemUIFontItalic"/>
          <w:i/>
          <w:iCs/>
          <w:u w:color="DCA10D"/>
        </w:rPr>
        <w:t xml:space="preserve">nə/ </w:t>
      </w:r>
      <w:r>
        <w:rPr>
          <w:rFonts w:ascii=".PingFang SC" w:eastAsia=".PingFang SC" w:hAnsi="AppleSystemUIFontItalic" w:cs=".PingFang SC" w:hint="eastAsia"/>
          <w:u w:color="DCA10D"/>
        </w:rPr>
        <w:t>【</w:t>
      </w:r>
      <w:r>
        <w:rPr>
          <w:rFonts w:ascii="AppleSystemUIFontBold" w:eastAsia=".PingFang SC" w:hAnsi="AppleSystemUIFontBold" w:cs="AppleSystemUIFontBold"/>
          <w:b/>
          <w:bCs/>
          <w:u w:val="single" w:color="DCA10D"/>
        </w:rPr>
        <w:t>subpoenas a person</w:t>
      </w:r>
      <w:r>
        <w:rPr>
          <w:rFonts w:ascii=".PingFang SC" w:eastAsia=".PingFang SC" w:hAnsi="AppleSystemUIFontBold" w:cs=".PingFang SC" w:hint="eastAsia"/>
          <w:u w:val="single" w:color="DCA10D"/>
        </w:rPr>
        <w:t>】</w:t>
      </w:r>
    </w:p>
    <w:p w14:paraId="48C63DBD" w14:textId="77777777" w:rsidR="008C445A" w:rsidRDefault="008C445A" w:rsidP="008C445A">
      <w:pPr>
        <w:numPr>
          <w:ilvl w:val="0"/>
          <w:numId w:val="81"/>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Noun) ( law </w:t>
      </w:r>
      <w:r>
        <w:rPr>
          <w:rFonts w:ascii=".PingFang SC" w:eastAsia=".PingFang SC" w:hAnsi="AppleSystemUIFont" w:cs=".PingFang SC" w:hint="eastAsia"/>
          <w:u w:color="DCA10D"/>
        </w:rPr>
        <w:t>律</w:t>
      </w:r>
      <w:r>
        <w:rPr>
          <w:rFonts w:ascii="AppleSystemUIFont" w:eastAsia=".PingFang SC" w:hAnsi="AppleSystemUIFont" w:cs="AppleSystemUIFont"/>
          <w:u w:color="DCA10D"/>
        </w:rPr>
        <w:t xml:space="preserve"> ) A subpoena is a legal document ordering someone that they must</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u w:val="single" w:color="DCA10D"/>
        </w:rPr>
        <w:t>【</w:t>
      </w:r>
      <w:r>
        <w:rPr>
          <w:rFonts w:ascii="AppleSystemUIFontBold" w:eastAsia=".PingFang SC" w:hAnsi="AppleSystemUIFontBold" w:cs="AppleSystemUIFontBold"/>
          <w:b/>
          <w:bCs/>
          <w:u w:val="single" w:color="DCA10D"/>
        </w:rPr>
        <w:t xml:space="preserve">attend a court of law </w:t>
      </w:r>
      <w:r>
        <w:rPr>
          <w:rFonts w:ascii=".PingFang SC" w:eastAsia=".PingFang SC" w:hAnsi="AppleSystemUIFontBold" w:cs=".PingFang SC" w:hint="eastAsia"/>
          <w:b/>
          <w:bCs/>
          <w:u w:val="single" w:color="DCA10D"/>
        </w:rPr>
        <w:t>出庭】</w:t>
      </w:r>
      <w:r>
        <w:rPr>
          <w:rFonts w:ascii=".PingFang SC" w:eastAsia=".PingFang SC" w:hAnsi="AppleSystemUIFontBold" w:cs=".PingFang SC"/>
          <w:u w:color="DCA10D"/>
        </w:rPr>
        <w:t xml:space="preserve"> </w:t>
      </w:r>
      <w:r>
        <w:rPr>
          <w:rFonts w:ascii="AppleSystemUIFont" w:eastAsia=".PingFang SC" w:hAnsi="AppleSystemUIFont" w:cs="AppleSystemUIFont"/>
          <w:u w:color="DCA10D"/>
        </w:rPr>
        <w:t xml:space="preserve">and give evidence and </w:t>
      </w:r>
      <w:r>
        <w:rPr>
          <w:rFonts w:ascii="AppleSystemUIFontBold" w:eastAsia=".PingFang SC" w:hAnsi="AppleSystemUIFontBold" w:cs="AppleSystemUIFontBold"/>
          <w:b/>
          <w:bCs/>
          <w:u w:val="single" w:color="DCA10D"/>
        </w:rPr>
        <w:t>testimony [</w:t>
      </w:r>
      <w:r>
        <w:rPr>
          <w:rFonts w:ascii=".PingFang SC" w:eastAsia=".PingFang SC" w:hAnsi="AppleSystemUIFontBold" w:cs=".PingFang SC" w:hint="eastAsia"/>
          <w:b/>
          <w:bCs/>
          <w:u w:val="single" w:color="DCA10D"/>
        </w:rPr>
        <w:t>法</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证词</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 xml:space="preserve">as a witness. </w:t>
      </w:r>
      <w:r>
        <w:rPr>
          <w:rFonts w:ascii=".PingFang SC" w:eastAsia=".PingFang SC" w:hAnsi="AppleSystemUIFont" w:cs=".PingFang SC" w:hint="eastAsia"/>
          <w:u w:color="DCA10D"/>
        </w:rPr>
        <w:t>（传唤证人出庭作证的）传票</w:t>
      </w:r>
      <w:r>
        <w:rPr>
          <w:rFonts w:ascii=".PingFang SC" w:eastAsia=".PingFang SC" w:hAnsi="AppleSystemUIFont" w:cs=".PingFang SC"/>
          <w:u w:color="DCA10D"/>
        </w:rPr>
        <w:t xml:space="preserve">        // </w:t>
      </w:r>
      <w:r>
        <w:rPr>
          <w:rFonts w:ascii=".PingFang SC" w:eastAsia=".PingFang SC" w:hAnsi="AppleSystemUIFont" w:cs=".PingFang SC" w:hint="eastAsia"/>
          <w:u w:val="single" w:color="DCA10D"/>
        </w:rPr>
        <w:t>【</w:t>
      </w:r>
      <w:r>
        <w:rPr>
          <w:rFonts w:ascii="AppleSystemUIFontBold" w:eastAsia=".PingFang SC" w:hAnsi="AppleSystemUIFontBold" w:cs="AppleSystemUIFontBold"/>
          <w:b/>
          <w:bCs/>
          <w:u w:val="single" w:color="DCA10D"/>
        </w:rPr>
        <w:t xml:space="preserve">attend a court of law </w:t>
      </w:r>
      <w:r>
        <w:rPr>
          <w:rFonts w:ascii=".PingFang SC" w:eastAsia=".PingFang SC" w:hAnsi="AppleSystemUIFontBold" w:cs=".PingFang SC" w:hint="eastAsia"/>
          <w:b/>
          <w:bCs/>
          <w:u w:val="single" w:color="DCA10D"/>
        </w:rPr>
        <w:t>出庭】</w:t>
      </w:r>
      <w:r>
        <w:rPr>
          <w:rFonts w:ascii=".PingFang SC" w:eastAsia=".PingFang SC" w:hAnsi="AppleSystemUIFontBold" w:cs=".PingFang SC"/>
          <w:u w:color="DCA10D"/>
        </w:rPr>
        <w:t xml:space="preserve">e.g. </w:t>
      </w:r>
      <w:r>
        <w:rPr>
          <w:rFonts w:ascii="AppleSystemUIFont" w:eastAsia=".PingFang SC" w:hAnsi="AppleSystemUIFont" w:cs="AppleSystemUIFont"/>
          <w:u w:color="DCA10D"/>
        </w:rPr>
        <w:t xml:space="preserve">He has been served with a subpoena </w:t>
      </w:r>
      <w:r>
        <w:rPr>
          <w:rFonts w:ascii="AppleSystemUIFontItalic" w:eastAsia=".PingFang SC" w:hAnsi="AppleSystemUIFontItalic" w:cs="AppleSystemUIFontItalic"/>
          <w:i/>
          <w:iCs/>
          <w:u w:color="DCA10D"/>
        </w:rPr>
        <w:t>/səb</w:t>
      </w:r>
      <w:r>
        <w:rPr>
          <w:rFonts w:ascii="System Font" w:eastAsia=".PingFang SC" w:hAnsi="System Font" w:cs="System Font"/>
          <w:u w:color="DCA10D"/>
        </w:rPr>
        <w:t>ˈ</w:t>
      </w:r>
      <w:r>
        <w:rPr>
          <w:rFonts w:ascii="AppleSystemUIFontItalic" w:eastAsia=".PingFang SC" w:hAnsi="AppleSystemUIFontItalic" w:cs="AppleSystemUIFontItalic"/>
          <w:i/>
          <w:iCs/>
          <w:u w:color="DCA10D"/>
        </w:rPr>
        <w:t>pi</w:t>
      </w:r>
      <w:r>
        <w:rPr>
          <w:rFonts w:ascii="System Font" w:eastAsia=".PingFang SC" w:hAnsi="System Font" w:cs="System Font"/>
          <w:u w:color="DCA10D"/>
        </w:rPr>
        <w:t>ː</w:t>
      </w:r>
      <w:r>
        <w:rPr>
          <w:rFonts w:ascii="AppleSystemUIFontItalic" w:eastAsia=".PingFang SC" w:hAnsi="AppleSystemUIFontItalic" w:cs="AppleSystemUIFontItalic"/>
          <w:i/>
          <w:iCs/>
          <w:u w:color="DCA10D"/>
        </w:rPr>
        <w:t xml:space="preserve">nə/ </w:t>
      </w:r>
      <w:r>
        <w:rPr>
          <w:rFonts w:ascii="AppleSystemUIFont" w:eastAsia=".PingFang SC" w:hAnsi="AppleSystemUIFont" w:cs="AppleSystemUIFont"/>
          <w:u w:color="DCA10D"/>
        </w:rPr>
        <w:t xml:space="preserve">to answer the charges in court. </w:t>
      </w:r>
      <w:r>
        <w:rPr>
          <w:rFonts w:ascii=".PingFang SC" w:eastAsia=".PingFang SC" w:hAnsi="AppleSystemUIFont" w:cs=".PingFang SC" w:hint="eastAsia"/>
          <w:u w:color="DCA10D"/>
        </w:rPr>
        <w:t>他被送达了一张出庭应诉的传票</w:t>
      </w:r>
    </w:p>
    <w:p w14:paraId="783B54E6" w14:textId="77777777" w:rsidR="008C445A" w:rsidRDefault="008C445A" w:rsidP="008C445A">
      <w:pPr>
        <w:numPr>
          <w:ilvl w:val="0"/>
          <w:numId w:val="81"/>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 Verb) V-T If someone</w:t>
      </w:r>
      <w:r>
        <w:rPr>
          <w:rFonts w:ascii="AppleSystemUIFontBold" w:eastAsia=".PingFang SC" w:hAnsi="AppleSystemUIFontBold" w:cs="AppleSystemUIFontBold"/>
          <w:b/>
          <w:bCs/>
          <w:u w:color="DCA10D"/>
        </w:rPr>
        <w:t xml:space="preserve"> </w:t>
      </w:r>
      <w:r>
        <w:rPr>
          <w:rFonts w:ascii=".PingFang SC" w:eastAsia=".PingFang SC" w:hAnsi="AppleSystemUIFontBold" w:cs=".PingFang SC" w:hint="eastAsia"/>
          <w:u w:color="DCA10D"/>
        </w:rPr>
        <w:t>【</w:t>
      </w:r>
      <w:r>
        <w:rPr>
          <w:rFonts w:ascii="AppleSystemUIFontBold" w:eastAsia=".PingFang SC" w:hAnsi="AppleSystemUIFontBold" w:cs="AppleSystemUIFontBold"/>
          <w:b/>
          <w:bCs/>
          <w:u w:val="single" w:color="DCA10D"/>
        </w:rPr>
        <w:t>subpoenas a person</w:t>
      </w:r>
      <w:r>
        <w:rPr>
          <w:rFonts w:ascii=".PingFang SC" w:eastAsia=".PingFang SC" w:hAnsi="AppleSystemUIFontBold" w:cs=".PingFang SC" w:hint="eastAsia"/>
          <w:u w:val="single" w:color="DCA10D"/>
        </w:rPr>
        <w:t>】</w:t>
      </w:r>
      <w:r>
        <w:rPr>
          <w:rFonts w:ascii="AppleSystemUIFont" w:eastAsia=".PingFang SC" w:hAnsi="AppleSystemUIFont" w:cs="AppleSystemUIFont"/>
          <w:u w:color="DCA10D"/>
        </w:rPr>
        <w:t>, they give them a legal document telling them to</w:t>
      </w:r>
      <w:r>
        <w:rPr>
          <w:rFonts w:ascii=".PingFang SC" w:eastAsia=".PingFang SC" w:hAnsi="AppleSystemUIFont" w:cs=".PingFang SC" w:hint="eastAsia"/>
          <w:u w:val="single" w:color="DCA10D"/>
        </w:rPr>
        <w:t>【</w:t>
      </w:r>
      <w:r>
        <w:rPr>
          <w:rFonts w:ascii="AppleSystemUIFontBold" w:eastAsia=".PingFang SC" w:hAnsi="AppleSystemUIFontBold" w:cs="AppleSystemUIFontBold"/>
          <w:b/>
          <w:bCs/>
          <w:u w:val="single" w:color="DCA10D"/>
        </w:rPr>
        <w:t xml:space="preserve">attend a court of law </w:t>
      </w:r>
      <w:r>
        <w:rPr>
          <w:rFonts w:ascii=".PingFang SC" w:eastAsia=".PingFang SC" w:hAnsi="AppleSystemUIFontBold" w:cs=".PingFang SC" w:hint="eastAsia"/>
          <w:b/>
          <w:bCs/>
          <w:u w:val="single" w:color="DCA10D"/>
        </w:rPr>
        <w:t>出庭】</w:t>
      </w:r>
      <w:r>
        <w:rPr>
          <w:rFonts w:ascii="AppleSystemUIFont" w:eastAsia=".PingFang SC" w:hAnsi="AppleSystemUIFont" w:cs="AppleSystemUIFont"/>
          <w:u w:color="DCA10D"/>
        </w:rPr>
        <w:t xml:space="preserve">and give evidence  and </w:t>
      </w:r>
      <w:r>
        <w:rPr>
          <w:rFonts w:ascii="AppleSystemUIFontBold" w:eastAsia=".PingFang SC" w:hAnsi="AppleSystemUIFontBold" w:cs="AppleSystemUIFontBold"/>
          <w:b/>
          <w:bCs/>
          <w:u w:val="single" w:color="DCA10D"/>
        </w:rPr>
        <w:t>testimony [</w:t>
      </w:r>
      <w:r>
        <w:rPr>
          <w:rFonts w:ascii=".PingFang SC" w:eastAsia=".PingFang SC" w:hAnsi="AppleSystemUIFontBold" w:cs=".PingFang SC" w:hint="eastAsia"/>
          <w:b/>
          <w:bCs/>
          <w:u w:val="single" w:color="DCA10D"/>
        </w:rPr>
        <w:t>法</w:t>
      </w:r>
      <w:r>
        <w:rPr>
          <w:rFonts w:ascii="AppleSystemUIFontBold" w:eastAsia=".PingFang SC" w:hAnsi="AppleSystemUIFontBold" w:cs="AppleSystemUIFontBold"/>
          <w:b/>
          <w:bCs/>
          <w:u w:val="single" w:color="DCA10D"/>
        </w:rPr>
        <w:t xml:space="preserve">] </w:t>
      </w:r>
      <w:r>
        <w:rPr>
          <w:rFonts w:ascii=".PingFang SC" w:eastAsia=".PingFang SC" w:hAnsi="AppleSystemUIFontBold" w:cs=".PingFang SC" w:hint="eastAsia"/>
          <w:b/>
          <w:bCs/>
          <w:u w:val="single" w:color="DCA10D"/>
        </w:rPr>
        <w:t>证词</w:t>
      </w:r>
      <w:r>
        <w:rPr>
          <w:rFonts w:ascii="AppleSystemUIFontBold" w:eastAsia=".PingFang SC" w:hAnsi="AppleSystemUIFontBold" w:cs="AppleSystemUIFontBold"/>
          <w:b/>
          <w:bCs/>
          <w:u w:color="DCA10D"/>
        </w:rPr>
        <w:t xml:space="preserve"> </w:t>
      </w:r>
      <w:r>
        <w:rPr>
          <w:rFonts w:ascii="AppleSystemUIFont" w:eastAsia=".PingFang SC" w:hAnsi="AppleSystemUIFont" w:cs="AppleSystemUIFont"/>
          <w:u w:color="DCA10D"/>
        </w:rPr>
        <w:t>as a witness.   (</w:t>
      </w:r>
      <w:r>
        <w:rPr>
          <w:rFonts w:ascii=".PingFang SC" w:eastAsia=".PingFang SC" w:hAnsi="AppleSystemUIFont" w:cs=".PingFang SC" w:hint="eastAsia"/>
          <w:u w:color="DCA10D"/>
        </w:rPr>
        <w:t>以传票的方式</w:t>
      </w:r>
      <w:r>
        <w:rPr>
          <w:rFonts w:ascii="AppleSystemUIFont" w:eastAsia=".PingFang SC" w:hAnsi="AppleSystemUIFont" w:cs="AppleSystemUIFont"/>
          <w:u w:color="DCA10D"/>
        </w:rPr>
        <w:t>)</w:t>
      </w:r>
      <w:r>
        <w:rPr>
          <w:rFonts w:ascii=".PingFang SC" w:eastAsia=".PingFang SC" w:hAnsi="AppleSystemUIFont" w:cs=".PingFang SC" w:hint="eastAsia"/>
          <w:u w:color="DCA10D"/>
        </w:rPr>
        <w:t>传唤</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证人</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出庭作证</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要求</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证据</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到庭</w:t>
      </w:r>
      <w:r>
        <w:rPr>
          <w:rFonts w:ascii="AppleSystemUIFont" w:eastAsia=".PingFang SC" w:hAnsi="AppleSystemUIFont" w:cs="AppleSystemUIFont"/>
          <w:u w:color="DCA10D"/>
        </w:rPr>
        <w:t xml:space="preserve">e.g.  Select committees have </w:t>
      </w:r>
      <w:r>
        <w:rPr>
          <w:rFonts w:ascii="AppleSystemUIFont" w:eastAsia=".PingFang SC" w:hAnsi="AppleSystemUIFont" w:cs="AppleSystemUIFont"/>
          <w:u w:color="DCA10D"/>
        </w:rPr>
        <w:lastRenderedPageBreak/>
        <w:t xml:space="preserve">the power to </w:t>
      </w:r>
      <w:r>
        <w:rPr>
          <w:rFonts w:ascii="AppleSystemUIFontBold" w:eastAsia=".PingFang SC" w:hAnsi="AppleSystemUIFontBold" w:cs="AppleSystemUIFontBold"/>
          <w:b/>
          <w:bCs/>
          <w:u w:val="single" w:color="DCA10D"/>
        </w:rPr>
        <w:t>subpoena witnesses</w:t>
      </w:r>
      <w:r>
        <w:rPr>
          <w:rFonts w:ascii="AppleSystemUIFont" w:eastAsia=".PingFang SC" w:hAnsi="AppleSystemUIFont" w:cs="AppleSystemUIFont"/>
          <w:u w:color="DCA10D"/>
        </w:rPr>
        <w:t xml:space="preserve">. </w:t>
      </w:r>
      <w:r>
        <w:rPr>
          <w:rFonts w:ascii=".PingFang SC" w:eastAsia=".PingFang SC" w:hAnsi="AppleSystemUIFont" w:cs=".PingFang SC" w:hint="eastAsia"/>
          <w:u w:color="DCA10D"/>
        </w:rPr>
        <w:t>特别委员会有权</w:t>
      </w:r>
      <w:r>
        <w:rPr>
          <w:rFonts w:ascii=".PingFang SC" w:eastAsia=".PingFang SC" w:hAnsi="AppleSystemUIFont" w:cs=".PingFang SC"/>
          <w:u w:color="DCA10D"/>
        </w:rPr>
        <w:t xml:space="preserve"> </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以传票的方式</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传唤证人</w:t>
      </w:r>
      <w:r>
        <w:rPr>
          <w:rFonts w:ascii="MS Gothic" w:eastAsia="MS Gothic" w:hAnsi="MS Gothic" w:cs="MS Gothic" w:hint="eastAsia"/>
          <w:u w:color="DCA10D"/>
        </w:rPr>
        <w:t> </w:t>
      </w:r>
      <w:r>
        <w:rPr>
          <w:rFonts w:ascii="AppleSystemUIFont" w:eastAsia=".PingFang SC" w:hAnsi="AppleSystemUIFont" w:cs="AppleSystemUIFont"/>
          <w:u w:color="DCA10D"/>
        </w:rPr>
        <w:t xml:space="preserve">e.g.  The court </w:t>
      </w:r>
      <w:r>
        <w:rPr>
          <w:rFonts w:ascii="AppleSystemUIFontBold" w:eastAsia=".PingFang SC" w:hAnsi="AppleSystemUIFontBold" w:cs="AppleSystemUIFontBold"/>
          <w:b/>
          <w:bCs/>
          <w:u w:val="single" w:color="DCA10D"/>
        </w:rPr>
        <w:t xml:space="preserve">subpoenaed </w:t>
      </w:r>
      <w:r>
        <w:rPr>
          <w:rFonts w:ascii="AppleSystemUIFontBoldItalic" w:eastAsia=".PingFang SC" w:hAnsi="AppleSystemUIFontBoldItalic" w:cs="AppleSystemUIFontBoldItalic"/>
          <w:b/>
          <w:bCs/>
          <w:i/>
          <w:iCs/>
          <w:u w:val="single" w:color="DCA10D"/>
        </w:rPr>
        <w:t>/səb</w:t>
      </w:r>
      <w:r>
        <w:rPr>
          <w:rFonts w:ascii="System Font" w:eastAsia=".PingFang SC" w:hAnsi="System Font" w:cs="System Font"/>
          <w:b/>
          <w:bCs/>
          <w:u w:val="single" w:color="DCA10D"/>
        </w:rPr>
        <w:t>ˈ</w:t>
      </w:r>
      <w:r>
        <w:rPr>
          <w:rFonts w:ascii="AppleSystemUIFontBoldItalic" w:eastAsia=".PingFang SC" w:hAnsi="AppleSystemUIFontBoldItalic" w:cs="AppleSystemUIFontBoldItalic"/>
          <w:b/>
          <w:bCs/>
          <w:i/>
          <w:iCs/>
          <w:u w:val="single" w:color="DCA10D"/>
        </w:rPr>
        <w:t>pi</w:t>
      </w:r>
      <w:r>
        <w:rPr>
          <w:rFonts w:ascii="System Font" w:eastAsia=".PingFang SC" w:hAnsi="System Font" w:cs="System Font"/>
          <w:b/>
          <w:bCs/>
          <w:u w:val="single" w:color="DCA10D"/>
        </w:rPr>
        <w:t>ː</w:t>
      </w:r>
      <w:r>
        <w:rPr>
          <w:rFonts w:ascii="AppleSystemUIFontBoldItalic" w:eastAsia=".PingFang SC" w:hAnsi="AppleSystemUIFontBoldItalic" w:cs="AppleSystemUIFontBoldItalic"/>
          <w:b/>
          <w:bCs/>
          <w:i/>
          <w:iCs/>
          <w:u w:val="single" w:color="DCA10D"/>
        </w:rPr>
        <w:t xml:space="preserve">nə/ </w:t>
      </w:r>
      <w:r>
        <w:rPr>
          <w:rFonts w:ascii="AppleSystemUIFontBold" w:eastAsia=".PingFang SC" w:hAnsi="AppleSystemUIFontBold" w:cs="AppleSystemUIFontBold"/>
          <w:b/>
          <w:bCs/>
          <w:u w:val="single" w:color="DCA10D"/>
        </w:rPr>
        <w:t>her</w:t>
      </w:r>
      <w:r>
        <w:rPr>
          <w:rFonts w:ascii="AppleSystemUIFont" w:eastAsia=".PingFang SC" w:hAnsi="AppleSystemUIFont" w:cs="AppleSystemUIFont"/>
          <w:u w:color="DCA10D"/>
        </w:rPr>
        <w:t xml:space="preserve"> to appear as a witness. </w:t>
      </w:r>
      <w:r>
        <w:rPr>
          <w:rFonts w:ascii=".PingFang SC" w:eastAsia=".PingFang SC" w:hAnsi="AppleSystemUIFont" w:cs=".PingFang SC" w:hint="eastAsia"/>
          <w:u w:color="DCA10D"/>
        </w:rPr>
        <w:t>法庭</w:t>
      </w:r>
      <w:r>
        <w:rPr>
          <w:rFonts w:ascii=".PingFang SC" w:eastAsia=".PingFang SC" w:hAnsi="AppleSystemUIFont" w:cs=".PingFang SC"/>
          <w:u w:color="DCA10D"/>
        </w:rPr>
        <w:t xml:space="preserve"> </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b/>
          <w:bCs/>
          <w:u w:val="single" w:color="DCA10D"/>
        </w:rPr>
        <w:t>以传票的方式</w:t>
      </w:r>
      <w:r>
        <w:rPr>
          <w:rFonts w:ascii="AppleSystemUIFontBold" w:eastAsia=".PingFang SC" w:hAnsi="AppleSystemUIFontBold" w:cs="AppleSystemUIFontBold"/>
          <w:b/>
          <w:bCs/>
          <w:u w:val="single" w:color="DCA10D"/>
        </w:rPr>
        <w:t>)</w:t>
      </w:r>
      <w:r>
        <w:rPr>
          <w:rFonts w:ascii=".PingFang SC" w:eastAsia=".PingFang SC" w:hAnsi="AppleSystemUIFontBold" w:cs=".PingFang SC" w:hint="eastAsia"/>
          <w:u w:color="DCA10D"/>
        </w:rPr>
        <w:t>她出庭作证</w:t>
      </w:r>
    </w:p>
    <w:p w14:paraId="1734E236" w14:textId="77777777" w:rsidR="008C445A" w:rsidRDefault="008C445A" w:rsidP="008C445A">
      <w:pPr>
        <w:numPr>
          <w:ilvl w:val="0"/>
          <w:numId w:val="81"/>
        </w:numPr>
        <w:autoSpaceDE w:val="0"/>
        <w:autoSpaceDN w:val="0"/>
        <w:adjustRightInd w:val="0"/>
        <w:ind w:left="0" w:firstLine="0"/>
        <w:rPr>
          <w:rFonts w:ascii="AppleSystemUIFont" w:eastAsia=".PingFang SC" w:hAnsi="AppleSystemUIFont" w:cs="AppleSystemUIFont"/>
          <w:u w:color="DCA10D"/>
        </w:rPr>
      </w:pPr>
      <w:r>
        <w:rPr>
          <w:rFonts w:ascii="AppleSystemUIFont" w:eastAsia=".PingFang SC" w:hAnsi="AppleSystemUIFont" w:cs="AppleSystemUIFont"/>
          <w:u w:color="DCA10D"/>
        </w:rPr>
        <w:t xml:space="preserve">Verb) If someone </w:t>
      </w:r>
      <w:r>
        <w:rPr>
          <w:rFonts w:ascii="AppleSystemUIFontBold" w:eastAsia=".PingFang SC" w:hAnsi="AppleSystemUIFontBold" w:cs="AppleSystemUIFontBold"/>
          <w:b/>
          <w:bCs/>
          <w:u w:val="single" w:color="DCA10D"/>
        </w:rPr>
        <w:t>subpoenas a piece of evidence,</w:t>
      </w:r>
      <w:r>
        <w:rPr>
          <w:rFonts w:ascii="AppleSystemUIFont" w:eastAsia=".PingFang SC" w:hAnsi="AppleSystemUIFont" w:cs="AppleSystemUIFont"/>
          <w:u w:color="DCA10D"/>
        </w:rPr>
        <w:t xml:space="preserve"> the evidence must be produced in a court of law.</w:t>
      </w:r>
    </w:p>
    <w:p w14:paraId="708A1102" w14:textId="77777777" w:rsidR="00635504" w:rsidRDefault="00635504">
      <w:bookmarkStart w:id="0" w:name="_GoBack"/>
      <w:bookmarkEnd w:id="0"/>
    </w:p>
    <w:sectPr w:rsidR="00635504" w:rsidSect="004D75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SystemUIFontBold">
    <w:altName w:val="Calibri"/>
    <w:panose1 w:val="020B0604020202020204"/>
    <w:charset w:val="00"/>
    <w:family w:val="auto"/>
    <w:pitch w:val="default"/>
    <w:sig w:usb0="00000003" w:usb1="00000000" w:usb2="00000000" w:usb3="00000000" w:csb0="00000001" w:csb1="00000000"/>
  </w:font>
  <w:font w:name=".PingFang SC">
    <w:altName w:val="Microsoft YaHei"/>
    <w:panose1 w:val="020B0604020202020204"/>
    <w:charset w:val="86"/>
    <w:family w:val="auto"/>
    <w:pitch w:val="default"/>
    <w:sig w:usb0="00002A87" w:usb1="080E0000" w:usb2="00000010" w:usb3="00000000" w:csb0="0004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ppleSystemUIFontBoldItalic">
    <w:altName w:val="Arial"/>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00000E7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00000027"/>
    <w:lvl w:ilvl="0" w:tplc="00000ED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00000028"/>
    <w:lvl w:ilvl="0" w:tplc="00000F3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00000029"/>
    <w:lvl w:ilvl="0" w:tplc="00000FA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0000002A"/>
    <w:lvl w:ilvl="0" w:tplc="0000100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0000002B"/>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0000002C"/>
    <w:lvl w:ilvl="0" w:tplc="000010C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0000002D"/>
    <w:lvl w:ilvl="0" w:tplc="0000113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0000002E"/>
    <w:lvl w:ilvl="0" w:tplc="0000119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0000002F"/>
    <w:lvl w:ilvl="0" w:tplc="000011F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00000030"/>
    <w:lvl w:ilvl="0" w:tplc="0000125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00000031"/>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00000032"/>
    <w:lvl w:ilvl="0" w:tplc="0000132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00000033"/>
    <w:lvl w:ilvl="0" w:tplc="0000138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00000034"/>
    <w:lvl w:ilvl="0" w:tplc="000013E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00000035"/>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00000036"/>
    <w:lvl w:ilvl="0" w:tplc="000014B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00000037"/>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00000038"/>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039"/>
    <w:multiLevelType w:val="hybridMultilevel"/>
    <w:tmpl w:val="00000039"/>
    <w:lvl w:ilvl="0" w:tplc="000015E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03A"/>
    <w:multiLevelType w:val="hybridMultilevel"/>
    <w:tmpl w:val="0000003A"/>
    <w:lvl w:ilvl="0" w:tplc="0000164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03B"/>
    <w:multiLevelType w:val="hybridMultilevel"/>
    <w:tmpl w:val="0000003B"/>
    <w:lvl w:ilvl="0" w:tplc="000016A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03C"/>
    <w:multiLevelType w:val="hybridMultilevel"/>
    <w:tmpl w:val="0000003C"/>
    <w:lvl w:ilvl="0" w:tplc="0000170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03D"/>
    <w:multiLevelType w:val="hybridMultilevel"/>
    <w:tmpl w:val="0000003D"/>
    <w:lvl w:ilvl="0" w:tplc="0000177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03E"/>
    <w:multiLevelType w:val="hybridMultilevel"/>
    <w:tmpl w:val="0000003E"/>
    <w:lvl w:ilvl="0" w:tplc="000017D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03F"/>
    <w:multiLevelType w:val="hybridMultilevel"/>
    <w:tmpl w:val="0000003F"/>
    <w:lvl w:ilvl="0" w:tplc="0000183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040"/>
    <w:multiLevelType w:val="hybridMultilevel"/>
    <w:tmpl w:val="00000040"/>
    <w:lvl w:ilvl="0" w:tplc="0000189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041"/>
    <w:multiLevelType w:val="hybridMultilevel"/>
    <w:tmpl w:val="00000041"/>
    <w:lvl w:ilvl="0" w:tplc="000019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042"/>
    <w:multiLevelType w:val="hybridMultilevel"/>
    <w:tmpl w:val="00000042"/>
    <w:lvl w:ilvl="0" w:tplc="000019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043"/>
    <w:multiLevelType w:val="hybridMultilevel"/>
    <w:tmpl w:val="00000043"/>
    <w:lvl w:ilvl="0" w:tplc="000019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0044"/>
    <w:multiLevelType w:val="hybridMultilevel"/>
    <w:tmpl w:val="00000044"/>
    <w:lvl w:ilvl="0" w:tplc="00001A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0045"/>
    <w:multiLevelType w:val="hybridMultilevel"/>
    <w:tmpl w:val="00000045"/>
    <w:lvl w:ilvl="0" w:tplc="00001A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0046"/>
    <w:multiLevelType w:val="hybridMultilevel"/>
    <w:tmpl w:val="00000046"/>
    <w:lvl w:ilvl="0" w:tplc="00001A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0047"/>
    <w:multiLevelType w:val="hybridMultilevel"/>
    <w:tmpl w:val="00000047"/>
    <w:lvl w:ilvl="0" w:tplc="00001B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0048"/>
    <w:multiLevelType w:val="hybridMultilevel"/>
    <w:tmpl w:val="00000048"/>
    <w:lvl w:ilvl="0" w:tplc="00001B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0049"/>
    <w:multiLevelType w:val="hybridMultilevel"/>
    <w:tmpl w:val="00000049"/>
    <w:lvl w:ilvl="0" w:tplc="00001C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004A"/>
    <w:multiLevelType w:val="hybridMultilevel"/>
    <w:tmpl w:val="0000004A"/>
    <w:lvl w:ilvl="0" w:tplc="00001C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004B"/>
    <w:multiLevelType w:val="hybridMultilevel"/>
    <w:tmpl w:val="0000004B"/>
    <w:lvl w:ilvl="0" w:tplc="00001CE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004C"/>
    <w:multiLevelType w:val="hybridMultilevel"/>
    <w:tmpl w:val="0000004C"/>
    <w:lvl w:ilvl="0" w:tplc="00001D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004D"/>
    <w:multiLevelType w:val="hybridMultilevel"/>
    <w:tmpl w:val="0000004D"/>
    <w:lvl w:ilvl="0" w:tplc="00001D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004E"/>
    <w:multiLevelType w:val="hybridMultilevel"/>
    <w:tmpl w:val="0000004E"/>
    <w:lvl w:ilvl="0" w:tplc="00001E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004F"/>
    <w:multiLevelType w:val="hybridMultilevel"/>
    <w:tmpl w:val="0000004F"/>
    <w:lvl w:ilvl="0" w:tplc="00001E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0050"/>
    <w:multiLevelType w:val="hybridMultilevel"/>
    <w:tmpl w:val="00000050"/>
    <w:lvl w:ilvl="0" w:tplc="00001E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0051"/>
    <w:multiLevelType w:val="hybridMultilevel"/>
    <w:tmpl w:val="00000051"/>
    <w:lvl w:ilvl="0" w:tplc="00001F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5A"/>
    <w:rsid w:val="00635504"/>
    <w:rsid w:val="008C445A"/>
    <w:rsid w:val="009C0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24B280"/>
  <w15:chartTrackingRefBased/>
  <w15:docId w15:val="{9F20DEB1-BBC0-2241-A96E-95788C7B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cnn.com/2019/10/01/asia/hong-kong-china-protests-national-day-intl-hnk/index.html" TargetMode="External"/><Relationship Id="rId13" Type="http://schemas.openxmlformats.org/officeDocument/2006/relationships/hyperlink" Target="https://www.cnn.com/2019/10/26/world/chile-unrest-president-ministers-resign/index.html" TargetMode="External"/><Relationship Id="rId18" Type="http://schemas.openxmlformats.org/officeDocument/2006/relationships/hyperlink" Target="https://edition.cnn.com/2019/08/02/tech/huawei-us-ban/index.html" TargetMode="External"/><Relationship Id="rId26" Type="http://schemas.openxmlformats.org/officeDocument/2006/relationships/hyperlink" Target="http://eng.chinamil.com.cn/view/2019-07/12/content_9556413.htm" TargetMode="Externa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hyperlink" Target="https://edition.cnn.com/2019/08/31/asia/hong-kong-protests-aug-31-hnk-intl/index.html" TargetMode="External"/><Relationship Id="rId12" Type="http://schemas.openxmlformats.org/officeDocument/2006/relationships/hyperlink" Target="http://www.cnn.com/2019/11/04/asia/xi-jinping-carrie-lam-hong-kong-china-intl-hnk/index.html" TargetMode="External"/><Relationship Id="rId17" Type="http://schemas.openxmlformats.org/officeDocument/2006/relationships/hyperlink" Target="javascript:;" TargetMode="External"/><Relationship Id="rId25" Type="http://schemas.openxmlformats.org/officeDocument/2006/relationships/hyperlink" Target="https://www.cnn.com/2019/07/08/politics/us-arms-sale-taiwan/index.html"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s://cnn.com/2015/06/01/world/piano-prodigy-alasdair-howell-10-year-old-hands/index.html" TargetMode="External"/><Relationship Id="rId11" Type="http://schemas.openxmlformats.org/officeDocument/2006/relationships/hyperlink" Target="http://www.xinhuanet.com/english/2019-11/05/c_138528299.htm" TargetMode="External"/><Relationship Id="rId24" Type="http://schemas.openxmlformats.org/officeDocument/2006/relationships/hyperlink" Target="https://www.cnn.com/2019/09/11/uk/scottish-court-uk-parliament-prorogation-intl/index.html" TargetMode="External"/><Relationship Id="rId5" Type="http://schemas.openxmlformats.org/officeDocument/2006/relationships/hyperlink" Target="https://www.bilibili.com/video/av71195218?p=9" TargetMode="External"/><Relationship Id="rId15" Type="http://schemas.openxmlformats.org/officeDocument/2006/relationships/hyperlink" Target="javascript:;" TargetMode="External"/><Relationship Id="rId23" Type="http://schemas.openxmlformats.org/officeDocument/2006/relationships/hyperlink" Target="https://edition.cnn.com/uk/live-news/boris-johnson-supreme-court-ruling-dle-intl/index.html" TargetMode="External"/><Relationship Id="rId28" Type="http://schemas.openxmlformats.org/officeDocument/2006/relationships/hyperlink" Target="javascript:;" TargetMode="External"/><Relationship Id="rId10" Type="http://schemas.openxmlformats.org/officeDocument/2006/relationships/hyperlink" Target="https://edition.cnn.com/2019/10/21/asia/china-hong-kong-chile-spain-protests-intl-hnk/index.html" TargetMode="External"/><Relationship Id="rId19" Type="http://schemas.openxmlformats.org/officeDocument/2006/relationships/hyperlink" Target="http://edition.cnn.com/2019/08/04/investing/asian-market-latest-yuan/index.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ition.cnn.com/2019/10/07/asia/hong-kong-protests-pla-intl-hnk/index.html" TargetMode="External"/><Relationship Id="rId14" Type="http://schemas.openxmlformats.org/officeDocument/2006/relationships/hyperlink" Target="https://www.cnn.com/2019/10/16/asia/hong-kong-jimmy-sham-attack-intl-hnk/index.html" TargetMode="External"/><Relationship Id="rId22" Type="http://schemas.openxmlformats.org/officeDocument/2006/relationships/hyperlink" Target="https://edition.cnn.com/2019/09/24/uk/government-loses-supreme-court-suspension-case-gbr-intl/index.html" TargetMode="External"/><Relationship Id="rId27" Type="http://schemas.openxmlformats.org/officeDocument/2006/relationships/hyperlink" Target="https://twitter.com/AmbCuiTiankai/status/114969517635871539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17343</Words>
  <Characters>98858</Characters>
  <Application>Microsoft Office Word</Application>
  <DocSecurity>0</DocSecurity>
  <Lines>823</Lines>
  <Paragraphs>231</Paragraphs>
  <ScaleCrop>false</ScaleCrop>
  <Company/>
  <LinksUpToDate>false</LinksUpToDate>
  <CharactersWithSpaces>115970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cp:revision>
  <dcterms:created xsi:type="dcterms:W3CDTF">2020-01-03T02:26:00Z</dcterms:created>
  <dcterms:modified xsi:type="dcterms:W3CDTF">2020-01-03T02:26:00Z</dcterms:modified>
</cp:coreProperties>
</file>